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19480" w14:textId="73F9D26A" w:rsidR="008B197E" w:rsidRDefault="00D2384C">
      <w:pPr>
        <w:pStyle w:val="Paper-Title"/>
        <w:spacing w:after="60"/>
      </w:pPr>
      <w:r w:rsidRPr="00D2384C">
        <w:t>The Emerging Role of Data Scientist</w:t>
      </w:r>
      <w:r w:rsidR="00380774">
        <w:t>s</w:t>
      </w:r>
      <w:r w:rsidRPr="00D2384C">
        <w:t xml:space="preserve"> </w:t>
      </w:r>
      <w:r>
        <w:br/>
      </w:r>
      <w:r w:rsidRPr="00D2384C">
        <w:t>on Software Development Teams</w:t>
      </w:r>
    </w:p>
    <w:p w14:paraId="5DCAE5E3" w14:textId="77777777" w:rsidR="008B197E" w:rsidRPr="00E65375" w:rsidRDefault="008B197E" w:rsidP="00E65375">
      <w:pPr>
        <w:pStyle w:val="BodyText"/>
        <w:rPr>
          <w:sz w:val="16"/>
        </w:rPr>
      </w:pPr>
    </w:p>
    <w:p w14:paraId="26C4EEE7" w14:textId="77777777" w:rsidR="00F208F1" w:rsidRPr="00E65375" w:rsidRDefault="00F208F1" w:rsidP="00E65375">
      <w:pPr>
        <w:pStyle w:val="BodyText"/>
        <w:rPr>
          <w:sz w:val="16"/>
        </w:rPr>
      </w:pPr>
    </w:p>
    <w:tbl>
      <w:tblPr>
        <w:tblW w:w="0" w:type="auto"/>
        <w:tblLook w:val="04A0" w:firstRow="1" w:lastRow="0" w:firstColumn="1" w:lastColumn="0" w:noHBand="0" w:noVBand="1"/>
      </w:tblPr>
      <w:tblGrid>
        <w:gridCol w:w="3356"/>
        <w:gridCol w:w="6714"/>
      </w:tblGrid>
      <w:tr w:rsidR="00D2384C" w14:paraId="21964C13" w14:textId="77777777" w:rsidTr="00D2384C">
        <w:tc>
          <w:tcPr>
            <w:tcW w:w="3356" w:type="dxa"/>
            <w:shd w:val="clear" w:color="auto" w:fill="auto"/>
          </w:tcPr>
          <w:p w14:paraId="2356FBC9" w14:textId="31C82BE5" w:rsidR="00D2384C" w:rsidRDefault="00D2384C" w:rsidP="00D2384C">
            <w:pPr>
              <w:pStyle w:val="Author"/>
              <w:spacing w:after="0"/>
              <w:rPr>
                <w:spacing w:val="-2"/>
              </w:rPr>
            </w:pPr>
            <w:r>
              <w:rPr>
                <w:spacing w:val="-2"/>
              </w:rPr>
              <w:t>Miryung Kim</w:t>
            </w:r>
          </w:p>
          <w:p w14:paraId="5B060A09" w14:textId="1E2E2CE6" w:rsidR="00D2384C" w:rsidRDefault="00D2384C" w:rsidP="00D2384C">
            <w:pPr>
              <w:pStyle w:val="Affiliations"/>
              <w:rPr>
                <w:spacing w:val="-2"/>
              </w:rPr>
            </w:pPr>
            <w:r w:rsidRPr="00D2384C">
              <w:rPr>
                <w:spacing w:val="-2"/>
              </w:rPr>
              <w:t xml:space="preserve">University of California, </w:t>
            </w:r>
            <w:r>
              <w:rPr>
                <w:spacing w:val="-2"/>
              </w:rPr>
              <w:br/>
            </w:r>
            <w:r w:rsidRPr="00D2384C">
              <w:rPr>
                <w:spacing w:val="-2"/>
              </w:rPr>
              <w:t>Los Angeles</w:t>
            </w:r>
            <w:r>
              <w:rPr>
                <w:spacing w:val="-2"/>
              </w:rPr>
              <w:t>, USA</w:t>
            </w:r>
          </w:p>
          <w:p w14:paraId="73D0502D" w14:textId="67F66888" w:rsidR="00D2384C" w:rsidRPr="00D2384C" w:rsidRDefault="00D2384C" w:rsidP="00D2384C">
            <w:pPr>
              <w:pStyle w:val="E-Mail"/>
              <w:rPr>
                <w:spacing w:val="-2"/>
              </w:rPr>
            </w:pPr>
            <w:r w:rsidRPr="00D2384C">
              <w:rPr>
                <w:spacing w:val="-2"/>
              </w:rPr>
              <w:t>miryung@cs.ucla.edu</w:t>
            </w:r>
          </w:p>
        </w:tc>
        <w:tc>
          <w:tcPr>
            <w:tcW w:w="6714" w:type="dxa"/>
            <w:shd w:val="clear" w:color="auto" w:fill="auto"/>
          </w:tcPr>
          <w:p w14:paraId="4FAF1FC3" w14:textId="1C87BB6E" w:rsidR="00D2384C" w:rsidRDefault="00D2384C" w:rsidP="00D2384C">
            <w:pPr>
              <w:pStyle w:val="Author"/>
              <w:spacing w:after="0"/>
              <w:rPr>
                <w:spacing w:val="-2"/>
              </w:rPr>
            </w:pPr>
            <w:r w:rsidRPr="00D2384C">
              <w:rPr>
                <w:spacing w:val="-2"/>
              </w:rPr>
              <w:t>T</w:t>
            </w:r>
            <w:r>
              <w:rPr>
                <w:spacing w:val="-2"/>
              </w:rPr>
              <w:t xml:space="preserve">homas Zimmermann     Robert DeLine   </w:t>
            </w:r>
            <w:r w:rsidRPr="00D2384C">
              <w:rPr>
                <w:spacing w:val="-2"/>
              </w:rPr>
              <w:t xml:space="preserve"> </w:t>
            </w:r>
            <w:r>
              <w:rPr>
                <w:spacing w:val="-2"/>
              </w:rPr>
              <w:t xml:space="preserve"> </w:t>
            </w:r>
            <w:r w:rsidRPr="00D2384C">
              <w:rPr>
                <w:spacing w:val="-2"/>
              </w:rPr>
              <w:t>Andrew Begel</w:t>
            </w:r>
          </w:p>
          <w:p w14:paraId="0C624AE5" w14:textId="6F87FEC8" w:rsidR="00D2384C" w:rsidRDefault="00D2384C" w:rsidP="00D2384C">
            <w:pPr>
              <w:pStyle w:val="Affiliations"/>
              <w:rPr>
                <w:spacing w:val="-2"/>
              </w:rPr>
            </w:pPr>
            <w:r w:rsidRPr="00D2384C">
              <w:rPr>
                <w:spacing w:val="-2"/>
              </w:rPr>
              <w:t xml:space="preserve">Microsoft Research, </w:t>
            </w:r>
            <w:r>
              <w:rPr>
                <w:spacing w:val="-2"/>
              </w:rPr>
              <w:br/>
            </w:r>
            <w:r w:rsidRPr="00D2384C">
              <w:rPr>
                <w:spacing w:val="-2"/>
              </w:rPr>
              <w:t>Redmond, WA, USA</w:t>
            </w:r>
          </w:p>
          <w:p w14:paraId="4823D45A" w14:textId="520A1748" w:rsidR="00D2384C" w:rsidRPr="00D2384C" w:rsidRDefault="00D2384C" w:rsidP="00D2384C">
            <w:pPr>
              <w:pStyle w:val="E-Mail"/>
              <w:rPr>
                <w:spacing w:val="-2"/>
              </w:rPr>
            </w:pPr>
            <w:r w:rsidRPr="00D2384C">
              <w:rPr>
                <w:spacing w:val="-2"/>
              </w:rPr>
              <w:t xml:space="preserve">{tzimmer, rdeline, </w:t>
            </w:r>
            <w:r w:rsidR="00380774">
              <w:rPr>
                <w:spacing w:val="-2"/>
              </w:rPr>
              <w:t>andrew.</w:t>
            </w:r>
            <w:r w:rsidRPr="00D2384C">
              <w:rPr>
                <w:spacing w:val="-2"/>
              </w:rPr>
              <w:t>begel}@microsoft.com</w:t>
            </w:r>
          </w:p>
        </w:tc>
      </w:tr>
    </w:tbl>
    <w:p w14:paraId="22373B48" w14:textId="77777777" w:rsidR="00D2384C" w:rsidRPr="00E65375" w:rsidRDefault="00D2384C" w:rsidP="00E65375">
      <w:pPr>
        <w:pStyle w:val="BodyText"/>
        <w:rPr>
          <w:sz w:val="16"/>
        </w:rPr>
      </w:pPr>
    </w:p>
    <w:p w14:paraId="4B8FDF76" w14:textId="77777777" w:rsidR="00D2384C" w:rsidRDefault="00D2384C" w:rsidP="00E65375">
      <w:pPr>
        <w:pStyle w:val="BodyText"/>
        <w:sectPr w:rsidR="00D2384C" w:rsidSect="003B4153">
          <w:footerReference w:type="even" r:id="rId8"/>
          <w:pgSz w:w="12240" w:h="15840" w:code="1"/>
          <w:pgMar w:top="1080" w:right="1080" w:bottom="1440" w:left="1080" w:header="720" w:footer="720" w:gutter="0"/>
          <w:cols w:space="720"/>
        </w:sectPr>
      </w:pPr>
    </w:p>
    <w:p w14:paraId="6976EABE" w14:textId="77777777" w:rsidR="00D2384C" w:rsidRDefault="00D2384C" w:rsidP="00D2384C">
      <w:pPr>
        <w:framePr w:w="4680" w:h="1977" w:hRule="exact" w:hSpace="187" w:wrap="around" w:vAnchor="page" w:hAnchor="page" w:x="1155" w:y="12605" w:anchorLock="1"/>
        <w:spacing w:after="120"/>
        <w:rPr>
          <w:iCs/>
          <w:sz w:val="14"/>
        </w:rPr>
      </w:pPr>
    </w:p>
    <w:p w14:paraId="2A853C4A" w14:textId="77777777" w:rsidR="00D2384C" w:rsidRPr="00D2384C" w:rsidRDefault="00D2384C" w:rsidP="00D2384C">
      <w:pPr>
        <w:framePr w:w="4680" w:h="1977" w:hRule="exact" w:hSpace="187" w:wrap="around" w:vAnchor="page" w:hAnchor="page" w:x="1155" w:y="12605" w:anchorLock="1"/>
        <w:rPr>
          <w:sz w:val="16"/>
        </w:rPr>
      </w:pPr>
      <w:r w:rsidRPr="00D2384C">
        <w:rPr>
          <w:sz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C06423D" w14:textId="54669D2D" w:rsidR="00D2384C" w:rsidRDefault="00D2384C" w:rsidP="00D2384C">
      <w:pPr>
        <w:framePr w:w="4680" w:h="1977" w:hRule="exact" w:hSpace="187" w:wrap="around" w:vAnchor="page" w:hAnchor="page" w:x="1155" w:y="12605" w:anchorLock="1"/>
        <w:spacing w:after="0"/>
        <w:rPr>
          <w:sz w:val="16"/>
        </w:rPr>
      </w:pPr>
      <w:r>
        <w:rPr>
          <w:i/>
          <w:iCs/>
          <w:sz w:val="16"/>
        </w:rPr>
        <w:t>Conference’10</w:t>
      </w:r>
      <w:r>
        <w:rPr>
          <w:sz w:val="16"/>
        </w:rPr>
        <w:t>, Month 1–2, 2010, City, State, Country.</w:t>
      </w:r>
    </w:p>
    <w:p w14:paraId="2728026B" w14:textId="77777777" w:rsidR="00D2384C" w:rsidRDefault="00D2384C" w:rsidP="00D2384C">
      <w:pPr>
        <w:framePr w:w="4680" w:h="1977" w:hRule="exact" w:hSpace="187" w:wrap="around" w:vAnchor="page" w:hAnchor="page" w:x="1155" w:y="12605" w:anchorLock="1"/>
        <w:spacing w:after="0"/>
        <w:rPr>
          <w:sz w:val="16"/>
        </w:rPr>
      </w:pPr>
      <w:r>
        <w:rPr>
          <w:sz w:val="16"/>
        </w:rPr>
        <w:t>Copyright 2010 ACM 1-58113-000-0/00/0010 …$15.00.</w:t>
      </w:r>
    </w:p>
    <w:p w14:paraId="44F177B2" w14:textId="77777777" w:rsidR="00D2384C" w:rsidRDefault="00D2384C" w:rsidP="00D2384C">
      <w:pPr>
        <w:framePr w:w="4680" w:h="1977" w:hRule="exact" w:hSpace="187" w:wrap="around" w:vAnchor="page" w:hAnchor="page" w:x="1155" w:y="12605" w:anchorLock="1"/>
        <w:rPr>
          <w:iCs/>
        </w:rPr>
      </w:pPr>
    </w:p>
    <w:p w14:paraId="16F5EB46" w14:textId="77777777" w:rsidR="008B197E" w:rsidRDefault="008B197E">
      <w:pPr>
        <w:spacing w:after="0"/>
      </w:pPr>
      <w:r>
        <w:rPr>
          <w:b/>
          <w:sz w:val="24"/>
        </w:rPr>
        <w:lastRenderedPageBreak/>
        <w:t>ABSTRACT</w:t>
      </w:r>
    </w:p>
    <w:p w14:paraId="734FA22F" w14:textId="79F698E9" w:rsidR="008B197E" w:rsidRPr="009E1502" w:rsidRDefault="00D2384C" w:rsidP="009E1502">
      <w:pPr>
        <w:pStyle w:val="Abstract"/>
      </w:pPr>
      <w:r w:rsidRPr="009E1502">
        <w:t>Creating and running software produces large amounts of raw data</w:t>
      </w:r>
      <w:r w:rsidR="000656ED">
        <w:t xml:space="preserve"> about the development process and the customer usage</w:t>
      </w:r>
      <w:r w:rsidRPr="009E1502">
        <w:t>, which can be turned into actionable insight with the help of skilled data scientists. Unfortunately, data scientists with the analytical and software engineering skills to analyze these large data sets have been hard to come by; only recently have software companies started to develop competencies in software-oriented data analytics. To understand this emerging role, we interviewed data scientists across several product groups at Microsoft. In this paper, we des</w:t>
      </w:r>
      <w:r w:rsidR="009B3B1B" w:rsidRPr="009E1502">
        <w:t>cribe their education and training</w:t>
      </w:r>
      <w:r w:rsidRPr="009E1502">
        <w:t xml:space="preserve"> background, their raison d’être in software engineering contexts, and the type of problems on which they work. We identify five distinct working styles of data scientists and describe a set of strategies that they employ to increase the impact and </w:t>
      </w:r>
      <w:r w:rsidR="009B3B1B" w:rsidRPr="009E1502">
        <w:t>actionability</w:t>
      </w:r>
      <w:r w:rsidRPr="009E1502">
        <w:t xml:space="preserve"> of their work.</w:t>
      </w:r>
    </w:p>
    <w:p w14:paraId="5AFF8F53" w14:textId="07B5F980" w:rsidR="00A95079" w:rsidRPr="00E65375" w:rsidRDefault="008B197E" w:rsidP="00E65375">
      <w:pPr>
        <w:rPr>
          <w:b/>
        </w:rPr>
      </w:pPr>
      <w:r w:rsidRPr="00E65375">
        <w:rPr>
          <w:b/>
        </w:rPr>
        <w:t>Categories and Subject Descriptors</w:t>
      </w:r>
      <w:r w:rsidR="00A95079" w:rsidRPr="00E65375">
        <w:rPr>
          <w:b/>
        </w:rPr>
        <w:t xml:space="preserve">: </w:t>
      </w:r>
      <w:r w:rsidR="00F208F1" w:rsidRPr="00E65375">
        <w:rPr>
          <w:b/>
        </w:rPr>
        <w:t>D.2.9 [Management]</w:t>
      </w:r>
    </w:p>
    <w:p w14:paraId="745D2529" w14:textId="6381CC12" w:rsidR="00A95079" w:rsidRPr="00E65375" w:rsidRDefault="008B197E" w:rsidP="00E65375">
      <w:r w:rsidRPr="00E65375">
        <w:rPr>
          <w:b/>
        </w:rPr>
        <w:t>General Terms</w:t>
      </w:r>
      <w:r w:rsidR="00A95079">
        <w:rPr>
          <w:b/>
        </w:rPr>
        <w:t>:</w:t>
      </w:r>
      <w:r w:rsidR="00A95079" w:rsidRPr="00E65375">
        <w:t xml:space="preserve"> </w:t>
      </w:r>
      <w:r w:rsidRPr="00E65375">
        <w:t>Management, Measurement, Human Factors.</w:t>
      </w:r>
    </w:p>
    <w:p w14:paraId="3B723AC3" w14:textId="70EED13C" w:rsidR="00F208F1" w:rsidRDefault="008B197E" w:rsidP="00E65375">
      <w:r w:rsidRPr="00E65375">
        <w:rPr>
          <w:b/>
        </w:rPr>
        <w:t>Keywords</w:t>
      </w:r>
      <w:r w:rsidR="00A95079" w:rsidRPr="00E65375">
        <w:rPr>
          <w:b/>
        </w:rPr>
        <w:t>:</w:t>
      </w:r>
      <w:r w:rsidR="00A95079" w:rsidRPr="00E65375">
        <w:t xml:space="preserve"> </w:t>
      </w:r>
      <w:r w:rsidR="00D2384C" w:rsidRPr="00E65375">
        <w:t>Data Science, Software Analytics, Data Scientist</w:t>
      </w:r>
    </w:p>
    <w:p w14:paraId="7BBD39FF" w14:textId="77777777" w:rsidR="00A95079" w:rsidRPr="00E65375" w:rsidRDefault="00A95079" w:rsidP="00E65375">
      <w:pPr>
        <w:pStyle w:val="BodyText"/>
        <w:rPr>
          <w:sz w:val="12"/>
          <w:szCs w:val="12"/>
        </w:rPr>
      </w:pPr>
    </w:p>
    <w:p w14:paraId="149CEA7D" w14:textId="07230F12" w:rsidR="008B197E" w:rsidRPr="009B3B1B" w:rsidRDefault="009B3B1B" w:rsidP="009B3B1B">
      <w:pPr>
        <w:pStyle w:val="Heading1"/>
      </w:pPr>
      <w:r>
        <w:t>Introduction</w:t>
      </w:r>
    </w:p>
    <w:p w14:paraId="03063953" w14:textId="638D3D86" w:rsidR="00D2384C" w:rsidRDefault="00D2384C" w:rsidP="00D2384C">
      <w:r>
        <w:t>Software teams are increasingly using data analysis to inform their engineering and business decisions</w:t>
      </w:r>
      <w:r w:rsidR="002C2647">
        <w:t xml:space="preserve"> </w:t>
      </w:r>
      <w:sdt>
        <w:sdtPr>
          <w:id w:val="232595125"/>
          <w:citation/>
        </w:sdtPr>
        <w:sdtEndPr/>
        <w:sdtContent>
          <w:r w:rsidR="002C2647">
            <w:fldChar w:fldCharType="begin"/>
          </w:r>
          <w:r w:rsidR="002C2647">
            <w:instrText xml:space="preserve"> CITATION Tim13 \l 1033 </w:instrText>
          </w:r>
          <w:r w:rsidR="002C2647">
            <w:fldChar w:fldCharType="separate"/>
          </w:r>
          <w:r w:rsidR="00161075">
            <w:rPr>
              <w:noProof/>
            </w:rPr>
            <w:t>[1]</w:t>
          </w:r>
          <w:r w:rsidR="002C2647">
            <w:fldChar w:fldCharType="end"/>
          </w:r>
        </w:sdtContent>
      </w:sdt>
      <w:r w:rsidR="009E42A3">
        <w:t xml:space="preserve"> and to build data solutions that utilize data in software products </w:t>
      </w:r>
      <w:sdt>
        <w:sdtPr>
          <w:id w:val="-839781723"/>
          <w:citation/>
        </w:sdtPr>
        <w:sdtEndPr/>
        <w:sdtContent>
          <w:r w:rsidR="009E42A3">
            <w:fldChar w:fldCharType="begin"/>
          </w:r>
          <w:r w:rsidR="009E42A3">
            <w:instrText xml:space="preserve"> CITATION Moc14 \l 1033 </w:instrText>
          </w:r>
          <w:r w:rsidR="009E42A3">
            <w:fldChar w:fldCharType="separate"/>
          </w:r>
          <w:r w:rsidR="00161075">
            <w:rPr>
              <w:noProof/>
            </w:rPr>
            <w:t>[2]</w:t>
          </w:r>
          <w:r w:rsidR="009E42A3">
            <w:fldChar w:fldCharType="end"/>
          </w:r>
        </w:sdtContent>
      </w:sdt>
      <w:r>
        <w:t xml:space="preserve">. The people behind data gathering and analysis are called </w:t>
      </w:r>
      <w:r w:rsidRPr="00ED16DE">
        <w:rPr>
          <w:i/>
        </w:rPr>
        <w:t>data scientists</w:t>
      </w:r>
      <w:r>
        <w:t xml:space="preserve">, a term coined by </w:t>
      </w:r>
      <w:r w:rsidRPr="009F0B06">
        <w:t xml:space="preserve">DJ Patil and Jeff Hammerbacher </w:t>
      </w:r>
      <w:r>
        <w:t xml:space="preserve">in 2008 </w:t>
      </w:r>
      <w:r w:rsidRPr="009F0B06">
        <w:t>to define thei</w:t>
      </w:r>
      <w:r>
        <w:t xml:space="preserve">r jobs at LinkedIn and Facebook </w:t>
      </w:r>
      <w:sdt>
        <w:sdtPr>
          <w:id w:val="-1924019865"/>
          <w:citation/>
        </w:sdtPr>
        <w:sdtEndPr/>
        <w:sdtContent>
          <w:r>
            <w:fldChar w:fldCharType="begin"/>
          </w:r>
          <w:r>
            <w:instrText xml:space="preserve"> CITATION DJP11 \l 1033 </w:instrText>
          </w:r>
          <w:r>
            <w:fldChar w:fldCharType="separate"/>
          </w:r>
          <w:r w:rsidR="00161075">
            <w:rPr>
              <w:noProof/>
            </w:rPr>
            <w:t>[3]</w:t>
          </w:r>
          <w:r>
            <w:fldChar w:fldCharType="end"/>
          </w:r>
        </w:sdtContent>
      </w:sdt>
      <w:r>
        <w:t xml:space="preserve">. The mission of a </w:t>
      </w:r>
      <w:r w:rsidRPr="00ED16DE">
        <w:rPr>
          <w:i/>
        </w:rPr>
        <w:t>data scien</w:t>
      </w:r>
      <w:r>
        <w:rPr>
          <w:i/>
        </w:rPr>
        <w:t>tist</w:t>
      </w:r>
      <w:r>
        <w:t xml:space="preserve"> is to transform data into insight, providing guidance for leaders to take action</w:t>
      </w:r>
      <w:r w:rsidR="002C2647">
        <w:t xml:space="preserve"> </w:t>
      </w:r>
      <w:sdt>
        <w:sdtPr>
          <w:id w:val="1361705497"/>
          <w:citation/>
        </w:sdtPr>
        <w:sdtEndPr/>
        <w:sdtContent>
          <w:r w:rsidR="002C2647">
            <w:fldChar w:fldCharType="begin"/>
          </w:r>
          <w:r w:rsidR="002C2647">
            <w:instrText xml:space="preserve"> CITATION Tho10 \l 1033 </w:instrText>
          </w:r>
          <w:r w:rsidR="002C2647">
            <w:fldChar w:fldCharType="separate"/>
          </w:r>
          <w:r w:rsidR="00161075">
            <w:rPr>
              <w:noProof/>
            </w:rPr>
            <w:t>[4]</w:t>
          </w:r>
          <w:r w:rsidR="002C2647">
            <w:fldChar w:fldCharType="end"/>
          </w:r>
        </w:sdtContent>
      </w:sdt>
      <w:r>
        <w:t xml:space="preserve">. As one example, when Windows Explorer (a tool for </w:t>
      </w:r>
      <w:r w:rsidRPr="009B0468">
        <w:t>file management</w:t>
      </w:r>
      <w:r>
        <w:t xml:space="preserve">) was redesigned for Windows 8 </w:t>
      </w:r>
      <w:sdt>
        <w:sdtPr>
          <w:id w:val="748159859"/>
          <w:citation/>
        </w:sdtPr>
        <w:sdtEndPr/>
        <w:sdtContent>
          <w:r>
            <w:fldChar w:fldCharType="begin"/>
          </w:r>
          <w:r w:rsidR="002B79CC">
            <w:instrText xml:space="preserve">CITATION Sim11 \l 1033 </w:instrText>
          </w:r>
          <w:r>
            <w:fldChar w:fldCharType="separate"/>
          </w:r>
          <w:r w:rsidR="00161075">
            <w:rPr>
              <w:noProof/>
            </w:rPr>
            <w:t>[5]</w:t>
          </w:r>
          <w:r>
            <w:fldChar w:fldCharType="end"/>
          </w:r>
        </w:sdtContent>
      </w:sdt>
      <w:r>
        <w:t>, data scientists on the Windows team analyzed user telemetry data and discovered that while the top ten most often-used commands accounted for 81.2% of all of commands that users invoked, only two of them were easily accessible from the command bar in the user interface. Based on this insight, the team redesigned the user experience to make these hidden commands more prominent.</w:t>
      </w:r>
    </w:p>
    <w:p w14:paraId="20D1DB41" w14:textId="3129372A" w:rsidR="00D2384C" w:rsidRDefault="00D2384C" w:rsidP="00D2384C">
      <w:r>
        <w:t xml:space="preserve">Until recently, data scientists were found mostly on software teams whose products were data-intensive, like internet search and advertising. Today, we have reached an inflection point where many software teams are </w:t>
      </w:r>
      <w:r w:rsidR="00380774">
        <w:t xml:space="preserve">starting to </w:t>
      </w:r>
      <w:r>
        <w:t xml:space="preserve">adopt data-driven decision making. The role of data scientist is becoming standard on development teams, </w:t>
      </w:r>
      <w:r>
        <w:lastRenderedPageBreak/>
        <w:t xml:space="preserve">alongside existing roles like developers, testers, program managers. In a 2014 email to employees, </w:t>
      </w:r>
      <w:r w:rsidR="009970A8">
        <w:t xml:space="preserve">the </w:t>
      </w:r>
      <w:r>
        <w:t xml:space="preserve">CEO </w:t>
      </w:r>
      <w:r w:rsidR="009970A8">
        <w:t xml:space="preserve">of Microsoft </w:t>
      </w:r>
      <w:r w:rsidRPr="00A46A6C">
        <w:t>Satya Nadella</w:t>
      </w:r>
      <w:r>
        <w:t xml:space="preserve"> emphasized the importance of data science for today’s software business: </w:t>
      </w:r>
      <w:r w:rsidRPr="00E65375">
        <w:rPr>
          <w:i/>
        </w:rPr>
        <w:t xml:space="preserve">“Each engineering group will have data and applied science resources that will focus on measurable outcomes for our products” </w:t>
      </w:r>
      <w:sdt>
        <w:sdtPr>
          <w:rPr>
            <w:i/>
          </w:rPr>
          <w:id w:val="-1761214642"/>
          <w:citation/>
        </w:sdtPr>
        <w:sdtEndPr>
          <w:rPr>
            <w:i w:val="0"/>
          </w:rPr>
        </w:sdtEndPr>
        <w:sdtContent>
          <w:r w:rsidRPr="002B79CC">
            <w:fldChar w:fldCharType="begin"/>
          </w:r>
          <w:r w:rsidR="002B79CC">
            <w:instrText xml:space="preserve">CITATION Sat14 \l 1033 </w:instrText>
          </w:r>
          <w:r w:rsidRPr="002B79CC">
            <w:fldChar w:fldCharType="separate"/>
          </w:r>
          <w:r w:rsidR="00161075">
            <w:rPr>
              <w:noProof/>
            </w:rPr>
            <w:t>[6]</w:t>
          </w:r>
          <w:r w:rsidRPr="002B79CC">
            <w:fldChar w:fldCharType="end"/>
          </w:r>
        </w:sdtContent>
      </w:sdt>
      <w:r w:rsidRPr="00E65375">
        <w:rPr>
          <w:i/>
        </w:rPr>
        <w:t>.</w:t>
      </w:r>
    </w:p>
    <w:p w14:paraId="2DD505A3" w14:textId="6CC70D37" w:rsidR="00D2384C" w:rsidRDefault="00D2384C" w:rsidP="00D2384C">
      <w:r>
        <w:t xml:space="preserve">This emerging role of data scientist has not yet been described in the software engineering literature. There have been a few studies documenting the pain points of data scientists face in their daily work, based on participants from many different types of business </w:t>
      </w:r>
      <w:sdt>
        <w:sdtPr>
          <w:id w:val="-1802606228"/>
          <w:citation/>
        </w:sdtPr>
        <w:sdtEndPr/>
        <w:sdtContent>
          <w:r w:rsidR="00AF040D">
            <w:fldChar w:fldCharType="begin"/>
          </w:r>
          <w:r w:rsidR="00AF040D">
            <w:instrText xml:space="preserve"> CITATION Dan12 \l 1033 </w:instrText>
          </w:r>
          <w:r w:rsidR="00AF040D">
            <w:fldChar w:fldCharType="separate"/>
          </w:r>
          <w:r w:rsidR="00161075">
            <w:rPr>
              <w:noProof/>
            </w:rPr>
            <w:t>[7]</w:t>
          </w:r>
          <w:r w:rsidR="00AF040D">
            <w:fldChar w:fldCharType="end"/>
          </w:r>
        </w:sdtContent>
      </w:sdt>
      <w:sdt>
        <w:sdtPr>
          <w:id w:val="-2004808747"/>
          <w:citation/>
        </w:sdtPr>
        <w:sdtEndPr/>
        <w:sdtContent>
          <w:r w:rsidR="00AF040D">
            <w:fldChar w:fldCharType="begin"/>
          </w:r>
          <w:r w:rsidR="00AF040D">
            <w:instrText xml:space="preserve"> CITATION Sea12 \l 1033 </w:instrText>
          </w:r>
          <w:r w:rsidR="00AF040D">
            <w:fldChar w:fldCharType="separate"/>
          </w:r>
          <w:r w:rsidR="00161075">
            <w:rPr>
              <w:noProof/>
            </w:rPr>
            <w:t xml:space="preserve"> [8]</w:t>
          </w:r>
          <w:r w:rsidR="00AF040D">
            <w:fldChar w:fldCharType="end"/>
          </w:r>
        </w:sdtContent>
      </w:sdt>
      <w:r w:rsidRPr="00AF040D">
        <w:t>.</w:t>
      </w:r>
      <w:r>
        <w:t xml:space="preserve"> However, the context of software development presents several differences that merit study. First, in software development, data analysis not only influences decision making, the analysis itself can be the product, like </w:t>
      </w:r>
      <w:r w:rsidR="009970A8" w:rsidRPr="009970A8">
        <w:t>Amazon product recommendations</w:t>
      </w:r>
      <w:r w:rsidR="009970A8">
        <w:t>, Netflix movie recommendations, or search results in Bing</w:t>
      </w:r>
      <w:r>
        <w:t xml:space="preserve">. Second, the flexibility of software makes it easy for data scientists to run </w:t>
      </w:r>
      <w:r w:rsidR="009970A8">
        <w:t xml:space="preserve">controlled </w:t>
      </w:r>
      <w:r>
        <w:t>experiments</w:t>
      </w:r>
      <w:r w:rsidR="009970A8">
        <w:t xml:space="preserve"> </w:t>
      </w:r>
      <w:sdt>
        <w:sdtPr>
          <w:id w:val="-37813292"/>
          <w:citation/>
        </w:sdtPr>
        <w:sdtEndPr/>
        <w:sdtContent>
          <w:r w:rsidR="009970A8">
            <w:fldChar w:fldCharType="begin"/>
          </w:r>
          <w:r w:rsidR="009970A8">
            <w:instrText xml:space="preserve"> CITATION Ron09 \l 1033 </w:instrText>
          </w:r>
          <w:r w:rsidR="009970A8">
            <w:fldChar w:fldCharType="separate"/>
          </w:r>
          <w:r w:rsidR="00161075">
            <w:rPr>
              <w:noProof/>
            </w:rPr>
            <w:t>[9]</w:t>
          </w:r>
          <w:r w:rsidR="009970A8">
            <w:fldChar w:fldCharType="end"/>
          </w:r>
        </w:sdtContent>
      </w:sdt>
      <w:r>
        <w:t xml:space="preserve">, like </w:t>
      </w:r>
      <w:r w:rsidR="009970A8">
        <w:t xml:space="preserve">A/B tests </w:t>
      </w:r>
      <w:r>
        <w:t xml:space="preserve">when a web service redirects a fraction of its traffic to an experimental version to measure the effect on user </w:t>
      </w:r>
      <w:r w:rsidR="00895A0A">
        <w:t>behavior.</w:t>
      </w:r>
      <w:r>
        <w:t xml:space="preserve"> Finally,</w:t>
      </w:r>
      <w:r w:rsidR="001D592E">
        <w:t xml:space="preserve"> with more rapid and continuous release</w:t>
      </w:r>
      <w:r w:rsidR="00A95079">
        <w:t>s</w:t>
      </w:r>
      <w:r w:rsidR="001D592E">
        <w:t xml:space="preserve"> of software </w:t>
      </w:r>
      <w:sdt>
        <w:sdtPr>
          <w:id w:val="973636612"/>
          <w:citation/>
        </w:sdtPr>
        <w:sdtEndPr/>
        <w:sdtContent>
          <w:r w:rsidR="001D592E">
            <w:fldChar w:fldCharType="begin"/>
          </w:r>
          <w:r w:rsidR="001D592E">
            <w:instrText xml:space="preserve"> CITATION Bra15 \l 1033 </w:instrText>
          </w:r>
          <w:r w:rsidR="001D592E">
            <w:fldChar w:fldCharType="separate"/>
          </w:r>
          <w:r w:rsidR="00161075">
            <w:rPr>
              <w:noProof/>
            </w:rPr>
            <w:t>[10]</w:t>
          </w:r>
          <w:r w:rsidR="001D592E">
            <w:fldChar w:fldCharType="end"/>
          </w:r>
        </w:sdtContent>
      </w:sdt>
      <w:r w:rsidR="001D592E">
        <w:t xml:space="preserve">, </w:t>
      </w:r>
      <w:r>
        <w:t>data scientist</w:t>
      </w:r>
      <w:r w:rsidR="001D592E">
        <w:t>s</w:t>
      </w:r>
      <w:r>
        <w:t xml:space="preserve"> </w:t>
      </w:r>
      <w:r w:rsidR="00A95079">
        <w:t xml:space="preserve">can </w:t>
      </w:r>
      <w:r w:rsidR="001D592E">
        <w:t xml:space="preserve">more effectively </w:t>
      </w:r>
      <w:r w:rsidR="001D592E" w:rsidRPr="00866BA9">
        <w:rPr>
          <w:i/>
          <w:iCs/>
        </w:rPr>
        <w:t>operationalize</w:t>
      </w:r>
      <w:r w:rsidR="001D592E">
        <w:rPr>
          <w:i/>
          <w:iCs/>
        </w:rPr>
        <w:t xml:space="preserve"> </w:t>
      </w:r>
      <w:r w:rsidR="001D592E" w:rsidRPr="00E65375">
        <w:rPr>
          <w:iCs/>
        </w:rPr>
        <w:t>data analysis</w:t>
      </w:r>
      <w:r w:rsidR="001D592E">
        <w:rPr>
          <w:i/>
          <w:iCs/>
        </w:rPr>
        <w:t xml:space="preserve"> </w:t>
      </w:r>
      <w:r w:rsidR="001D592E">
        <w:t xml:space="preserve">by iteratively </w:t>
      </w:r>
      <w:r>
        <w:t>updat</w:t>
      </w:r>
      <w:r w:rsidR="001D592E">
        <w:t>ing</w:t>
      </w:r>
      <w:r>
        <w:t xml:space="preserve"> the software to gather new data and automatically produce new analysis results. These opportunities are not present in the business intelligence practices in other industries. </w:t>
      </w:r>
    </w:p>
    <w:p w14:paraId="60461175" w14:textId="171628AC" w:rsidR="00D2384C" w:rsidRDefault="00D2384C" w:rsidP="00D2384C">
      <w:r>
        <w:t>To investigate this emerging role, we interviewed 16 data scientists from eight different product organizations within Microsoft. During the period of our interviews, Microsoft was in the process of defining an official “career path” for employees in the role of data scientist, that is, defining the knowledge and skills expected of the role at different career stages. This process made Microsoft a particularly fruitful location to conduct our research, and several of our participants took part in this process. We investigated the following research questions:</w:t>
      </w:r>
    </w:p>
    <w:p w14:paraId="7B18AE23" w14:textId="77777777" w:rsidR="00D2384C" w:rsidRDefault="00D2384C" w:rsidP="009B3B1B">
      <w:pPr>
        <w:pStyle w:val="mybullets"/>
      </w:pPr>
      <w:r>
        <w:t>Q1. What kinds of data science competencies are important for a large software company?</w:t>
      </w:r>
    </w:p>
    <w:p w14:paraId="7CDD5F7C" w14:textId="77777777" w:rsidR="00D2384C" w:rsidRDefault="00D2384C" w:rsidP="009B3B1B">
      <w:pPr>
        <w:pStyle w:val="mybullets"/>
      </w:pPr>
      <w:r>
        <w:t xml:space="preserve">Q2. What are the educational and training backgrounds of data scientists? </w:t>
      </w:r>
    </w:p>
    <w:p w14:paraId="53A5121B" w14:textId="2B52D9D0" w:rsidR="00D2384C" w:rsidRDefault="00D2384C" w:rsidP="009B3B1B">
      <w:pPr>
        <w:pStyle w:val="mybullets"/>
      </w:pPr>
      <w:r>
        <w:t>Q3. What kinds of problems and activities do data scientists work on?</w:t>
      </w:r>
    </w:p>
    <w:p w14:paraId="7EB46B99" w14:textId="77777777" w:rsidR="00D2384C" w:rsidRDefault="00D2384C" w:rsidP="009B3B1B">
      <w:pPr>
        <w:pStyle w:val="mybulletsfinalbullet"/>
      </w:pPr>
      <w:r>
        <w:t xml:space="preserve">Q4. What </w:t>
      </w:r>
      <w:r w:rsidRPr="009B3B1B">
        <w:t>are</w:t>
      </w:r>
      <w:r>
        <w:t xml:space="preserve"> the working styles of data scientists in software development teams?</w:t>
      </w:r>
    </w:p>
    <w:p w14:paraId="6A90CBF5" w14:textId="77777777" w:rsidR="00D2384C" w:rsidRDefault="00D2384C" w:rsidP="00D2384C">
      <w:r>
        <w:t>This paper makes the following contributions:</w:t>
      </w:r>
    </w:p>
    <w:p w14:paraId="4FED6E1D" w14:textId="247ACA85" w:rsidR="00D2384C" w:rsidRDefault="00D2384C" w:rsidP="009B3B1B">
      <w:pPr>
        <w:pStyle w:val="mybullets"/>
      </w:pPr>
      <w:r w:rsidRPr="006D7EC1">
        <w:t xml:space="preserve">Characterization of </w:t>
      </w:r>
      <w:r>
        <w:t xml:space="preserve">the roles of </w:t>
      </w:r>
      <w:r w:rsidRPr="006D7EC1">
        <w:t>data scientists in a large software company.</w:t>
      </w:r>
      <w:r>
        <w:t xml:space="preserve"> </w:t>
      </w:r>
      <w:r w:rsidR="00380774">
        <w:t xml:space="preserve">(Section </w:t>
      </w:r>
      <w:r w:rsidR="000656ED">
        <w:fldChar w:fldCharType="begin"/>
      </w:r>
      <w:r w:rsidR="000656ED">
        <w:instrText xml:space="preserve"> REF _Ref396056773 \r \h </w:instrText>
      </w:r>
      <w:r w:rsidR="000656ED">
        <w:fldChar w:fldCharType="separate"/>
      </w:r>
      <w:r w:rsidR="0093025E">
        <w:t>4</w:t>
      </w:r>
      <w:r w:rsidR="000656ED">
        <w:fldChar w:fldCharType="end"/>
      </w:r>
      <w:r w:rsidR="00380774">
        <w:t>)</w:t>
      </w:r>
    </w:p>
    <w:p w14:paraId="62A62EE4" w14:textId="511161EC" w:rsidR="00D2384C" w:rsidRDefault="00D2384C" w:rsidP="009B3B1B">
      <w:pPr>
        <w:pStyle w:val="mybullets"/>
      </w:pPr>
      <w:r>
        <w:t xml:space="preserve">Explores various working styles of data scientists. </w:t>
      </w:r>
      <w:r w:rsidR="00380774">
        <w:t xml:space="preserve">(Section </w:t>
      </w:r>
      <w:r w:rsidR="000656ED">
        <w:fldChar w:fldCharType="begin"/>
      </w:r>
      <w:r w:rsidR="000656ED">
        <w:instrText xml:space="preserve"> REF _Ref413066676 \r \h </w:instrText>
      </w:r>
      <w:r w:rsidR="000656ED">
        <w:fldChar w:fldCharType="separate"/>
      </w:r>
      <w:r w:rsidR="0093025E">
        <w:t>5</w:t>
      </w:r>
      <w:r w:rsidR="000656ED">
        <w:fldChar w:fldCharType="end"/>
      </w:r>
      <w:r w:rsidR="00380774">
        <w:t>)</w:t>
      </w:r>
    </w:p>
    <w:p w14:paraId="4981DF5D" w14:textId="2B99EB90" w:rsidR="00A95079" w:rsidRDefault="00D2384C" w:rsidP="00E65375">
      <w:pPr>
        <w:pStyle w:val="mybulletsfinalbullet"/>
      </w:pPr>
      <w:r>
        <w:t xml:space="preserve">Provides strategies for </w:t>
      </w:r>
      <w:r w:rsidRPr="009B3B1B">
        <w:t>increasing</w:t>
      </w:r>
      <w:r>
        <w:t xml:space="preserve"> impact and </w:t>
      </w:r>
      <w:r w:rsidRPr="006D7EC1">
        <w:t>actionability</w:t>
      </w:r>
      <w:r>
        <w:t xml:space="preserve"> of data science</w:t>
      </w:r>
      <w:r w:rsidRPr="006D7EC1">
        <w:t>.</w:t>
      </w:r>
      <w:r>
        <w:t xml:space="preserve"> </w:t>
      </w:r>
      <w:r w:rsidR="00380774">
        <w:t xml:space="preserve">(Section </w:t>
      </w:r>
      <w:r w:rsidR="000656ED">
        <w:fldChar w:fldCharType="begin"/>
      </w:r>
      <w:r w:rsidR="000656ED">
        <w:instrText xml:space="preserve"> REF _Ref396381704 \r \h </w:instrText>
      </w:r>
      <w:r w:rsidR="000656ED">
        <w:fldChar w:fldCharType="separate"/>
      </w:r>
      <w:r w:rsidR="0093025E">
        <w:t>6</w:t>
      </w:r>
      <w:r w:rsidR="000656ED">
        <w:fldChar w:fldCharType="end"/>
      </w:r>
      <w:r w:rsidR="00380774">
        <w:t>)</w:t>
      </w:r>
    </w:p>
    <w:p w14:paraId="6FA71CBC" w14:textId="32B865FA" w:rsidR="00D2384C" w:rsidRDefault="00D2384C" w:rsidP="00E65375">
      <w:r>
        <w:t>This paper concludes with a discussion of implications</w:t>
      </w:r>
      <w:r w:rsidR="000656ED">
        <w:t xml:space="preserve"> (Section </w:t>
      </w:r>
      <w:r w:rsidR="000656ED">
        <w:fldChar w:fldCharType="begin"/>
      </w:r>
      <w:r w:rsidR="000656ED">
        <w:instrText xml:space="preserve"> REF _Ref413066728 \r \h </w:instrText>
      </w:r>
      <w:r w:rsidR="000656ED">
        <w:fldChar w:fldCharType="separate"/>
      </w:r>
      <w:r w:rsidR="0093025E">
        <w:t>7</w:t>
      </w:r>
      <w:r w:rsidR="000656ED">
        <w:fldChar w:fldCharType="end"/>
      </w:r>
      <w:r w:rsidR="000656ED">
        <w:t>)</w:t>
      </w:r>
      <w:r>
        <w:t xml:space="preserve">. </w:t>
      </w:r>
    </w:p>
    <w:p w14:paraId="53E7CC2C" w14:textId="77777777" w:rsidR="00753A99" w:rsidRPr="009B3B1B" w:rsidRDefault="00753A99" w:rsidP="00753A99">
      <w:pPr>
        <w:pStyle w:val="Heading1"/>
      </w:pPr>
      <w:bookmarkStart w:id="0" w:name="_Ref396837542"/>
      <w:bookmarkStart w:id="1" w:name="_Ref396336589"/>
      <w:r w:rsidRPr="009B3B1B">
        <w:lastRenderedPageBreak/>
        <w:t>Related Work</w:t>
      </w:r>
    </w:p>
    <w:p w14:paraId="7E90910B" w14:textId="77777777" w:rsidR="00753A99" w:rsidRDefault="00753A99" w:rsidP="00753A99">
      <w:r>
        <w:t>The work related to this paper falls into general data science and software analytics.</w:t>
      </w:r>
    </w:p>
    <w:p w14:paraId="0B1943C4" w14:textId="672D027B" w:rsidR="00753A99" w:rsidRDefault="00753A99" w:rsidP="00753A99">
      <w:r w:rsidRPr="00F75467">
        <w:rPr>
          <w:b/>
        </w:rPr>
        <w:t>Data Science</w:t>
      </w:r>
      <w:r>
        <w:t xml:space="preserve"> has become popular over the past few years as companies have recognized the value of data, either in data products, or to optimize operations and to support decision making. Not only did Davenport and </w:t>
      </w:r>
      <w:r w:rsidRPr="00FC02D7">
        <w:t>Patil</w:t>
      </w:r>
      <w:r>
        <w:t xml:space="preserve"> proclaim that data scientist would be “the sexiest job of the 21st century,” </w:t>
      </w:r>
      <w:sdt>
        <w:sdtPr>
          <w:id w:val="-1048684661"/>
          <w:citation/>
        </w:sdtPr>
        <w:sdtEndPr/>
        <w:sdtContent>
          <w:r>
            <w:fldChar w:fldCharType="begin"/>
          </w:r>
          <w:r>
            <w:instrText xml:space="preserve"> CITATION Dav12 \l 1033 </w:instrText>
          </w:r>
          <w:r>
            <w:fldChar w:fldCharType="separate"/>
          </w:r>
          <w:r w:rsidR="00161075">
            <w:rPr>
              <w:noProof/>
            </w:rPr>
            <w:t>[11]</w:t>
          </w:r>
          <w:r>
            <w:fldChar w:fldCharType="end"/>
          </w:r>
        </w:sdtContent>
      </w:sdt>
      <w:r>
        <w:t xml:space="preserve"> many authors have published data science books based on their own experiences (see books by O’Neill and Schutt </w:t>
      </w:r>
      <w:sdt>
        <w:sdtPr>
          <w:id w:val="-1280644107"/>
          <w:citation/>
        </w:sdtPr>
        <w:sdtEndPr/>
        <w:sdtContent>
          <w:r>
            <w:fldChar w:fldCharType="begin"/>
          </w:r>
          <w:r>
            <w:instrText xml:space="preserve"> CITATION Cat13 \l 1033 </w:instrText>
          </w:r>
          <w:r>
            <w:fldChar w:fldCharType="separate"/>
          </w:r>
          <w:r w:rsidR="00161075">
            <w:rPr>
              <w:noProof/>
            </w:rPr>
            <w:t>[12]</w:t>
          </w:r>
          <w:r>
            <w:fldChar w:fldCharType="end"/>
          </w:r>
        </w:sdtContent>
      </w:sdt>
      <w:r>
        <w:t xml:space="preserve">, Foreman </w:t>
      </w:r>
      <w:sdt>
        <w:sdtPr>
          <w:id w:val="-1874146521"/>
          <w:citation/>
        </w:sdtPr>
        <w:sdtEndPr/>
        <w:sdtContent>
          <w:r>
            <w:fldChar w:fldCharType="begin"/>
          </w:r>
          <w:r>
            <w:instrText xml:space="preserve"> CITATION Joh13 \l 1033 </w:instrText>
          </w:r>
          <w:r>
            <w:fldChar w:fldCharType="separate"/>
          </w:r>
          <w:r w:rsidR="00161075">
            <w:rPr>
              <w:noProof/>
            </w:rPr>
            <w:t>[13]</w:t>
          </w:r>
          <w:r>
            <w:fldChar w:fldCharType="end"/>
          </w:r>
        </w:sdtContent>
      </w:sdt>
      <w:r>
        <w:t>, or May</w:t>
      </w:r>
      <w:sdt>
        <w:sdtPr>
          <w:id w:val="210932563"/>
          <w:citation/>
        </w:sdtPr>
        <w:sdtEndPr/>
        <w:sdtContent>
          <w:r>
            <w:fldChar w:fldCharType="begin"/>
          </w:r>
          <w:r>
            <w:instrText xml:space="preserve"> CITATION Tho09 \l 1033 </w:instrText>
          </w:r>
          <w:r>
            <w:fldChar w:fldCharType="separate"/>
          </w:r>
          <w:r w:rsidR="00161075">
            <w:rPr>
              <w:noProof/>
            </w:rPr>
            <w:t xml:space="preserve"> [14]</w:t>
          </w:r>
          <w:r>
            <w:fldChar w:fldCharType="end"/>
          </w:r>
        </w:sdtContent>
      </w:sdt>
      <w:r>
        <w:t xml:space="preserve">). Patil summarized strategies to hire and build effective data science teams based on his experience in building the data science team at LinkedIn </w:t>
      </w:r>
      <w:sdt>
        <w:sdtPr>
          <w:id w:val="1042018374"/>
          <w:citation/>
        </w:sdtPr>
        <w:sdtEndPr/>
        <w:sdtContent>
          <w:r>
            <w:fldChar w:fldCharType="begin"/>
          </w:r>
          <w:r>
            <w:instrText xml:space="preserve"> CITATION DJP11 \l 1033 </w:instrText>
          </w:r>
          <w:r>
            <w:fldChar w:fldCharType="separate"/>
          </w:r>
          <w:r w:rsidR="00161075">
            <w:rPr>
              <w:noProof/>
            </w:rPr>
            <w:t>[3]</w:t>
          </w:r>
          <w:r>
            <w:fldChar w:fldCharType="end"/>
          </w:r>
        </w:sdtContent>
      </w:sdt>
      <w:r>
        <w:t xml:space="preserve">. </w:t>
      </w:r>
    </w:p>
    <w:p w14:paraId="148A3150" w14:textId="77777777" w:rsidR="00753A99" w:rsidRDefault="00753A99" w:rsidP="00753A99">
      <w:r>
        <w:t xml:space="preserve">We found a small number of studies which systematically focused on how data scientists work inside a company. Fisher </w:t>
      </w:r>
      <w:r w:rsidRPr="006A494A">
        <w:rPr>
          <w:iCs/>
        </w:rPr>
        <w:t>et al</w:t>
      </w:r>
      <w:r w:rsidRPr="006F72EB">
        <w:t>.</w:t>
      </w:r>
      <w:r>
        <w:t xml:space="preserve"> interviewed sixteen data analysts at Microsoft </w:t>
      </w:r>
      <w:r w:rsidRPr="001B2948">
        <w:t>working</w:t>
      </w:r>
      <w:r>
        <w:t xml:space="preserve"> with large data</w:t>
      </w:r>
      <w:r w:rsidRPr="001B2948">
        <w:t>sets</w:t>
      </w:r>
      <w:r>
        <w:t xml:space="preserve">, with the goal of identifying pain points from a tooling perspective </w:t>
      </w:r>
      <w:sdt>
        <w:sdtPr>
          <w:id w:val="1636983978"/>
          <w:citation/>
        </w:sdtPr>
        <w:sdtEndPr/>
        <w:sdtContent>
          <w:r>
            <w:fldChar w:fldCharType="begin"/>
          </w:r>
          <w:r>
            <w:instrText xml:space="preserve"> CITATION Dan12 \l 1033 </w:instrText>
          </w:r>
          <w:r>
            <w:fldChar w:fldCharType="separate"/>
          </w:r>
          <w:r w:rsidR="00161075">
            <w:rPr>
              <w:noProof/>
            </w:rPr>
            <w:t>[7]</w:t>
          </w:r>
          <w:r>
            <w:fldChar w:fldCharType="end"/>
          </w:r>
        </w:sdtContent>
      </w:sdt>
      <w:r>
        <w:t>. They uncovered tooling challenges such as data integration, cost estimation problems for cloud computing, difficulties shaping data to the computing platform, and the need for fast iteration on the analysis results. Our findings are complementary to theirs but they did not describe the roles that data scientists play within software development teams.</w:t>
      </w:r>
    </w:p>
    <w:p w14:paraId="149293B8" w14:textId="77777777" w:rsidR="00753A99" w:rsidRDefault="00753A99" w:rsidP="00753A99">
      <w:r>
        <w:t xml:space="preserve">In a survey, Harris </w:t>
      </w:r>
      <w:r w:rsidRPr="006A494A">
        <w:rPr>
          <w:iCs/>
        </w:rPr>
        <w:t>et al</w:t>
      </w:r>
      <w:r w:rsidRPr="006F72EB">
        <w:t xml:space="preserve">. </w:t>
      </w:r>
      <w:r>
        <w:t>asked</w:t>
      </w:r>
      <w:r w:rsidRPr="004520EA">
        <w:t xml:space="preserve"> </w:t>
      </w:r>
      <w:r>
        <w:t xml:space="preserve">250+ </w:t>
      </w:r>
      <w:r w:rsidRPr="004520EA">
        <w:t>data science practi</w:t>
      </w:r>
      <w:r>
        <w:t xml:space="preserve">tioners </w:t>
      </w:r>
      <w:r w:rsidRPr="004520EA">
        <w:t xml:space="preserve">how they viewed their skills, careers, and experiences with prospective employers </w:t>
      </w:r>
      <w:sdt>
        <w:sdtPr>
          <w:id w:val="826168885"/>
          <w:citation/>
        </w:sdtPr>
        <w:sdtEndPr/>
        <w:sdtContent>
          <w:r>
            <w:fldChar w:fldCharType="begin"/>
          </w:r>
          <w:r>
            <w:instrText xml:space="preserve"> CITATION Har13 \l 1033 </w:instrText>
          </w:r>
          <w:r>
            <w:fldChar w:fldCharType="separate"/>
          </w:r>
          <w:r w:rsidR="00161075">
            <w:rPr>
              <w:noProof/>
            </w:rPr>
            <w:t>[15]</w:t>
          </w:r>
          <w:r>
            <w:fldChar w:fldCharType="end"/>
          </w:r>
        </w:sdtContent>
      </w:sdt>
      <w:r>
        <w:t>. Then, they clustered the survey respondents into four roles: Data Businesspeople, Data Creatives, Data Developers, and Data Researchers. They also observed evidence for so-called “T-shaped” data scientists, who have a wide breadth of skills with depth in a single skill area.  Harris et al. focus on general business intelligence analysts rather than data scientists in a software development organization. Harris et al also does not provide contextual, deeper findings on what types of problems that they work on, and the strategies that they use to increase the impact of their work.</w:t>
      </w:r>
    </w:p>
    <w:p w14:paraId="5639C286" w14:textId="59822C5C" w:rsidR="00753A99" w:rsidRDefault="00753A99" w:rsidP="00753A99">
      <w:r>
        <w:t>Kandel et al. conducted interviews with 35 enterprise analysts in healthcare, retail, marketing, and finance</w:t>
      </w:r>
      <w:r w:rsidR="000656ED">
        <w:t xml:space="preserve"> </w:t>
      </w:r>
      <w:sdt>
        <w:sdtPr>
          <w:id w:val="1524819245"/>
          <w:citation/>
        </w:sdtPr>
        <w:sdtEndPr/>
        <w:sdtContent>
          <w:r w:rsidR="000656ED">
            <w:fldChar w:fldCharType="begin"/>
          </w:r>
          <w:r w:rsidR="000656ED">
            <w:instrText xml:space="preserve"> CITATION Sea12 \l 1033 </w:instrText>
          </w:r>
          <w:r w:rsidR="000656ED">
            <w:fldChar w:fldCharType="separate"/>
          </w:r>
          <w:r w:rsidR="00161075">
            <w:rPr>
              <w:noProof/>
            </w:rPr>
            <w:t>[8]</w:t>
          </w:r>
          <w:r w:rsidR="000656ED">
            <w:fldChar w:fldCharType="end"/>
          </w:r>
        </w:sdtContent>
      </w:sdt>
      <w:r>
        <w:t>. The study focuses on recurring paint points, challenges, and barriers for adopting visual analytics tools. Unlike our work, their study does not investigate how data scientists contribute to software engineering tasks, such as software usage data (telemetry) collection, fault localization and defect prediction, in software development contexts.</w:t>
      </w:r>
    </w:p>
    <w:p w14:paraId="4ED9B874" w14:textId="77777777" w:rsidR="00753A99" w:rsidRDefault="00753A99" w:rsidP="00753A99">
      <w:r w:rsidRPr="00380774">
        <w:t xml:space="preserve">Companies of all kinds have long employed business intelligence analysts to improve sales and marketing strategies, for example by putting diapers on sale near displays of beer. However, the data scientists we study are different in that they are an integral part of the software engineering staff and focus their attention on software-oriented data and applications. </w:t>
      </w:r>
    </w:p>
    <w:p w14:paraId="00E86FDE" w14:textId="1C5B17DC" w:rsidR="00753A99" w:rsidRDefault="00753A99" w:rsidP="00753A99">
      <w:r w:rsidRPr="0026656B">
        <w:rPr>
          <w:b/>
        </w:rPr>
        <w:t>Software Analytics</w:t>
      </w:r>
      <w:r>
        <w:t xml:space="preserve"> is a subfield of </w:t>
      </w:r>
      <w:r w:rsidRPr="0026656B">
        <w:rPr>
          <w:i/>
        </w:rPr>
        <w:t>analytics</w:t>
      </w:r>
      <w:r>
        <w:t xml:space="preserve"> with the focus on </w:t>
      </w:r>
      <w:r w:rsidRPr="0026656B">
        <w:rPr>
          <w:i/>
        </w:rPr>
        <w:t>software data</w:t>
      </w:r>
      <w:r>
        <w:t xml:space="preserve">. </w:t>
      </w:r>
      <w:r w:rsidR="001712F6">
        <w:t xml:space="preserve">Software data can take many forms such as source code, changes, bug reports, code reviews, execution data, user feedback, and telemetry information. </w:t>
      </w:r>
      <w:r>
        <w:t xml:space="preserve">Davenport, Harris, and Morison </w:t>
      </w:r>
      <w:sdt>
        <w:sdtPr>
          <w:id w:val="2006784608"/>
          <w:citation/>
        </w:sdtPr>
        <w:sdtEndPr/>
        <w:sdtContent>
          <w:r>
            <w:fldChar w:fldCharType="begin"/>
          </w:r>
          <w:r>
            <w:instrText xml:space="preserve"> CITATION Tho10 \l 1033 </w:instrText>
          </w:r>
          <w:r>
            <w:fldChar w:fldCharType="separate"/>
          </w:r>
          <w:r w:rsidR="00161075">
            <w:rPr>
              <w:noProof/>
            </w:rPr>
            <w:t>[4]</w:t>
          </w:r>
          <w:r>
            <w:fldChar w:fldCharType="end"/>
          </w:r>
        </w:sdtContent>
      </w:sdt>
      <w:r>
        <w:t xml:space="preserve"> define analytics “as the use </w:t>
      </w:r>
      <w:r w:rsidRPr="00232469">
        <w:t>of analysis, data, and systematic reasoning to make decisions.</w:t>
      </w:r>
      <w:r>
        <w:t>” According to an Accenture survey of</w:t>
      </w:r>
      <w:r w:rsidRPr="00747785">
        <w:t xml:space="preserve"> 254 US managers in industry</w:t>
      </w:r>
      <w:r>
        <w:t xml:space="preserve">, however, up to </w:t>
      </w:r>
      <w:r w:rsidRPr="00747785">
        <w:t xml:space="preserve">40 percent of major decisions are based on gut </w:t>
      </w:r>
      <w:r>
        <w:t xml:space="preserve">feel rather than </w:t>
      </w:r>
      <w:r w:rsidRPr="00747785">
        <w:t>facts</w:t>
      </w:r>
      <w:r>
        <w:t xml:space="preserve"> </w:t>
      </w:r>
      <w:sdt>
        <w:sdtPr>
          <w:id w:val="269904616"/>
          <w:citation/>
        </w:sdtPr>
        <w:sdtEndPr/>
        <w:sdtContent>
          <w:r>
            <w:fldChar w:fldCharType="begin"/>
          </w:r>
          <w:r>
            <w:instrText xml:space="preserve"> CITATION Acc08 \l 1033 </w:instrText>
          </w:r>
          <w:r>
            <w:fldChar w:fldCharType="separate"/>
          </w:r>
          <w:r w:rsidR="00161075">
            <w:rPr>
              <w:noProof/>
            </w:rPr>
            <w:t>[16]</w:t>
          </w:r>
          <w:r>
            <w:fldChar w:fldCharType="end"/>
          </w:r>
        </w:sdtContent>
      </w:sdt>
      <w:r w:rsidRPr="00747785">
        <w:t>.</w:t>
      </w:r>
      <w:r>
        <w:t xml:space="preserve"> Due to the recent boom in big data, several research groups have pushed for greater use of data for decision making </w:t>
      </w:r>
      <w:sdt>
        <w:sdtPr>
          <w:id w:val="-1720666582"/>
          <w:citation/>
        </w:sdtPr>
        <w:sdtEndPr/>
        <w:sdtContent>
          <w:r>
            <w:fldChar w:fldCharType="begin"/>
          </w:r>
          <w:r>
            <w:instrText xml:space="preserve">CITATION Ahm10 \m Don11 \m Ray \l 1033 </w:instrText>
          </w:r>
          <w:r>
            <w:fldChar w:fldCharType="separate"/>
          </w:r>
          <w:r w:rsidR="00161075">
            <w:rPr>
              <w:noProof/>
            </w:rPr>
            <w:t>[17, 18, 19]</w:t>
          </w:r>
          <w:r>
            <w:fldChar w:fldCharType="end"/>
          </w:r>
        </w:sdtContent>
      </w:sdt>
      <w:r>
        <w:t xml:space="preserve">, and have shared their experiences collaborating with industry on analytics projects </w:t>
      </w:r>
      <w:sdt>
        <w:sdtPr>
          <w:id w:val="-671497001"/>
          <w:citation/>
        </w:sdtPr>
        <w:sdtEndPr/>
        <w:sdtContent>
          <w:r>
            <w:fldChar w:fldCharType="begin"/>
          </w:r>
          <w:r>
            <w:instrText xml:space="preserve"> CITATION Jia13 \l 1033  \m Don11 \m Tim11</w:instrText>
          </w:r>
          <w:r>
            <w:fldChar w:fldCharType="separate"/>
          </w:r>
          <w:r w:rsidR="00161075">
            <w:rPr>
              <w:noProof/>
            </w:rPr>
            <w:t>[20, 18, 21]</w:t>
          </w:r>
          <w:r>
            <w:fldChar w:fldCharType="end"/>
          </w:r>
        </w:sdtContent>
      </w:sdt>
      <w:r>
        <w:t>.</w:t>
      </w:r>
    </w:p>
    <w:p w14:paraId="70183B50" w14:textId="74790F58" w:rsidR="00753A99" w:rsidRDefault="00753A99" w:rsidP="00753A99">
      <w:r>
        <w:t xml:space="preserve">Analysis of software data has a long tradition in the empirical software engineering, software reliability, and mining software repositories communities </w:t>
      </w:r>
      <w:sdt>
        <w:sdtPr>
          <w:id w:val="-905451628"/>
          <w:citation/>
        </w:sdtPr>
        <w:sdtEndPr/>
        <w:sdtContent>
          <w:r>
            <w:fldChar w:fldCharType="begin"/>
          </w:r>
          <w:r>
            <w:instrText xml:space="preserve"> CITATION Tim13 \l 1033 </w:instrText>
          </w:r>
          <w:r>
            <w:fldChar w:fldCharType="separate"/>
          </w:r>
          <w:r w:rsidR="00161075">
            <w:rPr>
              <w:noProof/>
            </w:rPr>
            <w:t>[1]</w:t>
          </w:r>
          <w:r>
            <w:fldChar w:fldCharType="end"/>
          </w:r>
        </w:sdtContent>
      </w:sdt>
      <w:r>
        <w:t xml:space="preserve">. Software analytics has been the dedicated topic of tutorials and panels at the ICSE conference </w:t>
      </w:r>
      <w:sdt>
        <w:sdtPr>
          <w:id w:val="1914034031"/>
          <w:citation/>
        </w:sdtPr>
        <w:sdtEndPr/>
        <w:sdtContent>
          <w:r>
            <w:fldChar w:fldCharType="begin"/>
          </w:r>
          <w:r>
            <w:instrText xml:space="preserve"> CITATION Don13 \l 1033  \m Don12</w:instrText>
          </w:r>
          <w:r>
            <w:fldChar w:fldCharType="separate"/>
          </w:r>
          <w:r w:rsidR="00161075">
            <w:rPr>
              <w:noProof/>
            </w:rPr>
            <w:t>[22, 23]</w:t>
          </w:r>
          <w:r>
            <w:fldChar w:fldCharType="end"/>
          </w:r>
        </w:sdtContent>
      </w:sdt>
      <w:r>
        <w:t xml:space="preserve">, as well as special issues of IEEE Software (July 2013 and September 2013). </w:t>
      </w:r>
      <w:r w:rsidRPr="00C12847">
        <w:t xml:space="preserve">Zhang </w:t>
      </w:r>
      <w:r w:rsidRPr="006A494A">
        <w:rPr>
          <w:iCs/>
        </w:rPr>
        <w:t>et al</w:t>
      </w:r>
      <w:r w:rsidRPr="006F72EB">
        <w:t>.</w:t>
      </w:r>
      <w:r w:rsidRPr="00C12847">
        <w:t xml:space="preserve"> </w:t>
      </w:r>
      <w:sdt>
        <w:sdtPr>
          <w:id w:val="807199537"/>
          <w:citation/>
        </w:sdtPr>
        <w:sdtEndPr/>
        <w:sdtContent>
          <w:r w:rsidRPr="00C12847">
            <w:fldChar w:fldCharType="begin"/>
          </w:r>
          <w:r w:rsidRPr="00C12847">
            <w:instrText xml:space="preserve"> CITATION Don131 \l 1033 </w:instrText>
          </w:r>
          <w:r w:rsidRPr="00C12847">
            <w:fldChar w:fldCharType="separate"/>
          </w:r>
          <w:r w:rsidR="00161075">
            <w:rPr>
              <w:noProof/>
            </w:rPr>
            <w:t>[24]</w:t>
          </w:r>
          <w:r w:rsidRPr="00C12847">
            <w:fldChar w:fldCharType="end"/>
          </w:r>
        </w:sdtContent>
      </w:sdt>
      <w:r w:rsidRPr="00C12847">
        <w:t xml:space="preserve"> emphasized the trinity of software analytics in </w:t>
      </w:r>
      <w:r>
        <w:t xml:space="preserve">the </w:t>
      </w:r>
      <w:r w:rsidRPr="00C12847">
        <w:t>form of three research topics (development process, system, users) as well as three technology pillars (information visualization, analysis algorithms, large-scale computing). Buse</w:t>
      </w:r>
      <w:r>
        <w:t xml:space="preserve"> and </w:t>
      </w:r>
      <w:r w:rsidRPr="00C12847">
        <w:t xml:space="preserve">Zimmermann argued for a dedicated </w:t>
      </w:r>
      <w:r>
        <w:t>data science</w:t>
      </w:r>
      <w:r w:rsidRPr="00C12847">
        <w:t xml:space="preserve"> role in software projects </w:t>
      </w:r>
      <w:sdt>
        <w:sdtPr>
          <w:id w:val="1143016204"/>
          <w:citation/>
        </w:sdtPr>
        <w:sdtEndPr/>
        <w:sdtContent>
          <w:r w:rsidRPr="00C12847">
            <w:fldChar w:fldCharType="begin"/>
          </w:r>
          <w:r>
            <w:instrText xml:space="preserve">CITATION Ray \l 1033 </w:instrText>
          </w:r>
          <w:r w:rsidRPr="00C12847">
            <w:fldChar w:fldCharType="separate"/>
          </w:r>
          <w:r w:rsidR="00161075">
            <w:rPr>
              <w:noProof/>
            </w:rPr>
            <w:t>[19]</w:t>
          </w:r>
          <w:r w:rsidRPr="00C12847">
            <w:fldChar w:fldCharType="end"/>
          </w:r>
        </w:sdtContent>
      </w:sdt>
      <w:r w:rsidRPr="00C12847">
        <w:t xml:space="preserve"> </w:t>
      </w:r>
      <w:r>
        <w:t>and</w:t>
      </w:r>
      <w:r w:rsidRPr="00C12847">
        <w:t xml:space="preserve"> presented an empirical </w:t>
      </w:r>
      <w:r>
        <w:t xml:space="preserve">survey with software professionals on </w:t>
      </w:r>
      <w:r w:rsidRPr="00C12847">
        <w:t xml:space="preserve">guidelines for analytics in software development </w:t>
      </w:r>
      <w:sdt>
        <w:sdtPr>
          <w:id w:val="284618869"/>
          <w:citation/>
        </w:sdtPr>
        <w:sdtEndPr/>
        <w:sdtContent>
          <w:r w:rsidRPr="00C12847">
            <w:fldChar w:fldCharType="begin"/>
          </w:r>
          <w:r w:rsidRPr="00C12847">
            <w:instrText xml:space="preserve"> CITATION Bus12 \l 1033 </w:instrText>
          </w:r>
          <w:r w:rsidRPr="00C12847">
            <w:fldChar w:fldCharType="separate"/>
          </w:r>
          <w:r w:rsidR="00161075">
            <w:rPr>
              <w:noProof/>
            </w:rPr>
            <w:t>[25]</w:t>
          </w:r>
          <w:r w:rsidRPr="00C12847">
            <w:fldChar w:fldCharType="end"/>
          </w:r>
        </w:sdtContent>
      </w:sdt>
      <w:r>
        <w:t xml:space="preserve">. </w:t>
      </w:r>
      <w:r w:rsidRPr="00C12847">
        <w:t xml:space="preserve">They identified typical scenarios and ranked popular indicators among </w:t>
      </w:r>
      <w:r>
        <w:t xml:space="preserve">software </w:t>
      </w:r>
      <w:r w:rsidRPr="00C12847">
        <w:t xml:space="preserve">professionals. </w:t>
      </w:r>
      <w:r w:rsidRPr="007C7C32">
        <w:t>Begel and Zimmermann collected 145 questions that software</w:t>
      </w:r>
      <w:r w:rsidRPr="002B0799">
        <w:t xml:space="preserve"> engineers would like to ask d</w:t>
      </w:r>
      <w:r>
        <w:t xml:space="preserve">ata scientists to investigate </w:t>
      </w:r>
      <w:sdt>
        <w:sdtPr>
          <w:id w:val="443047260"/>
          <w:citation/>
        </w:sdtPr>
        <w:sdtEndPr/>
        <w:sdtContent>
          <w:r>
            <w:fldChar w:fldCharType="begin"/>
          </w:r>
          <w:r>
            <w:instrText xml:space="preserve"> CITATION And14 \l 1033 </w:instrText>
          </w:r>
          <w:r>
            <w:fldChar w:fldCharType="separate"/>
          </w:r>
          <w:r w:rsidR="00161075">
            <w:rPr>
              <w:noProof/>
            </w:rPr>
            <w:t>[26]</w:t>
          </w:r>
          <w:r>
            <w:fldChar w:fldCharType="end"/>
          </w:r>
        </w:sdtContent>
      </w:sdt>
      <w:r>
        <w:t>. None of this work has focused on the characterization of data scientists on software teams, which is one of the contributions of this paper.</w:t>
      </w:r>
    </w:p>
    <w:p w14:paraId="6727FCB0" w14:textId="6816E7E4" w:rsidR="001712F6" w:rsidRPr="00380774" w:rsidRDefault="001712F6" w:rsidP="001712F6">
      <w:r w:rsidRPr="00380774">
        <w:t>Many startup software companies such as LinkedIn, Twitter, and Facebook employ data scientists to analyze user behavior and user-provided content data</w:t>
      </w:r>
      <w:sdt>
        <w:sdtPr>
          <w:id w:val="720865133"/>
          <w:citation/>
        </w:sdtPr>
        <w:sdtEndPr/>
        <w:sdtContent>
          <w:r w:rsidRPr="00380774">
            <w:fldChar w:fldCharType="begin"/>
          </w:r>
          <w:r w:rsidRPr="00380774">
            <w:instrText xml:space="preserve"> CITATION Lin13 \l 1033 </w:instrText>
          </w:r>
          <w:r w:rsidRPr="00380774">
            <w:fldChar w:fldCharType="separate"/>
          </w:r>
          <w:r w:rsidR="00161075">
            <w:rPr>
              <w:noProof/>
            </w:rPr>
            <w:t xml:space="preserve"> [27]</w:t>
          </w:r>
          <w:r w:rsidRPr="00380774">
            <w:fldChar w:fldCharType="end"/>
          </w:r>
        </w:sdtContent>
      </w:sdt>
      <w:sdt>
        <w:sdtPr>
          <w:id w:val="-1329747295"/>
          <w:citation/>
        </w:sdtPr>
        <w:sdtEndPr/>
        <w:sdtContent>
          <w:r w:rsidRPr="00380774">
            <w:fldChar w:fldCharType="begin"/>
          </w:r>
          <w:r w:rsidRPr="00380774">
            <w:instrText xml:space="preserve"> CITATION Thu10 \l 1033 </w:instrText>
          </w:r>
          <w:r w:rsidRPr="00380774">
            <w:fldChar w:fldCharType="separate"/>
          </w:r>
          <w:r w:rsidR="00161075">
            <w:rPr>
              <w:noProof/>
            </w:rPr>
            <w:t xml:space="preserve"> [28]</w:t>
          </w:r>
          <w:r w:rsidRPr="00380774">
            <w:fldChar w:fldCharType="end"/>
          </w:r>
        </w:sdtContent>
      </w:sdt>
      <w:sdt>
        <w:sdtPr>
          <w:id w:val="893544868"/>
          <w:citation/>
        </w:sdtPr>
        <w:sdtEndPr/>
        <w:sdtContent>
          <w:r w:rsidRPr="00380774">
            <w:fldChar w:fldCharType="begin"/>
          </w:r>
          <w:r w:rsidRPr="00380774">
            <w:instrText xml:space="preserve"> CITATION Sum13 \l 1033 </w:instrText>
          </w:r>
          <w:r w:rsidRPr="00380774">
            <w:fldChar w:fldCharType="separate"/>
          </w:r>
          <w:r w:rsidR="00161075">
            <w:rPr>
              <w:noProof/>
            </w:rPr>
            <w:t xml:space="preserve"> [29]</w:t>
          </w:r>
          <w:r w:rsidRPr="00380774">
            <w:fldChar w:fldCharType="end"/>
          </w:r>
        </w:sdtContent>
      </w:sdt>
      <w:r>
        <w:t>. However, the authors of these</w:t>
      </w:r>
      <w:r w:rsidRPr="00380774">
        <w:t xml:space="preserve"> published reports concentrate mainly on their “big data” pipeline architectures and implementations, and ignore the organizational architecture and work activities of the data scientists themselves. Microsoft data scientists investigate similar customer-facing issues as these social media companies, but </w:t>
      </w:r>
      <w:r>
        <w:t>also</w:t>
      </w:r>
      <w:r w:rsidRPr="00380774">
        <w:t xml:space="preserve"> analyze their own software teams’ engineering processes and activities to look for ways to improve product</w:t>
      </w:r>
      <w:r>
        <w:t>ivity and software quality. Their focus on the company’s employees</w:t>
      </w:r>
      <w:r w:rsidRPr="00380774">
        <w:t xml:space="preserve"> is similar to </w:t>
      </w:r>
      <w:r>
        <w:t>Google’s</w:t>
      </w:r>
      <w:sdt>
        <w:sdtPr>
          <w:id w:val="508024294"/>
          <w:citation/>
        </w:sdtPr>
        <w:sdtEndPr/>
        <w:sdtContent>
          <w:r w:rsidRPr="00380774">
            <w:fldChar w:fldCharType="begin"/>
          </w:r>
          <w:r w:rsidRPr="00380774">
            <w:instrText xml:space="preserve"> CITATION Seo14 \l 1033 </w:instrText>
          </w:r>
          <w:r w:rsidRPr="00380774">
            <w:fldChar w:fldCharType="separate"/>
          </w:r>
          <w:r w:rsidR="00161075">
            <w:rPr>
              <w:noProof/>
            </w:rPr>
            <w:t xml:space="preserve"> [30]</w:t>
          </w:r>
          <w:r w:rsidRPr="00380774">
            <w:fldChar w:fldCharType="end"/>
          </w:r>
        </w:sdtContent>
      </w:sdt>
      <w:sdt>
        <w:sdtPr>
          <w:id w:val="1039246737"/>
          <w:citation/>
        </w:sdtPr>
        <w:sdtEndPr/>
        <w:sdtContent>
          <w:r w:rsidRPr="00380774">
            <w:fldChar w:fldCharType="begin"/>
          </w:r>
          <w:r w:rsidRPr="00380774">
            <w:instrText xml:space="preserve"> CITATION Lew13 \l 1033 </w:instrText>
          </w:r>
          <w:r w:rsidRPr="00380774">
            <w:fldChar w:fldCharType="separate"/>
          </w:r>
          <w:r w:rsidR="00161075">
            <w:rPr>
              <w:noProof/>
            </w:rPr>
            <w:t xml:space="preserve"> [31]</w:t>
          </w:r>
          <w:r w:rsidRPr="00380774">
            <w:fldChar w:fldCharType="end"/>
          </w:r>
        </w:sdtContent>
      </w:sdt>
      <w:sdt>
        <w:sdtPr>
          <w:id w:val="111866035"/>
          <w:citation/>
        </w:sdtPr>
        <w:sdtEndPr/>
        <w:sdtContent>
          <w:r w:rsidRPr="00380774">
            <w:fldChar w:fldCharType="begin"/>
          </w:r>
          <w:r w:rsidRPr="00380774">
            <w:instrText xml:space="preserve"> CITATION Aya10 \l 1033 </w:instrText>
          </w:r>
          <w:r w:rsidRPr="00380774">
            <w:fldChar w:fldCharType="separate"/>
          </w:r>
          <w:r w:rsidR="00161075">
            <w:rPr>
              <w:noProof/>
            </w:rPr>
            <w:t xml:space="preserve"> [32]</w:t>
          </w:r>
          <w:r w:rsidRPr="00380774">
            <w:fldChar w:fldCharType="end"/>
          </w:r>
        </w:sdtContent>
      </w:sdt>
      <w:r w:rsidRPr="00380774">
        <w:t xml:space="preserve">, </w:t>
      </w:r>
      <w:r>
        <w:t>however, Google’s articles</w:t>
      </w:r>
      <w:r w:rsidRPr="00380774">
        <w:t xml:space="preserve"> focus on singular data science experiments</w:t>
      </w:r>
      <w:r>
        <w:t>. Our study describes</w:t>
      </w:r>
      <w:r w:rsidRPr="00380774">
        <w:t xml:space="preserve"> the daily work lives of the data scientists who carry out the work. </w:t>
      </w:r>
    </w:p>
    <w:p w14:paraId="6CA85795" w14:textId="15985D0B" w:rsidR="00753A99" w:rsidRDefault="001712F6" w:rsidP="00753A99">
      <w:r>
        <w:t xml:space="preserve">It is common to expect that </w:t>
      </w:r>
      <w:r w:rsidR="00753A99">
        <w:t xml:space="preserve">action and insight should drive the collection of data. Goal-oriented approaches use goals, objectives, strategies, and other mechanisms to guide the choice of data to be collected and analyzed. For example, the Goal/Question/Metric (GQM) paradigm </w:t>
      </w:r>
      <w:sdt>
        <w:sdtPr>
          <w:id w:val="-303929916"/>
          <w:citation/>
        </w:sdtPr>
        <w:sdtEndPr/>
        <w:sdtContent>
          <w:r w:rsidR="00753A99">
            <w:fldChar w:fldCharType="begin"/>
          </w:r>
          <w:r w:rsidR="00753A99">
            <w:instrText xml:space="preserve"> CITATION Vic92 \l 1033 </w:instrText>
          </w:r>
          <w:r w:rsidR="00753A99">
            <w:fldChar w:fldCharType="separate"/>
          </w:r>
          <w:r w:rsidR="00161075">
            <w:rPr>
              <w:noProof/>
            </w:rPr>
            <w:t>[33]</w:t>
          </w:r>
          <w:r w:rsidR="00753A99">
            <w:fldChar w:fldCharType="end"/>
          </w:r>
        </w:sdtContent>
      </w:sdt>
      <w:r w:rsidR="00753A99">
        <w:t xml:space="preserve"> proposes a top-down approach to define measurement; goals lead to questions, which are then answered with metrics. Other well-known approaches are GQM+ (which adds business alignment to GQM) </w:t>
      </w:r>
      <w:sdt>
        <w:sdtPr>
          <w:id w:val="1508863093"/>
          <w:citation/>
        </w:sdtPr>
        <w:sdtEndPr/>
        <w:sdtContent>
          <w:r w:rsidR="00753A99">
            <w:fldChar w:fldCharType="begin"/>
          </w:r>
          <w:r w:rsidR="00753A99">
            <w:instrText xml:space="preserve"> CITATION VRB10 \l 1033 </w:instrText>
          </w:r>
          <w:r w:rsidR="00753A99">
            <w:fldChar w:fldCharType="separate"/>
          </w:r>
          <w:r w:rsidR="00161075">
            <w:rPr>
              <w:noProof/>
            </w:rPr>
            <w:t>[34]</w:t>
          </w:r>
          <w:r w:rsidR="00753A99">
            <w:fldChar w:fldCharType="end"/>
          </w:r>
        </w:sdtContent>
      </w:sdt>
      <w:r w:rsidR="00753A99">
        <w:t xml:space="preserve">, Balanced Scorecard (BSC) </w:t>
      </w:r>
      <w:sdt>
        <w:sdtPr>
          <w:id w:val="460011437"/>
          <w:citation/>
        </w:sdtPr>
        <w:sdtEndPr/>
        <w:sdtContent>
          <w:r w:rsidR="00753A99">
            <w:fldChar w:fldCharType="begin"/>
          </w:r>
          <w:r w:rsidR="00753A99">
            <w:instrText xml:space="preserve"> CITATION RKa92 \l 1033 </w:instrText>
          </w:r>
          <w:r w:rsidR="00753A99">
            <w:fldChar w:fldCharType="separate"/>
          </w:r>
          <w:r w:rsidR="00161075">
            <w:rPr>
              <w:noProof/>
            </w:rPr>
            <w:t>[35]</w:t>
          </w:r>
          <w:r w:rsidR="00753A99">
            <w:fldChar w:fldCharType="end"/>
          </w:r>
        </w:sdtContent>
      </w:sdt>
      <w:r w:rsidR="00753A99">
        <w:t xml:space="preserve">, and Practical Software Measurement </w:t>
      </w:r>
      <w:sdt>
        <w:sdtPr>
          <w:id w:val="1138771583"/>
          <w:citation/>
        </w:sdtPr>
        <w:sdtEndPr/>
        <w:sdtContent>
          <w:r w:rsidR="00753A99">
            <w:fldChar w:fldCharType="begin"/>
          </w:r>
          <w:r w:rsidR="00753A99">
            <w:instrText xml:space="preserve"> CITATION Joh01 \l 1033 </w:instrText>
          </w:r>
          <w:r w:rsidR="00753A99">
            <w:fldChar w:fldCharType="separate"/>
          </w:r>
          <w:r w:rsidR="00161075">
            <w:rPr>
              <w:noProof/>
            </w:rPr>
            <w:t>[36]</w:t>
          </w:r>
          <w:r w:rsidR="00753A99">
            <w:fldChar w:fldCharType="end"/>
          </w:r>
        </w:sdtContent>
      </w:sdt>
      <w:r w:rsidR="00753A99">
        <w:t>.</w:t>
      </w:r>
    </w:p>
    <w:p w14:paraId="1134EDB0" w14:textId="7205BD08" w:rsidR="00753A99" w:rsidRDefault="00753A99" w:rsidP="00753A99">
      <w:r>
        <w:t xml:space="preserve">Basili </w:t>
      </w:r>
      <w:r w:rsidRPr="006A494A">
        <w:rPr>
          <w:iCs/>
        </w:rPr>
        <w:t>et al</w:t>
      </w:r>
      <w:r w:rsidRPr="006F72EB">
        <w:t>.</w:t>
      </w:r>
      <w:r>
        <w:t xml:space="preserve"> </w:t>
      </w:r>
      <w:sdt>
        <w:sdtPr>
          <w:id w:val="-609439054"/>
          <w:citation/>
        </w:sdtPr>
        <w:sdtEndPr/>
        <w:sdtContent>
          <w:r>
            <w:fldChar w:fldCharType="begin"/>
          </w:r>
          <w:r>
            <w:instrText xml:space="preserve"> CITATION Vic93 \l 1033 </w:instrText>
          </w:r>
          <w:r>
            <w:fldChar w:fldCharType="separate"/>
          </w:r>
          <w:r w:rsidR="00161075">
            <w:rPr>
              <w:noProof/>
            </w:rPr>
            <w:t>[37]</w:t>
          </w:r>
          <w:r>
            <w:fldChar w:fldCharType="end"/>
          </w:r>
        </w:sdtContent>
      </w:sdt>
      <w:r>
        <w:t xml:space="preserve"> proposed the Experience Factory, which is an </w:t>
      </w:r>
      <w:r w:rsidRPr="00B80626">
        <w:rPr>
          <w:i/>
        </w:rPr>
        <w:t>independent</w:t>
      </w:r>
      <w:r>
        <w:t xml:space="preserve"> organization to support a software development organization in collecting experiences from their projects. The Experience Factory packages these experiences (for example, in models) and validates and </w:t>
      </w:r>
      <w:r w:rsidR="00C92AEE">
        <w:t>reuses</w:t>
      </w:r>
      <w:r>
        <w:t xml:space="preserve"> experiences in future projects. Some of the team structures that we observed in the interviews were similar to an Experience Factory in spirit; however, many data scientists were also directly embedded in the development organizations. While some experiences can be reused across different products, not all insight is valid and actionable in different contexts.</w:t>
      </w:r>
    </w:p>
    <w:p w14:paraId="7906471D" w14:textId="77777777" w:rsidR="00D2384C" w:rsidRPr="009B3B1B" w:rsidRDefault="00D2384C" w:rsidP="009B3B1B">
      <w:pPr>
        <w:pStyle w:val="Heading1"/>
      </w:pPr>
      <w:r w:rsidRPr="009B3B1B">
        <w:t>Methodology</w:t>
      </w:r>
      <w:bookmarkEnd w:id="0"/>
      <w:bookmarkEnd w:id="1"/>
    </w:p>
    <w:p w14:paraId="00E31641" w14:textId="77777777" w:rsidR="00D2384C" w:rsidRPr="009E1502" w:rsidRDefault="00D2384C" w:rsidP="009E1502">
      <w:pPr>
        <w:pStyle w:val="Heading2"/>
      </w:pPr>
      <w:bookmarkStart w:id="2" w:name="_Ref413068604"/>
      <w:r w:rsidRPr="009E1502">
        <w:t>Interviews of Data Scientists</w:t>
      </w:r>
      <w:bookmarkEnd w:id="2"/>
    </w:p>
    <w:p w14:paraId="0B1190D3" w14:textId="0FC66618" w:rsidR="00D2384C" w:rsidRDefault="00D2384C" w:rsidP="00D2384C">
      <w:r w:rsidRPr="001B6247">
        <w:t>We interview</w:t>
      </w:r>
      <w:r>
        <w:t>ed</w:t>
      </w:r>
      <w:r w:rsidRPr="001B6247">
        <w:t xml:space="preserve"> </w:t>
      </w:r>
      <w:r>
        <w:t xml:space="preserve">people </w:t>
      </w:r>
      <w:r w:rsidRPr="001B6247">
        <w:t xml:space="preserve">who </w:t>
      </w:r>
      <w:r w:rsidR="00380774">
        <w:t xml:space="preserve">acted in the role of </w:t>
      </w:r>
      <w:r w:rsidRPr="001B6247">
        <w:t>data scientists</w:t>
      </w:r>
      <w:r>
        <w:t>,</w:t>
      </w:r>
      <w:r w:rsidRPr="001B6247">
        <w:t xml:space="preserve"> and </w:t>
      </w:r>
      <w:r>
        <w:t xml:space="preserve">then </w:t>
      </w:r>
      <w:r w:rsidRPr="001B6247">
        <w:t>form</w:t>
      </w:r>
      <w:r>
        <w:t>ed</w:t>
      </w:r>
      <w:r w:rsidRPr="001B6247">
        <w:t xml:space="preserve"> </w:t>
      </w:r>
      <w:r>
        <w:t>a</w:t>
      </w:r>
      <w:r w:rsidRPr="0089703A">
        <w:t xml:space="preserve"> theory of the roles that data scientists play in software development organizations</w:t>
      </w:r>
      <w:r w:rsidRPr="001B6247">
        <w:t>.</w:t>
      </w:r>
    </w:p>
    <w:p w14:paraId="3BEDA730" w14:textId="77777777" w:rsidR="00D2384C" w:rsidRDefault="00D2384C" w:rsidP="00D2384C">
      <w:r w:rsidRPr="00A06CAC">
        <w:rPr>
          <w:b/>
        </w:rPr>
        <w:t xml:space="preserve">Protocol. </w:t>
      </w:r>
      <w:r>
        <w:t xml:space="preserve">We conducted one-hour long, semi-structured interviews giving us the advantage of allowing unanticipated information to be mentioned </w:t>
      </w:r>
      <w:sdt>
        <w:sdtPr>
          <w:id w:val="-558245526"/>
          <w:citation/>
        </w:sdtPr>
        <w:sdtEndPr/>
        <w:sdtContent>
          <w:r>
            <w:fldChar w:fldCharType="begin"/>
          </w:r>
          <w:r>
            <w:instrText xml:space="preserve"> CITATION Car08 \l 1033 </w:instrText>
          </w:r>
          <w:r>
            <w:fldChar w:fldCharType="separate"/>
          </w:r>
          <w:r w:rsidR="00161075">
            <w:rPr>
              <w:noProof/>
            </w:rPr>
            <w:t>[38]</w:t>
          </w:r>
          <w:r>
            <w:fldChar w:fldCharType="end"/>
          </w:r>
        </w:sdtContent>
      </w:sdt>
      <w:r>
        <w:t xml:space="preserve">. All interviews were conducted by two people. Each was led by the first author, who was accompanied by one of the other three authors (as schedules permitted) who took notes and asked additional questions. Interviews were audio-taped and later transcribed for analysis. They started with an introduction, a short explanation of the research being conducted, and demographic questions. Participants were then asked about the role they played on their team, their data science-related background, their current project(s), and their interactions with other employees. We also asked for stories about successes, pitfalls, and the changes that data is having on their team’s practices. Our interview guide is in Appendix A. </w:t>
      </w:r>
    </w:p>
    <w:tbl>
      <w:tblPr>
        <w:tblpPr w:tblpY="1"/>
        <w:tblOverlap w:val="never"/>
        <w:tblW w:w="10080" w:type="dxa"/>
        <w:tblCellMar>
          <w:left w:w="0" w:type="dxa"/>
          <w:right w:w="0" w:type="dxa"/>
        </w:tblCellMar>
        <w:tblLook w:val="04A0" w:firstRow="1" w:lastRow="0" w:firstColumn="1" w:lastColumn="0" w:noHBand="0" w:noVBand="1"/>
      </w:tblPr>
      <w:tblGrid>
        <w:gridCol w:w="10080"/>
      </w:tblGrid>
      <w:tr w:rsidR="00D2384C" w14:paraId="1521FEA7" w14:textId="77777777" w:rsidTr="004A1E18">
        <w:tc>
          <w:tcPr>
            <w:tcW w:w="10080" w:type="dxa"/>
          </w:tcPr>
          <w:p w14:paraId="2733A4EF" w14:textId="152009B8" w:rsidR="00D2384C" w:rsidRDefault="00D2384C" w:rsidP="00D2384C">
            <w:pPr>
              <w:pStyle w:val="tablehead"/>
            </w:pPr>
            <w:bookmarkStart w:id="3" w:name="_Ref396812339"/>
            <w:bookmarkStart w:id="4" w:name="_Ref413068344"/>
            <w:r w:rsidRPr="00A24C21">
              <w:t xml:space="preserve">Participant </w:t>
            </w:r>
            <w:bookmarkEnd w:id="3"/>
            <w:r w:rsidR="00380774">
              <w:t>Information</w:t>
            </w:r>
            <w:bookmarkEnd w:id="4"/>
          </w:p>
          <w:tbl>
            <w:tblPr>
              <w:tblW w:w="0" w:type="auto"/>
              <w:jc w:val="center"/>
              <w:tblLook w:val="04A0" w:firstRow="1" w:lastRow="0" w:firstColumn="1" w:lastColumn="0" w:noHBand="0" w:noVBand="1"/>
            </w:tblPr>
            <w:tblGrid>
              <w:gridCol w:w="497"/>
              <w:gridCol w:w="2985"/>
              <w:gridCol w:w="5428"/>
            </w:tblGrid>
            <w:tr w:rsidR="002C2647" w:rsidRPr="00BB16BA" w14:paraId="4429DCB7" w14:textId="182588C3" w:rsidTr="00E65375">
              <w:trPr>
                <w:jc w:val="center"/>
              </w:trPr>
              <w:tc>
                <w:tcPr>
                  <w:tcW w:w="0" w:type="auto"/>
                  <w:tcBorders>
                    <w:top w:val="single" w:sz="8" w:space="0" w:color="auto"/>
                    <w:left w:val="nil"/>
                    <w:bottom w:val="single" w:sz="4" w:space="0" w:color="auto"/>
                    <w:right w:val="nil"/>
                  </w:tcBorders>
                </w:tcPr>
                <w:p w14:paraId="034B215F" w14:textId="77777777" w:rsidR="002C2647" w:rsidRPr="00F547BA" w:rsidRDefault="002C2647" w:rsidP="00E244FA">
                  <w:pPr>
                    <w:pStyle w:val="BodyText"/>
                    <w:framePr w:wrap="around" w:hAnchor="text" w:y="1"/>
                    <w:suppressOverlap/>
                  </w:pPr>
                </w:p>
              </w:tc>
              <w:tc>
                <w:tcPr>
                  <w:tcW w:w="0" w:type="auto"/>
                  <w:tcBorders>
                    <w:top w:val="single" w:sz="8" w:space="0" w:color="auto"/>
                    <w:left w:val="nil"/>
                    <w:bottom w:val="single" w:sz="4" w:space="0" w:color="auto"/>
                    <w:right w:val="nil"/>
                  </w:tcBorders>
                </w:tcPr>
                <w:p w14:paraId="744BE3FE" w14:textId="77777777" w:rsidR="002C2647" w:rsidRPr="00F547BA" w:rsidRDefault="002C2647" w:rsidP="00E244FA">
                  <w:pPr>
                    <w:pStyle w:val="BodyText"/>
                    <w:framePr w:wrap="around" w:hAnchor="text" w:y="1"/>
                    <w:suppressOverlap/>
                    <w:rPr>
                      <w:b/>
                    </w:rPr>
                  </w:pPr>
                  <w:r w:rsidRPr="00F547BA">
                    <w:rPr>
                      <w:b/>
                    </w:rPr>
                    <w:t>Title</w:t>
                  </w:r>
                </w:p>
              </w:tc>
              <w:tc>
                <w:tcPr>
                  <w:tcW w:w="5428" w:type="dxa"/>
                  <w:tcBorders>
                    <w:top w:val="single" w:sz="8" w:space="0" w:color="auto"/>
                    <w:left w:val="nil"/>
                    <w:bottom w:val="single" w:sz="4" w:space="0" w:color="auto"/>
                    <w:right w:val="nil"/>
                  </w:tcBorders>
                </w:tcPr>
                <w:p w14:paraId="1E76871B" w14:textId="77777777" w:rsidR="002C2647" w:rsidRPr="00F547BA" w:rsidRDefault="002C2647" w:rsidP="00E244FA">
                  <w:pPr>
                    <w:pStyle w:val="BodyText"/>
                    <w:framePr w:wrap="around" w:hAnchor="text" w:y="1"/>
                    <w:suppressOverlap/>
                    <w:rPr>
                      <w:b/>
                    </w:rPr>
                  </w:pPr>
                  <w:r w:rsidRPr="00F547BA">
                    <w:rPr>
                      <w:b/>
                    </w:rPr>
                    <w:t>Education</w:t>
                  </w:r>
                </w:p>
              </w:tc>
            </w:tr>
            <w:tr w:rsidR="002C2647" w:rsidRPr="00BB16BA" w14:paraId="3B04C812" w14:textId="58D90F74" w:rsidTr="00E65375">
              <w:trPr>
                <w:jc w:val="center"/>
              </w:trPr>
              <w:tc>
                <w:tcPr>
                  <w:tcW w:w="0" w:type="auto"/>
                  <w:tcBorders>
                    <w:top w:val="single" w:sz="4" w:space="0" w:color="auto"/>
                    <w:left w:val="nil"/>
                    <w:bottom w:val="dotted" w:sz="4" w:space="0" w:color="A6A6A6" w:themeColor="background1" w:themeShade="A6"/>
                    <w:right w:val="nil"/>
                  </w:tcBorders>
                  <w:vAlign w:val="center"/>
                </w:tcPr>
                <w:p w14:paraId="15054461" w14:textId="77777777" w:rsidR="002C2647" w:rsidRPr="00F547BA" w:rsidRDefault="002C2647" w:rsidP="00E244FA">
                  <w:pPr>
                    <w:pStyle w:val="BodyText"/>
                    <w:framePr w:wrap="around" w:hAnchor="text" w:y="1"/>
                    <w:suppressOverlap/>
                    <w:jc w:val="left"/>
                  </w:pPr>
                  <w:r w:rsidRPr="00F547BA">
                    <w:t>P1</w:t>
                  </w:r>
                </w:p>
              </w:tc>
              <w:tc>
                <w:tcPr>
                  <w:tcW w:w="0" w:type="auto"/>
                  <w:tcBorders>
                    <w:top w:val="single" w:sz="4" w:space="0" w:color="auto"/>
                    <w:left w:val="nil"/>
                    <w:bottom w:val="dotted" w:sz="4" w:space="0" w:color="A6A6A6" w:themeColor="background1" w:themeShade="A6"/>
                    <w:right w:val="nil"/>
                  </w:tcBorders>
                  <w:vAlign w:val="center"/>
                </w:tcPr>
                <w:p w14:paraId="061D064C" w14:textId="77777777" w:rsidR="002C2647" w:rsidRPr="00F547BA" w:rsidRDefault="002C2647" w:rsidP="00E244FA">
                  <w:pPr>
                    <w:pStyle w:val="BodyText"/>
                    <w:framePr w:wrap="around" w:hAnchor="text" w:y="1"/>
                    <w:suppressOverlap/>
                    <w:jc w:val="left"/>
                  </w:pPr>
                  <w:r w:rsidRPr="00F547BA">
                    <w:t>Data Scientist II</w:t>
                  </w:r>
                </w:p>
              </w:tc>
              <w:tc>
                <w:tcPr>
                  <w:tcW w:w="5428" w:type="dxa"/>
                  <w:tcBorders>
                    <w:top w:val="single" w:sz="4" w:space="0" w:color="auto"/>
                    <w:left w:val="nil"/>
                    <w:bottom w:val="dotted" w:sz="4" w:space="0" w:color="A6A6A6" w:themeColor="background1" w:themeShade="A6"/>
                    <w:right w:val="nil"/>
                  </w:tcBorders>
                  <w:vAlign w:val="center"/>
                </w:tcPr>
                <w:p w14:paraId="228748E9" w14:textId="16684B6D" w:rsidR="002C2647" w:rsidRPr="00F547BA" w:rsidRDefault="002C2647" w:rsidP="00E244FA">
                  <w:pPr>
                    <w:pStyle w:val="BodyText"/>
                    <w:framePr w:wrap="around" w:hAnchor="text" w:y="1"/>
                    <w:suppressOverlap/>
                    <w:jc w:val="left"/>
                  </w:pPr>
                  <w:r w:rsidRPr="00F547BA">
                    <w:t>BS in CS</w:t>
                  </w:r>
                  <w:r>
                    <w:t xml:space="preserve"> </w:t>
                  </w:r>
                  <w:r w:rsidRPr="00F547BA">
                    <w:t>/</w:t>
                  </w:r>
                  <w:r>
                    <w:t xml:space="preserve"> </w:t>
                  </w:r>
                  <w:r w:rsidRPr="00CA22E8">
                    <w:t>Statistics</w:t>
                  </w:r>
                  <w:r>
                    <w:t>,</w:t>
                  </w:r>
                  <w:r w:rsidRPr="00F547BA">
                    <w:t xml:space="preserve"> MS in SE, </w:t>
                  </w:r>
                  <w:r>
                    <w:t xml:space="preserve">currently </w:t>
                  </w:r>
                  <w:r w:rsidRPr="00F547BA">
                    <w:t>pursuing PhD in Informatics</w:t>
                  </w:r>
                </w:p>
              </w:tc>
            </w:tr>
            <w:tr w:rsidR="002C2647" w:rsidRPr="00BB16BA" w14:paraId="22A6669A" w14:textId="27BA0A7A"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417C2192" w14:textId="77777777" w:rsidR="002C2647" w:rsidRPr="00F547BA" w:rsidRDefault="002C2647" w:rsidP="00E244FA">
                  <w:pPr>
                    <w:pStyle w:val="BodyText"/>
                    <w:framePr w:wrap="around" w:hAnchor="text" w:y="1"/>
                    <w:suppressOverlap/>
                    <w:jc w:val="left"/>
                  </w:pPr>
                  <w:r w:rsidRPr="00F547BA">
                    <w:t>P2</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5220BF5F" w14:textId="77777777" w:rsidR="002C2647" w:rsidRPr="00F547BA" w:rsidRDefault="002C2647" w:rsidP="00E244FA">
                  <w:pPr>
                    <w:pStyle w:val="BodyText"/>
                    <w:framePr w:wrap="around" w:hAnchor="text" w:y="1"/>
                    <w:suppressOverlap/>
                    <w:jc w:val="left"/>
                  </w:pPr>
                  <w:r w:rsidRPr="00F547BA">
                    <w:t>Director, App Statistics Eng</w:t>
                  </w:r>
                  <w:r>
                    <w:t>ineer</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4D5A777A" w14:textId="77777777" w:rsidR="002C2647" w:rsidRPr="00F547BA" w:rsidRDefault="002C2647" w:rsidP="00E244FA">
                  <w:pPr>
                    <w:pStyle w:val="BodyText"/>
                    <w:framePr w:wrap="around" w:hAnchor="text" w:y="1"/>
                    <w:suppressOverlap/>
                    <w:jc w:val="left"/>
                  </w:pPr>
                  <w:r w:rsidRPr="00F547BA">
                    <w:t>MS in Physics</w:t>
                  </w:r>
                </w:p>
              </w:tc>
            </w:tr>
            <w:tr w:rsidR="002C2647" w:rsidRPr="00BB16BA" w14:paraId="2E6BDCD1" w14:textId="0F8FA7DF"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64BAEF45" w14:textId="77777777" w:rsidR="002C2647" w:rsidRPr="00F547BA" w:rsidRDefault="002C2647" w:rsidP="00E244FA">
                  <w:pPr>
                    <w:pStyle w:val="BodyText"/>
                    <w:framePr w:wrap="around" w:hAnchor="text" w:y="1"/>
                    <w:suppressOverlap/>
                    <w:jc w:val="left"/>
                  </w:pPr>
                  <w:r w:rsidRPr="00F547BA">
                    <w:t>P3</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727A1549" w14:textId="77777777" w:rsidR="002C2647" w:rsidRPr="00F547BA" w:rsidRDefault="002C2647" w:rsidP="00E244FA">
                  <w:pPr>
                    <w:pStyle w:val="BodyText"/>
                    <w:framePr w:wrap="around" w:hAnchor="text" w:y="1"/>
                    <w:suppressOverlap/>
                    <w:jc w:val="left"/>
                  </w:pPr>
                  <w:r w:rsidRPr="00F547BA">
                    <w:t>Principal Data Scientist</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508F8EF3" w14:textId="4FE63611" w:rsidR="002C2647" w:rsidRPr="00F547BA" w:rsidRDefault="002C2647" w:rsidP="00E244FA">
                  <w:pPr>
                    <w:pStyle w:val="BodyText"/>
                    <w:framePr w:wrap="around" w:hAnchor="text" w:y="1"/>
                    <w:suppressOverlap/>
                    <w:jc w:val="left"/>
                  </w:pPr>
                  <w:r w:rsidRPr="00F547BA">
                    <w:t>MBA, BS in Physics</w:t>
                  </w:r>
                  <w:r>
                    <w:t xml:space="preserve"> </w:t>
                  </w:r>
                  <w:r w:rsidRPr="00F547BA">
                    <w:t>/</w:t>
                  </w:r>
                  <w:r>
                    <w:t xml:space="preserve"> </w:t>
                  </w:r>
                  <w:r w:rsidRPr="00F547BA">
                    <w:t xml:space="preserve">CS, </w:t>
                  </w:r>
                  <w:r>
                    <w:t xml:space="preserve">currently </w:t>
                  </w:r>
                  <w:r w:rsidRPr="00F547BA">
                    <w:t xml:space="preserve">pursuing PhD in </w:t>
                  </w:r>
                  <w:r w:rsidRPr="00CA22E8">
                    <w:t>Statistics</w:t>
                  </w:r>
                </w:p>
              </w:tc>
            </w:tr>
            <w:tr w:rsidR="002C2647" w:rsidRPr="00BB16BA" w14:paraId="7C849C57" w14:textId="31DF984A"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7B02FDE9" w14:textId="77777777" w:rsidR="002C2647" w:rsidRPr="00F547BA" w:rsidRDefault="002C2647" w:rsidP="00E244FA">
                  <w:pPr>
                    <w:pStyle w:val="BodyText"/>
                    <w:framePr w:wrap="around" w:hAnchor="text" w:y="1"/>
                    <w:suppressOverlap/>
                    <w:jc w:val="left"/>
                  </w:pPr>
                  <w:r w:rsidRPr="00F547BA">
                    <w:t>P4</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3CD3D87E" w14:textId="77777777" w:rsidR="002C2647" w:rsidRPr="00F547BA" w:rsidRDefault="002C2647" w:rsidP="00E244FA">
                  <w:pPr>
                    <w:pStyle w:val="BodyText"/>
                    <w:framePr w:wrap="around" w:hAnchor="text" w:y="1"/>
                    <w:suppressOverlap/>
                    <w:jc w:val="left"/>
                  </w:pPr>
                  <w:r w:rsidRPr="00F547BA">
                    <w:t>Principal Quality M</w:t>
                  </w:r>
                  <w:r>
                    <w:t>anager</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26253590" w14:textId="77777777" w:rsidR="002C2647" w:rsidRPr="00F547BA" w:rsidRDefault="002C2647" w:rsidP="00E244FA">
                  <w:pPr>
                    <w:pStyle w:val="BodyText"/>
                    <w:framePr w:wrap="around" w:hAnchor="text" w:y="1"/>
                    <w:suppressOverlap/>
                    <w:jc w:val="left"/>
                  </w:pPr>
                  <w:r w:rsidRPr="00F547BA">
                    <w:t>BS in CS</w:t>
                  </w:r>
                </w:p>
              </w:tc>
            </w:tr>
            <w:tr w:rsidR="002C2647" w:rsidRPr="00BB16BA" w14:paraId="3A133ED0" w14:textId="2515C950"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066EBD4E" w14:textId="77777777" w:rsidR="002C2647" w:rsidRPr="00F547BA" w:rsidRDefault="002C2647" w:rsidP="00E244FA">
                  <w:pPr>
                    <w:pStyle w:val="BodyText"/>
                    <w:framePr w:wrap="around" w:hAnchor="text" w:y="1"/>
                    <w:suppressOverlap/>
                    <w:jc w:val="left"/>
                  </w:pPr>
                  <w:r w:rsidRPr="00F547BA">
                    <w:t>P5</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61610B03" w14:textId="77777777" w:rsidR="002C2647" w:rsidRPr="00F547BA" w:rsidRDefault="002C2647" w:rsidP="00E244FA">
                  <w:pPr>
                    <w:pStyle w:val="BodyText"/>
                    <w:framePr w:wrap="around" w:hAnchor="text" w:y="1"/>
                    <w:suppressOverlap/>
                    <w:jc w:val="left"/>
                  </w:pPr>
                  <w:r w:rsidRPr="00F547BA">
                    <w:t>Partner Data Science Architect</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62F05C56" w14:textId="77777777" w:rsidR="002C2647" w:rsidRPr="00F547BA" w:rsidRDefault="002C2647" w:rsidP="00E244FA">
                  <w:pPr>
                    <w:pStyle w:val="BodyText"/>
                    <w:framePr w:wrap="around" w:hAnchor="text" w:y="1"/>
                    <w:suppressOverlap/>
                    <w:jc w:val="left"/>
                  </w:pPr>
                  <w:r w:rsidRPr="00F547BA">
                    <w:t xml:space="preserve">PhD in Applied </w:t>
                  </w:r>
                  <w:r w:rsidRPr="00020B2B">
                    <w:t>Mathematics</w:t>
                  </w:r>
                  <w:r w:rsidRPr="00F547BA">
                    <w:t xml:space="preserve"> </w:t>
                  </w:r>
                </w:p>
              </w:tc>
            </w:tr>
            <w:tr w:rsidR="002C2647" w:rsidRPr="00BB16BA" w14:paraId="66D444D9" w14:textId="47F2BE38" w:rsidTr="00E65375">
              <w:trPr>
                <w:trHeight w:val="129"/>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0F5D76CD" w14:textId="77777777" w:rsidR="002C2647" w:rsidRPr="00F547BA" w:rsidRDefault="002C2647" w:rsidP="00E244FA">
                  <w:pPr>
                    <w:pStyle w:val="BodyText"/>
                    <w:framePr w:wrap="around" w:hAnchor="text" w:y="1"/>
                    <w:suppressOverlap/>
                    <w:jc w:val="left"/>
                  </w:pPr>
                  <w:r w:rsidRPr="00F547BA">
                    <w:t>P6</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0FA343A8" w14:textId="77777777" w:rsidR="002C2647" w:rsidRPr="00F547BA" w:rsidRDefault="002C2647" w:rsidP="00E244FA">
                  <w:pPr>
                    <w:pStyle w:val="BodyText"/>
                    <w:framePr w:wrap="around" w:hAnchor="text" w:y="1"/>
                    <w:suppressOverlap/>
                    <w:jc w:val="left"/>
                  </w:pPr>
                  <w:r w:rsidRPr="00F547BA">
                    <w:t>Principal Data Scientist</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05674BD1" w14:textId="77777777" w:rsidR="002C2647" w:rsidRPr="00F547BA" w:rsidRDefault="002C2647" w:rsidP="00E244FA">
                  <w:pPr>
                    <w:pStyle w:val="BodyText"/>
                    <w:framePr w:wrap="around" w:hAnchor="text" w:y="1"/>
                    <w:suppressOverlap/>
                    <w:jc w:val="left"/>
                  </w:pPr>
                  <w:r w:rsidRPr="00F547BA">
                    <w:t>PhD in Physics</w:t>
                  </w:r>
                </w:p>
              </w:tc>
            </w:tr>
            <w:tr w:rsidR="002C2647" w:rsidRPr="00BB16BA" w14:paraId="0B4D83E0" w14:textId="0DF0DB5B"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78623450" w14:textId="77777777" w:rsidR="002C2647" w:rsidRPr="00F547BA" w:rsidRDefault="002C2647" w:rsidP="00E244FA">
                  <w:pPr>
                    <w:pStyle w:val="BodyText"/>
                    <w:framePr w:wrap="around" w:hAnchor="text" w:y="1"/>
                    <w:suppressOverlap/>
                    <w:jc w:val="left"/>
                  </w:pPr>
                  <w:r w:rsidRPr="00F547BA">
                    <w:t>P7</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6A7DC816" w14:textId="77777777" w:rsidR="002C2647" w:rsidRPr="00F547BA" w:rsidRDefault="002C2647" w:rsidP="00E244FA">
                  <w:pPr>
                    <w:pStyle w:val="BodyText"/>
                    <w:framePr w:wrap="around" w:hAnchor="text" w:y="1"/>
                    <w:suppressOverlap/>
                    <w:jc w:val="left"/>
                  </w:pPr>
                  <w:r w:rsidRPr="00F547BA">
                    <w:t>Research S</w:t>
                  </w:r>
                  <w:r>
                    <w:t>oftware Design Engineer</w:t>
                  </w:r>
                  <w:r w:rsidRPr="00F547BA">
                    <w:t xml:space="preserve"> II</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7671EAE6" w14:textId="77777777" w:rsidR="002C2647" w:rsidRPr="00F547BA" w:rsidRDefault="002C2647" w:rsidP="00E244FA">
                  <w:pPr>
                    <w:pStyle w:val="BodyText"/>
                    <w:framePr w:wrap="around" w:hAnchor="text" w:y="1"/>
                    <w:suppressOverlap/>
                    <w:jc w:val="left"/>
                  </w:pPr>
                  <w:r w:rsidRPr="00F547BA">
                    <w:t>MS in Computer Science, MS in Statistics</w:t>
                  </w:r>
                </w:p>
              </w:tc>
            </w:tr>
            <w:tr w:rsidR="002C2647" w:rsidRPr="00BB16BA" w14:paraId="553BF74D" w14:textId="041697E5"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37C8E7D7" w14:textId="77777777" w:rsidR="002C2647" w:rsidRPr="00F547BA" w:rsidRDefault="002C2647" w:rsidP="00E244FA">
                  <w:pPr>
                    <w:pStyle w:val="BodyText"/>
                    <w:framePr w:wrap="around" w:hAnchor="text" w:y="1"/>
                    <w:suppressOverlap/>
                    <w:jc w:val="left"/>
                  </w:pPr>
                  <w:r w:rsidRPr="00F547BA">
                    <w:t>P8</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3172F72D" w14:textId="77777777" w:rsidR="002C2647" w:rsidRPr="00F547BA" w:rsidRDefault="002C2647" w:rsidP="00E244FA">
                  <w:pPr>
                    <w:pStyle w:val="BodyText"/>
                    <w:framePr w:wrap="around" w:hAnchor="text" w:y="1"/>
                    <w:suppressOverlap/>
                    <w:jc w:val="left"/>
                  </w:pPr>
                  <w:r w:rsidRPr="00F547BA">
                    <w:t xml:space="preserve">Program Manager </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22814B8C" w14:textId="77777777" w:rsidR="002C2647" w:rsidRPr="00F547BA" w:rsidRDefault="002C2647" w:rsidP="00E244FA">
                  <w:pPr>
                    <w:pStyle w:val="BodyText"/>
                    <w:framePr w:wrap="around" w:hAnchor="text" w:y="1"/>
                    <w:suppressOverlap/>
                    <w:jc w:val="left"/>
                  </w:pPr>
                  <w:r w:rsidRPr="00F547BA">
                    <w:t>BS in Cognitive Science</w:t>
                  </w:r>
                </w:p>
              </w:tc>
            </w:tr>
            <w:tr w:rsidR="002C2647" w:rsidRPr="00BB16BA" w14:paraId="2A144FBA" w14:textId="02FBE9EF"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788B1CB6" w14:textId="77777777" w:rsidR="002C2647" w:rsidRPr="00F547BA" w:rsidRDefault="002C2647" w:rsidP="00E244FA">
                  <w:pPr>
                    <w:pStyle w:val="BodyText"/>
                    <w:framePr w:wrap="around" w:hAnchor="text" w:y="1"/>
                    <w:suppressOverlap/>
                    <w:jc w:val="left"/>
                  </w:pPr>
                  <w:r w:rsidRPr="00F547BA">
                    <w:t>P9</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0BD966DC" w14:textId="77777777" w:rsidR="002C2647" w:rsidRPr="00F547BA" w:rsidRDefault="002C2647" w:rsidP="00E244FA">
                  <w:pPr>
                    <w:pStyle w:val="BodyText"/>
                    <w:framePr w:wrap="around" w:hAnchor="text" w:y="1"/>
                    <w:suppressOverlap/>
                    <w:jc w:val="left"/>
                  </w:pPr>
                  <w:r w:rsidRPr="00F547BA">
                    <w:t>Senior P</w:t>
                  </w:r>
                  <w:r>
                    <w:t>rogram Manager</w:t>
                  </w:r>
                  <w:r w:rsidRPr="00F547BA">
                    <w:t xml:space="preserve"> </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2E4BB966" w14:textId="77777777" w:rsidR="002C2647" w:rsidRPr="00F547BA" w:rsidRDefault="002C2647" w:rsidP="00E244FA">
                  <w:pPr>
                    <w:pStyle w:val="BodyText"/>
                    <w:framePr w:wrap="around" w:hAnchor="text" w:y="1"/>
                    <w:suppressOverlap/>
                    <w:jc w:val="left"/>
                  </w:pPr>
                  <w:r w:rsidRPr="00F547BA">
                    <w:t>BSE in CS and BAS in Economics/Finance</w:t>
                  </w:r>
                </w:p>
              </w:tc>
            </w:tr>
            <w:tr w:rsidR="002C2647" w:rsidRPr="00BB16BA" w14:paraId="3EF18082" w14:textId="58F142B7"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68436BF5" w14:textId="77777777" w:rsidR="002C2647" w:rsidRPr="00F547BA" w:rsidRDefault="002C2647" w:rsidP="00E244FA">
                  <w:pPr>
                    <w:pStyle w:val="BodyText"/>
                    <w:framePr w:wrap="around" w:hAnchor="text" w:y="1"/>
                    <w:suppressOverlap/>
                    <w:jc w:val="left"/>
                  </w:pPr>
                  <w:r w:rsidRPr="00F547BA">
                    <w:t>P10</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7D918A97" w14:textId="77777777" w:rsidR="002C2647" w:rsidRPr="00F547BA" w:rsidRDefault="002C2647" w:rsidP="00E244FA">
                  <w:pPr>
                    <w:pStyle w:val="BodyText"/>
                    <w:framePr w:wrap="around" w:hAnchor="text" w:y="1"/>
                    <w:suppressOverlap/>
                    <w:jc w:val="left"/>
                  </w:pPr>
                  <w:r w:rsidRPr="00F547BA">
                    <w:t>Director of Test</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537EB4F8" w14:textId="77777777" w:rsidR="002C2647" w:rsidRPr="00F547BA" w:rsidRDefault="002C2647" w:rsidP="00E244FA">
                  <w:pPr>
                    <w:pStyle w:val="BodyText"/>
                    <w:framePr w:wrap="around" w:hAnchor="text" w:y="1"/>
                    <w:suppressOverlap/>
                    <w:jc w:val="left"/>
                  </w:pPr>
                  <w:r w:rsidRPr="00F547BA">
                    <w:t>BS in CS</w:t>
                  </w:r>
                </w:p>
              </w:tc>
            </w:tr>
            <w:tr w:rsidR="002C2647" w:rsidRPr="00BB16BA" w14:paraId="7FAF42D9" w14:textId="2608A729"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51DBE314" w14:textId="77777777" w:rsidR="002C2647" w:rsidRPr="00F547BA" w:rsidRDefault="002C2647" w:rsidP="00E244FA">
                  <w:pPr>
                    <w:pStyle w:val="BodyText"/>
                    <w:framePr w:wrap="around" w:hAnchor="text" w:y="1"/>
                    <w:suppressOverlap/>
                    <w:jc w:val="left"/>
                  </w:pPr>
                  <w:r w:rsidRPr="00F547BA">
                    <w:t>P11</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7BA346A9" w14:textId="77777777" w:rsidR="002C2647" w:rsidRPr="00F547BA" w:rsidRDefault="002C2647" w:rsidP="00E244FA">
                  <w:pPr>
                    <w:pStyle w:val="BodyText"/>
                    <w:framePr w:wrap="around" w:hAnchor="text" w:y="1"/>
                    <w:suppressOverlap/>
                    <w:jc w:val="left"/>
                  </w:pPr>
                  <w:r w:rsidRPr="00F547BA">
                    <w:t>Principal Dev M</w:t>
                  </w:r>
                  <w:r>
                    <w:t>anager</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41DABDC7" w14:textId="77777777" w:rsidR="002C2647" w:rsidRPr="00F547BA" w:rsidRDefault="002C2647" w:rsidP="00E244FA">
                  <w:pPr>
                    <w:pStyle w:val="BodyText"/>
                    <w:framePr w:wrap="around" w:hAnchor="text" w:y="1"/>
                    <w:suppressOverlap/>
                    <w:jc w:val="left"/>
                  </w:pPr>
                  <w:r w:rsidRPr="00F547BA">
                    <w:t>MS in CS</w:t>
                  </w:r>
                </w:p>
              </w:tc>
            </w:tr>
            <w:tr w:rsidR="002C2647" w:rsidRPr="00BB16BA" w14:paraId="5A3916B4" w14:textId="16CEBD0A"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01A46A95" w14:textId="77777777" w:rsidR="002C2647" w:rsidRPr="00F547BA" w:rsidRDefault="002C2647" w:rsidP="00E244FA">
                  <w:pPr>
                    <w:pStyle w:val="BodyText"/>
                    <w:framePr w:wrap="around" w:hAnchor="text" w:y="1"/>
                    <w:suppressOverlap/>
                    <w:jc w:val="left"/>
                  </w:pPr>
                  <w:r w:rsidRPr="00F547BA">
                    <w:t>P12</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1B999166" w14:textId="77777777" w:rsidR="002C2647" w:rsidRPr="00F547BA" w:rsidRDefault="002C2647" w:rsidP="00E244FA">
                  <w:pPr>
                    <w:pStyle w:val="BodyText"/>
                    <w:framePr w:wrap="around" w:hAnchor="text" w:y="1"/>
                    <w:suppressOverlap/>
                    <w:jc w:val="left"/>
                  </w:pPr>
                  <w:r w:rsidRPr="00F547BA">
                    <w:t>Data Scientist</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6D6BC387" w14:textId="77777777" w:rsidR="002C2647" w:rsidRPr="00F547BA" w:rsidRDefault="002C2647" w:rsidP="00E244FA">
                  <w:pPr>
                    <w:pStyle w:val="BodyText"/>
                    <w:framePr w:wrap="around" w:hAnchor="text" w:y="1"/>
                    <w:suppressOverlap/>
                    <w:jc w:val="left"/>
                  </w:pPr>
                  <w:r w:rsidRPr="00F547BA">
                    <w:t>PhD in CS / Machine Learning</w:t>
                  </w:r>
                </w:p>
              </w:tc>
            </w:tr>
            <w:tr w:rsidR="002C2647" w:rsidRPr="00BB16BA" w14:paraId="5DF813E4" w14:textId="18EBC13C"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5B28D4FA" w14:textId="77777777" w:rsidR="002C2647" w:rsidRPr="00F547BA" w:rsidRDefault="002C2647" w:rsidP="00E244FA">
                  <w:pPr>
                    <w:pStyle w:val="BodyText"/>
                    <w:framePr w:wrap="around" w:hAnchor="text" w:y="1"/>
                    <w:suppressOverlap/>
                    <w:jc w:val="left"/>
                  </w:pPr>
                  <w:r w:rsidRPr="00F547BA">
                    <w:t>P13</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487F4FA4" w14:textId="77777777" w:rsidR="002C2647" w:rsidRPr="00F547BA" w:rsidRDefault="002C2647" w:rsidP="00E244FA">
                  <w:pPr>
                    <w:pStyle w:val="BodyText"/>
                    <w:framePr w:wrap="around" w:hAnchor="text" w:y="1"/>
                    <w:suppressOverlap/>
                    <w:jc w:val="left"/>
                  </w:pPr>
                  <w:r w:rsidRPr="00F547BA">
                    <w:t>Applied Scientist</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571F11BB" w14:textId="77777777" w:rsidR="002C2647" w:rsidRPr="00F547BA" w:rsidRDefault="002C2647" w:rsidP="00E244FA">
                  <w:pPr>
                    <w:pStyle w:val="BodyText"/>
                    <w:framePr w:wrap="around" w:hAnchor="text" w:y="1"/>
                    <w:suppressOverlap/>
                    <w:jc w:val="left"/>
                  </w:pPr>
                  <w:r w:rsidRPr="00F547BA">
                    <w:t xml:space="preserve">PhD in CS / Machine Learning and Database </w:t>
                  </w:r>
                </w:p>
              </w:tc>
            </w:tr>
            <w:tr w:rsidR="002C2647" w:rsidRPr="00BB16BA" w14:paraId="266A5267" w14:textId="46F8CF0F"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111FED52" w14:textId="77777777" w:rsidR="002C2647" w:rsidRPr="00F547BA" w:rsidRDefault="002C2647" w:rsidP="00E244FA">
                  <w:pPr>
                    <w:pStyle w:val="BodyText"/>
                    <w:framePr w:wrap="around" w:hAnchor="text" w:y="1"/>
                    <w:suppressOverlap/>
                    <w:jc w:val="left"/>
                  </w:pPr>
                  <w:r w:rsidRPr="00F547BA">
                    <w:t>P14</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10E00DF3" w14:textId="77777777" w:rsidR="002C2647" w:rsidRPr="00F547BA" w:rsidRDefault="002C2647" w:rsidP="00E244FA">
                  <w:pPr>
                    <w:pStyle w:val="BodyText"/>
                    <w:framePr w:wrap="around" w:hAnchor="text" w:y="1"/>
                    <w:suppressOverlap/>
                    <w:jc w:val="left"/>
                  </w:pPr>
                  <w:r w:rsidRPr="00F547BA">
                    <w:t>Principal G</w:t>
                  </w:r>
                  <w:r>
                    <w:t xml:space="preserve">roup </w:t>
                  </w:r>
                  <w:r w:rsidRPr="00F547BA">
                    <w:t>P</w:t>
                  </w:r>
                  <w:r>
                    <w:t xml:space="preserve">rogram </w:t>
                  </w:r>
                  <w:r w:rsidRPr="00F547BA">
                    <w:t>M</w:t>
                  </w:r>
                  <w:r>
                    <w:t>anager</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7E83EEBA" w14:textId="77777777" w:rsidR="002C2647" w:rsidRPr="00F547BA" w:rsidRDefault="002C2647" w:rsidP="00E244FA">
                  <w:pPr>
                    <w:pStyle w:val="BodyText"/>
                    <w:framePr w:wrap="around" w:hAnchor="text" w:y="1"/>
                    <w:suppressOverlap/>
                    <w:jc w:val="left"/>
                  </w:pPr>
                  <w:r w:rsidRPr="00F547BA">
                    <w:t xml:space="preserve">BS in business </w:t>
                  </w:r>
                </w:p>
              </w:tc>
            </w:tr>
            <w:tr w:rsidR="002C2647" w:rsidRPr="00BB16BA" w14:paraId="4DB9C439" w14:textId="09F5D35C" w:rsidTr="00E65375">
              <w:trPr>
                <w:jc w:val="center"/>
              </w:trPr>
              <w:tc>
                <w:tcPr>
                  <w:tcW w:w="0" w:type="auto"/>
                  <w:tcBorders>
                    <w:top w:val="dotted" w:sz="4" w:space="0" w:color="A6A6A6" w:themeColor="background1" w:themeShade="A6"/>
                    <w:left w:val="nil"/>
                    <w:bottom w:val="dotted" w:sz="4" w:space="0" w:color="A6A6A6" w:themeColor="background1" w:themeShade="A6"/>
                    <w:right w:val="nil"/>
                  </w:tcBorders>
                  <w:vAlign w:val="center"/>
                </w:tcPr>
                <w:p w14:paraId="57E80492" w14:textId="77777777" w:rsidR="002C2647" w:rsidRPr="00F547BA" w:rsidRDefault="002C2647" w:rsidP="00E244FA">
                  <w:pPr>
                    <w:pStyle w:val="BodyText"/>
                    <w:framePr w:wrap="around" w:hAnchor="text" w:y="1"/>
                    <w:suppressOverlap/>
                    <w:jc w:val="left"/>
                  </w:pPr>
                  <w:r w:rsidRPr="00F547BA">
                    <w:t>P15</w:t>
                  </w:r>
                </w:p>
              </w:tc>
              <w:tc>
                <w:tcPr>
                  <w:tcW w:w="0" w:type="auto"/>
                  <w:tcBorders>
                    <w:top w:val="dotted" w:sz="4" w:space="0" w:color="A6A6A6" w:themeColor="background1" w:themeShade="A6"/>
                    <w:left w:val="nil"/>
                    <w:bottom w:val="dotted" w:sz="4" w:space="0" w:color="A6A6A6" w:themeColor="background1" w:themeShade="A6"/>
                    <w:right w:val="nil"/>
                  </w:tcBorders>
                  <w:vAlign w:val="center"/>
                </w:tcPr>
                <w:p w14:paraId="7B0435FE" w14:textId="77777777" w:rsidR="002C2647" w:rsidRPr="00F547BA" w:rsidRDefault="002C2647" w:rsidP="00E244FA">
                  <w:pPr>
                    <w:pStyle w:val="BodyText"/>
                    <w:framePr w:wrap="around" w:hAnchor="text" w:y="1"/>
                    <w:suppressOverlap/>
                    <w:jc w:val="left"/>
                  </w:pPr>
                  <w:r w:rsidRPr="00F547BA">
                    <w:t>Director of Data Science</w:t>
                  </w:r>
                </w:p>
              </w:tc>
              <w:tc>
                <w:tcPr>
                  <w:tcW w:w="5428" w:type="dxa"/>
                  <w:tcBorders>
                    <w:top w:val="dotted" w:sz="4" w:space="0" w:color="A6A6A6" w:themeColor="background1" w:themeShade="A6"/>
                    <w:left w:val="nil"/>
                    <w:bottom w:val="dotted" w:sz="4" w:space="0" w:color="A6A6A6" w:themeColor="background1" w:themeShade="A6"/>
                    <w:right w:val="nil"/>
                  </w:tcBorders>
                  <w:vAlign w:val="center"/>
                </w:tcPr>
                <w:p w14:paraId="6B98531F" w14:textId="77777777" w:rsidR="002C2647" w:rsidRPr="00F547BA" w:rsidRDefault="002C2647" w:rsidP="00E244FA">
                  <w:pPr>
                    <w:pStyle w:val="BodyText"/>
                    <w:framePr w:wrap="around" w:hAnchor="text" w:y="1"/>
                    <w:suppressOverlap/>
                    <w:jc w:val="left"/>
                  </w:pPr>
                  <w:r w:rsidRPr="00F547BA">
                    <w:t xml:space="preserve">PhD in CS / Machine Learning </w:t>
                  </w:r>
                </w:p>
              </w:tc>
            </w:tr>
            <w:tr w:rsidR="002C2647" w:rsidRPr="00BB16BA" w14:paraId="72D7E276" w14:textId="1C483404" w:rsidTr="00E65375">
              <w:trPr>
                <w:jc w:val="center"/>
              </w:trPr>
              <w:tc>
                <w:tcPr>
                  <w:tcW w:w="0" w:type="auto"/>
                  <w:tcBorders>
                    <w:top w:val="dotted" w:sz="4" w:space="0" w:color="A6A6A6" w:themeColor="background1" w:themeShade="A6"/>
                    <w:left w:val="nil"/>
                    <w:bottom w:val="single" w:sz="8" w:space="0" w:color="auto"/>
                    <w:right w:val="nil"/>
                  </w:tcBorders>
                  <w:vAlign w:val="center"/>
                </w:tcPr>
                <w:p w14:paraId="6AA99133" w14:textId="77777777" w:rsidR="002C2647" w:rsidRPr="00F547BA" w:rsidRDefault="002C2647" w:rsidP="00E244FA">
                  <w:pPr>
                    <w:pStyle w:val="BodyText"/>
                    <w:framePr w:wrap="around" w:hAnchor="text" w:y="1"/>
                    <w:suppressOverlap/>
                    <w:jc w:val="left"/>
                  </w:pPr>
                  <w:r w:rsidRPr="00F547BA">
                    <w:t>P16</w:t>
                  </w:r>
                </w:p>
              </w:tc>
              <w:tc>
                <w:tcPr>
                  <w:tcW w:w="0" w:type="auto"/>
                  <w:tcBorders>
                    <w:top w:val="dotted" w:sz="4" w:space="0" w:color="A6A6A6" w:themeColor="background1" w:themeShade="A6"/>
                    <w:left w:val="nil"/>
                    <w:bottom w:val="single" w:sz="8" w:space="0" w:color="auto"/>
                    <w:right w:val="nil"/>
                  </w:tcBorders>
                  <w:vAlign w:val="center"/>
                </w:tcPr>
                <w:p w14:paraId="06345136" w14:textId="77777777" w:rsidR="002C2647" w:rsidRPr="00F547BA" w:rsidRDefault="002C2647" w:rsidP="00E244FA">
                  <w:pPr>
                    <w:pStyle w:val="BodyText"/>
                    <w:framePr w:wrap="around" w:hAnchor="text" w:y="1"/>
                    <w:suppressOverlap/>
                    <w:jc w:val="left"/>
                  </w:pPr>
                  <w:r w:rsidRPr="00F547BA">
                    <w:t>Senior Data Scientist</w:t>
                  </w:r>
                </w:p>
              </w:tc>
              <w:tc>
                <w:tcPr>
                  <w:tcW w:w="5428" w:type="dxa"/>
                  <w:tcBorders>
                    <w:top w:val="dotted" w:sz="4" w:space="0" w:color="A6A6A6" w:themeColor="background1" w:themeShade="A6"/>
                    <w:left w:val="nil"/>
                    <w:bottom w:val="single" w:sz="8" w:space="0" w:color="auto"/>
                    <w:right w:val="nil"/>
                  </w:tcBorders>
                  <w:vAlign w:val="center"/>
                </w:tcPr>
                <w:p w14:paraId="201C2583" w14:textId="35B3DF9D" w:rsidR="002C2647" w:rsidRPr="00F547BA" w:rsidRDefault="002C2647" w:rsidP="00E244FA">
                  <w:pPr>
                    <w:pStyle w:val="BodyText"/>
                    <w:framePr w:wrap="around" w:hAnchor="text" w:y="1"/>
                    <w:suppressOverlap/>
                    <w:jc w:val="left"/>
                  </w:pPr>
                  <w:r w:rsidRPr="00F547BA">
                    <w:t>PhD in CS / Machine Learning</w:t>
                  </w:r>
                </w:p>
              </w:tc>
            </w:tr>
          </w:tbl>
          <w:p w14:paraId="5F17BAD5" w14:textId="77777777" w:rsidR="00D2384C" w:rsidRPr="00A24C21" w:rsidRDefault="00D2384C" w:rsidP="00D2384C">
            <w:pPr>
              <w:pStyle w:val="BodyText"/>
            </w:pPr>
          </w:p>
          <w:p w14:paraId="2C6761DC" w14:textId="77777777" w:rsidR="00D2384C" w:rsidRDefault="00D2384C" w:rsidP="00D2384C">
            <w:pPr>
              <w:pStyle w:val="BodyText"/>
            </w:pPr>
          </w:p>
        </w:tc>
      </w:tr>
    </w:tbl>
    <w:p w14:paraId="2F67D4FB" w14:textId="668262AB" w:rsidR="00C92AEE" w:rsidRDefault="00D2384C" w:rsidP="00D2384C">
      <w:r w:rsidRPr="00A06CAC">
        <w:rPr>
          <w:b/>
        </w:rPr>
        <w:t>Participants.</w:t>
      </w:r>
      <w:r>
        <w:t xml:space="preserve"> In total, we interviewed 16 participants </w:t>
      </w:r>
      <w:r w:rsidR="00380774">
        <w:t>(5 women</w:t>
      </w:r>
      <w:r w:rsidR="00C92AEE">
        <w:t>, 11 men</w:t>
      </w:r>
      <w:r w:rsidR="00380774">
        <w:t xml:space="preserve">) </w:t>
      </w:r>
      <w:r>
        <w:t>from eight different organizations at Microsoft: Advanced Tech</w:t>
      </w:r>
      <w:r w:rsidR="00C92AEE">
        <w:t>nology</w:t>
      </w:r>
      <w:r>
        <w:t xml:space="preserve"> Lab (1 participant), Advertisement and Monetization (1),</w:t>
      </w:r>
      <w:r w:rsidRPr="00C607BE">
        <w:t xml:space="preserve"> </w:t>
      </w:r>
      <w:r>
        <w:t xml:space="preserve">Azure (2), Bing (1), Engineering Excellence (1), Exchange (1), Office (1), Skype (2), Windows (4), and Xbox (2). </w:t>
      </w:r>
    </w:p>
    <w:p w14:paraId="47D22C7D" w14:textId="3D6262F9" w:rsidR="00D2384C" w:rsidRDefault="00D2384C" w:rsidP="00D2384C">
      <w:r>
        <w:t xml:space="preserve">We selected participants by </w:t>
      </w:r>
      <w:r w:rsidRPr="0050227A">
        <w:rPr>
          <w:i/>
        </w:rPr>
        <w:t>snowball sampling</w:t>
      </w:r>
      <w:r>
        <w:t xml:space="preserve"> </w:t>
      </w:r>
      <w:sdt>
        <w:sdtPr>
          <w:id w:val="-1176725804"/>
          <w:citation/>
        </w:sdtPr>
        <w:sdtEndPr/>
        <w:sdtContent>
          <w:r>
            <w:fldChar w:fldCharType="begin"/>
          </w:r>
          <w:r>
            <w:instrText xml:space="preserve"> CITATION Goo61 \l 1033 </w:instrText>
          </w:r>
          <w:r>
            <w:fldChar w:fldCharType="separate"/>
          </w:r>
          <w:r w:rsidR="00161075">
            <w:rPr>
              <w:noProof/>
            </w:rPr>
            <w:t>[39]</w:t>
          </w:r>
          <w:r>
            <w:fldChar w:fldCharType="end"/>
          </w:r>
        </w:sdtContent>
      </w:sdt>
      <w:r>
        <w:t>:</w:t>
      </w:r>
    </w:p>
    <w:p w14:paraId="05DDF091" w14:textId="77777777" w:rsidR="00D2384C" w:rsidRDefault="00D2384C" w:rsidP="009E1502">
      <w:pPr>
        <w:pStyle w:val="mybullets"/>
      </w:pPr>
      <w:r>
        <w:t xml:space="preserve">First, we identified presenters at </w:t>
      </w:r>
      <w:r w:rsidRPr="00A06CAC">
        <w:rPr>
          <w:i/>
        </w:rPr>
        <w:t>data-driven engineering meet-ups</w:t>
      </w:r>
      <w:r>
        <w:t xml:space="preserve"> and </w:t>
      </w:r>
      <w:r w:rsidRPr="00A06CAC">
        <w:rPr>
          <w:i/>
        </w:rPr>
        <w:t>technical community</w:t>
      </w:r>
      <w:r>
        <w:rPr>
          <w:i/>
        </w:rPr>
        <w:t xml:space="preserve"> </w:t>
      </w:r>
      <w:r w:rsidRPr="00A06CAC">
        <w:t>meeting</w:t>
      </w:r>
      <w:r>
        <w:t xml:space="preserve">s, since these have been used internally for sharing best practices. </w:t>
      </w:r>
    </w:p>
    <w:p w14:paraId="19068815" w14:textId="28B55B29" w:rsidR="00D2384C" w:rsidRDefault="00D2384C" w:rsidP="00E65375">
      <w:pPr>
        <w:pStyle w:val="mybulletsfinalbullet"/>
      </w:pPr>
      <w:r>
        <w:t xml:space="preserve">Next, we selected additional data scientists by word-of-mouth, asking each participant to introduce us to other data scientists or other key stakeholders whom they knew. </w:t>
      </w:r>
    </w:p>
    <w:p w14:paraId="2A9F55F0" w14:textId="50770E55" w:rsidR="00D2384C" w:rsidRDefault="00D2384C" w:rsidP="00D2384C">
      <w:r>
        <w:t xml:space="preserve">We used snowball sampling because it helped us locate hidden populations of data science practitioners, such as those employees working on data science tasks who do not have “data” or “data science” in their job title (see Table </w:t>
      </w:r>
      <w:r w:rsidR="001B5EEB">
        <w:t>1</w:t>
      </w:r>
      <w:r>
        <w:t xml:space="preserve">). As mentioned by </w:t>
      </w:r>
      <w:r w:rsidRPr="00153772">
        <w:t>P15</w:t>
      </w:r>
      <w:r>
        <w:t xml:space="preserve">, </w:t>
      </w:r>
      <w:r w:rsidRPr="00ED16DE">
        <w:rPr>
          <w:i/>
        </w:rPr>
        <w:t>“a lot of people kind of moonlighted as data scientists besides their normal day job.”</w:t>
      </w:r>
    </w:p>
    <w:p w14:paraId="3A8B97AE" w14:textId="77777777" w:rsidR="00D2384C" w:rsidRDefault="00D2384C" w:rsidP="00D2384C">
      <w:r w:rsidRPr="00A06CAC">
        <w:rPr>
          <w:b/>
        </w:rPr>
        <w:t>Data Analysis.</w:t>
      </w:r>
      <w:r>
        <w:t xml:space="preserve"> The authors individually coded emerging themes on the transcripts using the Atlas.TI qualitative coding tool (</w:t>
      </w:r>
      <w:r w:rsidRPr="00A06CAC">
        <w:t>http://atlasti.com/</w:t>
      </w:r>
      <w:r>
        <w:t xml:space="preserve">), and together discussed the taxonomies derived from the interview transcripts. In concert, we employed affinity diagramming </w:t>
      </w:r>
      <w:sdt>
        <w:sdtPr>
          <w:id w:val="-2094309971"/>
          <w:citation/>
        </w:sdtPr>
        <w:sdtEndPr/>
        <w:sdtContent>
          <w:r>
            <w:fldChar w:fldCharType="begin"/>
          </w:r>
          <w:r>
            <w:instrText xml:space="preserve"> CITATION Stu00 \l 1033 </w:instrText>
          </w:r>
          <w:r>
            <w:fldChar w:fldCharType="separate"/>
          </w:r>
          <w:r w:rsidR="00161075">
            <w:rPr>
              <w:noProof/>
            </w:rPr>
            <w:t>[40]</w:t>
          </w:r>
          <w:r>
            <w:fldChar w:fldCharType="end"/>
          </w:r>
        </w:sdtContent>
      </w:sdt>
      <w:r>
        <w:t xml:space="preserve"> and card sorting </w:t>
      </w:r>
      <w:sdt>
        <w:sdtPr>
          <w:id w:val="1562603752"/>
          <w:citation/>
        </w:sdtPr>
        <w:sdtEndPr/>
        <w:sdtContent>
          <w:r>
            <w:fldChar w:fldCharType="begin"/>
          </w:r>
          <w:r>
            <w:instrText xml:space="preserve"> CITATION Don09 \l 1033 </w:instrText>
          </w:r>
          <w:r>
            <w:fldChar w:fldCharType="separate"/>
          </w:r>
          <w:r w:rsidR="00161075">
            <w:rPr>
              <w:noProof/>
            </w:rPr>
            <w:t>[41]</w:t>
          </w:r>
          <w:r>
            <w:fldChar w:fldCharType="end"/>
          </w:r>
        </w:sdtContent>
      </w:sdt>
      <w:r>
        <w:t xml:space="preserve"> to make sense of our data.</w:t>
      </w:r>
    </w:p>
    <w:p w14:paraId="1846B180" w14:textId="1D39171A" w:rsidR="00D2384C" w:rsidRDefault="00D2384C" w:rsidP="00D2384C">
      <w:r>
        <w:t>To infer the working styles of data scientists (Q</w:t>
      </w:r>
      <w:r w:rsidR="00C92AEE">
        <w:t>4</w:t>
      </w:r>
      <w:r>
        <w:t xml:space="preserve">), we performed two card sorts based on the roles data scientists played. One was done by the first author, and another by the second and third authors. When participants shared experiences from multiple roles, we put each role on a separate card. This happened when participants shared experiences from previous jobs on different teams (P2 and </w:t>
      </w:r>
      <w:r w:rsidRPr="00E261BB">
        <w:t>P12</w:t>
      </w:r>
      <w:r>
        <w:t>) or had multiple responsibilities (</w:t>
      </w:r>
      <w:r w:rsidRPr="00E261BB">
        <w:t xml:space="preserve">P15 </w:t>
      </w:r>
      <w:r>
        <w:t>manages</w:t>
      </w:r>
      <w:r w:rsidRPr="00E261BB">
        <w:t xml:space="preserve"> </w:t>
      </w:r>
      <w:r>
        <w:t xml:space="preserve">one </w:t>
      </w:r>
      <w:r w:rsidRPr="00E261BB">
        <w:t>team of engineers building a machine learning platform and another team of data scientists using the platform to create models</w:t>
      </w:r>
      <w:r>
        <w:t>). Both card sorts led to similar groupings of the participants, which are discussed later in the paper.</w:t>
      </w:r>
    </w:p>
    <w:p w14:paraId="6B143352" w14:textId="6A5D499A" w:rsidR="00D2384C" w:rsidDel="00EF1CF4" w:rsidRDefault="00D2384C" w:rsidP="00D2384C">
      <w:r>
        <w:t xml:space="preserve">We categorized our results in terms of how and why data scientists are employed in a large software company (Section </w:t>
      </w:r>
      <w:r>
        <w:fldChar w:fldCharType="begin"/>
      </w:r>
      <w:r>
        <w:instrText xml:space="preserve"> REF _Ref396381686 \r \h </w:instrText>
      </w:r>
      <w:r>
        <w:fldChar w:fldCharType="separate"/>
      </w:r>
      <w:r w:rsidR="0093025E">
        <w:t>4</w:t>
      </w:r>
      <w:r>
        <w:fldChar w:fldCharType="end"/>
      </w:r>
      <w:r>
        <w:t xml:space="preserve">), the working styles that data scientists use with software development teams (Section </w:t>
      </w:r>
      <w:r>
        <w:fldChar w:fldCharType="begin"/>
      </w:r>
      <w:r>
        <w:instrText xml:space="preserve"> REF _Ref396381694 \r \h </w:instrText>
      </w:r>
      <w:r>
        <w:fldChar w:fldCharType="separate"/>
      </w:r>
      <w:r w:rsidR="0093025E">
        <w:t>5</w:t>
      </w:r>
      <w:r>
        <w:fldChar w:fldCharType="end"/>
      </w:r>
      <w:r>
        <w:t xml:space="preserve">), and the strategies data scientists use to increase the impact of their work (Section </w:t>
      </w:r>
      <w:r>
        <w:fldChar w:fldCharType="begin"/>
      </w:r>
      <w:r>
        <w:instrText xml:space="preserve"> REF _Ref396381704 \r \h </w:instrText>
      </w:r>
      <w:r>
        <w:fldChar w:fldCharType="separate"/>
      </w:r>
      <w:r w:rsidR="0093025E">
        <w:t>6</w:t>
      </w:r>
      <w:r>
        <w:fldChar w:fldCharType="end"/>
      </w:r>
      <w:r>
        <w:t>).</w:t>
      </w:r>
    </w:p>
    <w:p w14:paraId="0101B6FF" w14:textId="17DD8D76" w:rsidR="00D2384C" w:rsidRPr="009E1502" w:rsidRDefault="00D2384C" w:rsidP="009E1502">
      <w:pPr>
        <w:pStyle w:val="Heading2"/>
      </w:pPr>
      <w:r w:rsidRPr="009E1502">
        <w:t>Limitations</w:t>
      </w:r>
    </w:p>
    <w:p w14:paraId="39D5FED2" w14:textId="77777777" w:rsidR="00D2384C" w:rsidRDefault="00D2384C" w:rsidP="00D2384C">
      <w:r>
        <w:t>This is a qualitative study based on 16 interviews. In this paper, we share the observations and themes that emerged in the interviews. Because of the qualitative nature of this work, we do not make any quantitative statements about how frequently the themes occur in broader populations.</w:t>
      </w:r>
    </w:p>
    <w:p w14:paraId="619DA23E" w14:textId="77777777" w:rsidR="00D2384C" w:rsidRDefault="00D2384C" w:rsidP="00D2384C">
      <w:r>
        <w:t>One drawback of snowball sampling is that the range of participants can be biased by the first ones who are chosen. To mitigate this threat, we seeded our sample with data science thought leaders from various product teams identified through company-wide engineering meetups and technical community talks.</w:t>
      </w:r>
    </w:p>
    <w:p w14:paraId="40C8F439" w14:textId="58052B5E" w:rsidR="00F208F1" w:rsidRDefault="00D2384C" w:rsidP="00D2384C">
      <w:r>
        <w:t>This study was conducted only in one company. We do not believe this is a significant limitation because the participants came from a wide range of Microsoft’s software product teams. Furthermore, several of our participants spoke of data science experiences they had prior to joining Microsoft.</w:t>
      </w:r>
    </w:p>
    <w:p w14:paraId="62729BC9" w14:textId="77777777" w:rsidR="00A95079" w:rsidRDefault="00A95079" w:rsidP="00D2384C"/>
    <w:p w14:paraId="71A190F6" w14:textId="7B5452C3" w:rsidR="00D2384C" w:rsidRPr="009B3B1B" w:rsidRDefault="00D2384C" w:rsidP="009B3B1B">
      <w:pPr>
        <w:pStyle w:val="Heading1"/>
      </w:pPr>
      <w:bookmarkStart w:id="5" w:name="_Ref396056773"/>
      <w:bookmarkStart w:id="6" w:name="_Ref396381686"/>
      <w:r w:rsidRPr="009B3B1B">
        <w:t xml:space="preserve">Data Scientists in Software </w:t>
      </w:r>
      <w:r w:rsidR="003D5A6F">
        <w:br/>
        <w:t xml:space="preserve">Development </w:t>
      </w:r>
      <w:bookmarkEnd w:id="5"/>
      <w:bookmarkEnd w:id="6"/>
      <w:r w:rsidR="00C41EE0">
        <w:t>Teams</w:t>
      </w:r>
    </w:p>
    <w:p w14:paraId="5E432A59" w14:textId="7323E600" w:rsidR="00D2384C" w:rsidRDefault="00D2384C" w:rsidP="00D2384C">
      <w:r>
        <w:t xml:space="preserve">Data science is not a new field, but the prevalence of interest in it at Microsoft has grown rapidly in the last few years. We observed an </w:t>
      </w:r>
      <w:r w:rsidRPr="00E65375">
        <w:rPr>
          <w:i/>
        </w:rPr>
        <w:t xml:space="preserve">“evolution” </w:t>
      </w:r>
      <w:r>
        <w:t xml:space="preserve">of data science in the company both in terms of technology and people. Product leaders across the company are eager to be empowered to make data-driven engineering decisions, rather than relying on gut feel. </w:t>
      </w:r>
      <w:r w:rsidR="003D5A6F">
        <w:t xml:space="preserve">Some study participants who initially started as vendors or individual contributors have moved into management roles. </w:t>
      </w:r>
      <w:r>
        <w:t xml:space="preserve">Participants also reported that infrastructure that was initially developed to support a single data-driven task, for example, the Windows Error Reporting tool used for collecting crash data from in-field software deployments </w:t>
      </w:r>
      <w:sdt>
        <w:sdtPr>
          <w:id w:val="-156001920"/>
          <w:citation/>
        </w:sdtPr>
        <w:sdtEndPr/>
        <w:sdtContent>
          <w:r>
            <w:fldChar w:fldCharType="begin"/>
          </w:r>
          <w:r>
            <w:instrText xml:space="preserve"> CITATION Kir09 \l 1033 </w:instrText>
          </w:r>
          <w:r>
            <w:fldChar w:fldCharType="separate"/>
          </w:r>
          <w:r w:rsidR="00161075">
            <w:rPr>
              <w:noProof/>
            </w:rPr>
            <w:t>[42]</w:t>
          </w:r>
          <w:r>
            <w:fldChar w:fldCharType="end"/>
          </w:r>
        </w:sdtContent>
      </w:sdt>
      <w:r>
        <w:t xml:space="preserve">, was later extended to support multiple tasks and multiple stakeholders. Separate organizations within the company merged their data engineering efforts to build common infrastructure. </w:t>
      </w:r>
    </w:p>
    <w:p w14:paraId="51BC7145" w14:textId="77777777" w:rsidR="00D2384C" w:rsidRPr="009E1502" w:rsidRDefault="00D2384C" w:rsidP="009E1502">
      <w:pPr>
        <w:pStyle w:val="Heading2"/>
      </w:pPr>
      <w:r w:rsidRPr="009E1502">
        <w:t>Important Data Science Competencies</w:t>
      </w:r>
    </w:p>
    <w:p w14:paraId="45525535" w14:textId="77777777" w:rsidR="00D2384C" w:rsidRDefault="00D2384C" w:rsidP="00D2384C">
      <w:r>
        <w:t xml:space="preserve">Data-driven decision making has increased the demand for data scientists with statistical knowledge and skills. Specifically </w:t>
      </w:r>
      <w:r w:rsidRPr="00090AB1">
        <w:t xml:space="preserve">participants described the increasing need for knowledge about </w:t>
      </w:r>
      <w:r>
        <w:t>experimental design, statistical reasoning, and data collection.</w:t>
      </w:r>
    </w:p>
    <w:p w14:paraId="2ABE1407" w14:textId="69DA77A9" w:rsidR="00D2384C" w:rsidRPr="00FD156B" w:rsidRDefault="00D2384C" w:rsidP="00D2384C">
      <w:r w:rsidRPr="00FD156B">
        <w:rPr>
          <w:b/>
        </w:rPr>
        <w:t>Demand for Experimentation</w:t>
      </w:r>
      <w:r>
        <w:rPr>
          <w:b/>
        </w:rPr>
        <w:t>.</w:t>
      </w:r>
      <w:r w:rsidRPr="00ED16DE">
        <w:t xml:space="preserve"> </w:t>
      </w:r>
      <w:r>
        <w:t xml:space="preserve">As the test-in-production paradigm for on-line services has taken off, our participants recognized the opportunity and need for designing experiments with real user data </w:t>
      </w:r>
      <w:sdt>
        <w:sdtPr>
          <w:id w:val="-487788813"/>
          <w:citation/>
        </w:sdtPr>
        <w:sdtEndPr/>
        <w:sdtContent>
          <w:r>
            <w:fldChar w:fldCharType="begin"/>
          </w:r>
          <w:r>
            <w:instrText xml:space="preserve"> CITATION Rob13a \l 1033 </w:instrText>
          </w:r>
          <w:r>
            <w:fldChar w:fldCharType="separate"/>
          </w:r>
          <w:r w:rsidR="00161075">
            <w:rPr>
              <w:noProof/>
            </w:rPr>
            <w:t>[43]</w:t>
          </w:r>
          <w:r>
            <w:fldChar w:fldCharType="end"/>
          </w:r>
        </w:sdtContent>
      </w:sdt>
      <w:r>
        <w:t>. Real customer usage data is much easier to obtain, and is more authentic than the simulated data test engineers create for anticipated usage scenarios.</w:t>
      </w:r>
    </w:p>
    <w:p w14:paraId="59132031" w14:textId="77777777" w:rsidR="00D2384C" w:rsidRDefault="00D2384C" w:rsidP="00D2384C">
      <w:pPr>
        <w:pStyle w:val="myquote"/>
        <w:rPr>
          <w:lang w:eastAsia="en-US"/>
        </w:rPr>
      </w:pPr>
      <w:r w:rsidRPr="00FD156B">
        <w:rPr>
          <w:lang w:eastAsia="en-US"/>
        </w:rPr>
        <w:t xml:space="preserve">Instead of having an army of testers to go off and generate a bunch of data, that </w:t>
      </w:r>
      <w:r w:rsidRPr="003874E1">
        <w:t>data's</w:t>
      </w:r>
      <w:r w:rsidRPr="00FD156B">
        <w:rPr>
          <w:lang w:eastAsia="en-US"/>
        </w:rPr>
        <w:t xml:space="preserve"> already here</w:t>
      </w:r>
      <w:r>
        <w:rPr>
          <w:lang w:eastAsia="en-US"/>
        </w:rPr>
        <w:t xml:space="preserve">. </w:t>
      </w:r>
      <w:r w:rsidRPr="00FD156B">
        <w:rPr>
          <w:lang w:eastAsia="en-US"/>
        </w:rPr>
        <w:t>It's more authentic because it</w:t>
      </w:r>
      <w:r>
        <w:rPr>
          <w:lang w:eastAsia="en-US"/>
        </w:rPr>
        <w:t>’</w:t>
      </w:r>
      <w:r w:rsidRPr="00FD156B">
        <w:rPr>
          <w:lang w:eastAsia="en-US"/>
        </w:rPr>
        <w:t>s real customers on real machines, real networks. You no longer have to simulate and anticipate what the customer</w:t>
      </w:r>
      <w:r>
        <w:rPr>
          <w:lang w:eastAsia="en-US"/>
        </w:rPr>
        <w:t>’</w:t>
      </w:r>
      <w:r w:rsidRPr="00FD156B">
        <w:rPr>
          <w:lang w:eastAsia="en-US"/>
        </w:rPr>
        <w:t xml:space="preserve">s </w:t>
      </w:r>
      <w:r>
        <w:rPr>
          <w:lang w:eastAsia="en-US"/>
        </w:rPr>
        <w:t>going to</w:t>
      </w:r>
      <w:r w:rsidRPr="00FD156B">
        <w:rPr>
          <w:lang w:eastAsia="en-US"/>
        </w:rPr>
        <w:t xml:space="preserve"> do.</w:t>
      </w:r>
      <w:r w:rsidRPr="00A24C21">
        <w:rPr>
          <w:iCs/>
          <w:lang w:eastAsia="en-US"/>
        </w:rPr>
        <w:t xml:space="preserve"> </w:t>
      </w:r>
      <w:r w:rsidRPr="00BC5EEE">
        <w:rPr>
          <w:i w:val="0"/>
          <w:lang w:eastAsia="en-US"/>
        </w:rPr>
        <w:t>[P10]</w:t>
      </w:r>
    </w:p>
    <w:p w14:paraId="4DC6EBDD" w14:textId="77777777" w:rsidR="00D2384C" w:rsidRPr="00FD156B" w:rsidRDefault="00D2384C" w:rsidP="00D2384C">
      <w:r>
        <w:t xml:space="preserve">Participants mentioned an increase in the demand for experimenting with alternative software implementations in order to assess the requirements and utility of new software features. </w:t>
      </w:r>
      <w:r>
        <w:rPr>
          <w:bCs/>
        </w:rPr>
        <w:t xml:space="preserve">Over the last decade, </w:t>
      </w:r>
      <w:r w:rsidRPr="008564A8">
        <w:rPr>
          <w:bCs/>
        </w:rPr>
        <w:t xml:space="preserve">randomized </w:t>
      </w:r>
      <w:r>
        <w:rPr>
          <w:bCs/>
        </w:rPr>
        <w:t xml:space="preserve">two-variant </w:t>
      </w:r>
      <w:r w:rsidRPr="008564A8">
        <w:rPr>
          <w:bCs/>
        </w:rPr>
        <w:t>experiment</w:t>
      </w:r>
      <w:r>
        <w:rPr>
          <w:bCs/>
        </w:rPr>
        <w:t>s</w:t>
      </w:r>
      <w:r w:rsidRPr="008564A8">
        <w:rPr>
          <w:bCs/>
        </w:rPr>
        <w:t xml:space="preserve"> </w:t>
      </w:r>
      <w:r>
        <w:rPr>
          <w:bCs/>
        </w:rPr>
        <w:t xml:space="preserve">(called </w:t>
      </w:r>
      <w:r w:rsidRPr="00CA22E8">
        <w:rPr>
          <w:i/>
        </w:rPr>
        <w:t>A/B testing</w:t>
      </w:r>
      <w:r>
        <w:t xml:space="preserve">) are being used to assess the utility of software prototypes and features, particularly in online services like web search. Because there are endless possibilities for alternative software designs, data scientists and engineering teams build software systems with an inherent capability to inject changes, called </w:t>
      </w:r>
      <w:r w:rsidRPr="00664923">
        <w:rPr>
          <w:i/>
        </w:rPr>
        <w:t>flighting</w:t>
      </w:r>
      <w:r>
        <w:t xml:space="preserve">. </w:t>
      </w:r>
    </w:p>
    <w:p w14:paraId="635364FC" w14:textId="4F60F292" w:rsidR="00D2384C" w:rsidRDefault="00D2384C" w:rsidP="00D2384C">
      <w:pPr>
        <w:pStyle w:val="myquote"/>
      </w:pPr>
      <w:r w:rsidRPr="00440C46">
        <w:t>You create an environment where, for example</w:t>
      </w:r>
      <w:r w:rsidR="000665AF">
        <w:t>,</w:t>
      </w:r>
      <w:r w:rsidRPr="00440C46">
        <w:t xml:space="preserve"> in search, where I can actually experiment based on a moc</w:t>
      </w:r>
      <w:r>
        <w:t xml:space="preserve">kup, if you will, of the idea. </w:t>
      </w:r>
      <w:r w:rsidRPr="00440C46">
        <w:t xml:space="preserve">I can actually come up with a set of ideas, broad ideas about my work, and I can actually deploy them in some easy way. </w:t>
      </w:r>
      <w:r w:rsidRPr="00BC5EEE">
        <w:rPr>
          <w:i w:val="0"/>
        </w:rPr>
        <w:t>[P5]</w:t>
      </w:r>
    </w:p>
    <w:p w14:paraId="11560060" w14:textId="77777777" w:rsidR="00D2384C" w:rsidRPr="00FD156B" w:rsidRDefault="00D2384C" w:rsidP="00D2384C">
      <w:pPr>
        <w:pStyle w:val="myquote"/>
      </w:pPr>
      <w:r w:rsidRPr="00FD156B">
        <w:t>Do I change the size?</w:t>
      </w:r>
      <w:r>
        <w:t xml:space="preserve"> </w:t>
      </w:r>
      <w:r w:rsidRPr="00FD156B">
        <w:t>Do I change the font?</w:t>
      </w:r>
      <w:r>
        <w:t xml:space="preserve"> </w:t>
      </w:r>
      <w:r w:rsidRPr="00FD156B">
        <w:t>There are so many things you could do…</w:t>
      </w:r>
      <w:r>
        <w:t xml:space="preserve"> </w:t>
      </w:r>
      <w:r w:rsidRPr="00FD156B">
        <w:t xml:space="preserve">We’re trying to </w:t>
      </w:r>
      <w:r w:rsidRPr="00A06CAC">
        <w:t>flight</w:t>
      </w:r>
      <w:r w:rsidRPr="00FD156B">
        <w:t xml:space="preserve"> things. It has capability to inject changes.</w:t>
      </w:r>
      <w:r>
        <w:t xml:space="preserve"> </w:t>
      </w:r>
      <w:r w:rsidRPr="006A494A">
        <w:rPr>
          <w:i w:val="0"/>
        </w:rPr>
        <w:t>[P11]</w:t>
      </w:r>
      <w:r w:rsidRPr="00FD156B">
        <w:t xml:space="preserve"> </w:t>
      </w:r>
    </w:p>
    <w:p w14:paraId="2B591AC6" w14:textId="0D7F15DB" w:rsidR="00D2384C" w:rsidRPr="00721F6B" w:rsidRDefault="008461B8" w:rsidP="00D2384C">
      <w:r>
        <w:t xml:space="preserve">Several participants took it upon themselves to both design incentive systems that could get users to adopt a product feature and to create user telemetry and surveys that would measure whether the systems worked. </w:t>
      </w:r>
    </w:p>
    <w:p w14:paraId="1464E4BD" w14:textId="77777777" w:rsidR="00D2384C" w:rsidRPr="006A494A" w:rsidRDefault="00D2384C" w:rsidP="00D2384C">
      <w:pPr>
        <w:pStyle w:val="myquote"/>
        <w:rPr>
          <w:i w:val="0"/>
        </w:rPr>
      </w:pPr>
      <w:r w:rsidRPr="00FD156B">
        <w:t xml:space="preserve">So we create a game that gets people to repetitively use </w:t>
      </w:r>
      <w:r>
        <w:t>the feature</w:t>
      </w:r>
      <w:r w:rsidRPr="00FD156B">
        <w:t>. And then we watch what happens when we take the game away.</w:t>
      </w:r>
      <w:r>
        <w:t xml:space="preserve"> </w:t>
      </w:r>
      <w:r w:rsidRPr="00FD156B">
        <w:t>Did it stick or did it not stick?</w:t>
      </w:r>
      <w:r>
        <w:t xml:space="preserve"> </w:t>
      </w:r>
      <w:r w:rsidRPr="006A494A">
        <w:rPr>
          <w:i w:val="0"/>
        </w:rPr>
        <w:t>[P13]</w:t>
      </w:r>
    </w:p>
    <w:p w14:paraId="7DA7F315" w14:textId="1E86A370" w:rsidR="00D2384C" w:rsidRDefault="00D2384C" w:rsidP="00D2384C">
      <w:r w:rsidRPr="00FD156B">
        <w:rPr>
          <w:b/>
        </w:rPr>
        <w:t>Demand for Statistical Rigo</w:t>
      </w:r>
      <w:r>
        <w:rPr>
          <w:b/>
        </w:rPr>
        <w:t xml:space="preserve">r. </w:t>
      </w:r>
      <w:r>
        <w:t xml:space="preserve">In the analysis of data, participants told us that there is an increasing demand for </w:t>
      </w:r>
      <w:r w:rsidRPr="00ED16DE">
        <w:rPr>
          <w:bCs/>
        </w:rPr>
        <w:t>statistical rigor.</w:t>
      </w:r>
      <w:r>
        <w:rPr>
          <w:b/>
        </w:rPr>
        <w:t xml:space="preserve"> </w:t>
      </w:r>
      <w:r w:rsidRPr="00A06CAC">
        <w:t xml:space="preserve">Data scientists </w:t>
      </w:r>
      <w:r>
        <w:t xml:space="preserve">and their teams conduct formal hypothesis testing, report confidence intervals, and determine baselines through normalization. </w:t>
      </w:r>
    </w:p>
    <w:p w14:paraId="2F257753" w14:textId="2B73E2F1" w:rsidR="00D2384C" w:rsidRDefault="00D2384C" w:rsidP="00D2384C">
      <w:r>
        <w:t xml:space="preserve">For example, when Participant P2 (who worked on </w:t>
      </w:r>
      <w:r w:rsidR="000665AF">
        <w:t>estimating future failures</w:t>
      </w:r>
      <w:r>
        <w:t xml:space="preserve">) reported her estimate to her manager, the manager asked how confident she was. She gave him a hard number, surprising him because whenever he had asked the question to previous employees, he </w:t>
      </w:r>
      <w:r w:rsidR="000665AF">
        <w:t>had just been</w:t>
      </w:r>
      <w:r>
        <w:t xml:space="preserve"> told </w:t>
      </w:r>
      <w:r w:rsidRPr="00ED16DE">
        <w:rPr>
          <w:i/>
        </w:rPr>
        <w:t>highly</w:t>
      </w:r>
      <w:r>
        <w:t xml:space="preserve"> confident or </w:t>
      </w:r>
      <w:r w:rsidRPr="00ED16DE">
        <w:rPr>
          <w:i/>
        </w:rPr>
        <w:t xml:space="preserve">not very </w:t>
      </w:r>
      <w:r>
        <w:t xml:space="preserve">confident. </w:t>
      </w:r>
    </w:p>
    <w:p w14:paraId="4B5F6705" w14:textId="17D610CB" w:rsidR="00D2384C" w:rsidRPr="00FD156B" w:rsidRDefault="00D2384C" w:rsidP="00D2384C">
      <w:pPr>
        <w:pStyle w:val="myquote"/>
        <w:rPr>
          <w:lang w:eastAsia="en-US"/>
        </w:rPr>
      </w:pPr>
      <w:r>
        <w:t>He was like</w:t>
      </w:r>
      <w:r w:rsidRPr="00FD156B">
        <w:rPr>
          <w:lang w:eastAsia="en-US"/>
        </w:rPr>
        <w:t xml:space="preserve"> “</w:t>
      </w:r>
      <w:r>
        <w:rPr>
          <w:lang w:eastAsia="en-US"/>
        </w:rPr>
        <w:t>So, y</w:t>
      </w:r>
      <w:r>
        <w:t>ou are giving me some predictions</w:t>
      </w:r>
      <w:r>
        <w:rPr>
          <w:lang w:eastAsia="en-US"/>
        </w:rPr>
        <w:t xml:space="preserve">. </w:t>
      </w:r>
      <w:r w:rsidRPr="00FD156B">
        <w:rPr>
          <w:lang w:eastAsia="en-US"/>
        </w:rPr>
        <w:t xml:space="preserve">How confident are you </w:t>
      </w:r>
      <w:r>
        <w:rPr>
          <w:lang w:eastAsia="en-US"/>
        </w:rPr>
        <w:t>that this is what we get</w:t>
      </w:r>
      <w:r w:rsidRPr="00FD156B">
        <w:rPr>
          <w:lang w:eastAsia="en-US"/>
        </w:rPr>
        <w:t>?”</w:t>
      </w:r>
      <w:r>
        <w:rPr>
          <w:lang w:eastAsia="en-US"/>
        </w:rPr>
        <w:t xml:space="preserve"> </w:t>
      </w:r>
      <w:r w:rsidRPr="00FD156B">
        <w:rPr>
          <w:lang w:eastAsia="en-US"/>
        </w:rPr>
        <w:t>And I’m looking and go, “What do you mean?</w:t>
      </w:r>
      <w:r>
        <w:rPr>
          <w:lang w:eastAsia="en-US"/>
        </w:rPr>
        <w:t xml:space="preserve"> </w:t>
      </w:r>
      <w:r w:rsidRPr="00FD156B">
        <w:rPr>
          <w:lang w:eastAsia="en-US"/>
        </w:rPr>
        <w:t>It’s 95 percent</w:t>
      </w:r>
      <w:r w:rsidR="008461B8">
        <w:rPr>
          <w:lang w:eastAsia="en-US"/>
        </w:rPr>
        <w:t>!</w:t>
      </w:r>
      <w:r>
        <w:rPr>
          <w:lang w:eastAsia="en-US"/>
        </w:rPr>
        <w:t xml:space="preserve"> </w:t>
      </w:r>
      <w:r>
        <w:t>It’s implied in all the testing. This is how we define this whole stuff.</w:t>
      </w:r>
      <w:r w:rsidRPr="00FD156B">
        <w:rPr>
          <w:lang w:eastAsia="en-US"/>
        </w:rPr>
        <w:t>” And he goes, “Wow, this is the first time I’m getting this answer.”</w:t>
      </w:r>
      <w:r>
        <w:rPr>
          <w:lang w:eastAsia="en-US"/>
        </w:rPr>
        <w:t xml:space="preserve"> </w:t>
      </w:r>
      <w:r w:rsidRPr="006A494A">
        <w:rPr>
          <w:i w:val="0"/>
          <w:lang w:eastAsia="en-US"/>
        </w:rPr>
        <w:t>[P2]</w:t>
      </w:r>
    </w:p>
    <w:p w14:paraId="260009AD" w14:textId="77777777" w:rsidR="00D2384C" w:rsidRDefault="00D2384C" w:rsidP="00D2384C">
      <w:r>
        <w:t>There has been a similar increase in the demand for conducting formal hypothesis testing. For example, instead of reasoning about averages or means, engineering teams want to see how different their observation is from random chance:</w:t>
      </w:r>
    </w:p>
    <w:p w14:paraId="6A800A09" w14:textId="77777777" w:rsidR="00D2384C" w:rsidRPr="00FD156B" w:rsidRDefault="00D2384C" w:rsidP="00D2384C">
      <w:pPr>
        <w:pStyle w:val="myquote"/>
        <w:rPr>
          <w:lang w:eastAsia="en-US"/>
        </w:rPr>
      </w:pPr>
      <w:r w:rsidRPr="004A0BA3">
        <w:rPr>
          <w:lang w:eastAsia="en-US"/>
        </w:rPr>
        <w:t>When I do my analyses</w:t>
      </w:r>
      <w:r>
        <w:rPr>
          <w:lang w:eastAsia="en-US"/>
        </w:rPr>
        <w:t>, I always have a null hypothesis and an alternative hypothesis.</w:t>
      </w:r>
      <w:r w:rsidRPr="00A24C21">
        <w:rPr>
          <w:lang w:eastAsia="en-US"/>
        </w:rPr>
        <w:t xml:space="preserve"> </w:t>
      </w:r>
      <w:r w:rsidRPr="006A494A">
        <w:rPr>
          <w:i w:val="0"/>
          <w:lang w:eastAsia="en-US"/>
        </w:rPr>
        <w:t>[P3]</w:t>
      </w:r>
    </w:p>
    <w:p w14:paraId="4D0DF374" w14:textId="75FB30EE" w:rsidR="00D2384C" w:rsidRDefault="00D2384C" w:rsidP="00D2384C">
      <w:r>
        <w:t xml:space="preserve">Data scientists also have to </w:t>
      </w:r>
      <w:r w:rsidR="008461B8">
        <w:t xml:space="preserve">determine a baseline of usual behavior so they can normalize incoming data about </w:t>
      </w:r>
      <w:r>
        <w:t xml:space="preserve">system behavior and telemetry data </w:t>
      </w:r>
      <w:r w:rsidR="008461B8">
        <w:t xml:space="preserve">that are </w:t>
      </w:r>
      <w:r>
        <w:t xml:space="preserve">collected from a large set of machines under </w:t>
      </w:r>
      <w:r w:rsidR="008461B8">
        <w:t xml:space="preserve">many </w:t>
      </w:r>
      <w:r>
        <w:t xml:space="preserve">different conditions. </w:t>
      </w:r>
    </w:p>
    <w:p w14:paraId="2B419078" w14:textId="77777777" w:rsidR="00D2384C" w:rsidRDefault="00D2384C" w:rsidP="00D2384C">
      <w:pPr>
        <w:pStyle w:val="myquote"/>
        <w:rPr>
          <w:lang w:eastAsia="en-US"/>
        </w:rPr>
      </w:pPr>
      <w:r w:rsidRPr="00FD156B">
        <w:rPr>
          <w:lang w:eastAsia="en-US"/>
        </w:rPr>
        <w:t>I’ve got all of these different clients out in the wild running on all these different servers. I want to get a general sense of what things feel like on a normal Monday</w:t>
      </w:r>
      <w:r w:rsidRPr="00A24C21">
        <w:rPr>
          <w:iCs/>
          <w:lang w:eastAsia="en-US"/>
        </w:rPr>
        <w:t xml:space="preserve">. </w:t>
      </w:r>
      <w:r w:rsidRPr="006A494A">
        <w:rPr>
          <w:i w:val="0"/>
          <w:lang w:eastAsia="en-US"/>
        </w:rPr>
        <w:t>[P8]</w:t>
      </w:r>
    </w:p>
    <w:p w14:paraId="0D501195" w14:textId="7127C29F" w:rsidR="00D2384C" w:rsidRDefault="00D2384C" w:rsidP="00D2384C">
      <w:r w:rsidRPr="00FD156B">
        <w:rPr>
          <w:b/>
        </w:rPr>
        <w:t>Demand for Data Collection Rigor</w:t>
      </w:r>
      <w:r>
        <w:t xml:space="preserve">. When it comes to collecting data, data scientists discussed how much data quality matters and how many data cleaning issues they </w:t>
      </w:r>
      <w:r w:rsidR="008461B8">
        <w:t>have to manage</w:t>
      </w:r>
      <w:r>
        <w:t>. Many participants mentioned that a large portion of their work required the cleaning and shaping of data just to enable data analysis</w:t>
      </w:r>
      <w:r w:rsidR="008461B8">
        <w:t>. This aligns</w:t>
      </w:r>
      <w:r>
        <w:t xml:space="preserve"> with a recent article on New York Times that </w:t>
      </w:r>
      <w:r w:rsidR="008461B8">
        <w:t xml:space="preserve">said that </w:t>
      </w:r>
      <w:r>
        <w:t xml:space="preserve">80% of data science work requires data “janitor work” </w:t>
      </w:r>
      <w:sdt>
        <w:sdtPr>
          <w:id w:val="1013880196"/>
          <w:citation/>
        </w:sdtPr>
        <w:sdtEndPr/>
        <w:sdtContent>
          <w:r>
            <w:fldChar w:fldCharType="begin"/>
          </w:r>
          <w:r>
            <w:instrText xml:space="preserve"> CITATION Loh \l 1033 </w:instrText>
          </w:r>
          <w:r>
            <w:fldChar w:fldCharType="separate"/>
          </w:r>
          <w:r w:rsidR="00161075">
            <w:rPr>
              <w:noProof/>
            </w:rPr>
            <w:t>[44]</w:t>
          </w:r>
          <w:r>
            <w:fldChar w:fldCharType="end"/>
          </w:r>
        </w:sdtContent>
      </w:sdt>
      <w:r>
        <w:t>.</w:t>
      </w:r>
    </w:p>
    <w:p w14:paraId="53BF2744" w14:textId="1D62535C" w:rsidR="00D2384C" w:rsidRDefault="00D2384C" w:rsidP="00D2384C">
      <w:pPr>
        <w:pStyle w:val="myquote"/>
        <w:rPr>
          <w:lang w:eastAsia="en-US"/>
        </w:rPr>
      </w:pPr>
      <w:r w:rsidRPr="00FD156B">
        <w:rPr>
          <w:lang w:eastAsia="en-US"/>
        </w:rPr>
        <w:t>We need to cleanse the data, because there are all sorts of data quality issues</w:t>
      </w:r>
      <w:r w:rsidR="008461B8">
        <w:rPr>
          <w:lang w:eastAsia="en-US"/>
        </w:rPr>
        <w:t xml:space="preserve"> [often, due to]</w:t>
      </w:r>
      <w:r w:rsidRPr="00FD156B">
        <w:rPr>
          <w:lang w:eastAsia="en-US"/>
        </w:rPr>
        <w:t xml:space="preserve"> imperfect instrumentation.</w:t>
      </w:r>
      <w:r>
        <w:rPr>
          <w:lang w:eastAsia="en-US"/>
        </w:rPr>
        <w:t xml:space="preserve"> </w:t>
      </w:r>
      <w:r w:rsidRPr="00E65375">
        <w:rPr>
          <w:i w:val="0"/>
          <w:lang w:eastAsia="en-US"/>
        </w:rPr>
        <w:t>[P11]</w:t>
      </w:r>
      <w:r w:rsidRPr="00FD156B">
        <w:rPr>
          <w:lang w:eastAsia="en-US"/>
        </w:rPr>
        <w:t xml:space="preserve"> </w:t>
      </w:r>
    </w:p>
    <w:p w14:paraId="75F07A03" w14:textId="769CCEA2" w:rsidR="008461B8" w:rsidRPr="00FD156B" w:rsidDel="00970C15" w:rsidRDefault="008461B8" w:rsidP="00E65375">
      <w:r>
        <w:t>Furthermore, data collection itself requires a sophisticated engineering system that tries to satisfy many engineering, organizational, and legal requirements.</w:t>
      </w:r>
    </w:p>
    <w:p w14:paraId="67524700" w14:textId="77777777" w:rsidR="00D2384C" w:rsidRPr="00FD156B" w:rsidRDefault="00D2384C" w:rsidP="00D2384C">
      <w:pPr>
        <w:pStyle w:val="myquote"/>
        <w:rPr>
          <w:lang w:eastAsia="en-US"/>
        </w:rPr>
      </w:pPr>
      <w:r w:rsidRPr="00FD156B">
        <w:rPr>
          <w:lang w:eastAsia="en-US"/>
        </w:rPr>
        <w:t>What about storage, what about speed?</w:t>
      </w:r>
      <w:r>
        <w:rPr>
          <w:lang w:eastAsia="en-US"/>
        </w:rPr>
        <w:t xml:space="preserve"> </w:t>
      </w:r>
      <w:r w:rsidRPr="00FD156B">
        <w:rPr>
          <w:lang w:eastAsia="en-US"/>
        </w:rPr>
        <w:t>What about legal, what about privacy?</w:t>
      </w:r>
      <w:r>
        <w:rPr>
          <w:lang w:eastAsia="en-US"/>
        </w:rPr>
        <w:t xml:space="preserve"> </w:t>
      </w:r>
      <w:r w:rsidRPr="00FD156B">
        <w:rPr>
          <w:lang w:eastAsia="en-US"/>
        </w:rPr>
        <w:t>There is an entire gam</w:t>
      </w:r>
      <w:r>
        <w:rPr>
          <w:lang w:eastAsia="en-US"/>
        </w:rPr>
        <w:t>u</w:t>
      </w:r>
      <w:r w:rsidRPr="00FD156B">
        <w:rPr>
          <w:lang w:eastAsia="en-US"/>
        </w:rPr>
        <w:t>t of things that you need to jump through hoops to collect the instrumentation.</w:t>
      </w:r>
      <w:r>
        <w:rPr>
          <w:lang w:eastAsia="en-US"/>
        </w:rPr>
        <w:t xml:space="preserve"> </w:t>
      </w:r>
      <w:r w:rsidRPr="00E65375">
        <w:rPr>
          <w:i w:val="0"/>
          <w:iCs/>
          <w:lang w:eastAsia="en-US"/>
        </w:rPr>
        <w:t>[P1]</w:t>
      </w:r>
    </w:p>
    <w:p w14:paraId="5A7AA909" w14:textId="77777777" w:rsidR="00D2384C" w:rsidRPr="009E1502" w:rsidRDefault="00D2384C" w:rsidP="009E1502">
      <w:pPr>
        <w:pStyle w:val="Heading2"/>
      </w:pPr>
      <w:r w:rsidRPr="009E1502">
        <w:t>Background of Data Scientists</w:t>
      </w:r>
    </w:p>
    <w:p w14:paraId="2EB39689" w14:textId="6907AE72" w:rsidR="00D2384C" w:rsidRDefault="00EA157C" w:rsidP="00D2384C">
      <w:r>
        <w:t xml:space="preserve">One column in </w:t>
      </w:r>
      <w:r w:rsidR="00D2384C">
        <w:t xml:space="preserve">Table </w:t>
      </w:r>
      <w:r w:rsidR="001B5EEB">
        <w:t>1</w:t>
      </w:r>
      <w:r w:rsidR="00D2384C">
        <w:t xml:space="preserve"> shows the educational background of the study participants. Data scientists often do not have a typical four-year degree in Computer Science</w:t>
      </w:r>
      <w:sdt>
        <w:sdtPr>
          <w:id w:val="-964878853"/>
          <w:citation/>
        </w:sdtPr>
        <w:sdtEndPr/>
        <w:sdtContent>
          <w:r w:rsidR="00D2384C">
            <w:fldChar w:fldCharType="begin"/>
          </w:r>
          <w:r w:rsidR="00D2384C">
            <w:instrText xml:space="preserve"> CITATION Tho09 \l 1033 </w:instrText>
          </w:r>
          <w:r w:rsidR="00D2384C">
            <w:fldChar w:fldCharType="separate"/>
          </w:r>
          <w:r w:rsidR="00161075">
            <w:rPr>
              <w:noProof/>
            </w:rPr>
            <w:t xml:space="preserve"> [14]</w:t>
          </w:r>
          <w:r w:rsidR="00D2384C">
            <w:fldChar w:fldCharType="end"/>
          </w:r>
        </w:sdtContent>
      </w:sdt>
      <w:r w:rsidR="00D2384C">
        <w:t>. In our study, 11 of 16 participants have degrees in Computer Science; however, many also have joint degrees from other fields such as statistics, physics, math, bio-informatics, applied math, business, economics, and finance. Their interdisciplinary backgrounds contribute their strong numerical reasoning skills for data analysis. 11 participants have higher education degrees (</w:t>
      </w:r>
      <w:r w:rsidR="00D2384C" w:rsidRPr="00CF2E65">
        <w:t>PhD or MS</w:t>
      </w:r>
      <w:r w:rsidR="00D2384C">
        <w:t xml:space="preserve">), and many have prior job experiences with dealing with big data. </w:t>
      </w:r>
    </w:p>
    <w:p w14:paraId="3AA2DE8F" w14:textId="6A63AD4E" w:rsidR="00D2384C" w:rsidRDefault="00D2384C" w:rsidP="00D2384C">
      <w:r>
        <w:t xml:space="preserve">Several </w:t>
      </w:r>
      <w:r w:rsidR="00EA157C">
        <w:t xml:space="preserve">non-CS </w:t>
      </w:r>
      <w:r>
        <w:t xml:space="preserve">participants expressed a </w:t>
      </w:r>
      <w:r w:rsidR="00EA157C">
        <w:t xml:space="preserve">strong </w:t>
      </w:r>
      <w:r>
        <w:t>passion for data</w:t>
      </w:r>
      <w:r w:rsidR="00EA157C">
        <w:t>.</w:t>
      </w:r>
    </w:p>
    <w:p w14:paraId="1540F728" w14:textId="77777777" w:rsidR="00D2384C" w:rsidRDefault="00D2384C" w:rsidP="00D2384C">
      <w:pPr>
        <w:pStyle w:val="myquote"/>
        <w:rPr>
          <w:lang w:eastAsia="en-US"/>
        </w:rPr>
      </w:pPr>
      <w:r w:rsidRPr="00A24C21">
        <w:t>I love data, looking and making sense of the data</w:t>
      </w:r>
      <w:r>
        <w:t>.</w:t>
      </w:r>
      <w:r>
        <w:rPr>
          <w:lang w:eastAsia="en-US"/>
        </w:rPr>
        <w:t xml:space="preserve"> </w:t>
      </w:r>
      <w:r w:rsidRPr="006A494A">
        <w:rPr>
          <w:i w:val="0"/>
          <w:lang w:eastAsia="en-US"/>
        </w:rPr>
        <w:t>[P2]</w:t>
      </w:r>
    </w:p>
    <w:p w14:paraId="78567FE3" w14:textId="77777777" w:rsidR="00D2384C" w:rsidRDefault="00D2384C" w:rsidP="00D2384C">
      <w:pPr>
        <w:pStyle w:val="myquote"/>
        <w:rPr>
          <w:lang w:eastAsia="en-US"/>
        </w:rPr>
      </w:pPr>
      <w:r>
        <w:t>I’ve always been a data kind of guy. I love playing with data.  I’m very focused on how you can organize and make sense of data and being able to find patterns. I love patterns.</w:t>
      </w:r>
      <w:r>
        <w:rPr>
          <w:lang w:eastAsia="en-US"/>
        </w:rPr>
        <w:t xml:space="preserve"> </w:t>
      </w:r>
      <w:r w:rsidRPr="006A494A">
        <w:rPr>
          <w:i w:val="0"/>
          <w:lang w:eastAsia="en-US"/>
        </w:rPr>
        <w:t>[P14]</w:t>
      </w:r>
    </w:p>
    <w:p w14:paraId="297516CF" w14:textId="10E2326E" w:rsidR="00D2384C" w:rsidRDefault="00D2384C" w:rsidP="00D2384C">
      <w:r>
        <w:t xml:space="preserve">When data scientists hire other data scientists, they sometimes look for skill sets that mirror how they were </w:t>
      </w:r>
      <w:r w:rsidR="00D9030C">
        <w:t xml:space="preserve">themselves </w:t>
      </w:r>
      <w:r>
        <w:t xml:space="preserve">trained. </w:t>
      </w:r>
      <w:r w:rsidR="00EA157C">
        <w:t>When o</w:t>
      </w:r>
      <w:r>
        <w:t xml:space="preserve">ne team manager </w:t>
      </w:r>
      <w:r w:rsidR="00EA157C">
        <w:t xml:space="preserve">with </w:t>
      </w:r>
      <w:r>
        <w:t xml:space="preserve">a PhD in machine learning </w:t>
      </w:r>
      <w:r w:rsidR="00EA157C">
        <w:t>spoke about hiring</w:t>
      </w:r>
      <w:r>
        <w:t xml:space="preserve"> </w:t>
      </w:r>
      <w:r w:rsidR="00EA157C">
        <w:t xml:space="preserve">new employees for his data science tools team, he </w:t>
      </w:r>
      <w:r w:rsidR="00D9030C">
        <w:t>said that</w:t>
      </w:r>
      <w:r w:rsidR="00EA157C">
        <w:t xml:space="preserve"> he looks for “hackers</w:t>
      </w:r>
      <w:r>
        <w:t>.</w:t>
      </w:r>
      <w:r w:rsidR="00EA157C">
        <w:t>”</w:t>
      </w:r>
    </w:p>
    <w:p w14:paraId="0BF8DA0B" w14:textId="0B0A5452" w:rsidR="00D2384C" w:rsidRDefault="00D2384C" w:rsidP="00D2384C">
      <w:pPr>
        <w:pStyle w:val="myquote"/>
        <w:rPr>
          <w:lang w:eastAsia="en-US"/>
        </w:rPr>
      </w:pPr>
      <w:r w:rsidRPr="00CF2E65">
        <w:rPr>
          <w:lang w:eastAsia="en-US"/>
        </w:rPr>
        <w:t>So</w:t>
      </w:r>
      <w:r>
        <w:rPr>
          <w:lang w:eastAsia="en-US"/>
        </w:rPr>
        <w:t>,</w:t>
      </w:r>
      <w:r w:rsidRPr="00CF2E65">
        <w:rPr>
          <w:lang w:eastAsia="en-US"/>
        </w:rPr>
        <w:t xml:space="preserve"> the typical guys on my team have some PhD in a quantitative field with machine learning background and the ability to code. They have to manipulate data. The other very essential skill is </w:t>
      </w:r>
      <w:r w:rsidR="00EA157C">
        <w:rPr>
          <w:lang w:eastAsia="en-US"/>
        </w:rPr>
        <w:t xml:space="preserve">[that] </w:t>
      </w:r>
      <w:r w:rsidRPr="00CF2E65">
        <w:rPr>
          <w:lang w:eastAsia="en-US"/>
        </w:rPr>
        <w:t xml:space="preserve">we want programming. It's almost like </w:t>
      </w:r>
      <w:r>
        <w:rPr>
          <w:lang w:eastAsia="en-US"/>
        </w:rPr>
        <w:t>...</w:t>
      </w:r>
      <w:r w:rsidRPr="00B0428A">
        <w:t xml:space="preserve"> </w:t>
      </w:r>
      <w:r>
        <w:t>a hacker-</w:t>
      </w:r>
      <w:r w:rsidRPr="00B0428A">
        <w:t>type skill set</w:t>
      </w:r>
      <w:r w:rsidRPr="00CF2E65">
        <w:rPr>
          <w:lang w:eastAsia="en-US"/>
        </w:rPr>
        <w:t>.</w:t>
      </w:r>
      <w:r>
        <w:rPr>
          <w:lang w:eastAsia="en-US"/>
        </w:rPr>
        <w:t xml:space="preserve"> </w:t>
      </w:r>
      <w:r w:rsidRPr="006A494A">
        <w:rPr>
          <w:i w:val="0"/>
          <w:lang w:eastAsia="en-US"/>
        </w:rPr>
        <w:t xml:space="preserve">[P15] </w:t>
      </w:r>
    </w:p>
    <w:p w14:paraId="64D19F7A" w14:textId="50B54ECC" w:rsidR="00D2384C" w:rsidRDefault="00D2384C" w:rsidP="00D2384C">
      <w:r>
        <w:t xml:space="preserve">Another data science team manager with strong statistics background demanded the same from </w:t>
      </w:r>
      <w:r w:rsidR="00D9030C">
        <w:t>everyone on his</w:t>
      </w:r>
      <w:r>
        <w:t xml:space="preserve"> team:</w:t>
      </w:r>
    </w:p>
    <w:p w14:paraId="58DFF019" w14:textId="00FBB78E" w:rsidR="00D2384C" w:rsidRPr="00CF2E65" w:rsidRDefault="00D2384C" w:rsidP="00D2384C">
      <w:pPr>
        <w:pStyle w:val="myquote"/>
        <w:rPr>
          <w:lang w:eastAsia="en-US"/>
        </w:rPr>
      </w:pPr>
      <w:r w:rsidRPr="00CF2E65">
        <w:rPr>
          <w:lang w:eastAsia="en-US"/>
        </w:rPr>
        <w:t xml:space="preserve">My people have to know statistics. They need to be able to answer sample size questions, design experiment questions, know standard deviations, </w:t>
      </w:r>
      <w:r>
        <w:rPr>
          <w:lang w:eastAsia="en-US"/>
        </w:rPr>
        <w:t>p-</w:t>
      </w:r>
      <w:r w:rsidRPr="00CF2E65">
        <w:rPr>
          <w:lang w:eastAsia="en-US"/>
        </w:rPr>
        <w:t>value, confidence interval</w:t>
      </w:r>
      <w:r w:rsidR="00D9030C">
        <w:rPr>
          <w:lang w:eastAsia="en-US"/>
        </w:rPr>
        <w:t>s</w:t>
      </w:r>
      <w:r w:rsidRPr="00CF2E65">
        <w:rPr>
          <w:lang w:eastAsia="en-US"/>
        </w:rPr>
        <w:t xml:space="preserve">, etc. </w:t>
      </w:r>
      <w:r w:rsidRPr="00E65375">
        <w:rPr>
          <w:i w:val="0"/>
          <w:iCs/>
          <w:lang w:eastAsia="en-US"/>
        </w:rPr>
        <w:t>[P2]</w:t>
      </w:r>
      <w:r w:rsidRPr="00CF2E65">
        <w:rPr>
          <w:lang w:eastAsia="en-US"/>
        </w:rPr>
        <w:t xml:space="preserve"> </w:t>
      </w:r>
    </w:p>
    <w:p w14:paraId="220AD4B0" w14:textId="04FCDF61" w:rsidR="00D2384C" w:rsidRDefault="00D9030C" w:rsidP="00D2384C">
      <w:r>
        <w:t xml:space="preserve">Our </w:t>
      </w:r>
      <w:r w:rsidR="00D2384C">
        <w:t>participants’ background in higher education also contribute</w:t>
      </w:r>
      <w:r>
        <w:t>s</w:t>
      </w:r>
      <w:r w:rsidR="00D2384C">
        <w:t xml:space="preserve"> to how they view </w:t>
      </w:r>
      <w:r>
        <w:t xml:space="preserve">the work of </w:t>
      </w:r>
      <w:r w:rsidR="00D2384C">
        <w:t xml:space="preserve">data science. </w:t>
      </w:r>
      <w:r>
        <w:t>Usually</w:t>
      </w:r>
      <w:r w:rsidR="00D2384C">
        <w:t>, the problems and questions are not given in advance. A large portion of their responsibility is to identify important questions that could lead to impact. Th</w:t>
      </w:r>
      <w:r>
        <w:t>en they</w:t>
      </w:r>
      <w:r w:rsidR="00D2384C">
        <w:t xml:space="preserve"> iteratively refine questions and approaches to the analyses. </w:t>
      </w:r>
      <w:r>
        <w:t>P</w:t>
      </w:r>
      <w:r w:rsidR="00D2384C">
        <w:t xml:space="preserve">articipants </w:t>
      </w:r>
      <w:r>
        <w:t xml:space="preserve">from a variety of product teams </w:t>
      </w:r>
      <w:r w:rsidR="00D2384C">
        <w:t xml:space="preserve">discussed how their training in a PhD program contributed to </w:t>
      </w:r>
      <w:r>
        <w:t xml:space="preserve">the </w:t>
      </w:r>
      <w:r w:rsidR="00D2384C">
        <w:t>work</w:t>
      </w:r>
      <w:r>
        <w:t>ing</w:t>
      </w:r>
      <w:r w:rsidR="00D2384C">
        <w:t xml:space="preserve"> style </w:t>
      </w:r>
      <w:r>
        <w:t>they use to</w:t>
      </w:r>
      <w:r w:rsidR="00D2384C">
        <w:t xml:space="preserve"> identify important questions and iteratively refin</w:t>
      </w:r>
      <w:r>
        <w:t>e</w:t>
      </w:r>
      <w:r w:rsidR="00D2384C">
        <w:t xml:space="preserve"> questions and approaches. </w:t>
      </w:r>
    </w:p>
    <w:p w14:paraId="148E231B" w14:textId="77777777" w:rsidR="00D2384C" w:rsidRPr="006A494A" w:rsidRDefault="00D2384C" w:rsidP="00D2384C">
      <w:pPr>
        <w:pStyle w:val="myquote"/>
        <w:rPr>
          <w:i w:val="0"/>
          <w:lang w:eastAsia="en-US"/>
        </w:rPr>
      </w:pPr>
      <w:r w:rsidRPr="00FD156B">
        <w:rPr>
          <w:lang w:eastAsia="en-US"/>
        </w:rPr>
        <w:t>It has never been</w:t>
      </w:r>
      <w:r>
        <w:rPr>
          <w:lang w:eastAsia="en-US"/>
        </w:rPr>
        <w:t>,</w:t>
      </w:r>
      <w:r w:rsidRPr="00FD156B">
        <w:rPr>
          <w:lang w:eastAsia="en-US"/>
        </w:rPr>
        <w:t xml:space="preserve"> in my four years</w:t>
      </w:r>
      <w:r>
        <w:rPr>
          <w:lang w:eastAsia="en-US"/>
        </w:rPr>
        <w:t>,</w:t>
      </w:r>
      <w:r w:rsidRPr="00FD156B">
        <w:rPr>
          <w:lang w:eastAsia="en-US"/>
        </w:rPr>
        <w:t xml:space="preserve"> that somebody came and said</w:t>
      </w:r>
      <w:r>
        <w:rPr>
          <w:lang w:eastAsia="en-US"/>
        </w:rPr>
        <w:t>,</w:t>
      </w:r>
      <w:r w:rsidRPr="00FD156B">
        <w:rPr>
          <w:lang w:eastAsia="en-US"/>
        </w:rPr>
        <w:t xml:space="preserve"> </w:t>
      </w:r>
      <w:r>
        <w:rPr>
          <w:lang w:eastAsia="en-US"/>
        </w:rPr>
        <w:t>“C</w:t>
      </w:r>
      <w:r w:rsidRPr="00FD156B">
        <w:rPr>
          <w:lang w:eastAsia="en-US"/>
        </w:rPr>
        <w:t>an you answer this question</w:t>
      </w:r>
      <w:r>
        <w:rPr>
          <w:lang w:eastAsia="en-US"/>
        </w:rPr>
        <w:t>?”</w:t>
      </w:r>
      <w:r w:rsidRPr="00FD156B">
        <w:rPr>
          <w:lang w:eastAsia="en-US"/>
        </w:rPr>
        <w:t xml:space="preserve"> I mostly sit around thinking, </w:t>
      </w:r>
      <w:r>
        <w:rPr>
          <w:lang w:eastAsia="en-US"/>
        </w:rPr>
        <w:t>“H</w:t>
      </w:r>
      <w:r w:rsidRPr="00FD156B">
        <w:rPr>
          <w:lang w:eastAsia="en-US"/>
        </w:rPr>
        <w:t>ow can I be helpful?</w:t>
      </w:r>
      <w:r>
        <w:rPr>
          <w:lang w:eastAsia="en-US"/>
        </w:rPr>
        <w:t>”</w:t>
      </w:r>
      <w:r w:rsidRPr="00FD156B">
        <w:rPr>
          <w:lang w:eastAsia="en-US"/>
        </w:rPr>
        <w:t xml:space="preserve"> Probably that part of your PhD is you are figuring out what is the most important questions. </w:t>
      </w:r>
      <w:r w:rsidRPr="006A494A">
        <w:rPr>
          <w:i w:val="0"/>
          <w:lang w:eastAsia="en-US"/>
        </w:rPr>
        <w:t>[P13]</w:t>
      </w:r>
    </w:p>
    <w:p w14:paraId="2BE57B02" w14:textId="77777777" w:rsidR="00D2384C" w:rsidRPr="00FD156B" w:rsidRDefault="00D2384C" w:rsidP="00D2384C">
      <w:pPr>
        <w:pStyle w:val="myquote"/>
        <w:rPr>
          <w:lang w:eastAsia="en-US"/>
        </w:rPr>
      </w:pPr>
      <w:r w:rsidRPr="00FD156B">
        <w:rPr>
          <w:lang w:eastAsia="en-US"/>
        </w:rPr>
        <w:t xml:space="preserve">I have a PhD in experimental physics, so pretty much, I am used to designing experiments. </w:t>
      </w:r>
      <w:r w:rsidRPr="006A494A">
        <w:rPr>
          <w:i w:val="0"/>
          <w:lang w:eastAsia="en-US"/>
        </w:rPr>
        <w:t>[P6]</w:t>
      </w:r>
    </w:p>
    <w:p w14:paraId="061D604E" w14:textId="77777777" w:rsidR="00D2384C" w:rsidRPr="00CF2E65" w:rsidRDefault="00D2384C" w:rsidP="00D2384C">
      <w:pPr>
        <w:pStyle w:val="myquote"/>
        <w:rPr>
          <w:lang w:eastAsia="en-US"/>
        </w:rPr>
      </w:pPr>
      <w:r w:rsidRPr="00FD156B">
        <w:rPr>
          <w:lang w:eastAsia="en-US"/>
        </w:rPr>
        <w:t xml:space="preserve">Doing data science is kind of like doing research. It looks like a good problem and looks like a good idea. You think you may have an approach, but then maybe you end up with a dead end. </w:t>
      </w:r>
      <w:r w:rsidRPr="006A494A">
        <w:rPr>
          <w:i w:val="0"/>
          <w:lang w:eastAsia="en-US"/>
        </w:rPr>
        <w:t>[P5]</w:t>
      </w:r>
    </w:p>
    <w:p w14:paraId="30044FCD" w14:textId="22AD6348" w:rsidR="00D2384C" w:rsidRPr="009E1502" w:rsidRDefault="00D2384C" w:rsidP="009E1502">
      <w:pPr>
        <w:pStyle w:val="Heading2"/>
      </w:pPr>
      <w:r w:rsidRPr="009E1502">
        <w:t>Problems that Data Scientists Work on</w:t>
      </w:r>
    </w:p>
    <w:p w14:paraId="30763F8B" w14:textId="77777777" w:rsidR="00D2384C" w:rsidRDefault="00D2384C" w:rsidP="00D2384C">
      <w:r>
        <w:t xml:space="preserve">Our participants said they worked on many kinds of problems ranging from performance and quality regression, user engagement and feature assessment, debugging and root cause analysis, bug reproduction, server log anomaly detection, failure rate estimation and failure planning. They also worked on business-specific problems, such as detecting fraud in e-commerce, identifying a mode of transportation for mobile users, and assessing advertisement ranking and news recommendations. Here </w:t>
      </w:r>
      <w:r w:rsidRPr="00B74B88">
        <w:t xml:space="preserve">are </w:t>
      </w:r>
      <w:r>
        <w:t>just a few of the</w:t>
      </w:r>
      <w:r w:rsidRPr="00B74B88">
        <w:t xml:space="preserve"> </w:t>
      </w:r>
      <w:r>
        <w:t>example tasks</w:t>
      </w:r>
      <w:r w:rsidRPr="00B74B88">
        <w:t xml:space="preserve"> that </w:t>
      </w:r>
      <w:r>
        <w:t>participants</w:t>
      </w:r>
      <w:r w:rsidRPr="00B74B88">
        <w:t xml:space="preserve"> </w:t>
      </w:r>
      <w:r>
        <w:t xml:space="preserve">told us they </w:t>
      </w:r>
      <w:r w:rsidRPr="00B74B88">
        <w:t>work</w:t>
      </w:r>
      <w:r>
        <w:t>ed</w:t>
      </w:r>
      <w:r w:rsidRPr="00B74B88">
        <w:t xml:space="preserve"> on. </w:t>
      </w:r>
    </w:p>
    <w:p w14:paraId="437089B1" w14:textId="4C1816CC" w:rsidR="00D2384C" w:rsidRDefault="00D2384C" w:rsidP="004A1E18">
      <w:pPr>
        <w:pStyle w:val="myquote"/>
        <w:numPr>
          <w:ilvl w:val="0"/>
          <w:numId w:val="0"/>
        </w:numPr>
        <w:ind w:left="270" w:hanging="270"/>
        <w:rPr>
          <w:lang w:eastAsia="en-US"/>
        </w:rPr>
      </w:pPr>
      <w:r w:rsidRPr="004A1E18">
        <w:rPr>
          <w:b/>
          <w:i w:val="0"/>
        </w:rPr>
        <w:t>Performance</w:t>
      </w:r>
      <w:r w:rsidRPr="00866BA9">
        <w:rPr>
          <w:b/>
          <w:i w:val="0"/>
          <w:lang w:eastAsia="en-US"/>
        </w:rPr>
        <w:t xml:space="preserve"> Regression.</w:t>
      </w:r>
      <w:r>
        <w:rPr>
          <w:lang w:eastAsia="en-US"/>
        </w:rPr>
        <w:t xml:space="preserve"> Are we getting better in terms of crashes or worse?</w:t>
      </w:r>
      <w:r w:rsidRPr="00A24C21">
        <w:rPr>
          <w:iCs/>
          <w:lang w:eastAsia="en-US"/>
        </w:rPr>
        <w:t xml:space="preserve"> </w:t>
      </w:r>
      <w:r w:rsidRPr="006A494A">
        <w:rPr>
          <w:i w:val="0"/>
          <w:lang w:eastAsia="en-US"/>
        </w:rPr>
        <w:t>[P3]</w:t>
      </w:r>
      <w:r w:rsidR="00EA1FD7" w:rsidRPr="00E65375">
        <w:rPr>
          <w:lang w:eastAsia="en-US"/>
        </w:rPr>
        <w:t xml:space="preserve"> </w:t>
      </w:r>
      <w:r w:rsidR="0036092F">
        <w:rPr>
          <w:lang w:eastAsia="en-US"/>
        </w:rPr>
        <w:t xml:space="preserve"> </w:t>
      </w:r>
      <w:r w:rsidR="00EA1FD7" w:rsidRPr="00E65375">
        <w:rPr>
          <w:lang w:eastAsia="en-US"/>
        </w:rPr>
        <w:t>How long did it take to detect when a new feature has blown up your system?</w:t>
      </w:r>
      <w:r w:rsidR="00EA1FD7">
        <w:rPr>
          <w:lang w:eastAsia="en-US"/>
        </w:rPr>
        <w:t xml:space="preserve"> </w:t>
      </w:r>
      <w:r w:rsidR="00EA1FD7">
        <w:rPr>
          <w:i w:val="0"/>
          <w:lang w:eastAsia="en-US"/>
        </w:rPr>
        <w:t>[P1]</w:t>
      </w:r>
    </w:p>
    <w:p w14:paraId="4F5F2F1B" w14:textId="6CF05DF3" w:rsidR="00D2384C" w:rsidRDefault="00D2384C" w:rsidP="00D2384C">
      <w:pPr>
        <w:pStyle w:val="myquote"/>
        <w:numPr>
          <w:ilvl w:val="0"/>
          <w:numId w:val="0"/>
        </w:numPr>
        <w:ind w:left="270" w:hanging="270"/>
        <w:rPr>
          <w:lang w:eastAsia="en-US"/>
        </w:rPr>
      </w:pPr>
      <w:r w:rsidRPr="00866BA9">
        <w:rPr>
          <w:b/>
          <w:i w:val="0"/>
          <w:lang w:eastAsia="en-US"/>
        </w:rPr>
        <w:t>Requirements Identification.</w:t>
      </w:r>
      <w:r>
        <w:rPr>
          <w:lang w:eastAsia="en-US"/>
        </w:rPr>
        <w:t xml:space="preserve"> </w:t>
      </w:r>
      <w:r w:rsidRPr="00B74B88">
        <w:rPr>
          <w:lang w:eastAsia="en-US"/>
        </w:rPr>
        <w:t>If you see the repetitive pattern where people don’t recognize, the feature is there.</w:t>
      </w:r>
      <w:r>
        <w:rPr>
          <w:lang w:eastAsia="en-US"/>
        </w:rPr>
        <w:t xml:space="preserve"> </w:t>
      </w:r>
      <w:r w:rsidRPr="006A494A">
        <w:rPr>
          <w:i w:val="0"/>
          <w:lang w:eastAsia="en-US"/>
        </w:rPr>
        <w:t>[P3]</w:t>
      </w:r>
    </w:p>
    <w:p w14:paraId="119EF68E" w14:textId="7ADBFC62" w:rsidR="00D2384C" w:rsidRDefault="00D2384C" w:rsidP="00D2384C">
      <w:pPr>
        <w:pStyle w:val="myquote"/>
        <w:numPr>
          <w:ilvl w:val="0"/>
          <w:numId w:val="0"/>
        </w:numPr>
        <w:ind w:left="270" w:hanging="270"/>
        <w:rPr>
          <w:lang w:eastAsia="en-US"/>
        </w:rPr>
      </w:pPr>
      <w:r w:rsidRPr="00866BA9">
        <w:rPr>
          <w:b/>
          <w:i w:val="0"/>
          <w:lang w:eastAsia="en-US"/>
        </w:rPr>
        <w:t>Fault Localization and Root Cause Analysis.</w:t>
      </w:r>
      <w:r>
        <w:rPr>
          <w:lang w:eastAsia="en-US"/>
        </w:rPr>
        <w:t xml:space="preserve"> W</w:t>
      </w:r>
      <w:r w:rsidRPr="00B74B88">
        <w:rPr>
          <w:lang w:eastAsia="en-US"/>
        </w:rPr>
        <w:t>hat areas of the product are failing and why?</w:t>
      </w:r>
      <w:r>
        <w:rPr>
          <w:lang w:eastAsia="en-US"/>
        </w:rPr>
        <w:t xml:space="preserve"> </w:t>
      </w:r>
      <w:r w:rsidRPr="006A494A">
        <w:rPr>
          <w:i w:val="0"/>
          <w:lang w:eastAsia="en-US"/>
        </w:rPr>
        <w:t>[P3]</w:t>
      </w:r>
      <w:r w:rsidR="0036092F">
        <w:rPr>
          <w:i w:val="0"/>
          <w:lang w:eastAsia="en-US"/>
        </w:rPr>
        <w:t xml:space="preserve"> </w:t>
      </w:r>
      <w:r w:rsidR="00EA1FD7">
        <w:rPr>
          <w:i w:val="0"/>
          <w:lang w:eastAsia="en-US"/>
        </w:rPr>
        <w:t xml:space="preserve"> </w:t>
      </w:r>
      <w:r w:rsidR="00EA1FD7">
        <w:rPr>
          <w:lang w:eastAsia="en-US"/>
        </w:rPr>
        <w:t xml:space="preserve">How many failures are there per day? </w:t>
      </w:r>
      <w:r w:rsidR="00EA1FD7">
        <w:rPr>
          <w:i w:val="0"/>
          <w:lang w:eastAsia="en-US"/>
        </w:rPr>
        <w:t>[P11]</w:t>
      </w:r>
    </w:p>
    <w:p w14:paraId="1A654D9A" w14:textId="5F5DEBC2" w:rsidR="00D2384C" w:rsidRPr="00866BA9" w:rsidRDefault="00D2384C" w:rsidP="00D2384C">
      <w:pPr>
        <w:pStyle w:val="myquote"/>
        <w:numPr>
          <w:ilvl w:val="0"/>
          <w:numId w:val="0"/>
        </w:numPr>
        <w:ind w:left="270" w:hanging="270"/>
        <w:rPr>
          <w:b/>
          <w:i w:val="0"/>
          <w:lang w:eastAsia="en-US"/>
        </w:rPr>
      </w:pPr>
      <w:r w:rsidRPr="00866BA9">
        <w:rPr>
          <w:b/>
          <w:i w:val="0"/>
          <w:lang w:eastAsia="en-US"/>
        </w:rPr>
        <w:t>Bug Prioritization.</w:t>
      </w:r>
      <w:r>
        <w:rPr>
          <w:lang w:eastAsia="en-US"/>
        </w:rPr>
        <w:t xml:space="preserve"> Oh, cool. Now we know which bugs we should fix first. Then how can we reproduce this error? </w:t>
      </w:r>
      <w:r w:rsidRPr="006A494A">
        <w:rPr>
          <w:i w:val="0"/>
          <w:lang w:eastAsia="en-US"/>
        </w:rPr>
        <w:t>[P5]</w:t>
      </w:r>
    </w:p>
    <w:p w14:paraId="3B5EC046" w14:textId="300A05D9" w:rsidR="00D2384C" w:rsidRPr="00B74B88" w:rsidRDefault="00D2384C" w:rsidP="00D2384C">
      <w:pPr>
        <w:pStyle w:val="myquote"/>
        <w:numPr>
          <w:ilvl w:val="0"/>
          <w:numId w:val="0"/>
        </w:numPr>
        <w:ind w:left="270" w:hanging="270"/>
        <w:rPr>
          <w:lang w:eastAsia="en-US"/>
        </w:rPr>
      </w:pPr>
      <w:r w:rsidRPr="00866BA9">
        <w:rPr>
          <w:b/>
          <w:i w:val="0"/>
          <w:lang w:eastAsia="en-US"/>
        </w:rPr>
        <w:t xml:space="preserve">Server Anomaly Detection. </w:t>
      </w:r>
      <w:r w:rsidRPr="003866A0">
        <w:rPr>
          <w:lang w:eastAsia="en-US"/>
        </w:rPr>
        <w:t>We are interested in anomaly detection on real time s</w:t>
      </w:r>
      <w:r>
        <w:rPr>
          <w:lang w:eastAsia="en-US"/>
        </w:rPr>
        <w:t xml:space="preserve">ervers in general. </w:t>
      </w:r>
      <w:r w:rsidRPr="006A494A">
        <w:rPr>
          <w:i w:val="0"/>
          <w:lang w:eastAsia="en-US"/>
        </w:rPr>
        <w:t>[P7]</w:t>
      </w:r>
      <w:r w:rsidR="0036092F">
        <w:rPr>
          <w:i w:val="0"/>
          <w:lang w:eastAsia="en-US"/>
        </w:rPr>
        <w:t xml:space="preserve"> </w:t>
      </w:r>
      <w:r w:rsidR="00EA1FD7">
        <w:rPr>
          <w:i w:val="0"/>
          <w:lang w:eastAsia="en-US"/>
        </w:rPr>
        <w:t xml:space="preserve"> </w:t>
      </w:r>
      <w:r w:rsidR="00EA1FD7">
        <w:rPr>
          <w:lang w:eastAsia="en-US"/>
        </w:rPr>
        <w:t xml:space="preserve">Is this application log abnormal w.r.t. the rest of the data? </w:t>
      </w:r>
      <w:r w:rsidR="00EA1FD7">
        <w:rPr>
          <w:i w:val="0"/>
          <w:lang w:eastAsia="en-US"/>
        </w:rPr>
        <w:t>[P12]</w:t>
      </w:r>
    </w:p>
    <w:p w14:paraId="3D03012A" w14:textId="596FC435" w:rsidR="00D2384C" w:rsidRDefault="00D2384C" w:rsidP="00D2384C">
      <w:pPr>
        <w:pStyle w:val="myquote"/>
        <w:numPr>
          <w:ilvl w:val="0"/>
          <w:numId w:val="0"/>
        </w:numPr>
        <w:rPr>
          <w:i w:val="0"/>
          <w:lang w:eastAsia="en-US"/>
        </w:rPr>
      </w:pPr>
      <w:r w:rsidRPr="00866BA9">
        <w:rPr>
          <w:b/>
          <w:i w:val="0"/>
          <w:lang w:eastAsia="en-US"/>
        </w:rPr>
        <w:t>Failure Rate Estimation.</w:t>
      </w:r>
      <w:r>
        <w:rPr>
          <w:lang w:eastAsia="en-US"/>
        </w:rPr>
        <w:t xml:space="preserve"> Is the beta ready to ship? </w:t>
      </w:r>
      <w:r w:rsidRPr="006A494A">
        <w:rPr>
          <w:i w:val="0"/>
          <w:lang w:eastAsia="en-US"/>
        </w:rPr>
        <w:t>[P8]</w:t>
      </w:r>
    </w:p>
    <w:p w14:paraId="5D17C680" w14:textId="38F70BFD" w:rsidR="00EA1FD7" w:rsidRDefault="00EA1FD7" w:rsidP="00E65375">
      <w:pPr>
        <w:pStyle w:val="myquote"/>
        <w:numPr>
          <w:ilvl w:val="0"/>
          <w:numId w:val="0"/>
        </w:numPr>
        <w:ind w:left="274" w:hanging="274"/>
        <w:rPr>
          <w:i w:val="0"/>
          <w:lang w:eastAsia="en-US"/>
        </w:rPr>
      </w:pPr>
      <w:r w:rsidRPr="00E65375">
        <w:rPr>
          <w:b/>
          <w:i w:val="0"/>
          <w:lang w:eastAsia="en-US"/>
        </w:rPr>
        <w:t>Customer Understanding.</w:t>
      </w:r>
      <w:r>
        <w:rPr>
          <w:i w:val="0"/>
          <w:lang w:eastAsia="en-US"/>
        </w:rPr>
        <w:t xml:space="preserve"> </w:t>
      </w:r>
      <w:r>
        <w:rPr>
          <w:lang w:eastAsia="en-US"/>
        </w:rPr>
        <w:t>How long do our users use the app</w:t>
      </w:r>
      <w:r w:rsidR="0047103E">
        <w:rPr>
          <w:lang w:eastAsia="en-US"/>
        </w:rPr>
        <w:t xml:space="preserve">? </w:t>
      </w:r>
      <w:r w:rsidR="0047103E">
        <w:rPr>
          <w:i w:val="0"/>
          <w:lang w:eastAsia="en-US"/>
        </w:rPr>
        <w:t>[P1]</w:t>
      </w:r>
      <w:r w:rsidR="0036092F">
        <w:rPr>
          <w:i w:val="0"/>
          <w:lang w:eastAsia="en-US"/>
        </w:rPr>
        <w:t xml:space="preserve"> </w:t>
      </w:r>
      <w:r w:rsidR="0047103E">
        <w:rPr>
          <w:i w:val="0"/>
          <w:lang w:eastAsia="en-US"/>
        </w:rPr>
        <w:t xml:space="preserve"> </w:t>
      </w:r>
      <w:r w:rsidR="0047103E">
        <w:rPr>
          <w:lang w:eastAsia="en-US"/>
        </w:rPr>
        <w:t xml:space="preserve">What are the most popular features? </w:t>
      </w:r>
      <w:r w:rsidR="0047103E">
        <w:rPr>
          <w:i w:val="0"/>
          <w:lang w:eastAsia="en-US"/>
        </w:rPr>
        <w:t>[P4]</w:t>
      </w:r>
      <w:r w:rsidR="0036092F">
        <w:rPr>
          <w:i w:val="0"/>
          <w:lang w:eastAsia="en-US"/>
        </w:rPr>
        <w:t xml:space="preserve"> </w:t>
      </w:r>
      <w:r w:rsidR="0047103E">
        <w:rPr>
          <w:i w:val="0"/>
          <w:lang w:eastAsia="en-US"/>
        </w:rPr>
        <w:t xml:space="preserve"> </w:t>
      </w:r>
      <w:r w:rsidR="0047103E">
        <w:rPr>
          <w:lang w:eastAsia="en-US"/>
        </w:rPr>
        <w:t xml:space="preserve">Is my feature used in a way that improves the customer’s productivity? </w:t>
      </w:r>
      <w:r w:rsidR="0047103E">
        <w:rPr>
          <w:i w:val="0"/>
          <w:lang w:eastAsia="en-US"/>
        </w:rPr>
        <w:t>[P6]</w:t>
      </w:r>
    </w:p>
    <w:p w14:paraId="1C78E87C" w14:textId="47B75AEF" w:rsidR="00EA1FD7" w:rsidRPr="00EA1FD7" w:rsidRDefault="00EA1FD7" w:rsidP="00E65375">
      <w:pPr>
        <w:pStyle w:val="myquote"/>
        <w:numPr>
          <w:ilvl w:val="0"/>
          <w:numId w:val="0"/>
        </w:numPr>
        <w:ind w:left="274" w:hanging="274"/>
        <w:rPr>
          <w:lang w:eastAsia="en-US"/>
        </w:rPr>
      </w:pPr>
      <w:r>
        <w:rPr>
          <w:b/>
          <w:i w:val="0"/>
          <w:lang w:eastAsia="en-US"/>
        </w:rPr>
        <w:t>Cost Benefit Analysis</w:t>
      </w:r>
      <w:r w:rsidRPr="00E65375">
        <w:rPr>
          <w:b/>
          <w:i w:val="0"/>
          <w:lang w:eastAsia="en-US"/>
        </w:rPr>
        <w:t xml:space="preserve">. </w:t>
      </w:r>
      <w:r>
        <w:rPr>
          <w:lang w:eastAsia="en-US"/>
        </w:rPr>
        <w:t xml:space="preserve">How much money can we save if we improve the AUC for this machine learning classifier? </w:t>
      </w:r>
      <w:r>
        <w:rPr>
          <w:i w:val="0"/>
          <w:lang w:eastAsia="en-US"/>
        </w:rPr>
        <w:t>[P15]</w:t>
      </w:r>
      <w:r w:rsidR="0036092F">
        <w:rPr>
          <w:i w:val="0"/>
          <w:lang w:eastAsia="en-US"/>
        </w:rPr>
        <w:t xml:space="preserve"> </w:t>
      </w:r>
      <w:r w:rsidR="0047103E">
        <w:rPr>
          <w:i w:val="0"/>
          <w:lang w:eastAsia="en-US"/>
        </w:rPr>
        <w:t xml:space="preserve"> </w:t>
      </w:r>
      <w:r w:rsidR="0047103E" w:rsidRPr="00E65375">
        <w:rPr>
          <w:lang w:eastAsia="en-US"/>
        </w:rPr>
        <w:t xml:space="preserve">How many customer service calls can we prevent if we detect this </w:t>
      </w:r>
      <w:r w:rsidR="0047103E">
        <w:rPr>
          <w:lang w:eastAsia="en-US"/>
        </w:rPr>
        <w:t xml:space="preserve">type of </w:t>
      </w:r>
      <w:r w:rsidR="0047103E" w:rsidRPr="00E65375">
        <w:rPr>
          <w:lang w:eastAsia="en-US"/>
        </w:rPr>
        <w:t>anomaly?</w:t>
      </w:r>
      <w:r w:rsidR="0047103E">
        <w:rPr>
          <w:lang w:eastAsia="en-US"/>
        </w:rPr>
        <w:t xml:space="preserve"> </w:t>
      </w:r>
      <w:r w:rsidR="0047103E">
        <w:rPr>
          <w:i w:val="0"/>
          <w:lang w:eastAsia="en-US"/>
        </w:rPr>
        <w:t>[P9]</w:t>
      </w:r>
    </w:p>
    <w:p w14:paraId="375089E4" w14:textId="77777777" w:rsidR="00D2384C" w:rsidRPr="009E1502" w:rsidRDefault="00D2384C" w:rsidP="005D5830">
      <w:pPr>
        <w:pStyle w:val="Heading2"/>
      </w:pPr>
      <w:r w:rsidRPr="005D5830">
        <w:t>Activities</w:t>
      </w:r>
      <w:r w:rsidRPr="009E1502">
        <w:t xml:space="preserve"> of Data Scientists</w:t>
      </w:r>
    </w:p>
    <w:tbl>
      <w:tblPr>
        <w:tblpPr w:horzAnchor="margin" w:tblpY="1"/>
        <w:tblOverlap w:val="never"/>
        <w:tblW w:w="10080" w:type="dxa"/>
        <w:tblLayout w:type="fixed"/>
        <w:tblCellMar>
          <w:left w:w="0" w:type="dxa"/>
          <w:right w:w="0" w:type="dxa"/>
        </w:tblCellMar>
        <w:tblLook w:val="04A0" w:firstRow="1" w:lastRow="0" w:firstColumn="1" w:lastColumn="0" w:noHBand="0" w:noVBand="1"/>
      </w:tblPr>
      <w:tblGrid>
        <w:gridCol w:w="10080"/>
      </w:tblGrid>
      <w:tr w:rsidR="00D2384C" w:rsidRPr="001C0B2F" w14:paraId="3F0BB2C5" w14:textId="77777777" w:rsidTr="004A1E18">
        <w:trPr>
          <w:trHeight w:val="3573"/>
        </w:trPr>
        <w:tc>
          <w:tcPr>
            <w:tcW w:w="10080" w:type="dxa"/>
          </w:tcPr>
          <w:p w14:paraId="27C6BD4E" w14:textId="77777777" w:rsidR="00D2384C" w:rsidRPr="00A24C21" w:rsidRDefault="00D2384C" w:rsidP="00D2384C">
            <w:pPr>
              <w:pStyle w:val="tablehead"/>
            </w:pPr>
            <w:r w:rsidRPr="003753B9">
              <w:rPr>
                <w:rFonts w:hint="eastAsia"/>
              </w:rPr>
              <w:t>Activities</w:t>
            </w:r>
            <w:r w:rsidRPr="00937D32">
              <w:rPr>
                <w:rFonts w:hint="eastAsia"/>
              </w:rPr>
              <w:t xml:space="preserve"> that Participants Stated They Did Themselves (</w:t>
            </w:r>
            <w:r w:rsidRPr="004A1E18">
              <w:rPr>
                <w:rFonts w:hint="eastAsia"/>
                <w:sz w:val="18"/>
              </w:rPr>
              <w:t>■</w:t>
            </w:r>
            <w:r w:rsidRPr="00937D32">
              <w:rPr>
                <w:rFonts w:hint="eastAsia"/>
              </w:rPr>
              <w:t>) or Managed (</w:t>
            </w:r>
            <w:r w:rsidRPr="004A1E18">
              <w:rPr>
                <w:rFonts w:hint="eastAsia"/>
                <w:sz w:val="18"/>
              </w:rPr>
              <w:t>□</w:t>
            </w:r>
            <w:r w:rsidRPr="00937D32">
              <w:rPr>
                <w:rFonts w:hint="eastAsia"/>
              </w:rPr>
              <w:t>)</w:t>
            </w:r>
          </w:p>
          <w:tbl>
            <w:tblPr>
              <w:tblW w:w="9907" w:type="dxa"/>
              <w:jc w:val="center"/>
              <w:tblBorders>
                <w:insideH w:val="single" w:sz="4" w:space="0" w:color="auto"/>
              </w:tblBorders>
              <w:tblLayout w:type="fixed"/>
              <w:tblCellMar>
                <w:left w:w="0" w:type="dxa"/>
                <w:right w:w="0" w:type="dxa"/>
              </w:tblCellMar>
              <w:tblLook w:val="04A0" w:firstRow="1" w:lastRow="0" w:firstColumn="1" w:lastColumn="0" w:noHBand="0" w:noVBand="1"/>
            </w:tblPr>
            <w:tblGrid>
              <w:gridCol w:w="1170"/>
              <w:gridCol w:w="2977"/>
              <w:gridCol w:w="360"/>
              <w:gridCol w:w="360"/>
              <w:gridCol w:w="360"/>
              <w:gridCol w:w="360"/>
              <w:gridCol w:w="360"/>
              <w:gridCol w:w="360"/>
              <w:gridCol w:w="360"/>
              <w:gridCol w:w="360"/>
              <w:gridCol w:w="360"/>
              <w:gridCol w:w="360"/>
              <w:gridCol w:w="360"/>
              <w:gridCol w:w="360"/>
              <w:gridCol w:w="360"/>
              <w:gridCol w:w="360"/>
              <w:gridCol w:w="360"/>
              <w:gridCol w:w="360"/>
            </w:tblGrid>
            <w:tr w:rsidR="00D2384C" w:rsidRPr="001C0B2F" w14:paraId="5A8E8C74" w14:textId="77777777" w:rsidTr="009D42A7">
              <w:trPr>
                <w:trHeight w:val="187"/>
                <w:jc w:val="center"/>
              </w:trPr>
              <w:tc>
                <w:tcPr>
                  <w:tcW w:w="1170" w:type="dxa"/>
                  <w:tcBorders>
                    <w:top w:val="single" w:sz="4" w:space="0" w:color="auto"/>
                    <w:bottom w:val="single" w:sz="4" w:space="0" w:color="auto"/>
                  </w:tcBorders>
                </w:tcPr>
                <w:p w14:paraId="0E592C23" w14:textId="77777777" w:rsidR="00D2384C" w:rsidRPr="00ED16DE" w:rsidRDefault="00D2384C" w:rsidP="00E244FA">
                  <w:pPr>
                    <w:pStyle w:val="BodyText"/>
                    <w:framePr w:wrap="around" w:hAnchor="margin" w:y="1"/>
                    <w:suppressOverlap/>
                  </w:pPr>
                </w:p>
              </w:tc>
              <w:tc>
                <w:tcPr>
                  <w:tcW w:w="2977" w:type="dxa"/>
                  <w:tcBorders>
                    <w:top w:val="single" w:sz="4" w:space="0" w:color="auto"/>
                    <w:bottom w:val="single" w:sz="4" w:space="0" w:color="auto"/>
                  </w:tcBorders>
                </w:tcPr>
                <w:p w14:paraId="0DFEE32E" w14:textId="77777777" w:rsidR="00D2384C" w:rsidRPr="00ED16DE" w:rsidRDefault="00D2384C" w:rsidP="00E244FA">
                  <w:pPr>
                    <w:pStyle w:val="BodyText"/>
                    <w:framePr w:wrap="around" w:hAnchor="margin" w:y="1"/>
                    <w:suppressOverlap/>
                  </w:pPr>
                </w:p>
              </w:tc>
              <w:tc>
                <w:tcPr>
                  <w:tcW w:w="360" w:type="dxa"/>
                  <w:tcBorders>
                    <w:top w:val="single" w:sz="4" w:space="0" w:color="auto"/>
                    <w:bottom w:val="single" w:sz="4" w:space="0" w:color="auto"/>
                  </w:tcBorders>
                </w:tcPr>
                <w:p w14:paraId="065E127D" w14:textId="77777777" w:rsidR="00D2384C" w:rsidRPr="00ED16DE" w:rsidRDefault="00D2384C" w:rsidP="00E244FA">
                  <w:pPr>
                    <w:pStyle w:val="BodyText"/>
                    <w:framePr w:wrap="around" w:hAnchor="margin" w:y="1"/>
                    <w:suppressOverlap/>
                    <w:jc w:val="center"/>
                  </w:pPr>
                  <w:r w:rsidRPr="00ED16DE">
                    <w:t>P1</w:t>
                  </w:r>
                </w:p>
              </w:tc>
              <w:tc>
                <w:tcPr>
                  <w:tcW w:w="360" w:type="dxa"/>
                  <w:tcBorders>
                    <w:top w:val="single" w:sz="4" w:space="0" w:color="auto"/>
                    <w:bottom w:val="single" w:sz="4" w:space="0" w:color="auto"/>
                  </w:tcBorders>
                </w:tcPr>
                <w:p w14:paraId="61F7F06B" w14:textId="77777777" w:rsidR="00D2384C" w:rsidRPr="00ED16DE" w:rsidRDefault="00D2384C" w:rsidP="00E244FA">
                  <w:pPr>
                    <w:pStyle w:val="BodyText"/>
                    <w:framePr w:wrap="around" w:hAnchor="margin" w:y="1"/>
                    <w:suppressOverlap/>
                    <w:jc w:val="center"/>
                  </w:pPr>
                  <w:r w:rsidRPr="00ED16DE">
                    <w:t>P2</w:t>
                  </w:r>
                </w:p>
              </w:tc>
              <w:tc>
                <w:tcPr>
                  <w:tcW w:w="360" w:type="dxa"/>
                  <w:tcBorders>
                    <w:top w:val="single" w:sz="4" w:space="0" w:color="auto"/>
                    <w:bottom w:val="single" w:sz="4" w:space="0" w:color="auto"/>
                  </w:tcBorders>
                </w:tcPr>
                <w:p w14:paraId="7FCF1CBF" w14:textId="77777777" w:rsidR="00D2384C" w:rsidRPr="00ED16DE" w:rsidRDefault="00D2384C" w:rsidP="00E244FA">
                  <w:pPr>
                    <w:pStyle w:val="BodyText"/>
                    <w:framePr w:wrap="around" w:hAnchor="margin" w:y="1"/>
                    <w:suppressOverlap/>
                    <w:jc w:val="center"/>
                  </w:pPr>
                  <w:r w:rsidRPr="00ED16DE">
                    <w:t>P3</w:t>
                  </w:r>
                </w:p>
              </w:tc>
              <w:tc>
                <w:tcPr>
                  <w:tcW w:w="360" w:type="dxa"/>
                  <w:tcBorders>
                    <w:top w:val="single" w:sz="4" w:space="0" w:color="auto"/>
                    <w:bottom w:val="single" w:sz="4" w:space="0" w:color="auto"/>
                  </w:tcBorders>
                </w:tcPr>
                <w:p w14:paraId="478ED076" w14:textId="77777777" w:rsidR="00D2384C" w:rsidRPr="00ED16DE" w:rsidRDefault="00D2384C" w:rsidP="00E244FA">
                  <w:pPr>
                    <w:pStyle w:val="BodyText"/>
                    <w:framePr w:wrap="around" w:hAnchor="margin" w:y="1"/>
                    <w:suppressOverlap/>
                    <w:jc w:val="center"/>
                  </w:pPr>
                  <w:r w:rsidRPr="00ED16DE">
                    <w:t>P4</w:t>
                  </w:r>
                </w:p>
              </w:tc>
              <w:tc>
                <w:tcPr>
                  <w:tcW w:w="360" w:type="dxa"/>
                  <w:tcBorders>
                    <w:top w:val="single" w:sz="4" w:space="0" w:color="auto"/>
                    <w:bottom w:val="single" w:sz="4" w:space="0" w:color="auto"/>
                  </w:tcBorders>
                </w:tcPr>
                <w:p w14:paraId="4CE0091F" w14:textId="77777777" w:rsidR="00D2384C" w:rsidRPr="00ED16DE" w:rsidRDefault="00D2384C" w:rsidP="00E244FA">
                  <w:pPr>
                    <w:pStyle w:val="BodyText"/>
                    <w:framePr w:wrap="around" w:hAnchor="margin" w:y="1"/>
                    <w:suppressOverlap/>
                    <w:jc w:val="center"/>
                  </w:pPr>
                  <w:r w:rsidRPr="00ED16DE">
                    <w:t>P5</w:t>
                  </w:r>
                </w:p>
              </w:tc>
              <w:tc>
                <w:tcPr>
                  <w:tcW w:w="360" w:type="dxa"/>
                  <w:tcBorders>
                    <w:top w:val="single" w:sz="4" w:space="0" w:color="auto"/>
                    <w:bottom w:val="single" w:sz="4" w:space="0" w:color="auto"/>
                  </w:tcBorders>
                </w:tcPr>
                <w:p w14:paraId="49CAC453" w14:textId="77777777" w:rsidR="00D2384C" w:rsidRPr="00ED16DE" w:rsidRDefault="00D2384C" w:rsidP="00E244FA">
                  <w:pPr>
                    <w:pStyle w:val="BodyText"/>
                    <w:framePr w:wrap="around" w:hAnchor="margin" w:y="1"/>
                    <w:suppressOverlap/>
                    <w:jc w:val="center"/>
                  </w:pPr>
                  <w:r w:rsidRPr="00ED16DE">
                    <w:t>P6</w:t>
                  </w:r>
                </w:p>
              </w:tc>
              <w:tc>
                <w:tcPr>
                  <w:tcW w:w="360" w:type="dxa"/>
                  <w:tcBorders>
                    <w:top w:val="single" w:sz="4" w:space="0" w:color="auto"/>
                    <w:bottom w:val="single" w:sz="4" w:space="0" w:color="auto"/>
                  </w:tcBorders>
                </w:tcPr>
                <w:p w14:paraId="02DA8ABC" w14:textId="77777777" w:rsidR="00D2384C" w:rsidRPr="00ED16DE" w:rsidRDefault="00D2384C" w:rsidP="00E244FA">
                  <w:pPr>
                    <w:pStyle w:val="BodyText"/>
                    <w:framePr w:wrap="around" w:hAnchor="margin" w:y="1"/>
                    <w:suppressOverlap/>
                    <w:jc w:val="center"/>
                  </w:pPr>
                  <w:r w:rsidRPr="00ED16DE">
                    <w:t>P7</w:t>
                  </w:r>
                </w:p>
              </w:tc>
              <w:tc>
                <w:tcPr>
                  <w:tcW w:w="360" w:type="dxa"/>
                  <w:tcBorders>
                    <w:top w:val="single" w:sz="4" w:space="0" w:color="auto"/>
                    <w:bottom w:val="single" w:sz="4" w:space="0" w:color="auto"/>
                  </w:tcBorders>
                </w:tcPr>
                <w:p w14:paraId="1508F4F6" w14:textId="77777777" w:rsidR="00D2384C" w:rsidRPr="00ED16DE" w:rsidRDefault="00D2384C" w:rsidP="00E244FA">
                  <w:pPr>
                    <w:pStyle w:val="BodyText"/>
                    <w:framePr w:wrap="around" w:hAnchor="margin" w:y="1"/>
                    <w:suppressOverlap/>
                    <w:jc w:val="center"/>
                  </w:pPr>
                  <w:r w:rsidRPr="00ED16DE">
                    <w:t>P8</w:t>
                  </w:r>
                </w:p>
              </w:tc>
              <w:tc>
                <w:tcPr>
                  <w:tcW w:w="360" w:type="dxa"/>
                  <w:tcBorders>
                    <w:top w:val="single" w:sz="4" w:space="0" w:color="auto"/>
                    <w:bottom w:val="single" w:sz="4" w:space="0" w:color="auto"/>
                  </w:tcBorders>
                </w:tcPr>
                <w:p w14:paraId="13AA50B9" w14:textId="77777777" w:rsidR="00D2384C" w:rsidRPr="00ED16DE" w:rsidRDefault="00D2384C" w:rsidP="00E244FA">
                  <w:pPr>
                    <w:pStyle w:val="BodyText"/>
                    <w:framePr w:wrap="around" w:hAnchor="margin" w:y="1"/>
                    <w:suppressOverlap/>
                    <w:jc w:val="center"/>
                  </w:pPr>
                  <w:r w:rsidRPr="00ED16DE">
                    <w:t>P9</w:t>
                  </w:r>
                </w:p>
              </w:tc>
              <w:tc>
                <w:tcPr>
                  <w:tcW w:w="360" w:type="dxa"/>
                  <w:tcBorders>
                    <w:top w:val="single" w:sz="4" w:space="0" w:color="auto"/>
                    <w:bottom w:val="single" w:sz="4" w:space="0" w:color="auto"/>
                  </w:tcBorders>
                </w:tcPr>
                <w:p w14:paraId="07E77B0A" w14:textId="77777777" w:rsidR="00D2384C" w:rsidRPr="00ED16DE" w:rsidRDefault="00D2384C" w:rsidP="00E244FA">
                  <w:pPr>
                    <w:pStyle w:val="BodyText"/>
                    <w:framePr w:wrap="around" w:hAnchor="margin" w:y="1"/>
                    <w:suppressOverlap/>
                    <w:jc w:val="center"/>
                  </w:pPr>
                  <w:r w:rsidRPr="00ED16DE">
                    <w:t>P10</w:t>
                  </w:r>
                </w:p>
              </w:tc>
              <w:tc>
                <w:tcPr>
                  <w:tcW w:w="360" w:type="dxa"/>
                  <w:tcBorders>
                    <w:top w:val="single" w:sz="4" w:space="0" w:color="auto"/>
                    <w:bottom w:val="single" w:sz="4" w:space="0" w:color="auto"/>
                  </w:tcBorders>
                </w:tcPr>
                <w:p w14:paraId="5667DA17" w14:textId="77777777" w:rsidR="00D2384C" w:rsidRPr="00ED16DE" w:rsidRDefault="00D2384C" w:rsidP="00E244FA">
                  <w:pPr>
                    <w:pStyle w:val="BodyText"/>
                    <w:framePr w:wrap="around" w:hAnchor="margin" w:y="1"/>
                    <w:suppressOverlap/>
                    <w:jc w:val="center"/>
                  </w:pPr>
                  <w:r w:rsidRPr="00ED16DE">
                    <w:t>P11</w:t>
                  </w:r>
                </w:p>
              </w:tc>
              <w:tc>
                <w:tcPr>
                  <w:tcW w:w="360" w:type="dxa"/>
                  <w:tcBorders>
                    <w:top w:val="single" w:sz="4" w:space="0" w:color="auto"/>
                    <w:bottom w:val="single" w:sz="4" w:space="0" w:color="auto"/>
                  </w:tcBorders>
                </w:tcPr>
                <w:p w14:paraId="69268BAE" w14:textId="77777777" w:rsidR="00D2384C" w:rsidRPr="00ED16DE" w:rsidRDefault="00D2384C" w:rsidP="00E244FA">
                  <w:pPr>
                    <w:pStyle w:val="BodyText"/>
                    <w:framePr w:wrap="around" w:hAnchor="margin" w:y="1"/>
                    <w:suppressOverlap/>
                    <w:jc w:val="center"/>
                  </w:pPr>
                  <w:r w:rsidRPr="00ED16DE">
                    <w:t>P12</w:t>
                  </w:r>
                </w:p>
              </w:tc>
              <w:tc>
                <w:tcPr>
                  <w:tcW w:w="360" w:type="dxa"/>
                  <w:tcBorders>
                    <w:top w:val="single" w:sz="4" w:space="0" w:color="auto"/>
                    <w:bottom w:val="single" w:sz="4" w:space="0" w:color="auto"/>
                  </w:tcBorders>
                </w:tcPr>
                <w:p w14:paraId="06C97E90" w14:textId="77777777" w:rsidR="00D2384C" w:rsidRPr="00ED16DE" w:rsidRDefault="00D2384C" w:rsidP="00E244FA">
                  <w:pPr>
                    <w:pStyle w:val="BodyText"/>
                    <w:framePr w:wrap="around" w:hAnchor="margin" w:y="1"/>
                    <w:suppressOverlap/>
                    <w:jc w:val="center"/>
                  </w:pPr>
                  <w:r w:rsidRPr="00ED16DE">
                    <w:t>P13</w:t>
                  </w:r>
                </w:p>
              </w:tc>
              <w:tc>
                <w:tcPr>
                  <w:tcW w:w="360" w:type="dxa"/>
                  <w:tcBorders>
                    <w:top w:val="single" w:sz="4" w:space="0" w:color="auto"/>
                    <w:bottom w:val="single" w:sz="4" w:space="0" w:color="auto"/>
                  </w:tcBorders>
                </w:tcPr>
                <w:p w14:paraId="7B090073" w14:textId="77777777" w:rsidR="00D2384C" w:rsidRPr="00ED16DE" w:rsidRDefault="00D2384C" w:rsidP="00E244FA">
                  <w:pPr>
                    <w:pStyle w:val="BodyText"/>
                    <w:framePr w:wrap="around" w:hAnchor="margin" w:y="1"/>
                    <w:suppressOverlap/>
                    <w:jc w:val="center"/>
                  </w:pPr>
                  <w:r w:rsidRPr="00ED16DE">
                    <w:t>P14</w:t>
                  </w:r>
                </w:p>
              </w:tc>
              <w:tc>
                <w:tcPr>
                  <w:tcW w:w="360" w:type="dxa"/>
                  <w:tcBorders>
                    <w:top w:val="single" w:sz="4" w:space="0" w:color="auto"/>
                    <w:bottom w:val="single" w:sz="4" w:space="0" w:color="auto"/>
                  </w:tcBorders>
                </w:tcPr>
                <w:p w14:paraId="23632714" w14:textId="77777777" w:rsidR="00D2384C" w:rsidRPr="00ED16DE" w:rsidRDefault="00D2384C" w:rsidP="00E244FA">
                  <w:pPr>
                    <w:pStyle w:val="BodyText"/>
                    <w:framePr w:wrap="around" w:hAnchor="margin" w:y="1"/>
                    <w:suppressOverlap/>
                    <w:jc w:val="center"/>
                  </w:pPr>
                  <w:r w:rsidRPr="00ED16DE">
                    <w:t>P15</w:t>
                  </w:r>
                </w:p>
              </w:tc>
              <w:tc>
                <w:tcPr>
                  <w:tcW w:w="360" w:type="dxa"/>
                  <w:tcBorders>
                    <w:top w:val="single" w:sz="4" w:space="0" w:color="auto"/>
                    <w:bottom w:val="single" w:sz="4" w:space="0" w:color="auto"/>
                  </w:tcBorders>
                </w:tcPr>
                <w:p w14:paraId="2DDEE1F0" w14:textId="77777777" w:rsidR="00D2384C" w:rsidRPr="00ED16DE" w:rsidRDefault="00D2384C" w:rsidP="00E244FA">
                  <w:pPr>
                    <w:pStyle w:val="BodyText"/>
                    <w:framePr w:wrap="around" w:hAnchor="margin" w:y="1"/>
                    <w:suppressOverlap/>
                    <w:jc w:val="center"/>
                  </w:pPr>
                  <w:r w:rsidRPr="00ED16DE">
                    <w:t>P16</w:t>
                  </w:r>
                </w:p>
              </w:tc>
            </w:tr>
            <w:tr w:rsidR="00AC3DF2" w:rsidRPr="001C0B2F" w14:paraId="1A3CE315" w14:textId="77777777" w:rsidTr="009D42A7">
              <w:tblPrEx>
                <w:tblBorders>
                  <w:insideH w:val="single" w:sz="3" w:space="0" w:color="auto"/>
                </w:tblBorders>
              </w:tblPrEx>
              <w:trPr>
                <w:trHeight w:val="149"/>
                <w:jc w:val="center"/>
              </w:trPr>
              <w:tc>
                <w:tcPr>
                  <w:tcW w:w="936" w:type="dxa"/>
                  <w:vMerge w:val="restart"/>
                  <w:tcBorders>
                    <w:top w:val="single" w:sz="3" w:space="0" w:color="auto"/>
                    <w:bottom w:val="nil"/>
                    <w:right w:val="nil"/>
                  </w:tcBorders>
                </w:tcPr>
                <w:p w14:paraId="29AF16EF" w14:textId="77777777" w:rsidR="00D2384C" w:rsidRPr="00ED16DE" w:rsidRDefault="00D2384C" w:rsidP="00E244FA">
                  <w:pPr>
                    <w:pStyle w:val="BodyText"/>
                    <w:framePr w:wrap="around" w:hAnchor="margin" w:y="1"/>
                    <w:suppressOverlap/>
                  </w:pPr>
                  <w:r w:rsidRPr="00ED16DE">
                    <w:t>Collecti</w:t>
                  </w:r>
                  <w:r>
                    <w:t>ng</w:t>
                  </w:r>
                </w:p>
              </w:tc>
              <w:tc>
                <w:tcPr>
                  <w:tcW w:w="2381" w:type="dxa"/>
                  <w:tcBorders>
                    <w:top w:val="single" w:sz="3" w:space="0" w:color="auto"/>
                    <w:left w:val="nil"/>
                    <w:bottom w:val="dotted" w:sz="4" w:space="0" w:color="808080" w:themeColor="background1" w:themeShade="80"/>
                  </w:tcBorders>
                </w:tcPr>
                <w:p w14:paraId="3D0F8BAB" w14:textId="096BE0EE" w:rsidR="00D2384C" w:rsidRPr="00ED16DE" w:rsidRDefault="0047103E" w:rsidP="00E244FA">
                  <w:pPr>
                    <w:pStyle w:val="BodyText"/>
                    <w:framePr w:wrap="around" w:hAnchor="margin" w:y="1"/>
                    <w:suppressOverlap/>
                    <w:jc w:val="right"/>
                  </w:pPr>
                  <w:r>
                    <w:t>Building the d</w:t>
                  </w:r>
                  <w:r w:rsidR="00D2384C" w:rsidRPr="00ED16DE">
                    <w:t xml:space="preserve">ata </w:t>
                  </w:r>
                  <w:r>
                    <w:t>collection</w:t>
                  </w:r>
                  <w:r w:rsidRPr="00ED16DE">
                    <w:t xml:space="preserve"> </w:t>
                  </w:r>
                  <w:r w:rsidR="00D2384C" w:rsidRPr="00ED16DE">
                    <w:t>platform</w:t>
                  </w: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186DE57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4B0968AA"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43011873"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1C13D3B0"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3FACCD98"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63582512"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4793101C"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6FDDE39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2E7083B4"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2D794943"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20FC640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0D95844F"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3C018D89"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229F9B8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601DA2CA"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288" w:type="dxa"/>
                  <w:tcBorders>
                    <w:top w:val="single" w:sz="3" w:space="0" w:color="auto"/>
                    <w:bottom w:val="dotted" w:sz="4" w:space="0" w:color="808080" w:themeColor="background1" w:themeShade="80"/>
                  </w:tcBorders>
                  <w:shd w:val="clear" w:color="auto" w:fill="FFFFFF" w:themeFill="background1"/>
                  <w:vAlign w:val="bottom"/>
                </w:tcPr>
                <w:p w14:paraId="6BFB140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r>
            <w:tr w:rsidR="00AC3DF2" w:rsidRPr="001C0B2F" w14:paraId="6DE7BEF5" w14:textId="77777777" w:rsidTr="009D42A7">
              <w:trPr>
                <w:trHeight w:val="187"/>
                <w:jc w:val="center"/>
              </w:trPr>
              <w:tc>
                <w:tcPr>
                  <w:tcW w:w="1170" w:type="dxa"/>
                  <w:vMerge/>
                  <w:tcBorders>
                    <w:top w:val="nil"/>
                    <w:bottom w:val="nil"/>
                    <w:right w:val="nil"/>
                  </w:tcBorders>
                </w:tcPr>
                <w:p w14:paraId="2CE0647D" w14:textId="77777777" w:rsidR="00D2384C" w:rsidRPr="00ED16DE" w:rsidRDefault="00D2384C" w:rsidP="00E244FA">
                  <w:pPr>
                    <w:pStyle w:val="BodyText"/>
                    <w:framePr w:wrap="around" w:hAnchor="margin" w:y="1"/>
                    <w:suppressOverlap/>
                  </w:pPr>
                </w:p>
              </w:tc>
              <w:tc>
                <w:tcPr>
                  <w:tcW w:w="2977" w:type="dxa"/>
                  <w:tcBorders>
                    <w:top w:val="dotted" w:sz="4" w:space="0" w:color="808080" w:themeColor="background1" w:themeShade="80"/>
                    <w:left w:val="nil"/>
                    <w:bottom w:val="dotted" w:sz="4" w:space="0" w:color="808080" w:themeColor="background1" w:themeShade="80"/>
                    <w:right w:val="nil"/>
                  </w:tcBorders>
                </w:tcPr>
                <w:p w14:paraId="377BCA4E" w14:textId="55585E33" w:rsidR="00D2384C" w:rsidRPr="00ED16DE" w:rsidRDefault="0047103E" w:rsidP="00E244FA">
                  <w:pPr>
                    <w:pStyle w:val="BodyText"/>
                    <w:framePr w:wrap="around" w:hAnchor="margin" w:y="1"/>
                    <w:suppressOverlap/>
                    <w:jc w:val="right"/>
                  </w:pPr>
                  <w:r>
                    <w:t>Injecting t</w:t>
                  </w:r>
                  <w:r w:rsidR="00D2384C" w:rsidRPr="00ED16DE">
                    <w:t>elemetry</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30CE356"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07A1B48" w14:textId="77777777" w:rsidR="00D2384C" w:rsidRPr="004A1E18" w:rsidRDefault="00D2384C" w:rsidP="00E244FA">
                  <w:pPr>
                    <w:pStyle w:val="BodyText"/>
                    <w:framePr w:wrap="around" w:hAnchor="margin" w:y="1"/>
                    <w:suppressOverlap/>
                    <w:jc w:val="center"/>
                    <w:rPr>
                      <w:rFonts w:ascii="SimSun" w:eastAsia="SimSun" w:hAnsi="SimSun" w:cs="MS Shell Dlg 2"/>
                      <w:sz w:val="16"/>
                      <w:szCs w:val="16"/>
                      <w:lang w:bidi="he-IL"/>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775661C"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5DDB088D"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36E3F4E5"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236CFB4"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BCB1669"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927BB2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344458B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3D0CDE4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31B8AD5A"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4DF21D3"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F21641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F0A527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5A09DC2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tcBorders>
                  <w:shd w:val="clear" w:color="auto" w:fill="FFFFFF" w:themeFill="background1"/>
                  <w:vAlign w:val="bottom"/>
                </w:tcPr>
                <w:p w14:paraId="47504805"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r>
            <w:tr w:rsidR="00AC3DF2" w:rsidRPr="001C0B2F" w14:paraId="28A7672D" w14:textId="77777777" w:rsidTr="009D42A7">
              <w:trPr>
                <w:trHeight w:val="187"/>
                <w:jc w:val="center"/>
              </w:trPr>
              <w:tc>
                <w:tcPr>
                  <w:tcW w:w="1170" w:type="dxa"/>
                  <w:vMerge/>
                  <w:tcBorders>
                    <w:top w:val="nil"/>
                    <w:bottom w:val="dotted" w:sz="4" w:space="0" w:color="808080" w:themeColor="background1" w:themeShade="80"/>
                    <w:right w:val="nil"/>
                  </w:tcBorders>
                </w:tcPr>
                <w:p w14:paraId="6E95A05B" w14:textId="77777777" w:rsidR="00D2384C" w:rsidRPr="00ED16DE" w:rsidDel="000C67B2" w:rsidRDefault="00D2384C" w:rsidP="00E244FA">
                  <w:pPr>
                    <w:pStyle w:val="BodyText"/>
                    <w:framePr w:wrap="around" w:hAnchor="margin" w:y="1"/>
                    <w:suppressOverlap/>
                  </w:pPr>
                </w:p>
              </w:tc>
              <w:tc>
                <w:tcPr>
                  <w:tcW w:w="2977" w:type="dxa"/>
                  <w:tcBorders>
                    <w:top w:val="dotted" w:sz="4" w:space="0" w:color="808080" w:themeColor="background1" w:themeShade="80"/>
                    <w:left w:val="nil"/>
                    <w:bottom w:val="dotted" w:sz="4" w:space="0" w:color="808080" w:themeColor="background1" w:themeShade="80"/>
                  </w:tcBorders>
                </w:tcPr>
                <w:p w14:paraId="7D35BDDD" w14:textId="3A22BDB1" w:rsidR="00D2384C" w:rsidRPr="00ED16DE" w:rsidRDefault="0047103E" w:rsidP="00E244FA">
                  <w:pPr>
                    <w:pStyle w:val="BodyText"/>
                    <w:framePr w:wrap="around" w:hAnchor="margin" w:y="1"/>
                    <w:suppressOverlap/>
                    <w:jc w:val="right"/>
                  </w:pPr>
                  <w:r>
                    <w:t>Building the e</w:t>
                  </w:r>
                  <w:r w:rsidR="00D2384C" w:rsidRPr="00ED16DE">
                    <w:t>xperimentation platform</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11C1BC67"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50656B4C"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5DD21F12"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0FED4EC"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2B3B4457"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1BB998F2"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A2D3F80"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74E9E531"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C0A84E2"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A98A426"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5CDE1BAC"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FD87578"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E1F4A38"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516F271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03AF0D9"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03692B7"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r>
            <w:tr w:rsidR="00AC3DF2" w:rsidRPr="001C0B2F" w14:paraId="5972A389" w14:textId="77777777" w:rsidTr="009D42A7">
              <w:trPr>
                <w:trHeight w:val="187"/>
                <w:jc w:val="center"/>
              </w:trPr>
              <w:tc>
                <w:tcPr>
                  <w:tcW w:w="1170" w:type="dxa"/>
                  <w:vMerge w:val="restart"/>
                  <w:tcBorders>
                    <w:top w:val="dotted" w:sz="4" w:space="0" w:color="808080" w:themeColor="background1" w:themeShade="80"/>
                    <w:bottom w:val="dotted" w:sz="4" w:space="0" w:color="808080" w:themeColor="background1" w:themeShade="80"/>
                    <w:right w:val="nil"/>
                  </w:tcBorders>
                </w:tcPr>
                <w:p w14:paraId="392DE404" w14:textId="77777777" w:rsidR="00D2384C" w:rsidRPr="00ED16DE" w:rsidRDefault="00D2384C" w:rsidP="00E244FA">
                  <w:pPr>
                    <w:pStyle w:val="BodyText"/>
                    <w:framePr w:wrap="around" w:hAnchor="margin" w:y="1"/>
                    <w:suppressOverlap/>
                  </w:pPr>
                  <w:r w:rsidRPr="00ED16DE">
                    <w:t>Analy</w:t>
                  </w:r>
                  <w:r>
                    <w:t>zing</w:t>
                  </w:r>
                </w:p>
              </w:tc>
              <w:tc>
                <w:tcPr>
                  <w:tcW w:w="2977" w:type="dxa"/>
                  <w:tcBorders>
                    <w:top w:val="dotted" w:sz="4" w:space="0" w:color="808080" w:themeColor="background1" w:themeShade="80"/>
                    <w:left w:val="nil"/>
                    <w:bottom w:val="dotted" w:sz="4" w:space="0" w:color="808080" w:themeColor="background1" w:themeShade="80"/>
                  </w:tcBorders>
                </w:tcPr>
                <w:p w14:paraId="30914FE9" w14:textId="77777777" w:rsidR="00D2384C" w:rsidRPr="00ED16DE" w:rsidRDefault="00D2384C" w:rsidP="00E244FA">
                  <w:pPr>
                    <w:pStyle w:val="BodyText"/>
                    <w:framePr w:wrap="around" w:hAnchor="margin" w:y="1"/>
                    <w:suppressOverlap/>
                    <w:jc w:val="right"/>
                  </w:pPr>
                  <w:r w:rsidRPr="00ED16DE">
                    <w:t xml:space="preserve">Data merging </w:t>
                  </w:r>
                  <w:r>
                    <w:t xml:space="preserve">and </w:t>
                  </w:r>
                  <w:r w:rsidRPr="00ED16DE">
                    <w:t xml:space="preserve">cleaning </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51B36B0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B1E772F"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0ACF3F6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BBF6F70"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0A22F78E"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7A7FAA38"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0EB229EC"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3FEF4B6"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6FEC9E0"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7937576"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2F0DF69A"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5BA3767"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13EC52DF"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C33F06D"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1F9B8760"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2CA5386E"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r>
            <w:tr w:rsidR="00AC3DF2" w:rsidRPr="001C0B2F" w14:paraId="701FE910" w14:textId="77777777" w:rsidTr="009D42A7">
              <w:trPr>
                <w:trHeight w:val="187"/>
                <w:jc w:val="center"/>
              </w:trPr>
              <w:tc>
                <w:tcPr>
                  <w:tcW w:w="1170" w:type="dxa"/>
                  <w:vMerge/>
                  <w:tcBorders>
                    <w:top w:val="dotted" w:sz="4" w:space="0" w:color="808080" w:themeColor="background1" w:themeShade="80"/>
                    <w:bottom w:val="dotted" w:sz="4" w:space="0" w:color="808080" w:themeColor="background1" w:themeShade="80"/>
                    <w:right w:val="nil"/>
                  </w:tcBorders>
                </w:tcPr>
                <w:p w14:paraId="1DF894DD" w14:textId="77777777" w:rsidR="00D2384C" w:rsidRPr="00ED16DE" w:rsidRDefault="00D2384C" w:rsidP="00E244FA">
                  <w:pPr>
                    <w:pStyle w:val="BodyText"/>
                    <w:framePr w:wrap="around" w:hAnchor="margin" w:y="1"/>
                    <w:suppressOverlap/>
                  </w:pPr>
                </w:p>
              </w:tc>
              <w:tc>
                <w:tcPr>
                  <w:tcW w:w="2977" w:type="dxa"/>
                  <w:tcBorders>
                    <w:top w:val="dotted" w:sz="4" w:space="0" w:color="808080" w:themeColor="background1" w:themeShade="80"/>
                    <w:left w:val="nil"/>
                    <w:bottom w:val="dotted" w:sz="4" w:space="0" w:color="808080" w:themeColor="background1" w:themeShade="80"/>
                    <w:right w:val="nil"/>
                  </w:tcBorders>
                </w:tcPr>
                <w:p w14:paraId="6473B0CF" w14:textId="77777777" w:rsidR="00D2384C" w:rsidRPr="00ED16DE" w:rsidRDefault="00D2384C" w:rsidP="00E244FA">
                  <w:pPr>
                    <w:pStyle w:val="BodyText"/>
                    <w:framePr w:wrap="around" w:hAnchor="margin" w:y="1"/>
                    <w:suppressOverlap/>
                    <w:jc w:val="right"/>
                  </w:pPr>
                  <w:r w:rsidRPr="00ED16DE">
                    <w:t>Sampling</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552DCD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6EE6C8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53C5999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5EA2BC1A"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41727C2"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75D100D"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383D7CA5"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9E38914"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90E9484"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5F645408"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6F8AD12"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D14502D"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7F549081"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A38B3F9"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C5D5544"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tcBorders>
                  <w:shd w:val="clear" w:color="auto" w:fill="FFFFFF" w:themeFill="background1"/>
                  <w:vAlign w:val="bottom"/>
                </w:tcPr>
                <w:p w14:paraId="439CC434"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r>
            <w:tr w:rsidR="00AC3DF2" w:rsidRPr="001C0B2F" w14:paraId="3C51EE80" w14:textId="77777777" w:rsidTr="009D42A7">
              <w:trPr>
                <w:trHeight w:val="187"/>
                <w:jc w:val="center"/>
              </w:trPr>
              <w:tc>
                <w:tcPr>
                  <w:tcW w:w="1170" w:type="dxa"/>
                  <w:vMerge/>
                  <w:tcBorders>
                    <w:top w:val="dotted" w:sz="4" w:space="0" w:color="808080" w:themeColor="background1" w:themeShade="80"/>
                    <w:bottom w:val="dotted" w:sz="4" w:space="0" w:color="808080" w:themeColor="background1" w:themeShade="80"/>
                    <w:right w:val="nil"/>
                  </w:tcBorders>
                </w:tcPr>
                <w:p w14:paraId="133CF36A" w14:textId="77777777" w:rsidR="00D2384C" w:rsidRPr="00ED16DE" w:rsidRDefault="00D2384C" w:rsidP="00E244FA">
                  <w:pPr>
                    <w:pStyle w:val="BodyText"/>
                    <w:framePr w:wrap="around" w:hAnchor="margin" w:y="1"/>
                    <w:suppressOverlap/>
                  </w:pPr>
                </w:p>
              </w:tc>
              <w:tc>
                <w:tcPr>
                  <w:tcW w:w="2977" w:type="dxa"/>
                  <w:tcBorders>
                    <w:top w:val="dotted" w:sz="4" w:space="0" w:color="808080" w:themeColor="background1" w:themeShade="80"/>
                    <w:left w:val="nil"/>
                    <w:bottom w:val="dotted" w:sz="4" w:space="0" w:color="808080" w:themeColor="background1" w:themeShade="80"/>
                    <w:right w:val="nil"/>
                  </w:tcBorders>
                </w:tcPr>
                <w:p w14:paraId="2452F2DD" w14:textId="77777777" w:rsidR="00D2384C" w:rsidRPr="00ED16DE" w:rsidRDefault="00D2384C" w:rsidP="00E244FA">
                  <w:pPr>
                    <w:pStyle w:val="BodyText"/>
                    <w:framePr w:wrap="around" w:hAnchor="margin" w:y="1"/>
                    <w:suppressOverlap/>
                    <w:jc w:val="right"/>
                  </w:pPr>
                  <w:r w:rsidRPr="00ED16DE">
                    <w:t>Shaping, feature selection</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D3BDB75"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C5EE2CF"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7F2FE7BA"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BD9C42D"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C47EB0F"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0E1169E8"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D189962"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3C135F8"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6403E1D"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99BC244"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77787B79"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425C9D1"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8BC3051"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069661A8"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522D0F6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tcBorders>
                  <w:shd w:val="clear" w:color="auto" w:fill="FFFFFF" w:themeFill="background1"/>
                  <w:vAlign w:val="bottom"/>
                </w:tcPr>
                <w:p w14:paraId="25B56E37"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r>
            <w:tr w:rsidR="00AC3DF2" w:rsidRPr="001C0B2F" w14:paraId="31120976" w14:textId="77777777" w:rsidTr="009D42A7">
              <w:trPr>
                <w:trHeight w:val="187"/>
                <w:jc w:val="center"/>
              </w:trPr>
              <w:tc>
                <w:tcPr>
                  <w:tcW w:w="1170" w:type="dxa"/>
                  <w:vMerge/>
                  <w:tcBorders>
                    <w:top w:val="dotted" w:sz="4" w:space="0" w:color="808080" w:themeColor="background1" w:themeShade="80"/>
                    <w:bottom w:val="dotted" w:sz="4" w:space="0" w:color="808080" w:themeColor="background1" w:themeShade="80"/>
                    <w:right w:val="nil"/>
                  </w:tcBorders>
                </w:tcPr>
                <w:p w14:paraId="2E377905" w14:textId="77777777" w:rsidR="00D2384C" w:rsidRPr="00ED16DE" w:rsidRDefault="00D2384C" w:rsidP="00E244FA">
                  <w:pPr>
                    <w:pStyle w:val="BodyText"/>
                    <w:framePr w:wrap="around" w:hAnchor="margin" w:y="1"/>
                    <w:suppressOverlap/>
                  </w:pPr>
                </w:p>
              </w:tc>
              <w:tc>
                <w:tcPr>
                  <w:tcW w:w="2977" w:type="dxa"/>
                  <w:tcBorders>
                    <w:top w:val="dotted" w:sz="4" w:space="0" w:color="808080" w:themeColor="background1" w:themeShade="80"/>
                    <w:left w:val="nil"/>
                    <w:bottom w:val="dotted" w:sz="4" w:space="0" w:color="808080" w:themeColor="background1" w:themeShade="80"/>
                    <w:right w:val="nil"/>
                  </w:tcBorders>
                </w:tcPr>
                <w:p w14:paraId="212A8A76" w14:textId="77777777" w:rsidR="00D2384C" w:rsidRPr="00ED16DE" w:rsidRDefault="00D2384C" w:rsidP="00E244FA">
                  <w:pPr>
                    <w:pStyle w:val="BodyText"/>
                    <w:framePr w:wrap="around" w:hAnchor="margin" w:y="1"/>
                    <w:suppressOverlap/>
                    <w:jc w:val="right"/>
                  </w:pPr>
                  <w:r w:rsidRPr="00ED16DE">
                    <w:t>Defin</w:t>
                  </w:r>
                  <w:r>
                    <w:t>ing</w:t>
                  </w:r>
                  <w:r w:rsidRPr="00ED16DE">
                    <w:t xml:space="preserve"> sensible metrics</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780E9BF1"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3816CE7"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773BB999"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94C2110"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089D2DA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0EDBE35"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0BA6BCDE"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6A83A50"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ED1C23D"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0157A52"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330285AA"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02CE977D"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A9649E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029D5B25"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9BE3E1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tcBorders>
                  <w:shd w:val="clear" w:color="auto" w:fill="FFFFFF" w:themeFill="background1"/>
                  <w:vAlign w:val="bottom"/>
                </w:tcPr>
                <w:p w14:paraId="42617D55"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r>
            <w:tr w:rsidR="00AC3DF2" w:rsidRPr="001C0B2F" w14:paraId="3D5FB2F0" w14:textId="77777777" w:rsidTr="009D42A7">
              <w:trPr>
                <w:trHeight w:val="187"/>
                <w:jc w:val="center"/>
              </w:trPr>
              <w:tc>
                <w:tcPr>
                  <w:tcW w:w="1170" w:type="dxa"/>
                  <w:vMerge/>
                  <w:tcBorders>
                    <w:top w:val="dotted" w:sz="4" w:space="0" w:color="808080" w:themeColor="background1" w:themeShade="80"/>
                    <w:bottom w:val="dotted" w:sz="4" w:space="0" w:color="808080" w:themeColor="background1" w:themeShade="80"/>
                    <w:right w:val="nil"/>
                  </w:tcBorders>
                </w:tcPr>
                <w:p w14:paraId="1C01B6B5" w14:textId="77777777" w:rsidR="00D2384C" w:rsidRPr="00ED16DE" w:rsidRDefault="00D2384C" w:rsidP="00E244FA">
                  <w:pPr>
                    <w:pStyle w:val="BodyText"/>
                    <w:framePr w:wrap="around" w:hAnchor="margin" w:y="1"/>
                    <w:suppressOverlap/>
                  </w:pPr>
                </w:p>
              </w:tc>
              <w:tc>
                <w:tcPr>
                  <w:tcW w:w="2977" w:type="dxa"/>
                  <w:tcBorders>
                    <w:top w:val="dotted" w:sz="4" w:space="0" w:color="808080" w:themeColor="background1" w:themeShade="80"/>
                    <w:left w:val="nil"/>
                    <w:bottom w:val="dotted" w:sz="4" w:space="0" w:color="808080" w:themeColor="background1" w:themeShade="80"/>
                    <w:right w:val="nil"/>
                  </w:tcBorders>
                </w:tcPr>
                <w:p w14:paraId="08CAF222" w14:textId="77777777" w:rsidR="00D2384C" w:rsidRPr="00ED16DE" w:rsidRDefault="00D2384C" w:rsidP="00E244FA">
                  <w:pPr>
                    <w:pStyle w:val="BodyText"/>
                    <w:framePr w:wrap="around" w:hAnchor="margin" w:y="1"/>
                    <w:suppressOverlap/>
                    <w:jc w:val="right"/>
                  </w:pPr>
                  <w:r w:rsidRPr="00ED16DE">
                    <w:t>Build</w:t>
                  </w:r>
                  <w:r>
                    <w:t>ing</w:t>
                  </w:r>
                  <w:r w:rsidRPr="00ED16DE">
                    <w:t xml:space="preserve"> predictive models</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CB7B48D"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5E9679E2"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DCECC4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17EF52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E902965"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0B90D911"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EE41EB1"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07A4B03"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0E9C7C59"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45B1609"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5569177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3BB6BD1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C805140"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1B9EBCE"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497F28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tcBorders>
                  <w:shd w:val="clear" w:color="auto" w:fill="FFFFFF" w:themeFill="background1"/>
                  <w:vAlign w:val="bottom"/>
                </w:tcPr>
                <w:p w14:paraId="743F59AA"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r>
            <w:tr w:rsidR="00AC3DF2" w:rsidRPr="001C0B2F" w14:paraId="29058B79" w14:textId="77777777" w:rsidTr="009D42A7">
              <w:trPr>
                <w:trHeight w:val="187"/>
                <w:jc w:val="center"/>
              </w:trPr>
              <w:tc>
                <w:tcPr>
                  <w:tcW w:w="1170" w:type="dxa"/>
                  <w:vMerge/>
                  <w:tcBorders>
                    <w:top w:val="dotted" w:sz="4" w:space="0" w:color="808080" w:themeColor="background1" w:themeShade="80"/>
                    <w:bottom w:val="dotted" w:sz="4" w:space="0" w:color="808080" w:themeColor="background1" w:themeShade="80"/>
                    <w:right w:val="nil"/>
                  </w:tcBorders>
                </w:tcPr>
                <w:p w14:paraId="1B60757C" w14:textId="77777777" w:rsidR="00D2384C" w:rsidRPr="00ED16DE" w:rsidRDefault="00D2384C" w:rsidP="00E244FA">
                  <w:pPr>
                    <w:pStyle w:val="BodyText"/>
                    <w:framePr w:wrap="around" w:hAnchor="margin" w:y="1"/>
                    <w:suppressOverlap/>
                  </w:pPr>
                </w:p>
              </w:tc>
              <w:tc>
                <w:tcPr>
                  <w:tcW w:w="2977" w:type="dxa"/>
                  <w:tcBorders>
                    <w:top w:val="dotted" w:sz="4" w:space="0" w:color="808080" w:themeColor="background1" w:themeShade="80"/>
                    <w:left w:val="nil"/>
                    <w:bottom w:val="dotted" w:sz="4" w:space="0" w:color="808080" w:themeColor="background1" w:themeShade="80"/>
                    <w:right w:val="nil"/>
                  </w:tcBorders>
                </w:tcPr>
                <w:p w14:paraId="5E87D6C9" w14:textId="77777777" w:rsidR="00D2384C" w:rsidRPr="00ED16DE" w:rsidRDefault="00D2384C" w:rsidP="00E244FA">
                  <w:pPr>
                    <w:pStyle w:val="BodyText"/>
                    <w:framePr w:wrap="around" w:hAnchor="margin" w:y="1"/>
                    <w:suppressOverlap/>
                    <w:jc w:val="right"/>
                  </w:pPr>
                  <w:r w:rsidRPr="00ED16DE">
                    <w:t>Defin</w:t>
                  </w:r>
                  <w:r>
                    <w:t>ing</w:t>
                  </w:r>
                  <w:r w:rsidRPr="00ED16DE">
                    <w:t xml:space="preserve"> ground truth</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C47B477"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05E2EBBC"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D7A4F1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0839A76A"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6D83080"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4EC971A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211A9ECA"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54A73E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644DAB40"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2AFAEE3"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78D4FEDF"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E42AAFF"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7EA6C762"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5F3BF721"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right w:val="nil"/>
                  </w:tcBorders>
                  <w:shd w:val="clear" w:color="auto" w:fill="FFFFFF" w:themeFill="background1"/>
                  <w:vAlign w:val="bottom"/>
                </w:tcPr>
                <w:p w14:paraId="1A84A8FF"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left w:val="nil"/>
                    <w:bottom w:val="dotted" w:sz="4" w:space="0" w:color="808080" w:themeColor="background1" w:themeShade="80"/>
                  </w:tcBorders>
                  <w:shd w:val="clear" w:color="auto" w:fill="FFFFFF" w:themeFill="background1"/>
                  <w:vAlign w:val="bottom"/>
                </w:tcPr>
                <w:p w14:paraId="6E5409B6"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r>
            <w:tr w:rsidR="00AC3DF2" w:rsidRPr="001C0B2F" w14:paraId="3B5E5345" w14:textId="77777777" w:rsidTr="009D42A7">
              <w:trPr>
                <w:trHeight w:val="187"/>
                <w:jc w:val="center"/>
              </w:trPr>
              <w:tc>
                <w:tcPr>
                  <w:tcW w:w="1170" w:type="dxa"/>
                  <w:vMerge/>
                  <w:tcBorders>
                    <w:top w:val="dotted" w:sz="4" w:space="0" w:color="808080" w:themeColor="background1" w:themeShade="80"/>
                    <w:bottom w:val="dotted" w:sz="4" w:space="0" w:color="808080" w:themeColor="background1" w:themeShade="80"/>
                    <w:right w:val="nil"/>
                  </w:tcBorders>
                </w:tcPr>
                <w:p w14:paraId="54C45A47" w14:textId="77777777" w:rsidR="00D2384C" w:rsidRPr="00ED16DE" w:rsidRDefault="00D2384C" w:rsidP="00E244FA">
                  <w:pPr>
                    <w:pStyle w:val="BodyText"/>
                    <w:framePr w:wrap="around" w:hAnchor="margin" w:y="1"/>
                    <w:suppressOverlap/>
                  </w:pPr>
                </w:p>
              </w:tc>
              <w:tc>
                <w:tcPr>
                  <w:tcW w:w="2977" w:type="dxa"/>
                  <w:tcBorders>
                    <w:top w:val="dotted" w:sz="4" w:space="0" w:color="808080" w:themeColor="background1" w:themeShade="80"/>
                    <w:left w:val="nil"/>
                    <w:bottom w:val="dotted" w:sz="4" w:space="0" w:color="808080" w:themeColor="background1" w:themeShade="80"/>
                  </w:tcBorders>
                </w:tcPr>
                <w:p w14:paraId="0BC82DEA" w14:textId="77777777" w:rsidR="00D2384C" w:rsidRPr="00ED16DE" w:rsidRDefault="00D2384C" w:rsidP="00E244FA">
                  <w:pPr>
                    <w:pStyle w:val="BodyText"/>
                    <w:framePr w:wrap="around" w:hAnchor="margin" w:y="1"/>
                    <w:suppressOverlap/>
                    <w:jc w:val="right"/>
                  </w:pPr>
                  <w:r w:rsidRPr="00ED16DE">
                    <w:t xml:space="preserve">Hypothesis testing </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19960E80"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2CB70996"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04F7851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26BA0678"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9970322"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1600B8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1CA68A77"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C1AC3F5"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9DC67D7"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7889B24"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5EB48D77"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FA402D1"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20CFE0A"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277AB7FA"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29F0AC57"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11105A21"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r>
            <w:tr w:rsidR="00AC3DF2" w:rsidRPr="001C0B2F" w14:paraId="449E00B3" w14:textId="77777777" w:rsidTr="009D42A7">
              <w:trPr>
                <w:trHeight w:val="187"/>
                <w:jc w:val="center"/>
              </w:trPr>
              <w:tc>
                <w:tcPr>
                  <w:tcW w:w="1170" w:type="dxa"/>
                  <w:vMerge w:val="restart"/>
                  <w:tcBorders>
                    <w:top w:val="dotted" w:sz="4" w:space="0" w:color="808080" w:themeColor="background1" w:themeShade="80"/>
                    <w:bottom w:val="nil"/>
                    <w:right w:val="nil"/>
                  </w:tcBorders>
                </w:tcPr>
                <w:p w14:paraId="2CAD4925" w14:textId="7E9FBF83" w:rsidR="00D2384C" w:rsidRPr="00ED16DE" w:rsidRDefault="00D2384C" w:rsidP="00E244FA">
                  <w:pPr>
                    <w:pStyle w:val="BodyText"/>
                    <w:framePr w:wrap="around" w:hAnchor="margin" w:y="1"/>
                    <w:suppressOverlap/>
                    <w:jc w:val="left"/>
                  </w:pPr>
                  <w:r>
                    <w:t xml:space="preserve">Using and </w:t>
                  </w:r>
                  <w:r w:rsidR="004A1E18">
                    <w:br/>
                  </w:r>
                  <w:r>
                    <w:t>Disseminating</w:t>
                  </w:r>
                </w:p>
              </w:tc>
              <w:tc>
                <w:tcPr>
                  <w:tcW w:w="2977" w:type="dxa"/>
                  <w:tcBorders>
                    <w:top w:val="dotted" w:sz="4" w:space="0" w:color="808080" w:themeColor="background1" w:themeShade="80"/>
                    <w:left w:val="nil"/>
                    <w:bottom w:val="dotted" w:sz="4" w:space="0" w:color="808080" w:themeColor="background1" w:themeShade="80"/>
                  </w:tcBorders>
                </w:tcPr>
                <w:p w14:paraId="0EDBEA6F" w14:textId="77777777" w:rsidR="00D2384C" w:rsidRPr="00ED16DE" w:rsidRDefault="00D2384C" w:rsidP="00E244FA">
                  <w:pPr>
                    <w:pStyle w:val="BodyText"/>
                    <w:framePr w:wrap="around" w:hAnchor="margin" w:y="1"/>
                    <w:suppressOverlap/>
                    <w:jc w:val="right"/>
                  </w:pPr>
                  <w:r w:rsidRPr="00ED16DE">
                    <w:t>Operationaliz</w:t>
                  </w:r>
                  <w:r>
                    <w:t>ing</w:t>
                  </w:r>
                  <w:r w:rsidRPr="00ED16DE">
                    <w:t xml:space="preserve"> models</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25BD5D92"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CBB7B2F"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F71AF69"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77633A5D"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4C2FF4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7C89D50"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2647E154"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2E9C1022"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423C02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5A9006F7"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268074C"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BECD915"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5850D8BD"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097A9E5"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55D8ADC"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0A4FD81"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r>
            <w:tr w:rsidR="00AC3DF2" w:rsidRPr="001C0B2F" w14:paraId="71BC1990" w14:textId="77777777" w:rsidTr="009D42A7">
              <w:trPr>
                <w:trHeight w:val="187"/>
                <w:jc w:val="center"/>
              </w:trPr>
              <w:tc>
                <w:tcPr>
                  <w:tcW w:w="1170" w:type="dxa"/>
                  <w:vMerge/>
                  <w:tcBorders>
                    <w:top w:val="nil"/>
                    <w:bottom w:val="nil"/>
                    <w:right w:val="nil"/>
                  </w:tcBorders>
                </w:tcPr>
                <w:p w14:paraId="7C8DADC3" w14:textId="77777777" w:rsidR="00D2384C" w:rsidRPr="00ED16DE" w:rsidRDefault="00D2384C" w:rsidP="00E244FA">
                  <w:pPr>
                    <w:pStyle w:val="BodyText"/>
                    <w:framePr w:wrap="around" w:hAnchor="margin" w:y="1"/>
                    <w:suppressOverlap/>
                  </w:pPr>
                </w:p>
              </w:tc>
              <w:tc>
                <w:tcPr>
                  <w:tcW w:w="2977" w:type="dxa"/>
                  <w:tcBorders>
                    <w:top w:val="dotted" w:sz="4" w:space="0" w:color="808080" w:themeColor="background1" w:themeShade="80"/>
                    <w:left w:val="nil"/>
                    <w:bottom w:val="dotted" w:sz="4" w:space="0" w:color="808080" w:themeColor="background1" w:themeShade="80"/>
                  </w:tcBorders>
                </w:tcPr>
                <w:p w14:paraId="625010C4" w14:textId="77777777" w:rsidR="00D2384C" w:rsidRPr="00ED16DE" w:rsidRDefault="00D2384C" w:rsidP="00E244FA">
                  <w:pPr>
                    <w:pStyle w:val="BodyText"/>
                    <w:framePr w:wrap="around" w:hAnchor="margin" w:y="1"/>
                    <w:suppressOverlap/>
                    <w:jc w:val="right"/>
                  </w:pPr>
                  <w:r w:rsidRPr="00ED16DE">
                    <w:t>Defin</w:t>
                  </w:r>
                  <w:r>
                    <w:t>ing</w:t>
                  </w:r>
                  <w:r w:rsidRPr="00ED16DE">
                    <w:t xml:space="preserve"> actions and triggers </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4A02404"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7E928E1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5762AE26"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7FBFC9E2"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7BB0DA62"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4AB6E866"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5FE6233"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B0A33DD"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0174905D"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6FD2E2A0"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084CFFBA"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0CFB3B4B"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1D1E72F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342DCCA5"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5C109807"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dotted" w:sz="4" w:space="0" w:color="808080" w:themeColor="background1" w:themeShade="80"/>
                  </w:tcBorders>
                  <w:shd w:val="clear" w:color="auto" w:fill="FFFFFF" w:themeFill="background1"/>
                  <w:vAlign w:val="bottom"/>
                </w:tcPr>
                <w:p w14:paraId="03A52654"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r>
            <w:tr w:rsidR="00AC3DF2" w:rsidRPr="001C0B2F" w14:paraId="4E3E6ADE" w14:textId="77777777" w:rsidTr="009D42A7">
              <w:trPr>
                <w:trHeight w:val="187"/>
                <w:jc w:val="center"/>
              </w:trPr>
              <w:tc>
                <w:tcPr>
                  <w:tcW w:w="1170" w:type="dxa"/>
                  <w:vMerge/>
                  <w:tcBorders>
                    <w:top w:val="nil"/>
                    <w:bottom w:val="single" w:sz="4" w:space="0" w:color="auto"/>
                    <w:right w:val="nil"/>
                  </w:tcBorders>
                </w:tcPr>
                <w:p w14:paraId="582D9A3A" w14:textId="77777777" w:rsidR="00D2384C" w:rsidRPr="00ED16DE" w:rsidRDefault="00D2384C" w:rsidP="00E244FA">
                  <w:pPr>
                    <w:pStyle w:val="BodyText"/>
                    <w:framePr w:wrap="around" w:hAnchor="margin" w:y="1"/>
                    <w:suppressOverlap/>
                  </w:pPr>
                </w:p>
              </w:tc>
              <w:tc>
                <w:tcPr>
                  <w:tcW w:w="2977" w:type="dxa"/>
                  <w:tcBorders>
                    <w:top w:val="dotted" w:sz="4" w:space="0" w:color="808080" w:themeColor="background1" w:themeShade="80"/>
                    <w:left w:val="nil"/>
                    <w:bottom w:val="single" w:sz="4" w:space="0" w:color="auto"/>
                  </w:tcBorders>
                </w:tcPr>
                <w:p w14:paraId="68829915" w14:textId="77777777" w:rsidR="00D2384C" w:rsidRPr="00E65375" w:rsidRDefault="00D2384C" w:rsidP="00E244FA">
                  <w:pPr>
                    <w:pStyle w:val="BodyText"/>
                    <w:framePr w:wrap="around" w:hAnchor="margin" w:y="1"/>
                    <w:suppressOverlap/>
                    <w:jc w:val="right"/>
                    <w:rPr>
                      <w:szCs w:val="18"/>
                    </w:rPr>
                  </w:pPr>
                  <w:r w:rsidRPr="00E65375">
                    <w:rPr>
                      <w:szCs w:val="18"/>
                    </w:rPr>
                    <w:t>Applying insights/models to business</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753797B0"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70C32BB4"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0A708078"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18FD3A9C"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45BE434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2F287F2C"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3FA3762E"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7CF98937" w14:textId="77777777" w:rsidR="00D2384C" w:rsidRPr="004A1E18" w:rsidRDefault="00D2384C" w:rsidP="00E244FA">
                  <w:pPr>
                    <w:pStyle w:val="BodyText"/>
                    <w:framePr w:wrap="around" w:hAnchor="margin" w:y="1"/>
                    <w:suppressOverlap/>
                    <w:jc w:val="center"/>
                    <w:rPr>
                      <w:rFonts w:ascii="SimSun" w:eastAsia="SimSun" w:hAnsi="SimSun"/>
                      <w:sz w:val="16"/>
                      <w:szCs w:val="16"/>
                    </w:rPr>
                  </w:pP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0C120044"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29A0D8C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1AA99E0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7820CB9B"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1D3001AE"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55BD3A2A"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576D41CF"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c>
                <w:tcPr>
                  <w:tcW w:w="360" w:type="dxa"/>
                  <w:tcBorders>
                    <w:top w:val="dotted" w:sz="4" w:space="0" w:color="808080" w:themeColor="background1" w:themeShade="80"/>
                    <w:bottom w:val="single" w:sz="4" w:space="0" w:color="auto"/>
                  </w:tcBorders>
                  <w:shd w:val="clear" w:color="auto" w:fill="FFFFFF" w:themeFill="background1"/>
                  <w:vAlign w:val="bottom"/>
                </w:tcPr>
                <w:p w14:paraId="15829943" w14:textId="77777777" w:rsidR="00D2384C" w:rsidRPr="004A1E18" w:rsidRDefault="00D2384C" w:rsidP="00E244FA">
                  <w:pPr>
                    <w:pStyle w:val="BodyText"/>
                    <w:framePr w:wrap="around" w:hAnchor="margin" w:y="1"/>
                    <w:suppressOverlap/>
                    <w:jc w:val="center"/>
                    <w:rPr>
                      <w:rFonts w:ascii="SimSun" w:eastAsia="SimSun" w:hAnsi="SimSun"/>
                      <w:sz w:val="16"/>
                      <w:szCs w:val="16"/>
                    </w:rPr>
                  </w:pPr>
                  <w:r w:rsidRPr="004A1E18">
                    <w:rPr>
                      <w:rFonts w:ascii="SimSun" w:eastAsia="SimSun" w:hAnsi="SimSun" w:hint="eastAsia"/>
                      <w:sz w:val="16"/>
                      <w:szCs w:val="16"/>
                    </w:rPr>
                    <w:t>■</w:t>
                  </w:r>
                </w:p>
              </w:tc>
            </w:tr>
          </w:tbl>
          <w:p w14:paraId="4B96A415" w14:textId="77777777" w:rsidR="00D2384C" w:rsidRDefault="00D2384C" w:rsidP="00E65375">
            <w:pPr>
              <w:spacing w:after="0"/>
            </w:pPr>
          </w:p>
          <w:p w14:paraId="6D21A6DF" w14:textId="77777777" w:rsidR="00D2384C" w:rsidRPr="00A06CAC" w:rsidRDefault="00D2384C" w:rsidP="00D2384C">
            <w:pPr>
              <w:pStyle w:val="BodyText"/>
              <w:rPr>
                <w:rFonts w:ascii="Times" w:hAnsi="Times"/>
              </w:rPr>
            </w:pPr>
          </w:p>
        </w:tc>
      </w:tr>
    </w:tbl>
    <w:p w14:paraId="3ED60FDA" w14:textId="457FC5F9" w:rsidR="00D2384C" w:rsidRDefault="00D2384C" w:rsidP="00D2384C">
      <w:r>
        <w:t>We found that data scientists worked on a variety of activities, which we organize into three categories: data collection, data analysis, and data use and dissemination. Please note that this list is not meant to be exhaustive. It is simply an overview of the activities we learned about from our study.</w:t>
      </w:r>
      <w:r w:rsidR="00EA262F">
        <w:t xml:space="preserve"> </w:t>
      </w:r>
      <w:r w:rsidR="0099616C">
        <w:t>(</w:t>
      </w:r>
      <w:r w:rsidR="00EA262F">
        <w:t xml:space="preserve">The mapping of activities to individual </w:t>
      </w:r>
      <w:r w:rsidR="0099616C">
        <w:t>participants</w:t>
      </w:r>
      <w:r w:rsidR="00EA262F">
        <w:t xml:space="preserve"> in shown in Table 2.</w:t>
      </w:r>
      <w:r w:rsidR="0099616C">
        <w:t>)</w:t>
      </w:r>
    </w:p>
    <w:p w14:paraId="49134A20" w14:textId="77777777" w:rsidR="00D2384C" w:rsidRPr="004A1E18" w:rsidRDefault="00D2384C" w:rsidP="00D2384C">
      <w:pPr>
        <w:rPr>
          <w:b/>
        </w:rPr>
      </w:pPr>
      <w:r w:rsidRPr="004A1E18">
        <w:rPr>
          <w:b/>
        </w:rPr>
        <w:t>Collection</w:t>
      </w:r>
    </w:p>
    <w:p w14:paraId="040F9C13" w14:textId="77777777" w:rsidR="00D2384C" w:rsidRDefault="00D2384C" w:rsidP="00D2384C">
      <w:pPr>
        <w:pStyle w:val="mybullets"/>
        <w:rPr>
          <w:lang w:eastAsia="en-US"/>
        </w:rPr>
      </w:pPr>
      <w:r w:rsidRPr="006A494A">
        <w:rPr>
          <w:i/>
          <w:szCs w:val="20"/>
          <w:lang w:eastAsia="en-US"/>
        </w:rPr>
        <w:t>Data engineering platform:</w:t>
      </w:r>
      <w:r>
        <w:rPr>
          <w:lang w:eastAsia="en-US"/>
        </w:rPr>
        <w:t xml:space="preserve"> building a system for collecting data from multiple sources continuously </w:t>
      </w:r>
    </w:p>
    <w:p w14:paraId="65E32E56" w14:textId="77777777" w:rsidR="00D2384C" w:rsidRDefault="00D2384C" w:rsidP="00D2384C">
      <w:pPr>
        <w:pStyle w:val="mybullets"/>
        <w:rPr>
          <w:lang w:eastAsia="en-US"/>
        </w:rPr>
      </w:pPr>
      <w:r w:rsidRPr="006A494A">
        <w:rPr>
          <w:i/>
          <w:szCs w:val="20"/>
          <w:lang w:eastAsia="en-US"/>
        </w:rPr>
        <w:t>Telemetry injection:</w:t>
      </w:r>
      <w:r>
        <w:rPr>
          <w:lang w:eastAsia="en-US"/>
        </w:rPr>
        <w:t xml:space="preserve"> inserting instrumentation code to gather software execution and usage profiles</w:t>
      </w:r>
    </w:p>
    <w:p w14:paraId="5775843D" w14:textId="77777777" w:rsidR="00D2384C" w:rsidRPr="006A494A" w:rsidRDefault="00D2384C" w:rsidP="004A1E18">
      <w:pPr>
        <w:pStyle w:val="mybulletsfinalbullet"/>
        <w:rPr>
          <w:b/>
        </w:rPr>
      </w:pPr>
      <w:r w:rsidRPr="006A494A">
        <w:rPr>
          <w:i/>
          <w:szCs w:val="20"/>
        </w:rPr>
        <w:t>Experimentation platform:</w:t>
      </w:r>
      <w:r>
        <w:t xml:space="preserve"> building inherent capability for experimentation with alternative software designs </w:t>
      </w:r>
    </w:p>
    <w:p w14:paraId="525F00AF" w14:textId="77777777" w:rsidR="00D2384C" w:rsidRPr="004A1E18" w:rsidRDefault="00D2384C" w:rsidP="00D2384C">
      <w:pPr>
        <w:rPr>
          <w:b/>
        </w:rPr>
      </w:pPr>
      <w:r w:rsidRPr="004A1E18">
        <w:rPr>
          <w:b/>
        </w:rPr>
        <w:t>Analysis</w:t>
      </w:r>
    </w:p>
    <w:p w14:paraId="21AA2253" w14:textId="77777777" w:rsidR="00D2384C" w:rsidRDefault="00D2384C" w:rsidP="00D2384C">
      <w:pPr>
        <w:pStyle w:val="mybullets"/>
        <w:rPr>
          <w:lang w:eastAsia="en-US"/>
        </w:rPr>
      </w:pPr>
      <w:r w:rsidRPr="006A494A">
        <w:rPr>
          <w:i/>
          <w:szCs w:val="20"/>
          <w:lang w:eastAsia="en-US"/>
        </w:rPr>
        <w:t>Data merging and cleaning:</w:t>
      </w:r>
      <w:r>
        <w:rPr>
          <w:lang w:eastAsia="en-US"/>
        </w:rPr>
        <w:t xml:space="preserve"> joining data from multiple sources and dealing with missing values and imperfect instrumentation</w:t>
      </w:r>
    </w:p>
    <w:p w14:paraId="16F3A172" w14:textId="77777777" w:rsidR="00D2384C" w:rsidRDefault="00D2384C" w:rsidP="00D2384C">
      <w:pPr>
        <w:pStyle w:val="mybullets"/>
        <w:rPr>
          <w:lang w:eastAsia="en-US"/>
        </w:rPr>
      </w:pPr>
      <w:r w:rsidRPr="006A494A">
        <w:rPr>
          <w:i/>
          <w:szCs w:val="20"/>
          <w:lang w:eastAsia="en-US"/>
        </w:rPr>
        <w:t>Sampling:</w:t>
      </w:r>
      <w:r>
        <w:rPr>
          <w:lang w:eastAsia="en-US"/>
        </w:rPr>
        <w:t xml:space="preserve"> selecting a subset set of behavior and weigh profiles to approximate normal behavior</w:t>
      </w:r>
    </w:p>
    <w:p w14:paraId="1B855D58" w14:textId="77777777" w:rsidR="00D2384C" w:rsidRDefault="00D2384C" w:rsidP="00D2384C">
      <w:pPr>
        <w:pStyle w:val="mybullets"/>
        <w:rPr>
          <w:lang w:eastAsia="en-US"/>
        </w:rPr>
      </w:pPr>
      <w:r w:rsidRPr="006A494A">
        <w:rPr>
          <w:i/>
          <w:szCs w:val="20"/>
          <w:lang w:eastAsia="en-US"/>
        </w:rPr>
        <w:t>Data shaping including selecting and creating features:</w:t>
      </w:r>
      <w:r>
        <w:rPr>
          <w:lang w:eastAsia="en-US"/>
        </w:rPr>
        <w:t xml:space="preserve"> transforming data into a new format and creating new attributes in a feature vector </w:t>
      </w:r>
    </w:p>
    <w:p w14:paraId="665AC505" w14:textId="77777777" w:rsidR="00D2384C" w:rsidRDefault="00D2384C" w:rsidP="00D2384C">
      <w:pPr>
        <w:pStyle w:val="mybullets"/>
        <w:rPr>
          <w:lang w:eastAsia="en-US"/>
        </w:rPr>
      </w:pPr>
      <w:r w:rsidRPr="006A494A">
        <w:rPr>
          <w:i/>
          <w:szCs w:val="20"/>
          <w:lang w:eastAsia="en-US"/>
        </w:rPr>
        <w:t>Defining sensible metrics:</w:t>
      </w:r>
      <w:r>
        <w:rPr>
          <w:lang w:eastAsia="en-US"/>
        </w:rPr>
        <w:t xml:space="preserve"> defining metrics that are sensible to data consumers</w:t>
      </w:r>
    </w:p>
    <w:p w14:paraId="434538AB" w14:textId="77777777" w:rsidR="00D2384C" w:rsidRDefault="00D2384C" w:rsidP="00D2384C">
      <w:pPr>
        <w:pStyle w:val="mybullets"/>
        <w:rPr>
          <w:lang w:eastAsia="en-US"/>
        </w:rPr>
      </w:pPr>
      <w:r w:rsidRPr="006A494A">
        <w:rPr>
          <w:i/>
          <w:szCs w:val="20"/>
          <w:lang w:eastAsia="en-US"/>
        </w:rPr>
        <w:t>Building predictive models:</w:t>
      </w:r>
      <w:r>
        <w:rPr>
          <w:lang w:eastAsia="en-US"/>
        </w:rPr>
        <w:t xml:space="preserve"> building predictive models by applying machine learning, data mining, and statistics. </w:t>
      </w:r>
    </w:p>
    <w:p w14:paraId="519BC885" w14:textId="77777777" w:rsidR="00D2384C" w:rsidRDefault="00D2384C" w:rsidP="00D2384C">
      <w:pPr>
        <w:pStyle w:val="mybullets"/>
        <w:rPr>
          <w:lang w:eastAsia="en-US"/>
        </w:rPr>
      </w:pPr>
      <w:r w:rsidRPr="006A494A">
        <w:rPr>
          <w:i/>
          <w:szCs w:val="20"/>
          <w:lang w:eastAsia="en-US"/>
        </w:rPr>
        <w:t>Defining ground truths:</w:t>
      </w:r>
      <w:r>
        <w:rPr>
          <w:lang w:eastAsia="en-US"/>
        </w:rPr>
        <w:t xml:space="preserve"> defining class labels and scenarios of anomalies </w:t>
      </w:r>
    </w:p>
    <w:p w14:paraId="60686C55" w14:textId="77777777" w:rsidR="00D2384C" w:rsidRPr="00A06CAC" w:rsidRDefault="00D2384C" w:rsidP="004A1E18">
      <w:pPr>
        <w:pStyle w:val="mybulletsfinalbullet"/>
        <w:rPr>
          <w:b/>
        </w:rPr>
      </w:pPr>
      <w:r w:rsidRPr="006A494A">
        <w:rPr>
          <w:i/>
          <w:szCs w:val="20"/>
        </w:rPr>
        <w:t>Hypothesis testing:</w:t>
      </w:r>
      <w:r>
        <w:t xml:space="preserve"> setting a null hypothesis and an alternative hypothesis </w:t>
      </w:r>
      <w:r w:rsidRPr="004A1E18">
        <w:t>and</w:t>
      </w:r>
      <w:r>
        <w:t xml:space="preserve"> estimating the confidence level of rejecting the null hypothesis using various statistical methods. </w:t>
      </w:r>
    </w:p>
    <w:p w14:paraId="2110E6CD" w14:textId="77777777" w:rsidR="00D2384C" w:rsidRPr="004A1E18" w:rsidRDefault="00D2384C" w:rsidP="00D2384C">
      <w:pPr>
        <w:rPr>
          <w:b/>
        </w:rPr>
      </w:pPr>
      <w:r w:rsidRPr="004A1E18">
        <w:rPr>
          <w:b/>
        </w:rPr>
        <w:t>Use and Dissemination</w:t>
      </w:r>
    </w:p>
    <w:p w14:paraId="20730BDC" w14:textId="77777777" w:rsidR="00D2384C" w:rsidRDefault="00D2384C" w:rsidP="00D2384C">
      <w:pPr>
        <w:pStyle w:val="mybullets"/>
        <w:rPr>
          <w:lang w:eastAsia="en-US"/>
        </w:rPr>
      </w:pPr>
      <w:r w:rsidRPr="006A494A">
        <w:rPr>
          <w:i/>
          <w:szCs w:val="20"/>
          <w:lang w:eastAsia="en-US"/>
        </w:rPr>
        <w:t>Operationalizing predictive models:</w:t>
      </w:r>
      <w:r>
        <w:rPr>
          <w:lang w:eastAsia="en-US"/>
        </w:rPr>
        <w:t xml:space="preserve"> integrating predictive models into software products and systems by invoking right models at a right point </w:t>
      </w:r>
    </w:p>
    <w:p w14:paraId="789AB20A" w14:textId="77777777" w:rsidR="00D2384C" w:rsidRDefault="00D2384C" w:rsidP="00D2384C">
      <w:pPr>
        <w:pStyle w:val="mybullets"/>
        <w:rPr>
          <w:lang w:eastAsia="en-US"/>
        </w:rPr>
      </w:pPr>
      <w:r w:rsidRPr="006A494A">
        <w:rPr>
          <w:i/>
          <w:szCs w:val="20"/>
          <w:lang w:eastAsia="en-US"/>
        </w:rPr>
        <w:t>Defining actions and triggers:</w:t>
      </w:r>
      <w:r>
        <w:rPr>
          <w:lang w:eastAsia="en-US"/>
        </w:rPr>
        <w:t xml:space="preserve"> defining automated actions and triggers for different labels of predictions. </w:t>
      </w:r>
    </w:p>
    <w:p w14:paraId="2C48699E" w14:textId="77777777" w:rsidR="003723A4" w:rsidRDefault="00D2384C" w:rsidP="004A1E18">
      <w:pPr>
        <w:pStyle w:val="mybulletsfinalbullet"/>
      </w:pPr>
      <w:r w:rsidRPr="006A494A">
        <w:rPr>
          <w:i/>
          <w:szCs w:val="20"/>
        </w:rPr>
        <w:t xml:space="preserve">Translating insights and models to business values: </w:t>
      </w:r>
      <w:r>
        <w:t>explaining the value of insights and predictive models using domain-specific terms.</w:t>
      </w:r>
    </w:p>
    <w:p w14:paraId="084C1489" w14:textId="68275EC5" w:rsidR="003723A4" w:rsidRPr="00E65375" w:rsidRDefault="003723A4" w:rsidP="005D5830">
      <w:pPr>
        <w:pStyle w:val="Heading2"/>
      </w:pPr>
      <w:r w:rsidRPr="005D5830">
        <w:t>Organization</w:t>
      </w:r>
      <w:r>
        <w:t xml:space="preserve"> of </w:t>
      </w:r>
      <w:r w:rsidRPr="00866BA9">
        <w:t>Data Science Teams</w:t>
      </w:r>
    </w:p>
    <w:p w14:paraId="35A49466" w14:textId="0D88917D" w:rsidR="00163727" w:rsidRDefault="003723A4" w:rsidP="00E65375">
      <w:r>
        <w:t xml:space="preserve">We observed </w:t>
      </w:r>
      <w:r w:rsidR="00E244FA">
        <w:t>five</w:t>
      </w:r>
      <w:r>
        <w:t xml:space="preserve"> different ways of organizing a data science team or employing data scientists w</w:t>
      </w:r>
      <w:bookmarkStart w:id="7" w:name="_GoBack"/>
      <w:bookmarkEnd w:id="7"/>
      <w:r>
        <w:t xml:space="preserve">ithin an existing organization. </w:t>
      </w:r>
    </w:p>
    <w:p w14:paraId="7774A651" w14:textId="5E9957A9" w:rsidR="00163727" w:rsidRDefault="003723A4">
      <w:pPr>
        <w:pStyle w:val="mybullets"/>
      </w:pPr>
      <w:r w:rsidRPr="00E65375">
        <w:rPr>
          <w:i/>
        </w:rPr>
        <w:t xml:space="preserve">The “Triangle” </w:t>
      </w:r>
      <w:r w:rsidR="00932D39" w:rsidRPr="00163727">
        <w:rPr>
          <w:i/>
        </w:rPr>
        <w:t>model</w:t>
      </w:r>
      <w:r w:rsidRPr="00E65375">
        <w:rPr>
          <w:i/>
        </w:rPr>
        <w:t>.</w:t>
      </w:r>
      <w:r w:rsidRPr="00163727">
        <w:t xml:space="preserve"> In a triangle </w:t>
      </w:r>
      <w:r w:rsidR="00932D39" w:rsidRPr="00163727">
        <w:t xml:space="preserve">team </w:t>
      </w:r>
      <w:r w:rsidRPr="00163727">
        <w:t xml:space="preserve">structure, one third of the team are data scientists who perform analysis work and who have a strong statistics background; another third are </w:t>
      </w:r>
      <w:r w:rsidR="00E12A78">
        <w:t xml:space="preserve">called </w:t>
      </w:r>
      <w:r w:rsidRPr="00163727">
        <w:t xml:space="preserve">data stewards who perform data shaping and cleaning tasks; and the rest collects </w:t>
      </w:r>
      <w:r w:rsidR="00E12A78">
        <w:t xml:space="preserve">customer </w:t>
      </w:r>
      <w:r w:rsidRPr="00163727">
        <w:t xml:space="preserve">usage data </w:t>
      </w:r>
      <w:r w:rsidR="00E12A78">
        <w:t xml:space="preserve">(telemetry) </w:t>
      </w:r>
      <w:r w:rsidRPr="00163727">
        <w:t xml:space="preserve">through instrumentation of software and hardware. </w:t>
      </w:r>
      <w:r w:rsidR="00163727" w:rsidRPr="00163727">
        <w:t>[P2, P14]</w:t>
      </w:r>
    </w:p>
    <w:p w14:paraId="715DC214" w14:textId="0861EA8A" w:rsidR="00163727" w:rsidRPr="00E65375" w:rsidRDefault="00932D39">
      <w:pPr>
        <w:pStyle w:val="mybullets"/>
      </w:pPr>
      <w:r w:rsidRPr="00E65375">
        <w:rPr>
          <w:i/>
        </w:rPr>
        <w:t xml:space="preserve">The </w:t>
      </w:r>
      <w:r w:rsidR="003723A4" w:rsidRPr="00E65375">
        <w:rPr>
          <w:i/>
        </w:rPr>
        <w:t>“Hub and Spoke” model.</w:t>
      </w:r>
      <w:r w:rsidR="003723A4" w:rsidRPr="00163727">
        <w:t xml:space="preserve"> In this model, a centralized team builds a common piece of data collection and analysis platform, where the spoke teams have local knowledge and come up with local models. </w:t>
      </w:r>
      <w:r w:rsidR="00163727" w:rsidRPr="00163727">
        <w:t>[P1, P4]</w:t>
      </w:r>
    </w:p>
    <w:p w14:paraId="61CF2CDD" w14:textId="6BB836E0" w:rsidR="00E12A78" w:rsidRDefault="00163727" w:rsidP="00E65375">
      <w:pPr>
        <w:pStyle w:val="mybullets"/>
      </w:pPr>
      <w:r w:rsidRPr="00E65375">
        <w:rPr>
          <w:i/>
        </w:rPr>
        <w:t>The “Consulting” model.</w:t>
      </w:r>
      <w:r w:rsidRPr="00163727">
        <w:t xml:space="preserve"> A</w:t>
      </w:r>
      <w:r w:rsidR="00E12A78">
        <w:t>n</w:t>
      </w:r>
      <w:r w:rsidRPr="00163727">
        <w:t xml:space="preserve"> organization </w:t>
      </w:r>
      <w:r w:rsidR="00E12A78">
        <w:t xml:space="preserve">consults </w:t>
      </w:r>
      <w:r w:rsidRPr="00163727">
        <w:t>both internal and external customers by creating custom models and solving data problems of other teams within Microsoft. [P12]</w:t>
      </w:r>
    </w:p>
    <w:p w14:paraId="10CF6495" w14:textId="77777777" w:rsidR="00E12A78" w:rsidRDefault="00E12A78" w:rsidP="00E65375">
      <w:pPr>
        <w:pStyle w:val="mybullets"/>
      </w:pPr>
      <w:r w:rsidRPr="00E65375">
        <w:rPr>
          <w:i/>
        </w:rPr>
        <w:t>The “Individual Contributor”.</w:t>
      </w:r>
      <w:r>
        <w:t xml:space="preserve"> A </w:t>
      </w:r>
      <w:r w:rsidRPr="00271BA4">
        <w:t xml:space="preserve">software development team has a data scientist as an individual contributor. </w:t>
      </w:r>
      <w:r>
        <w:t>[P13]</w:t>
      </w:r>
    </w:p>
    <w:p w14:paraId="4739D5CF" w14:textId="6FC50547" w:rsidR="00D2384C" w:rsidRPr="00163727" w:rsidRDefault="00E12A78">
      <w:pPr>
        <w:pStyle w:val="mybulletsfinalbullet"/>
      </w:pPr>
      <w:r w:rsidRPr="00271BA4">
        <w:rPr>
          <w:i/>
        </w:rPr>
        <w:t>The “Virtual Team” model.</w:t>
      </w:r>
      <w:r w:rsidRPr="00271BA4">
        <w:t xml:space="preserve"> The individual contributors from different teams form a virtual team and share common data collection and analysis tools for data science work. [P3] </w:t>
      </w:r>
    </w:p>
    <w:p w14:paraId="10CC3447" w14:textId="62D694FD" w:rsidR="00D2384C" w:rsidRPr="009B3B1B" w:rsidRDefault="0047103E" w:rsidP="009B3B1B">
      <w:pPr>
        <w:pStyle w:val="Heading1"/>
      </w:pPr>
      <w:bookmarkStart w:id="8" w:name="_Ref413066676"/>
      <w:bookmarkStart w:id="9" w:name="_Ref396057164"/>
      <w:bookmarkStart w:id="10" w:name="_Ref396381694"/>
      <w:r>
        <w:t>Data Scientist</w:t>
      </w:r>
      <w:r w:rsidR="00D2384C" w:rsidRPr="009B3B1B">
        <w:t xml:space="preserve"> Working Styles</w:t>
      </w:r>
      <w:bookmarkEnd w:id="8"/>
      <w:r w:rsidR="00D2384C" w:rsidRPr="009B3B1B">
        <w:t xml:space="preserve"> </w:t>
      </w:r>
      <w:bookmarkEnd w:id="9"/>
      <w:bookmarkEnd w:id="10"/>
    </w:p>
    <w:p w14:paraId="04FE459D" w14:textId="77777777" w:rsidR="00D2384C" w:rsidRDefault="00D2384C" w:rsidP="00D2384C">
      <w:r>
        <w:t xml:space="preserve">Though the role of data scientist is relatively new in software development, the interviews reveal commonalities in how the participants function on their teams. Nonetheless, each of our participants has followed a unique path to their current role. </w:t>
      </w:r>
    </w:p>
    <w:p w14:paraId="29C145E5" w14:textId="3D26EECC" w:rsidR="00D2384C" w:rsidRDefault="00D2384C" w:rsidP="00D2384C">
      <w:r>
        <w:t>Based on two card sorts</w:t>
      </w:r>
      <w:r w:rsidDel="005B5393">
        <w:t xml:space="preserve"> </w:t>
      </w:r>
      <w:r>
        <w:t>(described in Section</w:t>
      </w:r>
      <w:r w:rsidR="003C30E7">
        <w:t xml:space="preserve"> </w:t>
      </w:r>
      <w:r w:rsidR="003C30E7">
        <w:fldChar w:fldCharType="begin"/>
      </w:r>
      <w:r w:rsidR="003C30E7">
        <w:instrText xml:space="preserve"> REF _Ref413068604 \n \h </w:instrText>
      </w:r>
      <w:r w:rsidR="003C30E7">
        <w:fldChar w:fldCharType="separate"/>
      </w:r>
      <w:r w:rsidR="0093025E">
        <w:t>3.1</w:t>
      </w:r>
      <w:r w:rsidR="003C30E7">
        <w:fldChar w:fldCharType="end"/>
      </w:r>
      <w:r>
        <w:t xml:space="preserve">), we grouped the participants into </w:t>
      </w:r>
      <w:r w:rsidRPr="00EC613B">
        <w:t xml:space="preserve">five distinct </w:t>
      </w:r>
      <w:r>
        <w:t xml:space="preserve">styles of data scientists. The first author initially grouped participants by their primary activities. The other authors iterated on this work, and collaboratively refined the groups to the ones listed in this section. These working style groups are not mutually exclusive because some participants </w:t>
      </w:r>
      <w:r w:rsidR="00163727">
        <w:t>[</w:t>
      </w:r>
      <w:r>
        <w:t>P2, P12, P15</w:t>
      </w:r>
      <w:r w:rsidR="00163727">
        <w:t>]</w:t>
      </w:r>
      <w:r>
        <w:t xml:space="preserve"> discussed their work on several different product teams. </w:t>
      </w:r>
    </w:p>
    <w:p w14:paraId="76A31BF5" w14:textId="77777777" w:rsidR="00D2384C" w:rsidRPr="00ED16DE" w:rsidDel="0065015C" w:rsidRDefault="00D2384C" w:rsidP="00D2384C">
      <w:r>
        <w:t>In the next subsections, we characterize the nature of each style and include a participant success story to exemplify it.</w:t>
      </w:r>
    </w:p>
    <w:p w14:paraId="6A7487ED" w14:textId="77777777" w:rsidR="00D2384C" w:rsidRPr="009E1502" w:rsidRDefault="00D2384C" w:rsidP="009E1502">
      <w:pPr>
        <w:pStyle w:val="Heading2"/>
      </w:pPr>
      <w:r w:rsidRPr="009E1502">
        <w:t>Insight Providers</w:t>
      </w:r>
    </w:p>
    <w:p w14:paraId="138F8E1B" w14:textId="77777777" w:rsidR="00D2384C" w:rsidRDefault="00D2384C" w:rsidP="00D2384C">
      <w:r>
        <w:t>This working style characterizes data scientists who play an interstitial role between managers and engineers within a product group [P2, P3, P9]. The managers want to take actions to achieve business goals such as increased customer adoption, improved product quality, or ship decisions. These data scientists guide the managers’ actions by analyzing product and customer data collected by the teams’ engineers. Their communication and coordination skills are key—they negotiate with engineers to get the data they need, iterate with managers to understand and refine their goals, and communicate their findings clearly to the team.</w:t>
      </w:r>
    </w:p>
    <w:p w14:paraId="054B50B8" w14:textId="3B99618F" w:rsidR="00D2384C" w:rsidRDefault="00D2384C" w:rsidP="00D2384C">
      <w:r w:rsidRPr="002B78E7">
        <w:rPr>
          <w:b/>
          <w:bCs/>
        </w:rPr>
        <w:t>Example</w:t>
      </w:r>
      <w:r>
        <w:t xml:space="preserve">. P2 worked on a product </w:t>
      </w:r>
      <w:r w:rsidR="0047103E">
        <w:t>line</w:t>
      </w:r>
      <w:r>
        <w:t xml:space="preserve"> </w:t>
      </w:r>
      <w:r w:rsidR="0047103E">
        <w:t>in which</w:t>
      </w:r>
      <w:r>
        <w:t xml:space="preserve"> the managers needed to know whether an upgrade was of sufficient quality to push to all products in the family. At first, she struggled to get quality crash data from the engineers: </w:t>
      </w:r>
    </w:p>
    <w:p w14:paraId="35644B15" w14:textId="77777777" w:rsidR="00D2384C" w:rsidRDefault="00D2384C" w:rsidP="00D2384C">
      <w:pPr>
        <w:pStyle w:val="myquote"/>
      </w:pPr>
      <w:r>
        <w:t>I basically tried to eliminate from the vocabulary the notion of “You can just throw the data over the wall ... She’ll figure it out.” There’s no such thing. I’m like, “Why did you collect this data? Why did you measure it like that? Why did you measure this many</w:t>
      </w:r>
      <w:r>
        <w:rPr>
          <w:color w:val="FF0000"/>
        </w:rPr>
        <w:t xml:space="preserve"> </w:t>
      </w:r>
      <w:r w:rsidRPr="00B77182">
        <w:t>samples</w:t>
      </w:r>
      <w:r>
        <w:t>, not this many? Where did this all come from?”</w:t>
      </w:r>
    </w:p>
    <w:p w14:paraId="63A12CDC" w14:textId="77777777" w:rsidR="00D2384C" w:rsidRDefault="00D2384C" w:rsidP="00D2384C">
      <w:r>
        <w:t xml:space="preserve">She worked with management to get a clear goal: </w:t>
      </w:r>
    </w:p>
    <w:p w14:paraId="3942D1A8" w14:textId="77777777" w:rsidR="00D2384C" w:rsidRDefault="00D2384C" w:rsidP="00D2384C">
      <w:pPr>
        <w:pStyle w:val="myquote"/>
      </w:pPr>
      <w:r>
        <w:t xml:space="preserve">It should be as good as before. It should not deteriorate any performance, customer user experience that they have. Basically people shouldn’t know that we’ve even changed [it]. </w:t>
      </w:r>
    </w:p>
    <w:p w14:paraId="5371FCC9" w14:textId="06407A01" w:rsidR="00D2384C" w:rsidRDefault="00D2384C" w:rsidP="00D2384C">
      <w:r>
        <w:t xml:space="preserve">Her analysis was able to </w:t>
      </w:r>
      <w:r w:rsidR="0047103E">
        <w:t xml:space="preserve">determine </w:t>
      </w:r>
      <w:r>
        <w:t>a confidence interval on the probability of field failures, allowing the team to know when they reached the quality bar.</w:t>
      </w:r>
    </w:p>
    <w:p w14:paraId="56FB944B" w14:textId="77777777" w:rsidR="00D2384C" w:rsidRPr="009E1502" w:rsidRDefault="00D2384C" w:rsidP="009E1502">
      <w:pPr>
        <w:pStyle w:val="Heading2"/>
      </w:pPr>
      <w:r w:rsidRPr="009E1502">
        <w:t>Modeling Specialists</w:t>
      </w:r>
    </w:p>
    <w:p w14:paraId="0C74E2F5" w14:textId="77777777" w:rsidR="00D2384C" w:rsidRDefault="00D2384C" w:rsidP="00D2384C">
      <w:r>
        <w:t>This working style is practiced by data scientists who act as expert consultants, partnering with Insight Providers to support other teams’ data-driven decision making [P7, P12]. In this case, both P7 and P12 are experts in machine learning, though conceptually other forms of expertise (statistics, survey design) would fit here as well.</w:t>
      </w:r>
    </w:p>
    <w:p w14:paraId="7B337F15" w14:textId="77777777" w:rsidR="00D2384C" w:rsidRDefault="00D2384C" w:rsidP="00D2384C">
      <w:r w:rsidRPr="002B78E7">
        <w:rPr>
          <w:b/>
          <w:bCs/>
        </w:rPr>
        <w:t>Example</w:t>
      </w:r>
      <w:r>
        <w:t xml:space="preserve">. P7 is an expert in time series analysis and works with P9 to help her team automatically detect anomalies in their telemetry data. </w:t>
      </w:r>
    </w:p>
    <w:p w14:paraId="019F3DAC" w14:textId="77777777" w:rsidR="00D2384C" w:rsidRDefault="00D2384C" w:rsidP="00D2384C">
      <w:pPr>
        <w:pStyle w:val="myquote"/>
      </w:pPr>
      <w:r>
        <w:t xml:space="preserve">The </w:t>
      </w:r>
      <w:r w:rsidRPr="003844B8">
        <w:t>PMs</w:t>
      </w:r>
      <w:r>
        <w:t xml:space="preserve"> [Program Managers] and the Dev Ops from that team...through what they daily observe, come up with a new set of time series data that they think has the most value and then they will point us to that, and we will try to come up with an algorithm or with a methodology to find the </w:t>
      </w:r>
      <w:r w:rsidRPr="003844B8">
        <w:t>anomalies</w:t>
      </w:r>
      <w:r>
        <w:t xml:space="preserve"> for that set of time series. </w:t>
      </w:r>
      <w:r w:rsidRPr="006A494A">
        <w:rPr>
          <w:i w:val="0"/>
        </w:rPr>
        <w:t>[P7]</w:t>
      </w:r>
    </w:p>
    <w:p w14:paraId="550D9878" w14:textId="77777777" w:rsidR="00D2384C" w:rsidRPr="009E1502" w:rsidRDefault="00D2384C" w:rsidP="009E1502">
      <w:pPr>
        <w:pStyle w:val="Heading2"/>
      </w:pPr>
      <w:r w:rsidRPr="009E1502">
        <w:t>Polymaths</w:t>
      </w:r>
    </w:p>
    <w:p w14:paraId="059F1B26" w14:textId="77777777" w:rsidR="00D2384C" w:rsidRDefault="00D2384C" w:rsidP="00D2384C">
      <w:r>
        <w:t xml:space="preserve">This working style describes data scientists who “do it all,” </w:t>
      </w:r>
      <w:r w:rsidRPr="006A494A">
        <w:t>e.g.</w:t>
      </w:r>
      <w:r w:rsidRPr="006F72EB">
        <w:t>,</w:t>
      </w:r>
      <w:r>
        <w:t xml:space="preserve"> forming a business goal, instrumenting a system to collect the required data, doing necessary analyses or experiments, and communicating the results to business leaders [P12, P13, P16].</w:t>
      </w:r>
    </w:p>
    <w:p w14:paraId="43E140CB" w14:textId="77777777" w:rsidR="00D2384C" w:rsidRDefault="00D2384C" w:rsidP="00D2384C">
      <w:r>
        <w:rPr>
          <w:b/>
          <w:bCs/>
        </w:rPr>
        <w:t>Example</w:t>
      </w:r>
      <w:r w:rsidRPr="002B78E7">
        <w:rPr>
          <w:b/>
          <w:bCs/>
        </w:rPr>
        <w:t xml:space="preserve">. </w:t>
      </w:r>
      <w:r>
        <w:t xml:space="preserve">P13 works on a product that serves advertisements and explores her own ideas for new advertisement data models. </w:t>
      </w:r>
    </w:p>
    <w:p w14:paraId="337F8A3B" w14:textId="77777777" w:rsidR="00D2384C" w:rsidRDefault="00D2384C" w:rsidP="00D2384C">
      <w:pPr>
        <w:pStyle w:val="myquote"/>
      </w:pPr>
      <w:r>
        <w:t xml:space="preserve">So I am the only scientist on this team. I'm the only scientist on sort of sibling teams and everybody else around me are like just straight-up engineers. </w:t>
      </w:r>
    </w:p>
    <w:p w14:paraId="3EE6D525" w14:textId="77777777" w:rsidR="00D2384C" w:rsidRDefault="00D2384C" w:rsidP="00D2384C">
      <w:r>
        <w:t xml:space="preserve">She expressed enthusiasm for her ability to operationalize her own models. </w:t>
      </w:r>
    </w:p>
    <w:p w14:paraId="388BD2DF" w14:textId="77777777" w:rsidR="00D2384C" w:rsidRDefault="00D2384C" w:rsidP="00D2384C">
      <w:pPr>
        <w:pStyle w:val="myquote"/>
      </w:pPr>
      <w:r>
        <w:t>For months at a time I'll wear a dev hat and I actually really enjoy that, too. ... I spend maybe three months doing some analysis and maybe three months doing some coding that is to integrate whatever I did into the product. … I do really, really like my role. I love the flexibility that I can go from being developer to being an analyst and kind of go back and forth.</w:t>
      </w:r>
    </w:p>
    <w:p w14:paraId="67257419" w14:textId="72951DAD" w:rsidR="00D2384C" w:rsidRPr="009E1502" w:rsidRDefault="00D2384C" w:rsidP="009E1502">
      <w:pPr>
        <w:pStyle w:val="Heading2"/>
      </w:pPr>
      <w:r w:rsidRPr="009E1502">
        <w:t>Platform Builders</w:t>
      </w:r>
    </w:p>
    <w:p w14:paraId="22E3E10A" w14:textId="5DA06138" w:rsidR="00D2384C" w:rsidRDefault="00D2384C" w:rsidP="00D2384C">
      <w:r>
        <w:t>This working style is demonstrated by seven data scientists who build shared data platforms used across several product teams [P1, P4, P6, P8, P11, P14, and P15]. Of these seven, six work on platforms for data collection, storage, and querying, while the last, P15, works on a service for building and deploying machine learning models. A defining characteristic of this working style is that its members’ outputs are software systems designed to be reusable across many different product and business goals. The platform builders’ work balances both engineering and scientific concerns. For example, data collection software must be reliable, performant, low-impact, and widely deployable. On the other hand, the software should provide data that are sufficiently precise, accurate, well-sampled, and meaningful enough to support statistical analysis. Their expertise in both software engineering and data analysis enables them to make trade-offs between these concerns.</w:t>
      </w:r>
    </w:p>
    <w:p w14:paraId="1B3CFD13" w14:textId="77777777" w:rsidR="00D2384C" w:rsidRDefault="00D2384C" w:rsidP="00D2384C">
      <w:r>
        <w:t xml:space="preserve">We found two kinds of data platform builders. Participants P1, P4, P8 and P11 work with on systems that involve Microsoft’s oldest forms of data collection, including Windows Error Reporting </w:t>
      </w:r>
      <w:sdt>
        <w:sdtPr>
          <w:id w:val="-1908444674"/>
          <w:citation/>
        </w:sdtPr>
        <w:sdtEndPr/>
        <w:sdtContent>
          <w:r>
            <w:fldChar w:fldCharType="begin"/>
          </w:r>
          <w:r>
            <w:instrText xml:space="preserve"> CITATION Kir09 \l 1033 </w:instrText>
          </w:r>
          <w:r>
            <w:fldChar w:fldCharType="separate"/>
          </w:r>
          <w:r w:rsidR="00161075">
            <w:rPr>
              <w:noProof/>
            </w:rPr>
            <w:t>[42]</w:t>
          </w:r>
          <w:r>
            <w:fldChar w:fldCharType="end"/>
          </w:r>
        </w:sdtContent>
      </w:sdt>
      <w:r w:rsidDel="00A4183A">
        <w:t xml:space="preserve"> </w:t>
      </w:r>
      <w:r>
        <w:t xml:space="preserve">and </w:t>
      </w:r>
      <w:r w:rsidRPr="00A4183A">
        <w:t>Reliability Analysis Component</w:t>
      </w:r>
      <w:r>
        <w:t xml:space="preserve"> </w:t>
      </w:r>
      <w:sdt>
        <w:sdtPr>
          <w:id w:val="-2063320100"/>
          <w:citation/>
        </w:sdtPr>
        <w:sdtEndPr/>
        <w:sdtContent>
          <w:r>
            <w:fldChar w:fldCharType="begin"/>
          </w:r>
          <w:r>
            <w:instrText xml:space="preserve"> CITATION Pau11 \l 1033 </w:instrText>
          </w:r>
          <w:r>
            <w:fldChar w:fldCharType="separate"/>
          </w:r>
          <w:r w:rsidR="00161075">
            <w:rPr>
              <w:noProof/>
            </w:rPr>
            <w:t>[45]</w:t>
          </w:r>
          <w:r>
            <w:fldChar w:fldCharType="end"/>
          </w:r>
        </w:sdtContent>
      </w:sdt>
      <w:r>
        <w:t>. Their work unites these data sources into a common platform to fit current business goals. Participants P6, P14, and P15 work on new systems, allowing them to reconsider previous decisions. For example, P14 works on a new common logging platform, and has the freedom to design new data schemas.</w:t>
      </w:r>
    </w:p>
    <w:p w14:paraId="0DC57D79" w14:textId="77777777" w:rsidR="00D2384C" w:rsidRDefault="00D2384C" w:rsidP="00D2384C">
      <w:r w:rsidRPr="002B78E7">
        <w:rPr>
          <w:b/>
          <w:bCs/>
        </w:rPr>
        <w:t>Example</w:t>
      </w:r>
      <w:r>
        <w:t xml:space="preserve">. P4 worked on a data platform that collects crash data and worked on making it actionable to developers. </w:t>
      </w:r>
    </w:p>
    <w:p w14:paraId="6C6B4DF1" w14:textId="77777777" w:rsidR="00D2384C" w:rsidRDefault="00D2384C" w:rsidP="00D2384C">
      <w:pPr>
        <w:pStyle w:val="myquote"/>
        <w:rPr>
          <w:lang w:eastAsia="en-US"/>
        </w:rPr>
      </w:pPr>
      <w:r w:rsidRPr="00D87925">
        <w:rPr>
          <w:lang w:eastAsia="en-US"/>
        </w:rPr>
        <w:t xml:space="preserve">You come up with something called a bucket feed. It is a name of a function most likely responsible for the crash in the small bucket. We found in the source code who touch last time this function. He gets the bug. And we filed </w:t>
      </w:r>
      <w:r>
        <w:rPr>
          <w:lang w:eastAsia="en-US"/>
        </w:rPr>
        <w:t>[large]</w:t>
      </w:r>
      <w:r w:rsidRPr="00D87925">
        <w:rPr>
          <w:lang w:eastAsia="en-US"/>
        </w:rPr>
        <w:t xml:space="preserve"> numbers a year with </w:t>
      </w:r>
      <w:r>
        <w:rPr>
          <w:lang w:eastAsia="en-US"/>
        </w:rPr>
        <w:t>[a high]</w:t>
      </w:r>
      <w:r w:rsidRPr="00D87925">
        <w:rPr>
          <w:lang w:eastAsia="en-US"/>
        </w:rPr>
        <w:t xml:space="preserve"> percent fix rate.</w:t>
      </w:r>
    </w:p>
    <w:p w14:paraId="2934E097" w14:textId="77777777" w:rsidR="009D42A7" w:rsidRDefault="009D42A7" w:rsidP="009D42A7"/>
    <w:p w14:paraId="6B99FF39" w14:textId="6CBE866B" w:rsidR="00D2384C" w:rsidRPr="009E1502" w:rsidRDefault="00D2384C" w:rsidP="009E1502">
      <w:pPr>
        <w:pStyle w:val="Heading2"/>
      </w:pPr>
      <w:r w:rsidRPr="009E1502">
        <w:t>Team Leaders</w:t>
      </w:r>
    </w:p>
    <w:p w14:paraId="0DE12479" w14:textId="77777777" w:rsidR="00D2384C" w:rsidRDefault="00D2384C" w:rsidP="00D2384C">
      <w:r>
        <w:t xml:space="preserve">The last working style describes senior data scientists who run their own data science teams [P2, P5, P10, and P15]. In addition to managing their teams, they also act as data science “evangelists,” pushing for the adoption of data-driven decision making within their business organization or the company as a whole. Data team leaders work with senior company leaders to inform broad business decisions. </w:t>
      </w:r>
    </w:p>
    <w:p w14:paraId="1140E5B1" w14:textId="77777777" w:rsidR="00D2384C" w:rsidRDefault="00D2384C" w:rsidP="00D2384C">
      <w:r w:rsidRPr="002B78E7">
        <w:rPr>
          <w:b/>
          <w:bCs/>
        </w:rPr>
        <w:t>Example</w:t>
      </w:r>
      <w:r>
        <w:t xml:space="preserve">. P10 and his team of data scientists estimated the number of bugs that would remain open when a product was scheduled to ship. </w:t>
      </w:r>
    </w:p>
    <w:p w14:paraId="01B85F77" w14:textId="77777777" w:rsidR="00D2384C" w:rsidRDefault="00D2384C" w:rsidP="00D2384C">
      <w:pPr>
        <w:pStyle w:val="myquote"/>
        <w:rPr>
          <w:lang w:eastAsia="en-US"/>
        </w:rPr>
      </w:pPr>
      <w:r w:rsidRPr="00AB0C4D">
        <w:rPr>
          <w:lang w:eastAsia="en-US"/>
        </w:rPr>
        <w:t>When the</w:t>
      </w:r>
      <w:r>
        <w:rPr>
          <w:lang w:eastAsia="en-US"/>
        </w:rPr>
        <w:t xml:space="preserve"> </w:t>
      </w:r>
      <w:r w:rsidRPr="00AB0C4D">
        <w:rPr>
          <w:lang w:eastAsia="en-US"/>
        </w:rPr>
        <w:t>leadership saw this gap</w:t>
      </w:r>
      <w:r>
        <w:rPr>
          <w:lang w:eastAsia="en-US"/>
        </w:rPr>
        <w:t xml:space="preserve"> [between the estimated bug count and the goal]</w:t>
      </w:r>
      <w:r w:rsidRPr="00AB0C4D">
        <w:rPr>
          <w:lang w:eastAsia="en-US"/>
        </w:rPr>
        <w:t>, the allocation of developers towards new features versus stabilization shifted away from features toward stabilization to get this number back.</w:t>
      </w:r>
      <w:r>
        <w:rPr>
          <w:lang w:eastAsia="en-US"/>
        </w:rPr>
        <w:t xml:space="preserve"> </w:t>
      </w:r>
    </w:p>
    <w:p w14:paraId="1933197F" w14:textId="77777777" w:rsidR="00D2384C" w:rsidRDefault="00D2384C" w:rsidP="00D2384C">
      <w:r>
        <w:t>P10 emphasized his role as intermediary between his data scientist and his management:</w:t>
      </w:r>
    </w:p>
    <w:p w14:paraId="5865D8A2" w14:textId="77777777" w:rsidR="00D2384C" w:rsidRDefault="00D2384C" w:rsidP="00D2384C">
      <w:pPr>
        <w:pStyle w:val="myquote"/>
        <w:rPr>
          <w:lang w:eastAsia="en-US"/>
        </w:rPr>
      </w:pPr>
      <w:r>
        <w:t xml:space="preserve">Sometimes people who are real good with numbers are not as good with words (laughs), and so having an intermediary to sort of handle the human interfaces between the data sources and the data scientists, I think, is a way to have a stronger influence. [Acting] </w:t>
      </w:r>
      <w:r w:rsidRPr="00DB37A7">
        <w:t>an intermediary so that the scientists can kind of stay focused on the data.</w:t>
      </w:r>
    </w:p>
    <w:p w14:paraId="07E278CD" w14:textId="77777777" w:rsidR="00D2384C" w:rsidRPr="009B3B1B" w:rsidRDefault="00D2384C">
      <w:pPr>
        <w:pStyle w:val="Heading1"/>
      </w:pPr>
      <w:bookmarkStart w:id="11" w:name="_Ref396381704"/>
      <w:r w:rsidRPr="009B3B1B">
        <w:t xml:space="preserve">Strategies for Increasing </w:t>
      </w:r>
      <w:r w:rsidRPr="009B3B1B">
        <w:br/>
        <w:t>Impact and Actionability</w:t>
      </w:r>
      <w:bookmarkEnd w:id="11"/>
    </w:p>
    <w:p w14:paraId="1640FC9C" w14:textId="1878116E" w:rsidR="00D2384C" w:rsidRDefault="00D2384C" w:rsidP="00D2384C">
      <w:r>
        <w:t xml:space="preserve">When we asked the participants about their experiences in data science work that had impact and/or led to action, we heard several success stories. For example, several participants mentioned that their work on user engagement analysis led to new features which emerged from repetitive sequences of user actions that did not map to existing features. In some cases, their work also led the team to deprecate unused features. For example, </w:t>
      </w:r>
      <w:r w:rsidR="00E2630B">
        <w:t>P</w:t>
      </w:r>
      <w:r>
        <w:t>articipant P3 said there was a feature that</w:t>
      </w:r>
      <w:r w:rsidRPr="00B74B88">
        <w:t xml:space="preserve"> </w:t>
      </w:r>
      <w:r w:rsidR="00E2630B">
        <w:t>required a large amount of code</w:t>
      </w:r>
      <w:r>
        <w:t xml:space="preserve">, but nobody used it. His data science work led to identifying and deprecating the unused feature. </w:t>
      </w:r>
      <w:r w:rsidR="00E2630B">
        <w:t>Participant P2’s</w:t>
      </w:r>
      <w:r>
        <w:t xml:space="preserve"> work on failure rate estimation led to releasing a product earlier than the expected schedule, e.g., </w:t>
      </w:r>
      <w:r w:rsidR="004A1E18">
        <w:t>rolling a release to the whole world</w:t>
      </w:r>
      <w:r>
        <w:t xml:space="preserve"> two weeks earlier. Another </w:t>
      </w:r>
      <w:r w:rsidR="00E2630B">
        <w:t xml:space="preserve">project </w:t>
      </w:r>
      <w:r>
        <w:t xml:space="preserve">on </w:t>
      </w:r>
      <w:r w:rsidR="00504D78">
        <w:t xml:space="preserve">defect </w:t>
      </w:r>
      <w:r>
        <w:t>prediction enabled the team to rebalance resources to focus on bug fixing work rather than add</w:t>
      </w:r>
      <w:r w:rsidR="003F1347">
        <w:t>ing</w:t>
      </w:r>
      <w:r>
        <w:t xml:space="preserve"> new features. Root cause analysis of crash data led to automated bug filing and monitoring to reduce crash rates. Server log anomaly detection work led to reducing development operation cost. </w:t>
      </w:r>
    </w:p>
    <w:p w14:paraId="56279F9F" w14:textId="77777777" w:rsidR="00D2384C" w:rsidRDefault="00D2384C" w:rsidP="00D2384C">
      <w:r>
        <w:t>In this section, we describe various strategies that data scientists shared with us in order to increase the impact and actionability of their work</w:t>
      </w:r>
      <w:r w:rsidRPr="006F72EB">
        <w:t xml:space="preserve">, </w:t>
      </w:r>
      <w:r w:rsidRPr="006A494A">
        <w:t>i.e.</w:t>
      </w:r>
      <w:r w:rsidRPr="006F72EB">
        <w:t>, to</w:t>
      </w:r>
      <w:r>
        <w:t xml:space="preserve"> ensure that their results matter for the company. </w:t>
      </w:r>
    </w:p>
    <w:p w14:paraId="49238462" w14:textId="77777777" w:rsidR="00D2384C" w:rsidRPr="009D42A7" w:rsidRDefault="00D2384C" w:rsidP="00D2384C">
      <w:pPr>
        <w:pStyle w:val="myquote"/>
      </w:pPr>
      <w:r>
        <w:t>A</w:t>
      </w:r>
      <w:r w:rsidRPr="00A06CAC">
        <w:t>ctionability is actually a big thing</w:t>
      </w:r>
      <w:r>
        <w:t>. I</w:t>
      </w:r>
      <w:r w:rsidRPr="00A06CAC">
        <w:t xml:space="preserve">f it’s not actionable, the engineers then look at you, say, </w:t>
      </w:r>
      <w:r>
        <w:t>“</w:t>
      </w:r>
      <w:r w:rsidRPr="00A06CAC">
        <w:t>I don’t know what to do with this, so don’t even bother me.</w:t>
      </w:r>
      <w:r>
        <w:t>”</w:t>
      </w:r>
      <w:r w:rsidRPr="00A24C21">
        <w:t xml:space="preserve"> </w:t>
      </w:r>
      <w:r w:rsidRPr="006A494A">
        <w:rPr>
          <w:i w:val="0"/>
          <w:iCs/>
        </w:rPr>
        <w:t>[P11]</w:t>
      </w:r>
    </w:p>
    <w:p w14:paraId="735E366C" w14:textId="77777777" w:rsidR="009D42A7" w:rsidRPr="00866BA9" w:rsidRDefault="009D42A7" w:rsidP="009D42A7">
      <w:pPr>
        <w:pStyle w:val="BodyText"/>
      </w:pPr>
    </w:p>
    <w:p w14:paraId="2A4CDAED" w14:textId="51417AA2" w:rsidR="00D2384C" w:rsidRPr="009E1502" w:rsidRDefault="00D2384C" w:rsidP="009E1502">
      <w:pPr>
        <w:pStyle w:val="Heading2"/>
      </w:pPr>
      <w:r w:rsidRPr="009E1502">
        <w:t>Choose the Right Questions</w:t>
      </w:r>
    </w:p>
    <w:p w14:paraId="61777436" w14:textId="580A723D" w:rsidR="00D2384C" w:rsidRDefault="00D2384C" w:rsidP="00D2384C">
      <w:r>
        <w:t xml:space="preserve">An important </w:t>
      </w:r>
      <w:r w:rsidRPr="007E54CE">
        <w:t xml:space="preserve">strategy for success is to choose </w:t>
      </w:r>
      <w:r w:rsidRPr="00331E80">
        <w:t>the right questions for the right team</w:t>
      </w:r>
      <w:r w:rsidRPr="007E54CE">
        <w:t xml:space="preserve">. </w:t>
      </w:r>
      <w:r w:rsidR="003F1347">
        <w:t xml:space="preserve">Participant </w:t>
      </w:r>
      <w:r w:rsidRPr="007E54CE">
        <w:t>P5</w:t>
      </w:r>
      <w:r w:rsidR="000315D1">
        <w:t xml:space="preserve">, a Team Leader, </w:t>
      </w:r>
      <w:r w:rsidRPr="007E54CE">
        <w:t xml:space="preserve">described </w:t>
      </w:r>
      <w:r w:rsidRPr="00331E80">
        <w:t>three conditions that must be met before his</w:t>
      </w:r>
      <w:r>
        <w:t xml:space="preserve"> data science</w:t>
      </w:r>
      <w:r w:rsidRPr="00331E80">
        <w:t xml:space="preserve"> team engages in a project</w:t>
      </w:r>
      <w:r w:rsidRPr="007E54CE">
        <w:rPr>
          <w:i/>
        </w:rPr>
        <w:t>: priority, actionab</w:t>
      </w:r>
      <w:r>
        <w:rPr>
          <w:i/>
        </w:rPr>
        <w:t>ility</w:t>
      </w:r>
      <w:r w:rsidRPr="007E54CE">
        <w:rPr>
          <w:i/>
        </w:rPr>
        <w:t xml:space="preserve">, </w:t>
      </w:r>
      <w:r w:rsidRPr="00331E80">
        <w:t>and</w:t>
      </w:r>
      <w:r w:rsidRPr="007E54CE">
        <w:rPr>
          <w:i/>
        </w:rPr>
        <w:t xml:space="preserve"> commitment</w:t>
      </w:r>
      <w:r w:rsidRPr="00331E80">
        <w:t xml:space="preserve">: </w:t>
      </w:r>
    </w:p>
    <w:p w14:paraId="3EB22BB6" w14:textId="77777777" w:rsidR="00D2384C" w:rsidRPr="007E54CE" w:rsidRDefault="00D2384C" w:rsidP="00D2384C">
      <w:pPr>
        <w:pStyle w:val="myquote"/>
      </w:pPr>
      <w:r>
        <w:t xml:space="preserve"> </w:t>
      </w:r>
      <w:r w:rsidRPr="007E54CE">
        <w:t>(a) Is it a priority for the organization (b) is it actionable, if I get an answer to this, is this something someone can do something with? and, (c), are you as the feature team — if you're coming to me or if I'm going to you, telling you this is a good opportunity — are you committing resources to deliver a change?</w:t>
      </w:r>
      <w:r>
        <w:t xml:space="preserve"> </w:t>
      </w:r>
      <w:r w:rsidRPr="007E54CE">
        <w:t>If those things are not true, then it's not worth us talking anymore</w:t>
      </w:r>
      <w:r>
        <w:t xml:space="preserve">. </w:t>
      </w:r>
      <w:r w:rsidRPr="006A494A">
        <w:rPr>
          <w:i w:val="0"/>
        </w:rPr>
        <w:t>[P5]</w:t>
      </w:r>
    </w:p>
    <w:p w14:paraId="5443B4C4" w14:textId="46D55E2A" w:rsidR="00D2384C" w:rsidRDefault="00D2384C" w:rsidP="00D2384C">
      <w:r>
        <w:t xml:space="preserve">As part of this strategy, it is important to define actions in addition to focusing on the insight. </w:t>
      </w:r>
      <w:r w:rsidR="003F1347">
        <w:t xml:space="preserve">Participant </w:t>
      </w:r>
      <w:r>
        <w:t xml:space="preserve">P9 provided an example in the context of server log anomaly detection, where each anomaly should trigger some action: </w:t>
      </w:r>
    </w:p>
    <w:p w14:paraId="447AA044" w14:textId="77777777" w:rsidR="00D2384C" w:rsidRPr="00866BA9" w:rsidRDefault="00D2384C" w:rsidP="00D2384C">
      <w:pPr>
        <w:pStyle w:val="myquote"/>
        <w:rPr>
          <w:iCs/>
        </w:rPr>
      </w:pPr>
      <w:r w:rsidRPr="007E54CE">
        <w:t xml:space="preserve">You need to think about, </w:t>
      </w:r>
      <w:r>
        <w:t>“</w:t>
      </w:r>
      <w:r w:rsidRPr="007E54CE">
        <w:t>If you find this anomaly, then what?</w:t>
      </w:r>
      <w:r>
        <w:t>”</w:t>
      </w:r>
      <w:r w:rsidRPr="007E54CE">
        <w:t xml:space="preserve"> Just finding an anomaly is not very actionable. What I do also involves thinking, </w:t>
      </w:r>
      <w:r>
        <w:t>“</w:t>
      </w:r>
      <w:r w:rsidRPr="007E54CE">
        <w:t>These are the anomalies I want them to detect. Based on these anomalies, I’m going to stop the build. I’m going to communicate to the customer and ask them to fix something on their side.</w:t>
      </w:r>
      <w:r>
        <w:t>”</w:t>
      </w:r>
      <w:r w:rsidRPr="00A24C21">
        <w:rPr>
          <w:iCs/>
        </w:rPr>
        <w:t xml:space="preserve"> </w:t>
      </w:r>
      <w:r w:rsidRPr="006A494A">
        <w:rPr>
          <w:i w:val="0"/>
          <w:iCs/>
        </w:rPr>
        <w:t>[P9]</w:t>
      </w:r>
    </w:p>
    <w:p w14:paraId="7DF7A531" w14:textId="3E2A8D81" w:rsidR="00DF0517" w:rsidRPr="008E5AD0" w:rsidRDefault="00DF0517" w:rsidP="008E5AD0">
      <w:pPr>
        <w:pStyle w:val="mysummarybox"/>
        <w:rPr>
          <w:rStyle w:val="IntenseReference"/>
          <w:b w:val="0"/>
          <w:bCs w:val="0"/>
          <w:smallCaps w:val="0"/>
          <w:color w:val="auto"/>
          <w:spacing w:val="0"/>
        </w:rPr>
      </w:pPr>
      <w:r>
        <w:rPr>
          <w:rStyle w:val="IntenseReference"/>
          <w:b w:val="0"/>
          <w:bCs w:val="0"/>
          <w:smallCaps w:val="0"/>
          <w:color w:val="auto"/>
          <w:spacing w:val="0"/>
        </w:rPr>
        <w:t xml:space="preserve">There are many more questions to pursue than you have time and resources for. </w:t>
      </w:r>
      <w:r w:rsidR="009A34FB">
        <w:rPr>
          <w:rStyle w:val="IntenseReference"/>
          <w:b w:val="0"/>
          <w:bCs w:val="0"/>
          <w:smallCaps w:val="0"/>
          <w:color w:val="auto"/>
          <w:spacing w:val="0"/>
        </w:rPr>
        <w:t xml:space="preserve">Choose questions that </w:t>
      </w:r>
      <w:r w:rsidR="00AF79FA">
        <w:rPr>
          <w:rStyle w:val="IntenseReference"/>
          <w:b w:val="0"/>
          <w:bCs w:val="0"/>
          <w:smallCaps w:val="0"/>
          <w:color w:val="auto"/>
          <w:spacing w:val="0"/>
        </w:rPr>
        <w:t>enable</w:t>
      </w:r>
      <w:r w:rsidR="009A34FB">
        <w:rPr>
          <w:rStyle w:val="IntenseReference"/>
          <w:b w:val="0"/>
          <w:bCs w:val="0"/>
          <w:smallCaps w:val="0"/>
          <w:color w:val="auto"/>
          <w:spacing w:val="0"/>
        </w:rPr>
        <w:t xml:space="preserve"> </w:t>
      </w:r>
      <w:r w:rsidR="00AF79FA">
        <w:rPr>
          <w:rStyle w:val="IntenseReference"/>
          <w:b w:val="0"/>
          <w:bCs w:val="0"/>
          <w:smallCaps w:val="0"/>
          <w:color w:val="auto"/>
          <w:spacing w:val="0"/>
        </w:rPr>
        <w:t xml:space="preserve">the </w:t>
      </w:r>
      <w:r w:rsidR="009A34FB">
        <w:rPr>
          <w:rStyle w:val="IntenseReference"/>
          <w:b w:val="0"/>
          <w:bCs w:val="0"/>
          <w:smallCaps w:val="0"/>
          <w:color w:val="auto"/>
          <w:spacing w:val="0"/>
        </w:rPr>
        <w:t>stakeholder</w:t>
      </w:r>
      <w:r w:rsidR="00AF79FA">
        <w:rPr>
          <w:rStyle w:val="IntenseReference"/>
          <w:b w:val="0"/>
          <w:bCs w:val="0"/>
          <w:smallCaps w:val="0"/>
          <w:color w:val="auto"/>
          <w:spacing w:val="0"/>
        </w:rPr>
        <w:t>s</w:t>
      </w:r>
      <w:r w:rsidR="009A34FB">
        <w:rPr>
          <w:rStyle w:val="IntenseReference"/>
          <w:b w:val="0"/>
          <w:bCs w:val="0"/>
          <w:smallCaps w:val="0"/>
          <w:color w:val="auto"/>
          <w:spacing w:val="0"/>
        </w:rPr>
        <w:t xml:space="preserve"> to achieve their goals</w:t>
      </w:r>
      <w:r>
        <w:rPr>
          <w:rStyle w:val="IntenseReference"/>
          <w:b w:val="0"/>
          <w:bCs w:val="0"/>
          <w:smallCaps w:val="0"/>
          <w:color w:val="auto"/>
          <w:spacing w:val="0"/>
        </w:rPr>
        <w:t>.</w:t>
      </w:r>
    </w:p>
    <w:p w14:paraId="005AB34A" w14:textId="77777777" w:rsidR="009D42A7" w:rsidRDefault="009D42A7" w:rsidP="009D42A7">
      <w:pPr>
        <w:pStyle w:val="BodyText"/>
      </w:pPr>
    </w:p>
    <w:p w14:paraId="0813C2D0" w14:textId="77777777" w:rsidR="00D2384C" w:rsidRPr="009E1502" w:rsidRDefault="00D2384C" w:rsidP="009E1502">
      <w:pPr>
        <w:pStyle w:val="Heading2"/>
      </w:pPr>
      <w:r w:rsidRPr="009E1502">
        <w:t>Work Closely with Your Consumers</w:t>
      </w:r>
    </w:p>
    <w:p w14:paraId="79255D88" w14:textId="478CFEC1" w:rsidR="00D2384C" w:rsidRDefault="00D2384C" w:rsidP="00D2384C">
      <w:r>
        <w:t xml:space="preserve">Another strategy that was mentioned in several interviews was to interact closely and engage with the stakeholders who plan to consume the results from the data analysis. They often set up channels such as </w:t>
      </w:r>
      <w:r w:rsidRPr="00ED60FA">
        <w:t>weekly data meet-up</w:t>
      </w:r>
      <w:r>
        <w:t xml:space="preserve">s [P3] and </w:t>
      </w:r>
      <w:r w:rsidR="003F1347">
        <w:t>“</w:t>
      </w:r>
      <w:r w:rsidRPr="00ED60FA">
        <w:t>brown bag</w:t>
      </w:r>
      <w:r w:rsidR="003F1347">
        <w:t>” (i.e., bring your own)</w:t>
      </w:r>
      <w:r w:rsidRPr="00ED60FA">
        <w:t xml:space="preserve"> lunch</w:t>
      </w:r>
      <w:r>
        <w:t>es [P13] to regularly deliver project outcomes.</w:t>
      </w:r>
    </w:p>
    <w:p w14:paraId="29821E8C" w14:textId="77777777" w:rsidR="00D2384C" w:rsidRDefault="00D2384C" w:rsidP="00D2384C">
      <w:r>
        <w:t xml:space="preserve">It is important for </w:t>
      </w:r>
      <w:r w:rsidRPr="00811F23">
        <w:t xml:space="preserve">stakeholders </w:t>
      </w:r>
      <w:r>
        <w:t>to define the questions and scenarios addressed by data analysis early and often.</w:t>
      </w:r>
    </w:p>
    <w:p w14:paraId="7FDAA950" w14:textId="77777777" w:rsidR="00D2384C" w:rsidRPr="007E54CE" w:rsidRDefault="00D2384C" w:rsidP="00D2384C">
      <w:pPr>
        <w:pStyle w:val="myquote"/>
      </w:pPr>
      <w:r w:rsidRPr="00ED60FA">
        <w:t>You begin to find out, you begin to ask questions, you being to see things.</w:t>
      </w:r>
      <w:r>
        <w:t xml:space="preserve"> </w:t>
      </w:r>
      <w:r w:rsidRPr="00ED60FA">
        <w:t>And so you need that interaction with the people that own the code, if you will, or the feature, to be able to learn together as you go and refine your questions and refine your answers to get to the ultimate insights that you need.</w:t>
      </w:r>
      <w:r>
        <w:t xml:space="preserve"> </w:t>
      </w:r>
      <w:r w:rsidRPr="006A494A">
        <w:rPr>
          <w:i w:val="0"/>
        </w:rPr>
        <w:t>[P5]</w:t>
      </w:r>
    </w:p>
    <w:p w14:paraId="029E54B5" w14:textId="01836A7B" w:rsidR="00D2384C" w:rsidRDefault="00D2384C" w:rsidP="00D2384C">
      <w:r>
        <w:t xml:space="preserve">As an example, </w:t>
      </w:r>
      <w:r w:rsidR="003F1347">
        <w:t xml:space="preserve">Participant P7, a </w:t>
      </w:r>
      <w:r>
        <w:t>Modeling Specialist</w:t>
      </w:r>
      <w:r w:rsidR="003F1347">
        <w:t xml:space="preserve">, </w:t>
      </w:r>
      <w:r w:rsidR="000315D1">
        <w:t xml:space="preserve">and </w:t>
      </w:r>
      <w:r w:rsidR="003F1347">
        <w:t xml:space="preserve">Participant P9, an Insight Provider, </w:t>
      </w:r>
      <w:r>
        <w:t>iteratively defined anomalies because the g</w:t>
      </w:r>
      <w:r w:rsidRPr="007E54CE">
        <w:t xml:space="preserve">round truth </w:t>
      </w:r>
      <w:r>
        <w:t>required for each analysis was often</w:t>
      </w:r>
      <w:r w:rsidRPr="007E54CE">
        <w:t xml:space="preserve"> </w:t>
      </w:r>
      <w:r>
        <w:t xml:space="preserve">not known </w:t>
      </w:r>
      <w:r w:rsidRPr="007E54CE">
        <w:t>in advance.</w:t>
      </w:r>
    </w:p>
    <w:p w14:paraId="0F2453F0" w14:textId="77777777" w:rsidR="00D2384C" w:rsidRDefault="00D2384C" w:rsidP="00D2384C">
      <w:pPr>
        <w:pStyle w:val="myquote"/>
      </w:pPr>
      <w:r w:rsidRPr="00EA67C2">
        <w:t>You have communication going back and forth where you will find what you’re actually looking for, what is anomalous and what is not anomalous in the set of data that they looked at.</w:t>
      </w:r>
      <w:r>
        <w:t xml:space="preserve"> </w:t>
      </w:r>
      <w:r w:rsidRPr="006A494A">
        <w:rPr>
          <w:i w:val="0"/>
        </w:rPr>
        <w:t>[P7]</w:t>
      </w:r>
    </w:p>
    <w:p w14:paraId="7FB4C9CB" w14:textId="77777777" w:rsidR="00D2384C" w:rsidRPr="00866BA9" w:rsidRDefault="00D2384C" w:rsidP="00D2384C">
      <w:pPr>
        <w:pStyle w:val="myquote"/>
      </w:pPr>
      <w:r w:rsidRPr="00EA67C2">
        <w:t xml:space="preserve">When </w:t>
      </w:r>
      <w:r w:rsidRPr="00232E5C">
        <w:t>you’re seeing this part of the data, this one’s good versus here’s setting that ground truth.</w:t>
      </w:r>
      <w:r>
        <w:t xml:space="preserve"> </w:t>
      </w:r>
      <w:r w:rsidRPr="00232E5C">
        <w:t>Here’s where you should have alerted.</w:t>
      </w:r>
      <w:r>
        <w:t xml:space="preserve"> </w:t>
      </w:r>
      <w:r w:rsidRPr="00232E5C">
        <w:t>Here’s where you shouldn’t have done anything.</w:t>
      </w:r>
      <w:r>
        <w:t xml:space="preserve"> </w:t>
      </w:r>
      <w:r w:rsidRPr="00232E5C">
        <w:t xml:space="preserve">That’s something that we are continuing to </w:t>
      </w:r>
      <w:r>
        <w:t>iterate</w:t>
      </w:r>
      <w:r w:rsidRPr="00232E5C">
        <w:t xml:space="preserve"> on, but that’s something that was fairly labor-intensive</w:t>
      </w:r>
      <w:r>
        <w:t xml:space="preserve">. </w:t>
      </w:r>
      <w:r w:rsidRPr="006A494A">
        <w:rPr>
          <w:i w:val="0"/>
        </w:rPr>
        <w:t>[P9]</w:t>
      </w:r>
    </w:p>
    <w:p w14:paraId="55AE7D03" w14:textId="6A26851E" w:rsidR="00D2384C" w:rsidRPr="008E5AD0" w:rsidRDefault="002D5C7B" w:rsidP="008E5AD0">
      <w:pPr>
        <w:pStyle w:val="mysummarybox"/>
      </w:pPr>
      <w:r>
        <w:t>I</w:t>
      </w:r>
      <w:r w:rsidR="00AF79FA">
        <w:t xml:space="preserve">terate with the stakeholders </w:t>
      </w:r>
      <w:r w:rsidR="00D2384C" w:rsidRPr="008E5AD0">
        <w:t xml:space="preserve">to </w:t>
      </w:r>
      <w:r w:rsidR="00AF79FA">
        <w:t>interpret the data and to identify and refine important questions and scenarios.</w:t>
      </w:r>
    </w:p>
    <w:p w14:paraId="589902EE" w14:textId="77777777" w:rsidR="009D42A7" w:rsidRDefault="009D42A7" w:rsidP="009D42A7">
      <w:pPr>
        <w:pStyle w:val="BodyText"/>
      </w:pPr>
    </w:p>
    <w:p w14:paraId="21FEB721" w14:textId="77777777" w:rsidR="00D2384C" w:rsidRPr="009E1502" w:rsidRDefault="00D2384C" w:rsidP="009E1502">
      <w:pPr>
        <w:pStyle w:val="Heading2"/>
      </w:pPr>
      <w:r w:rsidRPr="009E1502">
        <w:t>Validate Your Data</w:t>
      </w:r>
    </w:p>
    <w:p w14:paraId="43C43B10" w14:textId="64BAD687" w:rsidR="00D2384C" w:rsidRDefault="00D2384C" w:rsidP="00D2384C">
      <w:r>
        <w:t xml:space="preserve">The validation of quantitative data through qualitative channels was also mentioned as a criteria to ensure that measurements are meaningful and lead to correct actions. </w:t>
      </w:r>
      <w:r w:rsidR="003F1347">
        <w:t xml:space="preserve">Participant </w:t>
      </w:r>
      <w:r>
        <w:t>P4 discussed the importance of validating</w:t>
      </w:r>
      <w:r w:rsidR="003F1347">
        <w:t xml:space="preserve"> his product’s</w:t>
      </w:r>
      <w:r>
        <w:t xml:space="preserve"> telemetry data through subjective channels:</w:t>
      </w:r>
    </w:p>
    <w:p w14:paraId="5A1AB8FE" w14:textId="77777777" w:rsidR="00D2384C" w:rsidRDefault="00D2384C" w:rsidP="00D2384C">
      <w:pPr>
        <w:pStyle w:val="myquote"/>
        <w:rPr>
          <w:i w:val="0"/>
          <w:lang w:eastAsia="en-US"/>
        </w:rPr>
      </w:pPr>
      <w:r w:rsidRPr="00C34562">
        <w:rPr>
          <w:lang w:eastAsia="en-US"/>
        </w:rPr>
        <w:t>If you could survey everybody every ten minutes</w:t>
      </w:r>
      <w:r>
        <w:rPr>
          <w:lang w:eastAsia="en-US"/>
        </w:rPr>
        <w:t>,</w:t>
      </w:r>
      <w:r w:rsidRPr="00C34562">
        <w:rPr>
          <w:lang w:eastAsia="en-US"/>
        </w:rPr>
        <w:t xml:space="preserve"> you don</w:t>
      </w:r>
      <w:r>
        <w:rPr>
          <w:lang w:eastAsia="en-US"/>
        </w:rPr>
        <w:t>’</w:t>
      </w:r>
      <w:r w:rsidRPr="00C34562">
        <w:rPr>
          <w:lang w:eastAsia="en-US"/>
        </w:rPr>
        <w:t xml:space="preserve">t need </w:t>
      </w:r>
      <w:r>
        <w:rPr>
          <w:lang w:eastAsia="en-US"/>
        </w:rPr>
        <w:t xml:space="preserve">telemetry. </w:t>
      </w:r>
      <w:r w:rsidRPr="00C252DF">
        <w:rPr>
          <w:lang w:eastAsia="en-US"/>
        </w:rPr>
        <w:t xml:space="preserve">The most accurate is to ask everybody all the time. The only reason we do telemetry is that </w:t>
      </w:r>
      <w:r>
        <w:rPr>
          <w:lang w:eastAsia="en-US"/>
        </w:rPr>
        <w:t xml:space="preserve">[asking people all the time] </w:t>
      </w:r>
      <w:r w:rsidRPr="00C252DF">
        <w:rPr>
          <w:lang w:eastAsia="en-US"/>
        </w:rPr>
        <w:t>is slow and by the time you got it, you</w:t>
      </w:r>
      <w:r>
        <w:rPr>
          <w:lang w:eastAsia="en-US"/>
        </w:rPr>
        <w:t>’re too late</w:t>
      </w:r>
      <w:r w:rsidRPr="00C252DF">
        <w:rPr>
          <w:lang w:eastAsia="en-US"/>
        </w:rPr>
        <w:t>.</w:t>
      </w:r>
      <w:r>
        <w:rPr>
          <w:lang w:eastAsia="en-US"/>
        </w:rPr>
        <w:t xml:space="preserve"> </w:t>
      </w:r>
      <w:r w:rsidRPr="00C252DF">
        <w:rPr>
          <w:lang w:eastAsia="en-US"/>
        </w:rPr>
        <w:t xml:space="preserve">So you can consider telemetry and </w:t>
      </w:r>
      <w:r>
        <w:rPr>
          <w:lang w:eastAsia="en-US"/>
        </w:rPr>
        <w:t>data an</w:t>
      </w:r>
      <w:r w:rsidRPr="00C252DF">
        <w:rPr>
          <w:lang w:eastAsia="en-US"/>
        </w:rPr>
        <w:t xml:space="preserve"> optimization.</w:t>
      </w:r>
      <w:r>
        <w:rPr>
          <w:lang w:eastAsia="en-US"/>
        </w:rPr>
        <w:t xml:space="preserve"> </w:t>
      </w:r>
      <w:r w:rsidRPr="00C252DF">
        <w:rPr>
          <w:lang w:eastAsia="en-US"/>
        </w:rPr>
        <w:t xml:space="preserve">So what we do typically is </w:t>
      </w:r>
      <w:r>
        <w:rPr>
          <w:lang w:eastAsia="en-US"/>
        </w:rPr>
        <w:t>10%</w:t>
      </w:r>
      <w:r w:rsidRPr="00C252DF">
        <w:rPr>
          <w:lang w:eastAsia="en-US"/>
        </w:rPr>
        <w:t xml:space="preserve"> are surveyed and we get telemetry. And then we calibrate </w:t>
      </w:r>
      <w:r>
        <w:rPr>
          <w:lang w:eastAsia="en-US"/>
        </w:rPr>
        <w:t>and infer</w:t>
      </w:r>
      <w:r w:rsidRPr="00C252DF">
        <w:rPr>
          <w:lang w:eastAsia="en-US"/>
        </w:rPr>
        <w:t xml:space="preserve"> what </w:t>
      </w:r>
      <w:r>
        <w:rPr>
          <w:lang w:eastAsia="en-US"/>
        </w:rPr>
        <w:t xml:space="preserve">the </w:t>
      </w:r>
      <w:r w:rsidRPr="00C252DF">
        <w:rPr>
          <w:lang w:eastAsia="en-US"/>
        </w:rPr>
        <w:t>other 90</w:t>
      </w:r>
      <w:r>
        <w:rPr>
          <w:lang w:eastAsia="en-US"/>
        </w:rPr>
        <w:t>%</w:t>
      </w:r>
      <w:r w:rsidRPr="00C252DF">
        <w:rPr>
          <w:lang w:eastAsia="en-US"/>
        </w:rPr>
        <w:t xml:space="preserve"> have said.</w:t>
      </w:r>
      <w:r>
        <w:rPr>
          <w:lang w:eastAsia="en-US"/>
        </w:rPr>
        <w:t xml:space="preserve"> </w:t>
      </w:r>
      <w:r w:rsidRPr="006A494A">
        <w:rPr>
          <w:i w:val="0"/>
          <w:lang w:eastAsia="en-US"/>
        </w:rPr>
        <w:t>[P4]</w:t>
      </w:r>
    </w:p>
    <w:p w14:paraId="4E37BC7E" w14:textId="02198D8A" w:rsidR="00D2384C" w:rsidRPr="008E5AD0" w:rsidRDefault="002D5C7B" w:rsidP="008E5AD0">
      <w:pPr>
        <w:pStyle w:val="mysummarybox"/>
      </w:pPr>
      <w:r>
        <w:t>Triangulate multiple data sources to increase the confidence in the analysis results.</w:t>
      </w:r>
    </w:p>
    <w:p w14:paraId="01124918" w14:textId="77777777" w:rsidR="009D42A7" w:rsidRDefault="009D42A7" w:rsidP="009D42A7">
      <w:pPr>
        <w:pStyle w:val="BodyText"/>
      </w:pPr>
    </w:p>
    <w:p w14:paraId="4B470DE8" w14:textId="1E5DA0AC" w:rsidR="00D2384C" w:rsidRPr="009E1502" w:rsidRDefault="002D5C7B" w:rsidP="009E1502">
      <w:pPr>
        <w:pStyle w:val="Heading2"/>
      </w:pPr>
      <w:r>
        <w:t xml:space="preserve">Put </w:t>
      </w:r>
      <w:r w:rsidR="00D2384C" w:rsidRPr="009E1502">
        <w:t xml:space="preserve">Results </w:t>
      </w:r>
      <w:r>
        <w:t>into Perspective</w:t>
      </w:r>
    </w:p>
    <w:p w14:paraId="7FED58D7" w14:textId="393C26C7" w:rsidR="00D2384C" w:rsidRDefault="00D2384C" w:rsidP="00D2384C">
      <w:r>
        <w:t>Many participants emphasized the need to explain findings in simple terms to non-experts</w:t>
      </w:r>
      <w:r w:rsidR="003F1347">
        <w:t>, especially to management</w:t>
      </w:r>
      <w:r>
        <w:t xml:space="preserve">. </w:t>
      </w:r>
    </w:p>
    <w:p w14:paraId="4F762EF5" w14:textId="77777777" w:rsidR="00D2384C" w:rsidRPr="00F03542" w:rsidRDefault="00D2384C" w:rsidP="00D2384C">
      <w:pPr>
        <w:pStyle w:val="myquote"/>
      </w:pPr>
      <w:r>
        <w:t>A</w:t>
      </w:r>
      <w:r w:rsidRPr="00F03542">
        <w:t xml:space="preserve"> super smart data scientist</w:t>
      </w:r>
      <w:r>
        <w:t>,</w:t>
      </w:r>
      <w:r w:rsidRPr="00F03542">
        <w:t xml:space="preserve"> their understanding and presentation of their findings is usually way over the head of the managers</w:t>
      </w:r>
      <w:r>
        <w:t>…so my guidance to [data scientists], is</w:t>
      </w:r>
      <w:r w:rsidRPr="00F03542">
        <w:t xml:space="preserve"> dumb everything down to seventh-grade level, right?</w:t>
      </w:r>
      <w:r>
        <w:t xml:space="preserve"> </w:t>
      </w:r>
      <w:r w:rsidRPr="00F03542">
        <w:t>And whether you're writing or you're presenting charts, you know, keep it simple</w:t>
      </w:r>
      <w:r>
        <w:t xml:space="preserve">. </w:t>
      </w:r>
      <w:r w:rsidRPr="006A494A">
        <w:rPr>
          <w:i w:val="0"/>
        </w:rPr>
        <w:t>[P10]</w:t>
      </w:r>
    </w:p>
    <w:p w14:paraId="03F45AC7" w14:textId="77777777" w:rsidR="00D2384C" w:rsidRDefault="00D2384C" w:rsidP="00D2384C">
      <w:pPr>
        <w:pStyle w:val="myquote"/>
      </w:pPr>
      <w:r>
        <w:t>Fancy is bad.</w:t>
      </w:r>
      <w:r w:rsidRPr="00ED60FA">
        <w:t xml:space="preserve"> Fancy requires you to be there in order for the person reading it to figure out what’s going on</w:t>
      </w:r>
      <w:r>
        <w:t>. So,</w:t>
      </w:r>
      <w:r w:rsidRPr="00ED60FA">
        <w:t xml:space="preserve"> the easier, dumber, the better. </w:t>
      </w:r>
      <w:r w:rsidRPr="006A494A">
        <w:rPr>
          <w:i w:val="0"/>
        </w:rPr>
        <w:t>[P1]</w:t>
      </w:r>
    </w:p>
    <w:p w14:paraId="504B3BBD" w14:textId="3011992B" w:rsidR="00D2384C" w:rsidRDefault="00D2384C" w:rsidP="00D2384C">
      <w:r>
        <w:t xml:space="preserve">Talking to non-experts also required the development of intuitive measurements. </w:t>
      </w:r>
      <w:r w:rsidR="003F1347">
        <w:t xml:space="preserve">Participant </w:t>
      </w:r>
      <w:r>
        <w:t xml:space="preserve">P4 measured the impact of a </w:t>
      </w:r>
      <w:r w:rsidR="003F1347">
        <w:t xml:space="preserve">software </w:t>
      </w:r>
      <w:r>
        <w:t>crash by the associat</w:t>
      </w:r>
      <w:r w:rsidR="003F1347">
        <w:t>ing it with how many minutes his customers wasted because of it</w:t>
      </w:r>
      <w:r>
        <w:t xml:space="preserve"> — a number that is easy to understand and assess over time. </w:t>
      </w:r>
    </w:p>
    <w:p w14:paraId="0595F9A8" w14:textId="2E6423C5" w:rsidR="003F1347" w:rsidRDefault="003F1347" w:rsidP="00E65375">
      <w:pPr>
        <w:pStyle w:val="myquote"/>
      </w:pPr>
      <w:r w:rsidRPr="00E34EA1">
        <w:t>It’s not even about precision and recall o</w:t>
      </w:r>
      <w:r>
        <w:t xml:space="preserve">f your algorithm. It’s about, “Hey. </w:t>
      </w:r>
      <w:r w:rsidRPr="00E34EA1">
        <w:t>How did this make the lives of our end</w:t>
      </w:r>
      <w:r>
        <w:t>-</w:t>
      </w:r>
      <w:r w:rsidRPr="00E34EA1">
        <w:t>users better? How did this help us understand our tenants better? What did this do for thi</w:t>
      </w:r>
      <w:r>
        <w:t>s service?”</w:t>
      </w:r>
      <w:r w:rsidRPr="00E34EA1">
        <w:t xml:space="preserve"> </w:t>
      </w:r>
      <w:r w:rsidRPr="006A494A">
        <w:rPr>
          <w:i w:val="0"/>
        </w:rPr>
        <w:t>[P9]</w:t>
      </w:r>
    </w:p>
    <w:p w14:paraId="0D62D559" w14:textId="35CEC6CF" w:rsidR="00D2384C" w:rsidRPr="00E34EA1" w:rsidRDefault="00D2384C" w:rsidP="00D2384C">
      <w:pPr>
        <w:pStyle w:val="myquote"/>
      </w:pPr>
      <w:r>
        <w:t xml:space="preserve">Other participants </w:t>
      </w:r>
      <w:r w:rsidR="003F1347">
        <w:t>said it was important t</w:t>
      </w:r>
      <w:r>
        <w:t>o “translate” findings into business values</w:t>
      </w:r>
      <w:r w:rsidR="003F1347">
        <w:t>,</w:t>
      </w:r>
      <w:r>
        <w:t xml:space="preserve"> such as dollars </w:t>
      </w:r>
      <w:r w:rsidRPr="00D0405A">
        <w:t>saved, customer calls</w:t>
      </w:r>
      <w:r>
        <w:t xml:space="preserve"> </w:t>
      </w:r>
      <w:r w:rsidRPr="00D0405A">
        <w:t>prevented,</w:t>
      </w:r>
      <w:r>
        <w:t xml:space="preserve"> </w:t>
      </w:r>
      <w:r w:rsidR="003F1347">
        <w:t xml:space="preserve">or the </w:t>
      </w:r>
      <w:r>
        <w:t xml:space="preserve">number of </w:t>
      </w:r>
      <w:r w:rsidRPr="00D0405A">
        <w:t xml:space="preserve">days </w:t>
      </w:r>
      <w:r w:rsidR="003F1347">
        <w:t xml:space="preserve">early </w:t>
      </w:r>
      <w:r w:rsidRPr="00D0405A">
        <w:t xml:space="preserve">that </w:t>
      </w:r>
      <w:r>
        <w:t xml:space="preserve">a product </w:t>
      </w:r>
      <w:r w:rsidRPr="00D0405A">
        <w:t xml:space="preserve">can </w:t>
      </w:r>
      <w:r>
        <w:t xml:space="preserve">be </w:t>
      </w:r>
      <w:r w:rsidRPr="00D0405A">
        <w:t>ship</w:t>
      </w:r>
      <w:r>
        <w:t xml:space="preserve">ped. </w:t>
      </w:r>
      <w:r w:rsidR="003F1347">
        <w:t>P</w:t>
      </w:r>
      <w:r>
        <w:t xml:space="preserve">recision, recall, and ROC curves, while </w:t>
      </w:r>
      <w:r w:rsidR="003F1347">
        <w:t xml:space="preserve">popular with </w:t>
      </w:r>
      <w:r>
        <w:t>data scientists</w:t>
      </w:r>
      <w:r w:rsidR="003F1347">
        <w:t xml:space="preserve"> and academics</w:t>
      </w:r>
      <w:r>
        <w:t xml:space="preserve">, </w:t>
      </w:r>
      <w:r w:rsidR="003F1347">
        <w:t>are</w:t>
      </w:r>
      <w:r>
        <w:t xml:space="preserve"> </w:t>
      </w:r>
      <w:r w:rsidR="003F1347">
        <w:t>less useful when</w:t>
      </w:r>
      <w:r>
        <w:t xml:space="preserve"> presenting findings to analytics consumers.</w:t>
      </w:r>
      <w:r w:rsidR="009D42A7">
        <w:t xml:space="preserve"> </w:t>
      </w:r>
      <w:r>
        <w:t>I</w:t>
      </w:r>
      <w:r w:rsidRPr="00E34EA1">
        <w:t>n terms of convincing, if you just present all these numbers like precision and recall factors</w:t>
      </w:r>
      <w:r>
        <w:t>…</w:t>
      </w:r>
      <w:r w:rsidRPr="00E34EA1">
        <w:t xml:space="preserve"> that is important from the knowledge sharing model transfer perspective</w:t>
      </w:r>
      <w:r>
        <w:t>. But</w:t>
      </w:r>
      <w:r w:rsidRPr="00E34EA1">
        <w:t xml:space="preserve"> if you are out there to sell your model or ideas, this will not work because the people who will be in the decision-making seat will not be the ones doing the model transfer.</w:t>
      </w:r>
      <w:r>
        <w:t xml:space="preserve"> </w:t>
      </w:r>
      <w:r w:rsidRPr="00E34EA1">
        <w:t>So, for those people, what we did is cost benefit analysis where we showed how our model was adding the new revenue o</w:t>
      </w:r>
      <w:r>
        <w:t xml:space="preserve">n top of what they already had. </w:t>
      </w:r>
      <w:r w:rsidRPr="006A494A">
        <w:rPr>
          <w:i w:val="0"/>
          <w:iCs/>
        </w:rPr>
        <w:t>[P12]</w:t>
      </w:r>
    </w:p>
    <w:p w14:paraId="239F6FD4" w14:textId="0229AC3B" w:rsidR="00D2384C" w:rsidRDefault="00D2384C" w:rsidP="00D2384C">
      <w:r>
        <w:t xml:space="preserve">Occasionally, information is </w:t>
      </w:r>
      <w:r w:rsidR="003F1347">
        <w:t>“</w:t>
      </w:r>
      <w:r>
        <w:t>lost in translation,</w:t>
      </w:r>
      <w:r w:rsidR="003F1347">
        <w:t>”</w:t>
      </w:r>
      <w:r>
        <w:t xml:space="preserve"> </w:t>
      </w:r>
      <w:r w:rsidR="003F1347">
        <w:t>i.e</w:t>
      </w:r>
      <w:r>
        <w:t>., when findings are simplified for people with no statistical training.</w:t>
      </w:r>
    </w:p>
    <w:p w14:paraId="3691F035" w14:textId="77777777" w:rsidR="00D2384C" w:rsidRPr="00866BA9" w:rsidRDefault="00D2384C" w:rsidP="00D2384C">
      <w:pPr>
        <w:pStyle w:val="myquote"/>
      </w:pPr>
      <w:r w:rsidRPr="00ED60FA">
        <w:t xml:space="preserve">So I think part of the problem is that a lot of the people aren't given training </w:t>
      </w:r>
      <w:r>
        <w:t>in statistics… So you got some p-</w:t>
      </w:r>
      <w:r w:rsidRPr="00ED60FA">
        <w:t>value of .01.</w:t>
      </w:r>
      <w:r>
        <w:t xml:space="preserve"> “</w:t>
      </w:r>
      <w:r w:rsidRPr="00ED60FA">
        <w:t xml:space="preserve">Oh, gee, should I be happy or sad? </w:t>
      </w:r>
      <w:r>
        <w:t xml:space="preserve">What does that mean?” </w:t>
      </w:r>
      <w:r w:rsidRPr="00ED60FA">
        <w:t>And the</w:t>
      </w:r>
      <w:r>
        <w:t xml:space="preserve">y don't necessarily know that. </w:t>
      </w:r>
      <w:r w:rsidRPr="00ED60FA">
        <w:t>So I have to explain things in terms that might not be forceful enough.</w:t>
      </w:r>
      <w:r>
        <w:t xml:space="preserve"> </w:t>
      </w:r>
      <w:r w:rsidRPr="006A494A">
        <w:rPr>
          <w:i w:val="0"/>
          <w:iCs/>
        </w:rPr>
        <w:t>[P3]</w:t>
      </w:r>
    </w:p>
    <w:p w14:paraId="645CDF62" w14:textId="13C10650" w:rsidR="002D5C7B" w:rsidRPr="008E5AD0" w:rsidRDefault="00E650B8" w:rsidP="008E5AD0">
      <w:pPr>
        <w:pStyle w:val="mysummarybox"/>
      </w:pPr>
      <w:r>
        <w:t>Translate analysis results to familiar concepts that are important for the stakeholders’ decisions.</w:t>
      </w:r>
    </w:p>
    <w:p w14:paraId="358ACF06" w14:textId="77777777" w:rsidR="009D42A7" w:rsidRDefault="009D42A7" w:rsidP="009D42A7">
      <w:pPr>
        <w:pStyle w:val="BodyText"/>
      </w:pPr>
    </w:p>
    <w:p w14:paraId="2D52073B" w14:textId="0D735CD4" w:rsidR="00D2384C" w:rsidRPr="009E1502" w:rsidRDefault="00D2384C" w:rsidP="009E1502">
      <w:pPr>
        <w:pStyle w:val="Heading2"/>
      </w:pPr>
      <w:r w:rsidRPr="009E1502">
        <w:t>Go the Last Mile</w:t>
      </w:r>
      <w:r w:rsidR="00C12A68">
        <w:t>:</w:t>
      </w:r>
      <w:r w:rsidRPr="009E1502">
        <w:t xml:space="preserve"> Operationaliz</w:t>
      </w:r>
      <w:r w:rsidR="00E650B8">
        <w:t xml:space="preserve">e </w:t>
      </w:r>
      <w:r w:rsidRPr="009E1502">
        <w:t>Models</w:t>
      </w:r>
    </w:p>
    <w:p w14:paraId="3EEC286B" w14:textId="4C934A0C" w:rsidR="00D2384C" w:rsidRDefault="003F1347" w:rsidP="00D2384C">
      <w:r>
        <w:t xml:space="preserve">Several interviewees </w:t>
      </w:r>
      <w:r w:rsidR="00B20B06">
        <w:t xml:space="preserve">reported </w:t>
      </w:r>
      <w:r>
        <w:t>“</w:t>
      </w:r>
      <w:r w:rsidR="00D2384C">
        <w:t>go</w:t>
      </w:r>
      <w:r w:rsidR="00B20B06">
        <w:t>ing</w:t>
      </w:r>
      <w:r w:rsidR="00D2384C">
        <w:t xml:space="preserve"> the last mile</w:t>
      </w:r>
      <w:r>
        <w:t>”</w:t>
      </w:r>
      <w:r w:rsidR="00D2384C">
        <w:t xml:space="preserve"> to actively contribute to the operationalization of </w:t>
      </w:r>
      <w:r>
        <w:t xml:space="preserve">their </w:t>
      </w:r>
      <w:r w:rsidR="00D2384C">
        <w:t xml:space="preserve">predictive models. </w:t>
      </w:r>
    </w:p>
    <w:p w14:paraId="04D75D60" w14:textId="77777777" w:rsidR="00D2384C" w:rsidRDefault="00D2384C" w:rsidP="00D2384C">
      <w:pPr>
        <w:pStyle w:val="myquote"/>
        <w:rPr>
          <w:lang w:eastAsia="en-US"/>
        </w:rPr>
      </w:pPr>
      <w:r>
        <w:rPr>
          <w:lang w:eastAsia="en-US"/>
        </w:rPr>
        <w:t>D</w:t>
      </w:r>
      <w:r w:rsidRPr="007E54CE">
        <w:rPr>
          <w:lang w:eastAsia="en-US"/>
        </w:rPr>
        <w:t>ata science has this wide spectrum, right</w:t>
      </w:r>
      <w:r>
        <w:rPr>
          <w:lang w:eastAsia="en-US"/>
        </w:rPr>
        <w:t>?</w:t>
      </w:r>
      <w:r w:rsidRPr="007E54CE">
        <w:rPr>
          <w:lang w:eastAsia="en-US"/>
        </w:rPr>
        <w:t xml:space="preserve"> </w:t>
      </w:r>
      <w:r>
        <w:rPr>
          <w:lang w:eastAsia="en-US"/>
        </w:rPr>
        <w:t>A</w:t>
      </w:r>
      <w:r w:rsidRPr="007E54CE">
        <w:rPr>
          <w:lang w:eastAsia="en-US"/>
        </w:rPr>
        <w:t>ll the way from business understanding to modelling to deployment and change management</w:t>
      </w:r>
      <w:r>
        <w:rPr>
          <w:lang w:eastAsia="en-US"/>
        </w:rPr>
        <w:t xml:space="preserve">. </w:t>
      </w:r>
      <w:r w:rsidRPr="006A494A">
        <w:rPr>
          <w:i w:val="0"/>
          <w:iCs/>
          <w:lang w:eastAsia="en-US"/>
        </w:rPr>
        <w:t>[P15]</w:t>
      </w:r>
    </w:p>
    <w:p w14:paraId="5525F0CF" w14:textId="4AF9536D" w:rsidR="00D2384C" w:rsidRDefault="00D2384C" w:rsidP="00D2384C">
      <w:r>
        <w:t xml:space="preserve">Data scientists embedded in </w:t>
      </w:r>
      <w:r w:rsidR="00753A99">
        <w:t xml:space="preserve">some </w:t>
      </w:r>
      <w:r>
        <w:t>product teams often switched modes between modelling and deployment.</w:t>
      </w:r>
    </w:p>
    <w:p w14:paraId="2B94133C" w14:textId="77777777" w:rsidR="00D2384C" w:rsidRPr="00AC3299" w:rsidRDefault="00D2384C" w:rsidP="00D2384C">
      <w:pPr>
        <w:pStyle w:val="myquote"/>
      </w:pPr>
      <w:r w:rsidRPr="00AB60AF">
        <w:t>I kind of flip back and forth</w:t>
      </w:r>
      <w:r>
        <w:t>.</w:t>
      </w:r>
      <w:r w:rsidRPr="00AB60AF">
        <w:t xml:space="preserve"> I say I spend maybe three months doing some analysis</w:t>
      </w:r>
      <w:r>
        <w:t>,</w:t>
      </w:r>
      <w:r w:rsidRPr="00AB60AF">
        <w:t xml:space="preserve"> and maybe three months doing some coding that is to integrate whatever I did into the product.</w:t>
      </w:r>
      <w:r>
        <w:t xml:space="preserve"> </w:t>
      </w:r>
      <w:r w:rsidRPr="006A494A">
        <w:rPr>
          <w:i w:val="0"/>
          <w:iCs/>
        </w:rPr>
        <w:t>[P13]</w:t>
      </w:r>
    </w:p>
    <w:p w14:paraId="6AB2BD0F" w14:textId="57A5751A" w:rsidR="00D2384C" w:rsidRDefault="00D2384C" w:rsidP="00D2384C">
      <w:r>
        <w:t xml:space="preserve">Going the last mile is more difficult for data scientists </w:t>
      </w:r>
      <w:r w:rsidR="00753A99">
        <w:t xml:space="preserve">who work as </w:t>
      </w:r>
      <w:r>
        <w:t>Modeling Specialist</w:t>
      </w:r>
      <w:r w:rsidR="00753A99">
        <w:t>s</w:t>
      </w:r>
      <w:r>
        <w:t xml:space="preserve">, such as </w:t>
      </w:r>
      <w:r w:rsidR="00753A99">
        <w:t xml:space="preserve">Participants </w:t>
      </w:r>
      <w:r>
        <w:t xml:space="preserve">P7 and P12. </w:t>
      </w:r>
      <w:r w:rsidR="00753A99">
        <w:t>With each product team they were assigned to help, they had to get</w:t>
      </w:r>
      <w:r>
        <w:t xml:space="preserve"> their algorithms running </w:t>
      </w:r>
      <w:r w:rsidR="00753A99">
        <w:t>on</w:t>
      </w:r>
      <w:r>
        <w:t xml:space="preserve"> </w:t>
      </w:r>
      <w:r w:rsidR="00753A99">
        <w:t xml:space="preserve">a new </w:t>
      </w:r>
      <w:r>
        <w:t xml:space="preserve">infrastructure, </w:t>
      </w:r>
      <w:r w:rsidR="00753A99">
        <w:t>and too often, had to make code changes to the infrastructure, itself.</w:t>
      </w:r>
    </w:p>
    <w:p w14:paraId="660BE79A" w14:textId="77777777" w:rsidR="00D2384C" w:rsidRDefault="00D2384C" w:rsidP="00D2384C">
      <w:pPr>
        <w:pStyle w:val="myquote"/>
        <w:rPr>
          <w:lang w:eastAsia="en-US"/>
        </w:rPr>
      </w:pPr>
      <w:r w:rsidRPr="00B9482C">
        <w:rPr>
          <w:lang w:eastAsia="en-US"/>
        </w:rPr>
        <w:t>Getting you</w:t>
      </w:r>
      <w:r>
        <w:rPr>
          <w:lang w:eastAsia="en-US"/>
        </w:rPr>
        <w:t xml:space="preserve">r algorithm at the right point </w:t>
      </w:r>
      <w:r w:rsidRPr="00B9482C">
        <w:rPr>
          <w:lang w:eastAsia="en-US"/>
        </w:rPr>
        <w:t xml:space="preserve">to make </w:t>
      </w:r>
      <w:r>
        <w:rPr>
          <w:lang w:eastAsia="en-US"/>
        </w:rPr>
        <w:t>sure right models are loaded</w:t>
      </w:r>
      <w:r w:rsidRPr="00B9482C">
        <w:rPr>
          <w:lang w:eastAsia="en-US"/>
        </w:rPr>
        <w:t>. That’s a big issue we face.</w:t>
      </w:r>
      <w:r w:rsidRPr="006A494A">
        <w:rPr>
          <w:i w:val="0"/>
          <w:lang w:eastAsia="en-US"/>
        </w:rPr>
        <w:t xml:space="preserve"> </w:t>
      </w:r>
      <w:r w:rsidRPr="006A494A">
        <w:rPr>
          <w:i w:val="0"/>
          <w:iCs/>
          <w:lang w:eastAsia="en-US"/>
        </w:rPr>
        <w:t>[P7]</w:t>
      </w:r>
    </w:p>
    <w:p w14:paraId="71C0E226" w14:textId="77777777" w:rsidR="00D2384C" w:rsidRPr="006A494A" w:rsidRDefault="00D2384C" w:rsidP="00D2384C">
      <w:pPr>
        <w:pStyle w:val="myquote"/>
        <w:rPr>
          <w:i w:val="0"/>
          <w:lang w:eastAsia="en-US"/>
        </w:rPr>
      </w:pPr>
      <w:r>
        <w:t xml:space="preserve">They accepted [the model] and they understood all the results and they were very excited about it. Then, there’s a phase that comes in where the actual model has to go into production. … </w:t>
      </w:r>
      <w:r>
        <w:rPr>
          <w:lang w:eastAsia="en-US"/>
        </w:rPr>
        <w:t>Y</w:t>
      </w:r>
      <w:r w:rsidRPr="0017418B">
        <w:rPr>
          <w:lang w:eastAsia="en-US"/>
        </w:rPr>
        <w:t>ou really need to have somebody who is confident enough to take this from a dev side of things</w:t>
      </w:r>
      <w:r>
        <w:rPr>
          <w:lang w:eastAsia="en-US"/>
        </w:rPr>
        <w:t xml:space="preserve">. </w:t>
      </w:r>
      <w:r w:rsidRPr="006A494A">
        <w:rPr>
          <w:i w:val="0"/>
          <w:iCs/>
          <w:lang w:eastAsia="en-US"/>
        </w:rPr>
        <w:t>[P12]</w:t>
      </w:r>
    </w:p>
    <w:p w14:paraId="17AF0650" w14:textId="731DCEDD" w:rsidR="00B20B06" w:rsidRPr="008E5AD0" w:rsidRDefault="00B20B06" w:rsidP="008E5AD0">
      <w:pPr>
        <w:pStyle w:val="mysummarybox"/>
      </w:pPr>
      <w:r>
        <w:t>Many stakeholders want to deploy predictive models as part of the product. E</w:t>
      </w:r>
      <w:r w:rsidRPr="008E5AD0">
        <w:t>mbrace your role in the entire end-to-end scenario</w:t>
      </w:r>
      <w:r>
        <w:t>.</w:t>
      </w:r>
    </w:p>
    <w:p w14:paraId="55284CFA" w14:textId="55C35492" w:rsidR="00DC6FE4" w:rsidRDefault="00DC6FE4">
      <w:pPr>
        <w:spacing w:after="0"/>
        <w:jc w:val="left"/>
      </w:pPr>
      <w:bookmarkStart w:id="12" w:name="_Ref396336402"/>
      <w:r>
        <w:br w:type="page"/>
      </w:r>
    </w:p>
    <w:p w14:paraId="679754B0" w14:textId="77777777" w:rsidR="00D2384C" w:rsidRPr="009B3B1B" w:rsidRDefault="00D2384C" w:rsidP="009B3B1B">
      <w:pPr>
        <w:pStyle w:val="Heading1"/>
      </w:pPr>
      <w:bookmarkStart w:id="13" w:name="_Ref413066728"/>
      <w:bookmarkStart w:id="14" w:name="_Ref396809020"/>
      <w:bookmarkEnd w:id="12"/>
      <w:r w:rsidRPr="009B3B1B">
        <w:t>Implications</w:t>
      </w:r>
      <w:bookmarkEnd w:id="13"/>
    </w:p>
    <w:p w14:paraId="3398D6E1" w14:textId="48BC8DED" w:rsidR="00D2384C" w:rsidRDefault="00D2384C" w:rsidP="00D2384C">
      <w:r>
        <w:t>The findings in this paper have several implications for</w:t>
      </w:r>
      <w:r w:rsidRPr="004D02F2">
        <w:t xml:space="preserve"> </w:t>
      </w:r>
      <w:r w:rsidR="00380E5D">
        <w:t>research, practice, and education.</w:t>
      </w:r>
      <w:r>
        <w:t xml:space="preserve"> </w:t>
      </w:r>
    </w:p>
    <w:p w14:paraId="691B287E" w14:textId="68A73B57" w:rsidR="00380E5D" w:rsidRDefault="009D6607" w:rsidP="00E65375">
      <w:pPr>
        <w:pStyle w:val="Heading2"/>
      </w:pPr>
      <w:r>
        <w:t>Research</w:t>
      </w:r>
    </w:p>
    <w:p w14:paraId="0FDC28A6" w14:textId="7D527436" w:rsidR="00972729" w:rsidRDefault="00972729">
      <w:r>
        <w:t xml:space="preserve">Many development teams now include data scientists as a standard role, alongside developers, testers, and program managers. For researchers, this new team </w:t>
      </w:r>
      <w:r w:rsidR="000A6268" w:rsidRPr="000A6268">
        <w:t xml:space="preserve">composition </w:t>
      </w:r>
      <w:r>
        <w:t xml:space="preserve">changes the context in which problems are pursued. Many development teams are </w:t>
      </w:r>
      <w:r w:rsidR="002D5741">
        <w:t>already</w:t>
      </w:r>
      <w:r>
        <w:t xml:space="preserve"> collecting</w:t>
      </w:r>
      <w:r w:rsidR="002D5741">
        <w:t xml:space="preserve"> and monitoring</w:t>
      </w:r>
      <w:r>
        <w:t xml:space="preserve"> data </w:t>
      </w:r>
      <w:r w:rsidR="002D5741">
        <w:t xml:space="preserve">about user behavior, software execution, and team activities, as well as contextual </w:t>
      </w:r>
      <w:r w:rsidR="001E2DE4">
        <w:t xml:space="preserve">data </w:t>
      </w:r>
      <w:r w:rsidR="002D5741">
        <w:t xml:space="preserve">sources like social media. </w:t>
      </w:r>
      <w:r w:rsidR="001E2DE4">
        <w:t>This means that researchers can assume the availability of such data, as well as an expert team member to handle them, as an ingredient for solving problems.</w:t>
      </w:r>
      <w:r w:rsidR="00D61941">
        <w:t xml:space="preserve"> Conversely, new technology that ignores the availability of such data could be less attractive for adoption</w:t>
      </w:r>
      <w:r w:rsidR="000A6268">
        <w:t xml:space="preserve"> in industry</w:t>
      </w:r>
      <w:r w:rsidR="00D61941">
        <w:t>.</w:t>
      </w:r>
      <w:r w:rsidR="001E2DE4">
        <w:t xml:space="preserve"> Given the novelty of the role, </w:t>
      </w:r>
      <w:r w:rsidR="005A4041">
        <w:t xml:space="preserve">emerging data scientist will </w:t>
      </w:r>
      <w:r w:rsidR="001E2DE4">
        <w:t xml:space="preserve">also experience frustrations and inefficiencies, which are </w:t>
      </w:r>
      <w:r w:rsidR="00D61941">
        <w:t>another</w:t>
      </w:r>
      <w:r w:rsidR="001E2DE4">
        <w:t xml:space="preserve"> </w:t>
      </w:r>
      <w:r w:rsidR="005A4041">
        <w:t xml:space="preserve">target for </w:t>
      </w:r>
      <w:r w:rsidR="001E2DE4">
        <w:t>research.</w:t>
      </w:r>
      <w:r w:rsidR="00AD6F85">
        <w:t xml:space="preserve"> While some of frustrations have been explored in some related work</w:t>
      </w:r>
      <w:r w:rsidR="005A4041">
        <w:t xml:space="preserve"> </w:t>
      </w:r>
      <w:sdt>
        <w:sdtPr>
          <w:id w:val="1935164764"/>
          <w:citation/>
        </w:sdtPr>
        <w:sdtEndPr/>
        <w:sdtContent>
          <w:r w:rsidR="005A4041">
            <w:fldChar w:fldCharType="begin"/>
          </w:r>
          <w:r w:rsidR="005A4041">
            <w:instrText xml:space="preserve"> CITATION Dan12 \l 1033 </w:instrText>
          </w:r>
          <w:r w:rsidR="005A4041">
            <w:fldChar w:fldCharType="separate"/>
          </w:r>
          <w:r w:rsidR="00161075">
            <w:rPr>
              <w:noProof/>
            </w:rPr>
            <w:t>[7]</w:t>
          </w:r>
          <w:r w:rsidR="005A4041">
            <w:fldChar w:fldCharType="end"/>
          </w:r>
        </w:sdtContent>
      </w:sdt>
      <w:sdt>
        <w:sdtPr>
          <w:id w:val="586265528"/>
          <w:citation/>
        </w:sdtPr>
        <w:sdtEndPr/>
        <w:sdtContent>
          <w:r w:rsidR="005A4041">
            <w:fldChar w:fldCharType="begin"/>
          </w:r>
          <w:r w:rsidR="005A4041">
            <w:instrText xml:space="preserve"> CITATION Har13 \l 1033 </w:instrText>
          </w:r>
          <w:r w:rsidR="005A4041">
            <w:fldChar w:fldCharType="separate"/>
          </w:r>
          <w:r w:rsidR="00161075">
            <w:rPr>
              <w:noProof/>
            </w:rPr>
            <w:t xml:space="preserve"> [15]</w:t>
          </w:r>
          <w:r w:rsidR="005A4041">
            <w:fldChar w:fldCharType="end"/>
          </w:r>
        </w:sdtContent>
      </w:sdt>
      <w:r w:rsidR="00AD6F85">
        <w:t>, we expect distinct challenges for software-oriented data scientists.</w:t>
      </w:r>
    </w:p>
    <w:p w14:paraId="79568EDE" w14:textId="73CB81AD" w:rsidR="00D61941" w:rsidRDefault="00B843E8" w:rsidP="00F726C4">
      <w:r>
        <w:t>W</w:t>
      </w:r>
      <w:r w:rsidR="00D61941">
        <w:t xml:space="preserve">e observed a strong influence of higher education on data science (11 of the participants had </w:t>
      </w:r>
      <w:r w:rsidR="00D61941" w:rsidRPr="00CF2E65">
        <w:t>PhD or MS</w:t>
      </w:r>
      <w:r w:rsidR="00D61941">
        <w:t xml:space="preserve"> degrees). To an extent, this is a testament to the transfer of many years of software engineering research to practice. The problems that data scientists work on — bug prediction, debugging, release planning, and anomaly detection in server telemetry — and the analysis methods that they use for solving these problems are similar to those employed in the software engineering research field for the past decade.</w:t>
      </w:r>
      <w:r>
        <w:t xml:space="preserve"> As techniques that were once novel in the research literature become standard among data scientists, researchers will need will need to refocus to stay ahead. </w:t>
      </w:r>
      <w:r w:rsidR="00D2249D">
        <w:t>As one</w:t>
      </w:r>
      <w:r>
        <w:t xml:space="preserve"> example, researchers could invent new </w:t>
      </w:r>
      <w:r w:rsidR="00A42AAA">
        <w:t>analysis</w:t>
      </w:r>
      <w:r>
        <w:t xml:space="preserve"> techniques</w:t>
      </w:r>
      <w:r w:rsidR="00D2249D">
        <w:t xml:space="preserve"> to allow data scientists to analyze new kinds of data.</w:t>
      </w:r>
      <w:r w:rsidR="00A42AAA">
        <w:t xml:space="preserve"> Or they could focus on better tool support to automate the collection and analysis of data. </w:t>
      </w:r>
      <w:r w:rsidR="00F726C4">
        <w:t xml:space="preserve">Validating operationalized data solutions is a challenging task that requires </w:t>
      </w:r>
      <w:r w:rsidR="00F726C4" w:rsidRPr="00E65375">
        <w:rPr>
          <w:i/>
        </w:rPr>
        <w:t>“careful inspection to understand the provenance and distribution of each piece of data, of the problem domain, and of the practices used”</w:t>
      </w:r>
      <w:r w:rsidR="00F726C4">
        <w:t xml:space="preserve"> </w:t>
      </w:r>
      <w:sdt>
        <w:sdtPr>
          <w:id w:val="-612205881"/>
          <w:citation/>
        </w:sdtPr>
        <w:sdtEndPr/>
        <w:sdtContent>
          <w:r w:rsidR="005A4041">
            <w:fldChar w:fldCharType="begin"/>
          </w:r>
          <w:r w:rsidR="005A4041">
            <w:instrText xml:space="preserve"> CITATION Moc14 \l 1033 </w:instrText>
          </w:r>
          <w:r w:rsidR="005A4041">
            <w:fldChar w:fldCharType="separate"/>
          </w:r>
          <w:r w:rsidR="00161075">
            <w:rPr>
              <w:noProof/>
            </w:rPr>
            <w:t>[2]</w:t>
          </w:r>
          <w:r w:rsidR="005A4041">
            <w:fldChar w:fldCharType="end"/>
          </w:r>
        </w:sdtContent>
      </w:sdt>
      <w:r w:rsidR="00F726C4">
        <w:t xml:space="preserve">, including assessing the quality of data. We expect that debugging for </w:t>
      </w:r>
      <w:r w:rsidR="008818E8">
        <w:t xml:space="preserve">software-oriented </w:t>
      </w:r>
      <w:r w:rsidR="00F726C4">
        <w:t>data scientists will have a bright future.</w:t>
      </w:r>
    </w:p>
    <w:p w14:paraId="7A1B766C" w14:textId="77A4F4C1" w:rsidR="00380E5D" w:rsidRDefault="00523F2C" w:rsidP="00380E5D">
      <w:r>
        <w:t>We believe that t</w:t>
      </w:r>
      <w:r w:rsidR="00380E5D">
        <w:t xml:space="preserve">he strategies that data scientists use to ensure the impact and actionability of their work </w:t>
      </w:r>
      <w:r>
        <w:t>can</w:t>
      </w:r>
      <w:r w:rsidR="00380E5D">
        <w:t xml:space="preserve"> </w:t>
      </w:r>
      <w:r w:rsidR="00D07BFD">
        <w:t xml:space="preserve">also be used </w:t>
      </w:r>
      <w:r w:rsidR="00380E5D">
        <w:t xml:space="preserve">to increase the impact of software engineering research. The data scientists shared the importance of going the last mile to operationalize the predictive models and tailor the value of their insights for each beneficiary. Our participants reported that while precision, recall, and ROC curves are </w:t>
      </w:r>
      <w:r w:rsidR="001952BB">
        <w:t>commonly</w:t>
      </w:r>
      <w:r w:rsidR="00380E5D">
        <w:t xml:space="preserve"> used to evaluate (predictive) research, they are not effective in gaining buy-in from engineers or prompting management to take action.</w:t>
      </w:r>
      <w:r w:rsidR="00A42AAA">
        <w:t xml:space="preserve"> </w:t>
      </w:r>
      <w:r w:rsidR="001952BB">
        <w:t>To increase the impact of research, we need think of other ways of putting results into perspective than simply reporting increases in precision and recall.</w:t>
      </w:r>
    </w:p>
    <w:p w14:paraId="3C226C4A" w14:textId="5FB96F93" w:rsidR="00380E5D" w:rsidRPr="00897661" w:rsidRDefault="00380E5D" w:rsidP="00E65375">
      <w:pPr>
        <w:pStyle w:val="Heading2"/>
      </w:pPr>
      <w:r>
        <w:t>Practice</w:t>
      </w:r>
    </w:p>
    <w:p w14:paraId="7CE3BF68" w14:textId="54103999" w:rsidR="00523F2C" w:rsidRDefault="00523F2C" w:rsidP="00D2384C">
      <w:r>
        <w:t xml:space="preserve">The </w:t>
      </w:r>
      <w:r w:rsidR="00AD6F85">
        <w:t xml:space="preserve">software </w:t>
      </w:r>
      <w:r>
        <w:t xml:space="preserve">world </w:t>
      </w:r>
      <w:r w:rsidR="00AD6F85">
        <w:t>has changed over the past years</w:t>
      </w:r>
      <w:r>
        <w:t xml:space="preserve">. </w:t>
      </w:r>
      <w:r w:rsidR="00AD6F85">
        <w:t>With cloud-based systems, the availability of operational data has significantly</w:t>
      </w:r>
      <w:r w:rsidR="00AD6F85" w:rsidRPr="00AD6F85">
        <w:t xml:space="preserve"> </w:t>
      </w:r>
      <w:r w:rsidR="00AD6F85">
        <w:t>increased. Monetization of software now more heavily relies on a good u</w:t>
      </w:r>
      <w:r>
        <w:t xml:space="preserve">nderstand </w:t>
      </w:r>
      <w:r w:rsidR="00AD6F85">
        <w:t xml:space="preserve">of </w:t>
      </w:r>
      <w:r>
        <w:t xml:space="preserve">how customers use </w:t>
      </w:r>
      <w:r w:rsidR="00AD6F85">
        <w:t xml:space="preserve">a </w:t>
      </w:r>
      <w:r>
        <w:t xml:space="preserve">software. There are also new opportunities </w:t>
      </w:r>
      <w:r w:rsidR="00AD6F85">
        <w:t xml:space="preserve">for more efficient software development </w:t>
      </w:r>
      <w:r>
        <w:t xml:space="preserve">such as testing in production </w:t>
      </w:r>
      <w:sdt>
        <w:sdtPr>
          <w:id w:val="1224948567"/>
          <w:citation/>
        </w:sdtPr>
        <w:sdtEndPr/>
        <w:sdtContent>
          <w:r w:rsidR="00AD6F85">
            <w:fldChar w:fldCharType="begin"/>
          </w:r>
          <w:r w:rsidR="00AD6F85">
            <w:instrText xml:space="preserve"> CITATION Rob13a \l 1033 </w:instrText>
          </w:r>
          <w:r w:rsidR="00AD6F85">
            <w:fldChar w:fldCharType="separate"/>
          </w:r>
          <w:r w:rsidR="00161075">
            <w:rPr>
              <w:noProof/>
            </w:rPr>
            <w:t>[43]</w:t>
          </w:r>
          <w:r w:rsidR="00AD6F85">
            <w:fldChar w:fldCharType="end"/>
          </w:r>
        </w:sdtContent>
      </w:sdt>
      <w:r w:rsidR="00895A0A" w:rsidRPr="00895A0A">
        <w:t xml:space="preserve"> </w:t>
      </w:r>
      <w:sdt>
        <w:sdtPr>
          <w:id w:val="-1208015795"/>
          <w:citation/>
        </w:sdtPr>
        <w:sdtEndPr/>
        <w:sdtContent>
          <w:r w:rsidR="00895A0A">
            <w:fldChar w:fldCharType="begin"/>
          </w:r>
          <w:r w:rsidR="00895A0A">
            <w:instrText xml:space="preserve"> CITATION Rob13 \l 1033 </w:instrText>
          </w:r>
          <w:r w:rsidR="00895A0A">
            <w:fldChar w:fldCharType="separate"/>
          </w:r>
          <w:r w:rsidR="00161075">
            <w:rPr>
              <w:noProof/>
            </w:rPr>
            <w:t>[46]</w:t>
          </w:r>
          <w:r w:rsidR="00895A0A">
            <w:fldChar w:fldCharType="end"/>
          </w:r>
        </w:sdtContent>
      </w:sdt>
      <w:r w:rsidR="00AD6F85">
        <w:t xml:space="preserve"> </w:t>
      </w:r>
      <w:r>
        <w:t xml:space="preserve">and the ability to flight changes for a short time before making them </w:t>
      </w:r>
      <w:r w:rsidR="00AD6F85">
        <w:t>final</w:t>
      </w:r>
      <w:r w:rsidR="00895A0A">
        <w:t xml:space="preserve"> </w:t>
      </w:r>
      <w:sdt>
        <w:sdtPr>
          <w:id w:val="-865438437"/>
          <w:citation/>
        </w:sdtPr>
        <w:sdtEndPr/>
        <w:sdtContent>
          <w:r w:rsidR="00895A0A">
            <w:fldChar w:fldCharType="begin"/>
          </w:r>
          <w:r w:rsidR="00895A0A">
            <w:instrText xml:space="preserve"> CITATION Ron09 \l 1033 </w:instrText>
          </w:r>
          <w:r w:rsidR="00895A0A">
            <w:fldChar w:fldCharType="separate"/>
          </w:r>
          <w:r w:rsidR="00161075">
            <w:rPr>
              <w:noProof/>
            </w:rPr>
            <w:t>[9]</w:t>
          </w:r>
          <w:r w:rsidR="00895A0A">
            <w:fldChar w:fldCharType="end"/>
          </w:r>
        </w:sdtContent>
      </w:sdt>
      <w:r w:rsidR="00AD6F85">
        <w:t>. We believe that these changes lead to an increased demand for data scientists</w:t>
      </w:r>
      <w:r w:rsidR="002A5A9A">
        <w:t xml:space="preserve"> in the software industry similar to what we see in other industries</w:t>
      </w:r>
      <w:r w:rsidR="00AD6F85">
        <w:t xml:space="preserve">. </w:t>
      </w:r>
      <w:r>
        <w:t xml:space="preserve">By 2018, the U.S. may face a shortage of as many as 190,000 people with analytical expertise and of 1.5 million managers and analysts with the skills to make data-driven decisions, according to a report by the </w:t>
      </w:r>
      <w:r w:rsidRPr="003C3039">
        <w:t>McKinsey Global Institute</w:t>
      </w:r>
      <w:r>
        <w:t xml:space="preserve"> </w:t>
      </w:r>
      <w:sdt>
        <w:sdtPr>
          <w:id w:val="1458913825"/>
          <w:citation/>
        </w:sdtPr>
        <w:sdtEndPr/>
        <w:sdtContent>
          <w:r>
            <w:fldChar w:fldCharType="begin"/>
          </w:r>
          <w:r>
            <w:instrText xml:space="preserve">CITATION McK11 \l 1033 </w:instrText>
          </w:r>
          <w:r>
            <w:fldChar w:fldCharType="separate"/>
          </w:r>
          <w:r w:rsidR="00161075">
            <w:rPr>
              <w:noProof/>
            </w:rPr>
            <w:t>[47]</w:t>
          </w:r>
          <w:r>
            <w:fldChar w:fldCharType="end"/>
          </w:r>
        </w:sdtContent>
      </w:sdt>
      <w:r>
        <w:t>.</w:t>
      </w:r>
    </w:p>
    <w:p w14:paraId="097841A5" w14:textId="4B73ED6D" w:rsidR="00D2384C" w:rsidRDefault="00523F2C">
      <w:r>
        <w:t>In this new world</w:t>
      </w:r>
      <w:r w:rsidR="00C45AF7">
        <w:t xml:space="preserve"> that is ruled by data</w:t>
      </w:r>
      <w:r>
        <w:t xml:space="preserve">, software companies have to figure out what data scientists </w:t>
      </w:r>
      <w:r w:rsidR="00C45AF7">
        <w:t xml:space="preserve">really </w:t>
      </w:r>
      <w:r>
        <w:t>are, what skills they need, who to hire, and where to put them in their organization. T</w:t>
      </w:r>
      <w:r w:rsidR="00D2384C">
        <w:t xml:space="preserve">he success stories, activities, and working </w:t>
      </w:r>
      <w:r w:rsidR="00D2384C" w:rsidRPr="00CA731D">
        <w:t>styles of data scientists</w:t>
      </w:r>
      <w:r w:rsidR="00C45AF7">
        <w:t>,</w:t>
      </w:r>
      <w:r w:rsidR="00D2384C" w:rsidRPr="00CA731D">
        <w:t xml:space="preserve"> </w:t>
      </w:r>
      <w:r w:rsidR="00C45AF7">
        <w:t xml:space="preserve">which we reported in this paper, </w:t>
      </w:r>
      <w:r w:rsidR="00D2384C">
        <w:t>can serve as</w:t>
      </w:r>
      <w:r w:rsidR="00D2384C" w:rsidRPr="00CA731D">
        <w:t xml:space="preserve"> guidelines for structuring </w:t>
      </w:r>
      <w:r w:rsidR="00C45AF7">
        <w:t xml:space="preserve">software </w:t>
      </w:r>
      <w:r w:rsidR="00D2384C" w:rsidRPr="00CA731D">
        <w:t>organizations to include data scientists and to improve data</w:t>
      </w:r>
      <w:r w:rsidR="00D2384C">
        <w:t>-</w:t>
      </w:r>
      <w:r w:rsidR="00D2384C" w:rsidRPr="00CA731D">
        <w:t>driven engineering decision making.</w:t>
      </w:r>
      <w:r w:rsidR="00D2384C">
        <w:t xml:space="preserve"> Data scientists who are hired into software development teams can also learn how to improve the impact and actionability of data science work from the strategies shared by other data scientists. </w:t>
      </w:r>
    </w:p>
    <w:p w14:paraId="3651EC70" w14:textId="4A0B8750" w:rsidR="00380E5D" w:rsidRDefault="00380E5D" w:rsidP="00E65375">
      <w:pPr>
        <w:pStyle w:val="Heading2"/>
      </w:pPr>
      <w:r>
        <w:t>Education</w:t>
      </w:r>
    </w:p>
    <w:p w14:paraId="0D7DA4DA" w14:textId="41E7A072" w:rsidR="006A40CF" w:rsidRDefault="00D2249D">
      <w:r>
        <w:t xml:space="preserve">As </w:t>
      </w:r>
      <w:r w:rsidR="001952BB">
        <w:t xml:space="preserve">illustrated by </w:t>
      </w:r>
      <w:r>
        <w:t xml:space="preserve">the Polymath working style, data science is not always embodied as a distinct role on the team, but </w:t>
      </w:r>
      <w:r w:rsidR="00387F8B">
        <w:t xml:space="preserve">sometimes </w:t>
      </w:r>
      <w:r>
        <w:t xml:space="preserve">as a skillset that blends with </w:t>
      </w:r>
      <w:r w:rsidR="00387F8B">
        <w:t xml:space="preserve">other </w:t>
      </w:r>
      <w:r>
        <w:t xml:space="preserve">skills </w:t>
      </w:r>
      <w:r w:rsidR="001952BB">
        <w:t>such as</w:t>
      </w:r>
      <w:r>
        <w:t xml:space="preserve"> software development. </w:t>
      </w:r>
      <w:r w:rsidR="001952BB">
        <w:t>P</w:t>
      </w:r>
      <w:r w:rsidR="00C55A46">
        <w:t>olymaths may become the prevalent work style, if data science follows the precedent of software testing</w:t>
      </w:r>
      <w:r>
        <w:t>. Historically, testing was the domain of a distinct role of testers</w:t>
      </w:r>
      <w:r w:rsidR="00C55A46">
        <w:t>. L</w:t>
      </w:r>
      <w:r w:rsidR="00387F8B">
        <w:t xml:space="preserve">ater, </w:t>
      </w:r>
      <w:r w:rsidR="00C55A46">
        <w:t xml:space="preserve">however, </w:t>
      </w:r>
      <w:r w:rsidR="00387F8B">
        <w:t>with</w:t>
      </w:r>
      <w:r w:rsidR="00A52836">
        <w:t xml:space="preserve"> the rise of unit testing and test-driven development, testing became a skill th</w:t>
      </w:r>
      <w:r w:rsidR="00C55A46">
        <w:t>e</w:t>
      </w:r>
      <w:r w:rsidR="00A52836">
        <w:t xml:space="preserve"> </w:t>
      </w:r>
      <w:r w:rsidR="00C55A46">
        <w:t>developer role</w:t>
      </w:r>
      <w:r w:rsidR="00A52836">
        <w:t xml:space="preserve"> practiced</w:t>
      </w:r>
      <w:r w:rsidR="001952BB">
        <w:t xml:space="preserve"> as well </w:t>
      </w:r>
      <w:sdt>
        <w:sdtPr>
          <w:id w:val="-746655066"/>
          <w:citation/>
        </w:sdtPr>
        <w:sdtEndPr/>
        <w:sdtContent>
          <w:r w:rsidR="001952BB">
            <w:fldChar w:fldCharType="begin"/>
          </w:r>
          <w:r w:rsidR="001952BB">
            <w:instrText xml:space="preserve"> CITATION Xie10 \l 1033 </w:instrText>
          </w:r>
          <w:r w:rsidR="001952BB">
            <w:fldChar w:fldCharType="separate"/>
          </w:r>
          <w:r w:rsidR="00161075">
            <w:rPr>
              <w:noProof/>
            </w:rPr>
            <w:t>[48]</w:t>
          </w:r>
          <w:r w:rsidR="001952BB">
            <w:fldChar w:fldCharType="end"/>
          </w:r>
        </w:sdtContent>
      </w:sdt>
      <w:r w:rsidR="00A52836">
        <w:t xml:space="preserve">. Similarly, over time, data science may become less of a distinct role and more a skillset that many team members </w:t>
      </w:r>
      <w:r w:rsidR="00387F8B">
        <w:t>employ</w:t>
      </w:r>
      <w:r w:rsidR="00A52836">
        <w:t xml:space="preserve">. </w:t>
      </w:r>
      <w:r w:rsidR="00C55A46">
        <w:t>Indeed</w:t>
      </w:r>
      <w:r w:rsidR="006A40CF">
        <w:t xml:space="preserve">, every team role has </w:t>
      </w:r>
      <w:r w:rsidR="005A4041">
        <w:t xml:space="preserve">distinct </w:t>
      </w:r>
      <w:r w:rsidR="006A40CF">
        <w:t>information needs that could be answered through data analysis</w:t>
      </w:r>
      <w:r w:rsidR="005A4041">
        <w:t>. For instance,</w:t>
      </w:r>
      <w:r w:rsidR="006A40CF">
        <w:t xml:space="preserve"> program managers have questions about feature use; testers have questions about hot paths; developers have questions about execution. </w:t>
      </w:r>
    </w:p>
    <w:p w14:paraId="3C4E5C6A" w14:textId="3ED843C5" w:rsidR="00D2384C" w:rsidRDefault="006A40CF">
      <w:r>
        <w:t xml:space="preserve">The </w:t>
      </w:r>
      <w:r w:rsidR="00E37C71">
        <w:t>cross-role</w:t>
      </w:r>
      <w:r>
        <w:t xml:space="preserve"> need for data analysis suggests</w:t>
      </w:r>
      <w:r w:rsidR="00A52836">
        <w:t xml:space="preserve"> that data science </w:t>
      </w:r>
      <w:r w:rsidR="008831B3">
        <w:t>could become</w:t>
      </w:r>
      <w:r w:rsidR="00A52836">
        <w:t xml:space="preserve"> a new fundamental </w:t>
      </w:r>
      <w:r w:rsidR="008831B3">
        <w:t>for undergraduates</w:t>
      </w:r>
      <w:r w:rsidR="00A52836">
        <w:t xml:space="preserve"> in computer science/informatics.</w:t>
      </w:r>
      <w:r w:rsidR="001C20F8">
        <w:t xml:space="preserve"> Today’s curricula reflect </w:t>
      </w:r>
      <w:r w:rsidR="00E37C71">
        <w:t xml:space="preserve">the current prevalence of </w:t>
      </w:r>
      <w:r w:rsidR="00A76E42">
        <w:t xml:space="preserve">treating </w:t>
      </w:r>
      <w:r w:rsidR="001C20F8">
        <w:t>data scientist</w:t>
      </w:r>
      <w:r w:rsidR="00A76E42">
        <w:t>s</w:t>
      </w:r>
      <w:r w:rsidR="001C20F8">
        <w:t xml:space="preserve"> as a separate role</w:t>
      </w:r>
      <w:r w:rsidR="00A76E42">
        <w:t xml:space="preserve"> by </w:t>
      </w:r>
      <w:r w:rsidR="001C20F8">
        <w:t>divid</w:t>
      </w:r>
      <w:r w:rsidR="00A76E42">
        <w:t>ing</w:t>
      </w:r>
      <w:r w:rsidR="001C20F8">
        <w:t xml:space="preserve"> data analysis courses from programming courses</w:t>
      </w:r>
      <w:r w:rsidR="00E37C71">
        <w:t>.</w:t>
      </w:r>
      <w:r w:rsidR="00F119E3">
        <w:t xml:space="preserve"> </w:t>
      </w:r>
      <w:r w:rsidR="00705933">
        <w:t>T</w:t>
      </w:r>
      <w:r w:rsidR="00D2384C">
        <w:t>he 2013 ACM Curriculum Guidelines for Undergraduate Computer Science</w:t>
      </w:r>
      <w:sdt>
        <w:sdtPr>
          <w:id w:val="1462758414"/>
          <w:citation/>
        </w:sdtPr>
        <w:sdtEndPr/>
        <w:sdtContent>
          <w:r w:rsidR="00D2384C">
            <w:fldChar w:fldCharType="begin"/>
          </w:r>
          <w:r w:rsidR="00D2384C">
            <w:instrText xml:space="preserve">CITATION ACMCCCS \l 1033 </w:instrText>
          </w:r>
          <w:r w:rsidR="00D2384C">
            <w:fldChar w:fldCharType="separate"/>
          </w:r>
          <w:r w:rsidR="00161075">
            <w:rPr>
              <w:noProof/>
            </w:rPr>
            <w:t xml:space="preserve"> [49]</w:t>
          </w:r>
          <w:r w:rsidR="00D2384C">
            <w:fldChar w:fldCharType="end"/>
          </w:r>
        </w:sdtContent>
      </w:sdt>
      <w:r w:rsidR="00705933">
        <w:t xml:space="preserve">, for example, </w:t>
      </w:r>
      <w:r w:rsidR="006B3355">
        <w:t xml:space="preserve">splits knowledge that our participants discussed across several </w:t>
      </w:r>
      <w:r w:rsidR="005A4041">
        <w:t>k</w:t>
      </w:r>
      <w:r w:rsidR="006B3355">
        <w:t xml:space="preserve">nowledge </w:t>
      </w:r>
      <w:r w:rsidR="005A4041">
        <w:t>a</w:t>
      </w:r>
      <w:r w:rsidR="006B3355">
        <w:t xml:space="preserve">reas, including </w:t>
      </w:r>
      <w:r w:rsidR="006B3355" w:rsidRPr="00E65375">
        <w:rPr>
          <w:i/>
        </w:rPr>
        <w:t>Intelligent Systems</w:t>
      </w:r>
      <w:r w:rsidR="006B3355">
        <w:t xml:space="preserve"> (</w:t>
      </w:r>
      <w:r w:rsidR="005A4041">
        <w:t xml:space="preserve">for example </w:t>
      </w:r>
      <w:r w:rsidR="006B3355">
        <w:t xml:space="preserve">Reasoning Under Uncertainty, Natural Language Processing), </w:t>
      </w:r>
      <w:r w:rsidR="006B3355" w:rsidRPr="00E65375">
        <w:rPr>
          <w:i/>
        </w:rPr>
        <w:t>Information Management</w:t>
      </w:r>
      <w:r w:rsidR="006B3355">
        <w:t xml:space="preserve"> (</w:t>
      </w:r>
      <w:r w:rsidR="005A4041">
        <w:t xml:space="preserve">e.g., </w:t>
      </w:r>
      <w:r w:rsidR="006B3355">
        <w:t xml:space="preserve">Data Modeling, Query Languages, Data Mining), and </w:t>
      </w:r>
      <w:r w:rsidR="006B3355" w:rsidRPr="00E65375">
        <w:rPr>
          <w:i/>
        </w:rPr>
        <w:t>Software Development Fundamentals</w:t>
      </w:r>
      <w:r w:rsidR="00D2384C">
        <w:t xml:space="preserve">. </w:t>
      </w:r>
      <w:r w:rsidR="00D550F8">
        <w:t>While</w:t>
      </w:r>
      <w:r w:rsidR="006B3355">
        <w:t xml:space="preserve"> curricula are typically designed to allow students to mix and match</w:t>
      </w:r>
      <w:r w:rsidR="00D550F8">
        <w:t xml:space="preserve"> to design their own program, the partitioning make</w:t>
      </w:r>
      <w:r w:rsidR="005A4041">
        <w:t>s</w:t>
      </w:r>
      <w:r w:rsidR="00D550F8">
        <w:t xml:space="preserve"> it difficult </w:t>
      </w:r>
      <w:r w:rsidR="00072711">
        <w:t xml:space="preserve">for students to emerge with a mix of development and data analysis skills. </w:t>
      </w:r>
    </w:p>
    <w:p w14:paraId="253C23C7" w14:textId="460F058C" w:rsidR="00D2384C" w:rsidRPr="002B79CC" w:rsidRDefault="00380E5D" w:rsidP="00D2384C">
      <w:pPr>
        <w:rPr>
          <w:szCs w:val="18"/>
        </w:rPr>
      </w:pPr>
      <w:r>
        <w:rPr>
          <w:szCs w:val="18"/>
        </w:rPr>
        <w:t xml:space="preserve">The characterization of data scientists in this paper can </w:t>
      </w:r>
      <w:r w:rsidR="00523F2C">
        <w:rPr>
          <w:szCs w:val="18"/>
        </w:rPr>
        <w:t xml:space="preserve">also </w:t>
      </w:r>
      <w:r>
        <w:rPr>
          <w:szCs w:val="18"/>
        </w:rPr>
        <w:t>be used in software engineering courses to illustrate real-life data science.</w:t>
      </w:r>
      <w:r w:rsidR="00523F2C">
        <w:rPr>
          <w:szCs w:val="18"/>
        </w:rPr>
        <w:t xml:space="preserve"> The </w:t>
      </w:r>
      <w:r w:rsidR="00523F2C">
        <w:t xml:space="preserve">activities that data scientists participate in and the skill sets required </w:t>
      </w:r>
      <w:r w:rsidR="00523F2C" w:rsidRPr="00523F2C">
        <w:rPr>
          <w:szCs w:val="18"/>
        </w:rPr>
        <w:t xml:space="preserve">can be useful to undergraduate and graduate educators who teach computer science, statistics, and data science courses. </w:t>
      </w:r>
      <w:r w:rsidR="00523F2C">
        <w:t xml:space="preserve">Data scientists need to combine a deep understanding of software engineering problems, strong numerical reasoning skills, strong programming skills, and the ability to communicate the value of models and insights in domain- and business-specific terms. </w:t>
      </w:r>
      <w:r w:rsidR="00523F2C" w:rsidRPr="00523F2C">
        <w:rPr>
          <w:szCs w:val="18"/>
        </w:rPr>
        <w:t xml:space="preserve">Computer science students commonly hold wildly inaccurate preconceptions about the character of the work they will encounter in their future software engineering careers </w:t>
      </w:r>
      <w:sdt>
        <w:sdtPr>
          <w:id w:val="-496582250"/>
          <w:citation/>
        </w:sdtPr>
        <w:sdtEndPr/>
        <w:sdtContent>
          <w:r w:rsidR="00523F2C">
            <w:fldChar w:fldCharType="begin"/>
          </w:r>
          <w:r w:rsidR="00523F2C">
            <w:instrText xml:space="preserve"> CITATION Hew13 \l 1033  \m Sud10</w:instrText>
          </w:r>
          <w:r w:rsidR="00523F2C">
            <w:fldChar w:fldCharType="separate"/>
          </w:r>
          <w:r w:rsidR="00161075">
            <w:rPr>
              <w:noProof/>
            </w:rPr>
            <w:t>[50, 51]</w:t>
          </w:r>
          <w:r w:rsidR="00523F2C">
            <w:fldChar w:fldCharType="end"/>
          </w:r>
        </w:sdtContent>
      </w:sdt>
      <w:r>
        <w:rPr>
          <w:szCs w:val="18"/>
        </w:rPr>
        <w:t xml:space="preserve"> </w:t>
      </w:r>
    </w:p>
    <w:p w14:paraId="340B70F9" w14:textId="77777777" w:rsidR="00D2384C" w:rsidRPr="009B3B1B" w:rsidRDefault="00D2384C" w:rsidP="009B3B1B">
      <w:pPr>
        <w:pStyle w:val="Heading1"/>
      </w:pPr>
      <w:r w:rsidRPr="009B3B1B">
        <w:t>Conclusion</w:t>
      </w:r>
      <w:bookmarkEnd w:id="14"/>
    </w:p>
    <w:p w14:paraId="35F9BCDA" w14:textId="49A56E2B" w:rsidR="00D2384C" w:rsidRDefault="00D2384C" w:rsidP="00D2384C">
      <w:r>
        <w:t xml:space="preserve">In this paper we </w:t>
      </w:r>
      <w:r w:rsidR="00DB29D1">
        <w:t xml:space="preserve">characterized </w:t>
      </w:r>
      <w:r>
        <w:t xml:space="preserve">the role of data scientists in a large software company. We observed a </w:t>
      </w:r>
      <w:r w:rsidRPr="00CF2E65">
        <w:t>demand for designing experiments with real user data and reporting results with statistical rigor</w:t>
      </w:r>
      <w:r>
        <w:t xml:space="preserve">. We shared activities, several success stories, and five distinct styles of data scientists. We also reported strategies that data scientists use to ensure that their results are relevant to the company. </w:t>
      </w:r>
    </w:p>
    <w:p w14:paraId="48CEBA1B" w14:textId="77777777" w:rsidR="00D2384C" w:rsidRPr="009B3B1B" w:rsidRDefault="00D2384C" w:rsidP="008E5AD0">
      <w:pPr>
        <w:pStyle w:val="Heading1"/>
        <w:numPr>
          <w:ilvl w:val="0"/>
          <w:numId w:val="0"/>
        </w:numPr>
      </w:pPr>
      <w:r w:rsidRPr="009B3B1B">
        <w:t>Acknowledgments</w:t>
      </w:r>
    </w:p>
    <w:p w14:paraId="3DC67F84" w14:textId="77777777" w:rsidR="00D2384C" w:rsidRDefault="00D2384C" w:rsidP="00432C7A">
      <w:pPr>
        <w:rPr>
          <w:smallCaps/>
        </w:rPr>
      </w:pPr>
      <w:r w:rsidRPr="005D3F00">
        <w:t>We thank all interview participants for sharing their story, connecting us with other data scie</w:t>
      </w:r>
      <w:r>
        <w:t xml:space="preserve">ntists, and providing insights. </w:t>
      </w:r>
      <w:r w:rsidRPr="005D3F00">
        <w:t xml:space="preserve">We thank </w:t>
      </w:r>
      <w:r>
        <w:t xml:space="preserve">Alan Ho, </w:t>
      </w:r>
      <w:r w:rsidRPr="005D3F00">
        <w:t>Judith Bishop, Brendan Murphy, Kim Herzig, Michaela Greiler, Tom Ball, Ben Zorn, Sumit Gulwani, Todd Mytkowitz, Chris Bird, Nachi Nagappan, Mike Barnett, Ratul Mahajan, Jaeyeon Jung, and Mada</w:t>
      </w:r>
      <w:r>
        <w:t>n Musuvathi for their curiosity. Miryung Kim performed this work as a visiting researcher at Microsoft Research. Miryung Kim was in part supported by NSF grants 1238498, 1149391, and 1117902.</w:t>
      </w:r>
    </w:p>
    <w:p w14:paraId="0316BF67" w14:textId="77777777" w:rsidR="00D2384C" w:rsidRPr="009B3B1B" w:rsidRDefault="00D2384C" w:rsidP="008E5AD0">
      <w:pPr>
        <w:pStyle w:val="Heading1"/>
        <w:numPr>
          <w:ilvl w:val="0"/>
          <w:numId w:val="0"/>
        </w:numPr>
      </w:pPr>
      <w:r w:rsidRPr="009B3B1B">
        <w:t>Appendix A: Interview Guide</w:t>
      </w:r>
    </w:p>
    <w:p w14:paraId="1AB97ABB" w14:textId="77777777" w:rsidR="00D2384C" w:rsidRDefault="00D2384C" w:rsidP="00E65375">
      <w:r>
        <w:t>INTRODUCTION</w:t>
      </w:r>
    </w:p>
    <w:p w14:paraId="58A62722" w14:textId="77777777" w:rsidR="00D2384C" w:rsidRDefault="00D2384C" w:rsidP="00E65375">
      <w:r w:rsidRPr="002C3FED">
        <w:t>GOAL</w:t>
      </w:r>
      <w:r>
        <w:t xml:space="preserve">. The emerging role and impact of data scientists in software development teams. </w:t>
      </w:r>
    </w:p>
    <w:p w14:paraId="793833F7" w14:textId="77777777" w:rsidR="00D2384C" w:rsidRDefault="00D2384C" w:rsidP="00D2384C">
      <w:pPr>
        <w:pStyle w:val="mybullets"/>
      </w:pPr>
      <w:r w:rsidRPr="002C3FED">
        <w:t xml:space="preserve">Our goal is to conduct a broad survey on how “big software data” impacts engineering teams across different organizations at Microsoft, and how data scientists and other team members coordinate, communicate, and make decisions based on data-driven insights. </w:t>
      </w:r>
    </w:p>
    <w:p w14:paraId="7C2E8B27" w14:textId="77777777" w:rsidR="00D2384C" w:rsidRDefault="00D2384C" w:rsidP="00E65375">
      <w:pPr>
        <w:pStyle w:val="mybulletsfinalbullet"/>
      </w:pPr>
      <w:r w:rsidRPr="00A06CAC">
        <w:t>Spread best practices for making data-driven engineering decisions.</w:t>
      </w:r>
    </w:p>
    <w:p w14:paraId="209D6443" w14:textId="77777777" w:rsidR="00D2384C" w:rsidRDefault="00D2384C" w:rsidP="00E65375">
      <w:r>
        <w:t>LOGISTICS</w:t>
      </w:r>
    </w:p>
    <w:p w14:paraId="511C1304" w14:textId="77777777" w:rsidR="00D2384C" w:rsidRDefault="00D2384C" w:rsidP="00D2384C">
      <w:pPr>
        <w:pStyle w:val="mybullets"/>
      </w:pPr>
      <w:r>
        <w:t xml:space="preserve">Confidentiality. Anonymization. Participant sign off. </w:t>
      </w:r>
    </w:p>
    <w:p w14:paraId="3D124E87" w14:textId="77777777" w:rsidR="00D2384C" w:rsidRDefault="00D2384C" w:rsidP="00E65375">
      <w:pPr>
        <w:pStyle w:val="mybulletsfinalbullet"/>
      </w:pPr>
      <w:r>
        <w:t xml:space="preserve">Audio Recording. </w:t>
      </w:r>
    </w:p>
    <w:p w14:paraId="025B753A" w14:textId="77777777" w:rsidR="00D2384C" w:rsidRDefault="00D2384C" w:rsidP="00E65375">
      <w:r>
        <w:t>DEMOGRAPHICS</w:t>
      </w:r>
    </w:p>
    <w:p w14:paraId="09ACDFEE" w14:textId="77777777" w:rsidR="00D2384C" w:rsidRPr="00E07BD5" w:rsidRDefault="00D2384C" w:rsidP="00D2384C">
      <w:pPr>
        <w:pStyle w:val="mybullets"/>
      </w:pPr>
      <w:r w:rsidRPr="00E07BD5">
        <w:t xml:space="preserve">How long have you been at Microsoft? </w:t>
      </w:r>
    </w:p>
    <w:p w14:paraId="4817673C" w14:textId="77777777" w:rsidR="00D2384C" w:rsidRDefault="00D2384C" w:rsidP="00E65375">
      <w:pPr>
        <w:pStyle w:val="mybulletsfinalbullet"/>
      </w:pPr>
      <w:r>
        <w:t xml:space="preserve">What do you </w:t>
      </w:r>
      <w:r w:rsidRPr="00E07BD5">
        <w:t>do</w:t>
      </w:r>
      <w:r>
        <w:t xml:space="preserve"> at Microsoft?</w:t>
      </w:r>
    </w:p>
    <w:p w14:paraId="44E034FD" w14:textId="77777777" w:rsidR="00D2384C" w:rsidRDefault="00D2384C" w:rsidP="00E65375">
      <w:r>
        <w:t>ROLE. What do you consider your role to be here?</w:t>
      </w:r>
    </w:p>
    <w:p w14:paraId="685DB469" w14:textId="77777777" w:rsidR="00D2384C" w:rsidRDefault="00D2384C" w:rsidP="00E65375">
      <w:r>
        <w:t>BACKGROUND</w:t>
      </w:r>
    </w:p>
    <w:p w14:paraId="6DDF0C90" w14:textId="77777777" w:rsidR="00D2384C" w:rsidRDefault="00D2384C" w:rsidP="00E65375">
      <w:pPr>
        <w:pStyle w:val="mybulletsfinalbullet"/>
      </w:pPr>
      <w:r>
        <w:t>How did you get into data science? Background / training / education/ resources that you've taken to help with your job</w:t>
      </w:r>
    </w:p>
    <w:p w14:paraId="20F1EA26" w14:textId="77777777" w:rsidR="00D2384C" w:rsidRDefault="00D2384C" w:rsidP="00D2384C">
      <w:r>
        <w:t xml:space="preserve">CURRENT PROJECT. Tell me about your current project: </w:t>
      </w:r>
    </w:p>
    <w:p w14:paraId="7BB074C4" w14:textId="77777777" w:rsidR="00D2384C" w:rsidRDefault="00D2384C" w:rsidP="00D2384C">
      <w:pPr>
        <w:pStyle w:val="mybullets"/>
      </w:pPr>
      <w:r>
        <w:t xml:space="preserve">Analysis / decision support questions? </w:t>
      </w:r>
    </w:p>
    <w:p w14:paraId="3B7C6F8D" w14:textId="77777777" w:rsidR="00D2384C" w:rsidRDefault="00D2384C" w:rsidP="00D2384C">
      <w:pPr>
        <w:pStyle w:val="mybullets"/>
      </w:pPr>
      <w:r>
        <w:t xml:space="preserve">Kinds of data? </w:t>
      </w:r>
    </w:p>
    <w:p w14:paraId="2FD040E0" w14:textId="77777777" w:rsidR="00D2384C" w:rsidRDefault="00D2384C" w:rsidP="00E65375">
      <w:pPr>
        <w:pStyle w:val="mybulletsfinalbullet"/>
      </w:pPr>
      <w:r>
        <w:t xml:space="preserve">How long? </w:t>
      </w:r>
    </w:p>
    <w:p w14:paraId="6355A43E" w14:textId="77777777" w:rsidR="00D2384C" w:rsidRDefault="00D2384C" w:rsidP="00D2384C">
      <w:r>
        <w:t>SUCCESS STORY in the PAST: (specific / particular one)</w:t>
      </w:r>
    </w:p>
    <w:p w14:paraId="678ADAAD" w14:textId="77777777" w:rsidR="00D2384C" w:rsidRDefault="00D2384C" w:rsidP="00D2384C">
      <w:pPr>
        <w:pStyle w:val="mybullets"/>
      </w:pPr>
      <w:r>
        <w:t xml:space="preserve">What kinds of information/ insights? </w:t>
      </w:r>
    </w:p>
    <w:p w14:paraId="54F41E3A" w14:textId="77777777" w:rsidR="00D2384C" w:rsidRDefault="00D2384C" w:rsidP="00D2384C">
      <w:pPr>
        <w:pStyle w:val="mybullets"/>
      </w:pPr>
      <w:r>
        <w:t xml:space="preserve">Who/ How do you work with and share insights? </w:t>
      </w:r>
    </w:p>
    <w:p w14:paraId="343868D1" w14:textId="77777777" w:rsidR="00D2384C" w:rsidRDefault="00D2384C" w:rsidP="00E65375">
      <w:pPr>
        <w:pStyle w:val="mybulletsfinalbullet"/>
      </w:pPr>
      <w:r>
        <w:t>What happened as a result of your analysis? Can you tell us about business impact?</w:t>
      </w:r>
    </w:p>
    <w:p w14:paraId="7319FA48" w14:textId="77777777" w:rsidR="00D2384C" w:rsidRDefault="00D2384C" w:rsidP="00D2384C">
      <w:r>
        <w:t xml:space="preserve">PITFALL in the PAST: (specific / particular one) </w:t>
      </w:r>
    </w:p>
    <w:p w14:paraId="46A38CA0" w14:textId="77777777" w:rsidR="00D2384C" w:rsidRDefault="00D2384C" w:rsidP="00D2384C">
      <w:pPr>
        <w:pStyle w:val="mybullets"/>
      </w:pPr>
      <w:r>
        <w:t xml:space="preserve">What kinds of information / insights? </w:t>
      </w:r>
    </w:p>
    <w:p w14:paraId="0B56A255" w14:textId="77777777" w:rsidR="00D2384C" w:rsidRDefault="00D2384C" w:rsidP="00D2384C">
      <w:pPr>
        <w:pStyle w:val="mybullets"/>
      </w:pPr>
      <w:r>
        <w:t xml:space="preserve">Who / How do you work with and share insights? </w:t>
      </w:r>
    </w:p>
    <w:p w14:paraId="159E3FF1" w14:textId="77777777" w:rsidR="00D2384C" w:rsidRDefault="00D2384C" w:rsidP="00D2384C">
      <w:pPr>
        <w:pStyle w:val="mybullets"/>
      </w:pPr>
      <w:r>
        <w:t xml:space="preserve">Training / resources would you need? </w:t>
      </w:r>
    </w:p>
    <w:p w14:paraId="7307C8B4" w14:textId="77777777" w:rsidR="00D2384C" w:rsidRDefault="00D2384C" w:rsidP="00E65375">
      <w:pPr>
        <w:pStyle w:val="mybulletsfinalbullet"/>
      </w:pPr>
      <w:r>
        <w:t xml:space="preserve">What would make your job more effective? </w:t>
      </w:r>
    </w:p>
    <w:p w14:paraId="0CAB9E86" w14:textId="77777777" w:rsidR="00D2384C" w:rsidRDefault="00D2384C" w:rsidP="00D2384C">
      <w:r>
        <w:t>TREND &amp; IMPACT. How data is changing your team?</w:t>
      </w:r>
    </w:p>
    <w:p w14:paraId="2EED3B58" w14:textId="77777777" w:rsidR="00D2384C" w:rsidRDefault="00D2384C" w:rsidP="00D2384C">
      <w:r>
        <w:t>TOOL/ ENVIRONMENT</w:t>
      </w:r>
    </w:p>
    <w:p w14:paraId="5E0A6F71" w14:textId="77777777" w:rsidR="00D2384C" w:rsidRDefault="00D2384C" w:rsidP="00E65375">
      <w:pPr>
        <w:pStyle w:val="mybulletsfinalbullet"/>
      </w:pPr>
      <w:r>
        <w:t>Would you show us your work environment? Tools, Data?</w:t>
      </w:r>
    </w:p>
    <w:p w14:paraId="51621F09" w14:textId="77777777" w:rsidR="00D2384C" w:rsidRDefault="00D2384C" w:rsidP="00D2384C">
      <w:pPr>
        <w:pStyle w:val="mybullets"/>
        <w:numPr>
          <w:ilvl w:val="0"/>
          <w:numId w:val="0"/>
        </w:numPr>
      </w:pPr>
      <w:r>
        <w:t xml:space="preserve">CONTACT </w:t>
      </w:r>
    </w:p>
    <w:p w14:paraId="3C4D8612" w14:textId="77777777" w:rsidR="00D2384C" w:rsidRDefault="00D2384C" w:rsidP="00E65375">
      <w:pPr>
        <w:pStyle w:val="mybulletsfinalbullet"/>
      </w:pPr>
      <w:r>
        <w:t xml:space="preserve">Is there anybody else that we should talk to? Others who work with data—the ones are producing, storing, and using the information, etc. </w:t>
      </w:r>
    </w:p>
    <w:p w14:paraId="603105AF" w14:textId="77777777" w:rsidR="009F3617" w:rsidRDefault="009F3617" w:rsidP="009F3617"/>
    <w:p w14:paraId="178BFE28" w14:textId="77777777" w:rsidR="00161075" w:rsidRDefault="00D2384C" w:rsidP="00161075">
      <w:pPr>
        <w:pStyle w:val="Heading1"/>
        <w:numPr>
          <w:ilvl w:val="0"/>
          <w:numId w:val="0"/>
        </w:numPr>
      </w:pPr>
      <w:r w:rsidRPr="009B3B1B">
        <w:t>References</w:t>
      </w:r>
    </w:p>
    <w:p w14:paraId="66DBC11A" w14:textId="70A1F3BC" w:rsidR="00161075" w:rsidRPr="009F3617" w:rsidRDefault="00D2384C" w:rsidP="00E65375">
      <w:pPr>
        <w:pStyle w:val="References"/>
        <w:numPr>
          <w:ilvl w:val="0"/>
          <w:numId w:val="0"/>
        </w:numPr>
        <w:rPr>
          <w:noProof/>
          <w:sz w:val="4"/>
          <w:szCs w:val="4"/>
        </w:rPr>
      </w:pPr>
      <w:r>
        <w:rPr>
          <w:rFonts w:eastAsia="SimSun"/>
          <w:b/>
          <w:caps/>
          <w:noProof/>
          <w:kern w:val="28"/>
          <w:sz w:val="20"/>
          <w:szCs w:val="24"/>
          <w:lang w:eastAsia="zh-CN"/>
        </w:rPr>
        <w:fldChar w:fldCharType="begin"/>
      </w:r>
      <w:r>
        <w:instrText xml:space="preserve"> BIBLIOGRAPHY </w:instrText>
      </w:r>
      <w:r>
        <w:rPr>
          <w:rFonts w:eastAsia="SimSun"/>
          <w:b/>
          <w:caps/>
          <w:noProof/>
          <w:kern w:val="28"/>
          <w:sz w:val="20"/>
          <w:szCs w:val="24"/>
          <w:lang w:eastAsia="zh-C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4442"/>
      </w:tblGrid>
      <w:tr w:rsidR="00161075" w:rsidRPr="00161075" w14:paraId="5593BC01" w14:textId="77777777" w:rsidTr="00161075">
        <w:trPr>
          <w:divId w:val="2075080651"/>
          <w:tblCellSpacing w:w="15" w:type="dxa"/>
        </w:trPr>
        <w:tc>
          <w:tcPr>
            <w:tcW w:w="328" w:type="pct"/>
            <w:hideMark/>
          </w:tcPr>
          <w:p w14:paraId="7F7ECC9E" w14:textId="77777777" w:rsidR="00161075" w:rsidRPr="00161075" w:rsidRDefault="00161075">
            <w:pPr>
              <w:pStyle w:val="Bibliography"/>
              <w:rPr>
                <w:sz w:val="17"/>
                <w:szCs w:val="17"/>
              </w:rPr>
            </w:pPr>
            <w:r w:rsidRPr="00161075">
              <w:rPr>
                <w:sz w:val="17"/>
                <w:szCs w:val="17"/>
              </w:rPr>
              <w:t xml:space="preserve">[1] </w:t>
            </w:r>
          </w:p>
        </w:tc>
        <w:tc>
          <w:tcPr>
            <w:tcW w:w="4578" w:type="pct"/>
            <w:hideMark/>
          </w:tcPr>
          <w:p w14:paraId="3E7CD211" w14:textId="77777777" w:rsidR="00161075" w:rsidRPr="00161075" w:rsidRDefault="00161075">
            <w:pPr>
              <w:pStyle w:val="Bibliography"/>
              <w:rPr>
                <w:sz w:val="17"/>
                <w:szCs w:val="17"/>
              </w:rPr>
            </w:pPr>
            <w:r w:rsidRPr="00161075">
              <w:rPr>
                <w:sz w:val="17"/>
                <w:szCs w:val="17"/>
              </w:rPr>
              <w:t xml:space="preserve">T. Menzies and T. Zimmermann, "Software Analytics: So What?," </w:t>
            </w:r>
            <w:r w:rsidRPr="00161075">
              <w:rPr>
                <w:i/>
                <w:iCs/>
                <w:sz w:val="17"/>
                <w:szCs w:val="17"/>
              </w:rPr>
              <w:t xml:space="preserve">IEEE Software, </w:t>
            </w:r>
            <w:r w:rsidRPr="00161075">
              <w:rPr>
                <w:sz w:val="17"/>
                <w:szCs w:val="17"/>
              </w:rPr>
              <w:t xml:space="preserve">vol. 30, no. 4, pp. 31-37, July 2013. </w:t>
            </w:r>
          </w:p>
        </w:tc>
      </w:tr>
      <w:tr w:rsidR="00161075" w:rsidRPr="00161075" w14:paraId="3690EC1F" w14:textId="77777777" w:rsidTr="00161075">
        <w:trPr>
          <w:divId w:val="2075080651"/>
          <w:tblCellSpacing w:w="15" w:type="dxa"/>
        </w:trPr>
        <w:tc>
          <w:tcPr>
            <w:tcW w:w="328" w:type="pct"/>
            <w:hideMark/>
          </w:tcPr>
          <w:p w14:paraId="1FA0466F" w14:textId="77777777" w:rsidR="00161075" w:rsidRPr="00161075" w:rsidRDefault="00161075">
            <w:pPr>
              <w:pStyle w:val="Bibliography"/>
              <w:rPr>
                <w:sz w:val="17"/>
                <w:szCs w:val="17"/>
              </w:rPr>
            </w:pPr>
            <w:r w:rsidRPr="00161075">
              <w:rPr>
                <w:sz w:val="17"/>
                <w:szCs w:val="17"/>
              </w:rPr>
              <w:t xml:space="preserve">[2] </w:t>
            </w:r>
          </w:p>
        </w:tc>
        <w:tc>
          <w:tcPr>
            <w:tcW w:w="4578" w:type="pct"/>
            <w:hideMark/>
          </w:tcPr>
          <w:p w14:paraId="62BAE285" w14:textId="77777777" w:rsidR="00161075" w:rsidRPr="00161075" w:rsidRDefault="00161075">
            <w:pPr>
              <w:pStyle w:val="Bibliography"/>
              <w:rPr>
                <w:sz w:val="17"/>
                <w:szCs w:val="17"/>
              </w:rPr>
            </w:pPr>
            <w:r w:rsidRPr="00161075">
              <w:rPr>
                <w:sz w:val="17"/>
                <w:szCs w:val="17"/>
              </w:rPr>
              <w:t xml:space="preserve">A. Mockus, "Engineering big data solutions.," in </w:t>
            </w:r>
            <w:r w:rsidRPr="00161075">
              <w:rPr>
                <w:i/>
                <w:iCs/>
                <w:sz w:val="17"/>
                <w:szCs w:val="17"/>
              </w:rPr>
              <w:t>Fose '14: Proceedings of the on Future of Software Engineering</w:t>
            </w:r>
            <w:r w:rsidRPr="00161075">
              <w:rPr>
                <w:sz w:val="17"/>
                <w:szCs w:val="17"/>
              </w:rPr>
              <w:t xml:space="preserve">, Hyderabad, India, 2014. </w:t>
            </w:r>
          </w:p>
        </w:tc>
      </w:tr>
      <w:tr w:rsidR="00161075" w:rsidRPr="00161075" w14:paraId="154E9181" w14:textId="77777777" w:rsidTr="00161075">
        <w:trPr>
          <w:divId w:val="2075080651"/>
          <w:tblCellSpacing w:w="15" w:type="dxa"/>
        </w:trPr>
        <w:tc>
          <w:tcPr>
            <w:tcW w:w="328" w:type="pct"/>
            <w:hideMark/>
          </w:tcPr>
          <w:p w14:paraId="70BF3900" w14:textId="77777777" w:rsidR="00161075" w:rsidRPr="00161075" w:rsidRDefault="00161075">
            <w:pPr>
              <w:pStyle w:val="Bibliography"/>
              <w:rPr>
                <w:sz w:val="17"/>
                <w:szCs w:val="17"/>
              </w:rPr>
            </w:pPr>
            <w:r w:rsidRPr="00161075">
              <w:rPr>
                <w:sz w:val="17"/>
                <w:szCs w:val="17"/>
              </w:rPr>
              <w:t xml:space="preserve">[3] </w:t>
            </w:r>
          </w:p>
        </w:tc>
        <w:tc>
          <w:tcPr>
            <w:tcW w:w="4578" w:type="pct"/>
            <w:hideMark/>
          </w:tcPr>
          <w:p w14:paraId="72FAA9BC" w14:textId="77777777" w:rsidR="00161075" w:rsidRPr="00161075" w:rsidRDefault="00161075">
            <w:pPr>
              <w:pStyle w:val="Bibliography"/>
              <w:rPr>
                <w:sz w:val="17"/>
                <w:szCs w:val="17"/>
              </w:rPr>
            </w:pPr>
            <w:r w:rsidRPr="00161075">
              <w:rPr>
                <w:sz w:val="17"/>
                <w:szCs w:val="17"/>
              </w:rPr>
              <w:t xml:space="preserve">D. Patil, Building Data Science Teams, O'Reilly, 2011. </w:t>
            </w:r>
          </w:p>
        </w:tc>
      </w:tr>
      <w:tr w:rsidR="00161075" w:rsidRPr="00161075" w14:paraId="7D287CFD" w14:textId="77777777" w:rsidTr="00161075">
        <w:trPr>
          <w:divId w:val="2075080651"/>
          <w:tblCellSpacing w:w="15" w:type="dxa"/>
        </w:trPr>
        <w:tc>
          <w:tcPr>
            <w:tcW w:w="328" w:type="pct"/>
            <w:hideMark/>
          </w:tcPr>
          <w:p w14:paraId="0230AD40" w14:textId="77777777" w:rsidR="00161075" w:rsidRPr="00161075" w:rsidRDefault="00161075">
            <w:pPr>
              <w:pStyle w:val="Bibliography"/>
              <w:rPr>
                <w:sz w:val="17"/>
                <w:szCs w:val="17"/>
              </w:rPr>
            </w:pPr>
            <w:r w:rsidRPr="00161075">
              <w:rPr>
                <w:sz w:val="17"/>
                <w:szCs w:val="17"/>
              </w:rPr>
              <w:t xml:space="preserve">[4] </w:t>
            </w:r>
          </w:p>
        </w:tc>
        <w:tc>
          <w:tcPr>
            <w:tcW w:w="4578" w:type="pct"/>
            <w:hideMark/>
          </w:tcPr>
          <w:p w14:paraId="20732A3F" w14:textId="77777777" w:rsidR="00161075" w:rsidRPr="00161075" w:rsidRDefault="00161075">
            <w:pPr>
              <w:pStyle w:val="Bibliography"/>
              <w:rPr>
                <w:sz w:val="17"/>
                <w:szCs w:val="17"/>
              </w:rPr>
            </w:pPr>
            <w:r w:rsidRPr="00161075">
              <w:rPr>
                <w:sz w:val="17"/>
                <w:szCs w:val="17"/>
              </w:rPr>
              <w:t xml:space="preserve">T. H. Davenport, J. G. Harris and R. Morison, Analytics at Work: Smarter Decisions, Better Results, Harvard Business Review Press, 2010. </w:t>
            </w:r>
          </w:p>
        </w:tc>
      </w:tr>
      <w:tr w:rsidR="00161075" w:rsidRPr="00161075" w14:paraId="35115CF5" w14:textId="77777777" w:rsidTr="00161075">
        <w:trPr>
          <w:divId w:val="2075080651"/>
          <w:tblCellSpacing w:w="15" w:type="dxa"/>
        </w:trPr>
        <w:tc>
          <w:tcPr>
            <w:tcW w:w="328" w:type="pct"/>
            <w:hideMark/>
          </w:tcPr>
          <w:p w14:paraId="154FFF68" w14:textId="77777777" w:rsidR="00161075" w:rsidRPr="00161075" w:rsidRDefault="00161075">
            <w:pPr>
              <w:pStyle w:val="Bibliography"/>
              <w:rPr>
                <w:sz w:val="17"/>
                <w:szCs w:val="17"/>
              </w:rPr>
            </w:pPr>
            <w:r w:rsidRPr="00161075">
              <w:rPr>
                <w:sz w:val="17"/>
                <w:szCs w:val="17"/>
              </w:rPr>
              <w:t xml:space="preserve">[5] </w:t>
            </w:r>
          </w:p>
        </w:tc>
        <w:tc>
          <w:tcPr>
            <w:tcW w:w="4578" w:type="pct"/>
            <w:hideMark/>
          </w:tcPr>
          <w:p w14:paraId="3905F83F" w14:textId="77777777" w:rsidR="00161075" w:rsidRPr="00161075" w:rsidRDefault="00161075">
            <w:pPr>
              <w:pStyle w:val="Bibliography"/>
              <w:rPr>
                <w:sz w:val="17"/>
                <w:szCs w:val="17"/>
              </w:rPr>
            </w:pPr>
            <w:r w:rsidRPr="00161075">
              <w:rPr>
                <w:sz w:val="17"/>
                <w:szCs w:val="17"/>
              </w:rPr>
              <w:t>A. Simons, "Improvements in Windows Explorer," http://blogs.msdn.com/b/b8/archive/2011/08/29/improvements-in-windows-explorer.aspx, 2011.</w:t>
            </w:r>
          </w:p>
        </w:tc>
      </w:tr>
      <w:tr w:rsidR="00161075" w:rsidRPr="00161075" w14:paraId="0DFF59A0" w14:textId="77777777" w:rsidTr="00161075">
        <w:trPr>
          <w:divId w:val="2075080651"/>
          <w:tblCellSpacing w:w="15" w:type="dxa"/>
        </w:trPr>
        <w:tc>
          <w:tcPr>
            <w:tcW w:w="328" w:type="pct"/>
            <w:hideMark/>
          </w:tcPr>
          <w:p w14:paraId="7627F532" w14:textId="77777777" w:rsidR="00161075" w:rsidRPr="00161075" w:rsidRDefault="00161075">
            <w:pPr>
              <w:pStyle w:val="Bibliography"/>
              <w:rPr>
                <w:sz w:val="17"/>
                <w:szCs w:val="17"/>
              </w:rPr>
            </w:pPr>
            <w:r w:rsidRPr="00161075">
              <w:rPr>
                <w:sz w:val="17"/>
                <w:szCs w:val="17"/>
              </w:rPr>
              <w:t xml:space="preserve">[6] </w:t>
            </w:r>
          </w:p>
        </w:tc>
        <w:tc>
          <w:tcPr>
            <w:tcW w:w="4578" w:type="pct"/>
            <w:hideMark/>
          </w:tcPr>
          <w:p w14:paraId="75F68954" w14:textId="77777777" w:rsidR="00161075" w:rsidRPr="00161075" w:rsidRDefault="00161075">
            <w:pPr>
              <w:pStyle w:val="Bibliography"/>
              <w:rPr>
                <w:sz w:val="17"/>
                <w:szCs w:val="17"/>
              </w:rPr>
            </w:pPr>
            <w:r w:rsidRPr="00161075">
              <w:rPr>
                <w:sz w:val="17"/>
                <w:szCs w:val="17"/>
              </w:rPr>
              <w:t>S. Nadella, "Starting FY15 - Bold Ambition &amp; Our Core," http://www.microsoft.com/en-us/news/ceo/index.html, 2014.</w:t>
            </w:r>
          </w:p>
        </w:tc>
      </w:tr>
      <w:tr w:rsidR="00161075" w:rsidRPr="00161075" w14:paraId="66676A68" w14:textId="77777777" w:rsidTr="00161075">
        <w:trPr>
          <w:divId w:val="2075080651"/>
          <w:tblCellSpacing w:w="15" w:type="dxa"/>
        </w:trPr>
        <w:tc>
          <w:tcPr>
            <w:tcW w:w="328" w:type="pct"/>
            <w:hideMark/>
          </w:tcPr>
          <w:p w14:paraId="181DF737" w14:textId="77777777" w:rsidR="00161075" w:rsidRPr="00161075" w:rsidRDefault="00161075">
            <w:pPr>
              <w:pStyle w:val="Bibliography"/>
              <w:rPr>
                <w:sz w:val="17"/>
                <w:szCs w:val="17"/>
              </w:rPr>
            </w:pPr>
            <w:r w:rsidRPr="00161075">
              <w:rPr>
                <w:sz w:val="17"/>
                <w:szCs w:val="17"/>
              </w:rPr>
              <w:t xml:space="preserve">[7] </w:t>
            </w:r>
          </w:p>
        </w:tc>
        <w:tc>
          <w:tcPr>
            <w:tcW w:w="4578" w:type="pct"/>
            <w:hideMark/>
          </w:tcPr>
          <w:p w14:paraId="50A1B346" w14:textId="77777777" w:rsidR="00161075" w:rsidRPr="00161075" w:rsidRDefault="00161075">
            <w:pPr>
              <w:pStyle w:val="Bibliography"/>
              <w:rPr>
                <w:sz w:val="17"/>
                <w:szCs w:val="17"/>
              </w:rPr>
            </w:pPr>
            <w:r w:rsidRPr="00161075">
              <w:rPr>
                <w:sz w:val="17"/>
                <w:szCs w:val="17"/>
              </w:rPr>
              <w:t xml:space="preserve">D. Fisher, R. DeLine, M. Czerwinski and S. M. Drucker, "Interactions with big data analytics," </w:t>
            </w:r>
            <w:r w:rsidRPr="00161075">
              <w:rPr>
                <w:i/>
                <w:iCs/>
                <w:sz w:val="17"/>
                <w:szCs w:val="17"/>
              </w:rPr>
              <w:t xml:space="preserve">Interactions, </w:t>
            </w:r>
            <w:r w:rsidRPr="00161075">
              <w:rPr>
                <w:sz w:val="17"/>
                <w:szCs w:val="17"/>
              </w:rPr>
              <w:t xml:space="preserve">vol. 19, no. 3, pp. 50-59, 2012. </w:t>
            </w:r>
          </w:p>
        </w:tc>
      </w:tr>
      <w:tr w:rsidR="00161075" w:rsidRPr="00161075" w14:paraId="1D01BBCC" w14:textId="77777777" w:rsidTr="00161075">
        <w:trPr>
          <w:divId w:val="2075080651"/>
          <w:tblCellSpacing w:w="15" w:type="dxa"/>
        </w:trPr>
        <w:tc>
          <w:tcPr>
            <w:tcW w:w="328" w:type="pct"/>
            <w:hideMark/>
          </w:tcPr>
          <w:p w14:paraId="2869F9CA" w14:textId="77777777" w:rsidR="00161075" w:rsidRPr="00161075" w:rsidRDefault="00161075">
            <w:pPr>
              <w:pStyle w:val="Bibliography"/>
              <w:rPr>
                <w:sz w:val="17"/>
                <w:szCs w:val="17"/>
              </w:rPr>
            </w:pPr>
            <w:r w:rsidRPr="00161075">
              <w:rPr>
                <w:sz w:val="17"/>
                <w:szCs w:val="17"/>
              </w:rPr>
              <w:t xml:space="preserve">[8] </w:t>
            </w:r>
          </w:p>
        </w:tc>
        <w:tc>
          <w:tcPr>
            <w:tcW w:w="4578" w:type="pct"/>
            <w:hideMark/>
          </w:tcPr>
          <w:p w14:paraId="04A08457" w14:textId="77777777" w:rsidR="00161075" w:rsidRPr="00161075" w:rsidRDefault="00161075">
            <w:pPr>
              <w:pStyle w:val="Bibliography"/>
              <w:rPr>
                <w:sz w:val="17"/>
                <w:szCs w:val="17"/>
              </w:rPr>
            </w:pPr>
            <w:r w:rsidRPr="00161075">
              <w:rPr>
                <w:sz w:val="17"/>
                <w:szCs w:val="17"/>
              </w:rPr>
              <w:t xml:space="preserve">S. Kandel, A. Paepcke, J. Hellerstein and J. Heer, "Enterprise Data Analysis and Visualization: An Interview Study," in </w:t>
            </w:r>
            <w:r w:rsidRPr="00161075">
              <w:rPr>
                <w:i/>
                <w:iCs/>
                <w:sz w:val="17"/>
                <w:szCs w:val="17"/>
              </w:rPr>
              <w:t>IEEE Visual Analytics Science &amp; Technology (VAST)</w:t>
            </w:r>
            <w:r w:rsidRPr="00161075">
              <w:rPr>
                <w:sz w:val="17"/>
                <w:szCs w:val="17"/>
              </w:rPr>
              <w:t xml:space="preserve">, 2012. </w:t>
            </w:r>
          </w:p>
        </w:tc>
      </w:tr>
      <w:tr w:rsidR="00161075" w:rsidRPr="00161075" w14:paraId="017DE603" w14:textId="77777777" w:rsidTr="00161075">
        <w:trPr>
          <w:divId w:val="2075080651"/>
          <w:tblCellSpacing w:w="15" w:type="dxa"/>
        </w:trPr>
        <w:tc>
          <w:tcPr>
            <w:tcW w:w="328" w:type="pct"/>
            <w:hideMark/>
          </w:tcPr>
          <w:p w14:paraId="668E51CE" w14:textId="77777777" w:rsidR="00161075" w:rsidRPr="00161075" w:rsidRDefault="00161075">
            <w:pPr>
              <w:pStyle w:val="Bibliography"/>
              <w:rPr>
                <w:sz w:val="17"/>
                <w:szCs w:val="17"/>
              </w:rPr>
            </w:pPr>
            <w:r w:rsidRPr="00161075">
              <w:rPr>
                <w:sz w:val="17"/>
                <w:szCs w:val="17"/>
              </w:rPr>
              <w:t xml:space="preserve">[9] </w:t>
            </w:r>
          </w:p>
        </w:tc>
        <w:tc>
          <w:tcPr>
            <w:tcW w:w="4578" w:type="pct"/>
            <w:hideMark/>
          </w:tcPr>
          <w:p w14:paraId="7CE53DB9" w14:textId="77777777" w:rsidR="00161075" w:rsidRPr="00161075" w:rsidRDefault="00161075">
            <w:pPr>
              <w:pStyle w:val="Bibliography"/>
              <w:rPr>
                <w:sz w:val="17"/>
                <w:szCs w:val="17"/>
              </w:rPr>
            </w:pPr>
            <w:r w:rsidRPr="00161075">
              <w:rPr>
                <w:sz w:val="17"/>
                <w:szCs w:val="17"/>
              </w:rPr>
              <w:t xml:space="preserve">R. Kohavi, R. Longbotham, D. Sommerfield and R. M. Henne, "Controlled experiments on the web: survey and practical guide," </w:t>
            </w:r>
            <w:r w:rsidRPr="00161075">
              <w:rPr>
                <w:i/>
                <w:iCs/>
                <w:sz w:val="17"/>
                <w:szCs w:val="17"/>
              </w:rPr>
              <w:t xml:space="preserve">Data Mining and Knowledge Discovery, </w:t>
            </w:r>
            <w:r w:rsidRPr="00161075">
              <w:rPr>
                <w:sz w:val="17"/>
                <w:szCs w:val="17"/>
              </w:rPr>
              <w:t xml:space="preserve">vol. 18, no. 1, pp. 140-181, 2009. </w:t>
            </w:r>
          </w:p>
        </w:tc>
      </w:tr>
      <w:tr w:rsidR="00161075" w:rsidRPr="00161075" w14:paraId="4BA52EBD" w14:textId="77777777" w:rsidTr="00161075">
        <w:trPr>
          <w:divId w:val="2075080651"/>
          <w:tblCellSpacing w:w="15" w:type="dxa"/>
        </w:trPr>
        <w:tc>
          <w:tcPr>
            <w:tcW w:w="328" w:type="pct"/>
            <w:hideMark/>
          </w:tcPr>
          <w:p w14:paraId="55EDA1AF" w14:textId="77777777" w:rsidR="00161075" w:rsidRPr="00161075" w:rsidRDefault="00161075">
            <w:pPr>
              <w:pStyle w:val="Bibliography"/>
              <w:rPr>
                <w:sz w:val="17"/>
                <w:szCs w:val="17"/>
              </w:rPr>
            </w:pPr>
            <w:r w:rsidRPr="00161075">
              <w:rPr>
                <w:sz w:val="17"/>
                <w:szCs w:val="17"/>
              </w:rPr>
              <w:t xml:space="preserve">[10] </w:t>
            </w:r>
          </w:p>
        </w:tc>
        <w:tc>
          <w:tcPr>
            <w:tcW w:w="4578" w:type="pct"/>
            <w:hideMark/>
          </w:tcPr>
          <w:p w14:paraId="186090F1" w14:textId="77777777" w:rsidR="00161075" w:rsidRPr="00161075" w:rsidRDefault="00161075">
            <w:pPr>
              <w:pStyle w:val="Bibliography"/>
              <w:rPr>
                <w:sz w:val="17"/>
                <w:szCs w:val="17"/>
              </w:rPr>
            </w:pPr>
            <w:r w:rsidRPr="00161075">
              <w:rPr>
                <w:sz w:val="17"/>
                <w:szCs w:val="17"/>
              </w:rPr>
              <w:t xml:space="preserve">B. Adams, S. Bellomo, C. Bird, T. Marshall-Keim, F. Khomh and K. Moir, "The Practice and Future of Release Engineering: A Roundtable with Three Release Engineers," </w:t>
            </w:r>
            <w:r w:rsidRPr="00161075">
              <w:rPr>
                <w:i/>
                <w:iCs/>
                <w:sz w:val="17"/>
                <w:szCs w:val="17"/>
              </w:rPr>
              <w:t xml:space="preserve">IEEE Software, </w:t>
            </w:r>
            <w:r w:rsidRPr="00161075">
              <w:rPr>
                <w:sz w:val="17"/>
                <w:szCs w:val="17"/>
              </w:rPr>
              <w:t xml:space="preserve">vol. 32, no. 2, pp. 42-49, 2015. </w:t>
            </w:r>
          </w:p>
        </w:tc>
      </w:tr>
      <w:tr w:rsidR="00161075" w:rsidRPr="00161075" w14:paraId="3A86ADD8" w14:textId="77777777" w:rsidTr="00161075">
        <w:trPr>
          <w:divId w:val="2075080651"/>
          <w:tblCellSpacing w:w="15" w:type="dxa"/>
        </w:trPr>
        <w:tc>
          <w:tcPr>
            <w:tcW w:w="328" w:type="pct"/>
            <w:hideMark/>
          </w:tcPr>
          <w:p w14:paraId="1AFEE38D" w14:textId="77777777" w:rsidR="00161075" w:rsidRPr="00161075" w:rsidRDefault="00161075">
            <w:pPr>
              <w:pStyle w:val="Bibliography"/>
              <w:rPr>
                <w:sz w:val="17"/>
                <w:szCs w:val="17"/>
              </w:rPr>
            </w:pPr>
            <w:r w:rsidRPr="00161075">
              <w:rPr>
                <w:sz w:val="17"/>
                <w:szCs w:val="17"/>
              </w:rPr>
              <w:t xml:space="preserve">[11] </w:t>
            </w:r>
          </w:p>
        </w:tc>
        <w:tc>
          <w:tcPr>
            <w:tcW w:w="4578" w:type="pct"/>
            <w:hideMark/>
          </w:tcPr>
          <w:p w14:paraId="3F6C585D" w14:textId="77777777" w:rsidR="00161075" w:rsidRPr="00161075" w:rsidRDefault="00161075">
            <w:pPr>
              <w:pStyle w:val="Bibliography"/>
              <w:rPr>
                <w:sz w:val="17"/>
                <w:szCs w:val="17"/>
              </w:rPr>
            </w:pPr>
            <w:r w:rsidRPr="00161075">
              <w:rPr>
                <w:sz w:val="17"/>
                <w:szCs w:val="17"/>
              </w:rPr>
              <w:t xml:space="preserve">T. H. Davenport and D. Patil, "Data Scientist: The Sexiest Job of the 21st Century," </w:t>
            </w:r>
            <w:r w:rsidRPr="00161075">
              <w:rPr>
                <w:i/>
                <w:iCs/>
                <w:sz w:val="17"/>
                <w:szCs w:val="17"/>
              </w:rPr>
              <w:t xml:space="preserve">Harvard Business Review, </w:t>
            </w:r>
            <w:r w:rsidRPr="00161075">
              <w:rPr>
                <w:sz w:val="17"/>
                <w:szCs w:val="17"/>
              </w:rPr>
              <w:t xml:space="preserve">pp. 70-76, OCtober 2012. </w:t>
            </w:r>
          </w:p>
        </w:tc>
      </w:tr>
      <w:tr w:rsidR="00161075" w:rsidRPr="00161075" w14:paraId="72414E31" w14:textId="77777777" w:rsidTr="00161075">
        <w:trPr>
          <w:divId w:val="2075080651"/>
          <w:tblCellSpacing w:w="15" w:type="dxa"/>
        </w:trPr>
        <w:tc>
          <w:tcPr>
            <w:tcW w:w="328" w:type="pct"/>
            <w:hideMark/>
          </w:tcPr>
          <w:p w14:paraId="5BC80AF0" w14:textId="77777777" w:rsidR="00161075" w:rsidRPr="00161075" w:rsidRDefault="00161075">
            <w:pPr>
              <w:pStyle w:val="Bibliography"/>
              <w:rPr>
                <w:sz w:val="17"/>
                <w:szCs w:val="17"/>
              </w:rPr>
            </w:pPr>
            <w:r w:rsidRPr="00161075">
              <w:rPr>
                <w:sz w:val="17"/>
                <w:szCs w:val="17"/>
              </w:rPr>
              <w:t xml:space="preserve">[12] </w:t>
            </w:r>
          </w:p>
        </w:tc>
        <w:tc>
          <w:tcPr>
            <w:tcW w:w="4578" w:type="pct"/>
            <w:hideMark/>
          </w:tcPr>
          <w:p w14:paraId="2458805E" w14:textId="77777777" w:rsidR="00161075" w:rsidRPr="00161075" w:rsidRDefault="00161075">
            <w:pPr>
              <w:pStyle w:val="Bibliography"/>
              <w:rPr>
                <w:sz w:val="17"/>
                <w:szCs w:val="17"/>
              </w:rPr>
            </w:pPr>
            <w:r w:rsidRPr="00161075">
              <w:rPr>
                <w:sz w:val="17"/>
                <w:szCs w:val="17"/>
              </w:rPr>
              <w:t xml:space="preserve">C. O'Neil and R. Schutt, Doing Data Science: Straight Talk from the Frontline, O'Reilly Media, 2013. </w:t>
            </w:r>
          </w:p>
        </w:tc>
      </w:tr>
      <w:tr w:rsidR="00161075" w:rsidRPr="00161075" w14:paraId="0B0AA7F8" w14:textId="77777777" w:rsidTr="00161075">
        <w:trPr>
          <w:divId w:val="2075080651"/>
          <w:tblCellSpacing w:w="15" w:type="dxa"/>
        </w:trPr>
        <w:tc>
          <w:tcPr>
            <w:tcW w:w="328" w:type="pct"/>
            <w:hideMark/>
          </w:tcPr>
          <w:p w14:paraId="4E61A8E8" w14:textId="77777777" w:rsidR="00161075" w:rsidRPr="00161075" w:rsidRDefault="00161075">
            <w:pPr>
              <w:pStyle w:val="Bibliography"/>
              <w:rPr>
                <w:sz w:val="17"/>
                <w:szCs w:val="17"/>
              </w:rPr>
            </w:pPr>
            <w:r w:rsidRPr="00161075">
              <w:rPr>
                <w:sz w:val="17"/>
                <w:szCs w:val="17"/>
              </w:rPr>
              <w:t xml:space="preserve">[13] </w:t>
            </w:r>
          </w:p>
        </w:tc>
        <w:tc>
          <w:tcPr>
            <w:tcW w:w="4578" w:type="pct"/>
            <w:hideMark/>
          </w:tcPr>
          <w:p w14:paraId="1399B6E8" w14:textId="77777777" w:rsidR="00161075" w:rsidRPr="00161075" w:rsidRDefault="00161075">
            <w:pPr>
              <w:pStyle w:val="Bibliography"/>
              <w:rPr>
                <w:sz w:val="17"/>
                <w:szCs w:val="17"/>
              </w:rPr>
            </w:pPr>
            <w:r w:rsidRPr="00161075">
              <w:rPr>
                <w:sz w:val="17"/>
                <w:szCs w:val="17"/>
              </w:rPr>
              <w:t xml:space="preserve">J. W. Foreman, Data Smart: Using Data Science to Transform Information into Insight, Wiley, 2013. </w:t>
            </w:r>
          </w:p>
        </w:tc>
      </w:tr>
      <w:tr w:rsidR="00161075" w:rsidRPr="00161075" w14:paraId="7AB7D9A8" w14:textId="77777777" w:rsidTr="00161075">
        <w:trPr>
          <w:divId w:val="2075080651"/>
          <w:tblCellSpacing w:w="15" w:type="dxa"/>
        </w:trPr>
        <w:tc>
          <w:tcPr>
            <w:tcW w:w="328" w:type="pct"/>
            <w:hideMark/>
          </w:tcPr>
          <w:p w14:paraId="32DA85B9" w14:textId="77777777" w:rsidR="00161075" w:rsidRPr="00161075" w:rsidRDefault="00161075">
            <w:pPr>
              <w:pStyle w:val="Bibliography"/>
              <w:rPr>
                <w:sz w:val="17"/>
                <w:szCs w:val="17"/>
              </w:rPr>
            </w:pPr>
            <w:r w:rsidRPr="00161075">
              <w:rPr>
                <w:sz w:val="17"/>
                <w:szCs w:val="17"/>
              </w:rPr>
              <w:t xml:space="preserve">[14] </w:t>
            </w:r>
          </w:p>
        </w:tc>
        <w:tc>
          <w:tcPr>
            <w:tcW w:w="4578" w:type="pct"/>
            <w:hideMark/>
          </w:tcPr>
          <w:p w14:paraId="0448DFA1" w14:textId="77777777" w:rsidR="00161075" w:rsidRPr="00161075" w:rsidRDefault="00161075">
            <w:pPr>
              <w:pStyle w:val="Bibliography"/>
              <w:rPr>
                <w:sz w:val="17"/>
                <w:szCs w:val="17"/>
              </w:rPr>
            </w:pPr>
            <w:r w:rsidRPr="00161075">
              <w:rPr>
                <w:sz w:val="17"/>
                <w:szCs w:val="17"/>
              </w:rPr>
              <w:t xml:space="preserve">T. May, The New Know: Innovation Powered by Analytics, Wiley, 2009. </w:t>
            </w:r>
          </w:p>
        </w:tc>
      </w:tr>
      <w:tr w:rsidR="00161075" w:rsidRPr="00161075" w14:paraId="140B6D8B" w14:textId="77777777" w:rsidTr="00161075">
        <w:trPr>
          <w:divId w:val="2075080651"/>
          <w:tblCellSpacing w:w="15" w:type="dxa"/>
        </w:trPr>
        <w:tc>
          <w:tcPr>
            <w:tcW w:w="328" w:type="pct"/>
            <w:hideMark/>
          </w:tcPr>
          <w:p w14:paraId="7A260EBE" w14:textId="77777777" w:rsidR="00161075" w:rsidRPr="00161075" w:rsidRDefault="00161075">
            <w:pPr>
              <w:pStyle w:val="Bibliography"/>
              <w:rPr>
                <w:sz w:val="17"/>
                <w:szCs w:val="17"/>
              </w:rPr>
            </w:pPr>
            <w:r w:rsidRPr="00161075">
              <w:rPr>
                <w:sz w:val="17"/>
                <w:szCs w:val="17"/>
              </w:rPr>
              <w:t xml:space="preserve">[15] </w:t>
            </w:r>
          </w:p>
        </w:tc>
        <w:tc>
          <w:tcPr>
            <w:tcW w:w="4578" w:type="pct"/>
            <w:hideMark/>
          </w:tcPr>
          <w:p w14:paraId="21109406" w14:textId="77777777" w:rsidR="00161075" w:rsidRPr="00161075" w:rsidRDefault="00161075">
            <w:pPr>
              <w:pStyle w:val="Bibliography"/>
              <w:rPr>
                <w:sz w:val="17"/>
                <w:szCs w:val="17"/>
              </w:rPr>
            </w:pPr>
            <w:r w:rsidRPr="00161075">
              <w:rPr>
                <w:sz w:val="17"/>
                <w:szCs w:val="17"/>
              </w:rPr>
              <w:t xml:space="preserve">H. D. Harris, S. P. Murphy and M. Vaisman, Analyzing the Analyzers: An Introspective Survey of Data Scientists and Their Work, O'Reilly, 2013. </w:t>
            </w:r>
          </w:p>
        </w:tc>
      </w:tr>
      <w:tr w:rsidR="00161075" w:rsidRPr="00161075" w14:paraId="683BBADE" w14:textId="77777777" w:rsidTr="00161075">
        <w:trPr>
          <w:divId w:val="2075080651"/>
          <w:tblCellSpacing w:w="15" w:type="dxa"/>
        </w:trPr>
        <w:tc>
          <w:tcPr>
            <w:tcW w:w="328" w:type="pct"/>
            <w:hideMark/>
          </w:tcPr>
          <w:p w14:paraId="15762C4A" w14:textId="77777777" w:rsidR="00161075" w:rsidRPr="00161075" w:rsidRDefault="00161075">
            <w:pPr>
              <w:pStyle w:val="Bibliography"/>
              <w:rPr>
                <w:sz w:val="17"/>
                <w:szCs w:val="17"/>
              </w:rPr>
            </w:pPr>
            <w:r w:rsidRPr="00161075">
              <w:rPr>
                <w:sz w:val="17"/>
                <w:szCs w:val="17"/>
              </w:rPr>
              <w:t xml:space="preserve">[16] </w:t>
            </w:r>
          </w:p>
        </w:tc>
        <w:tc>
          <w:tcPr>
            <w:tcW w:w="4578" w:type="pct"/>
            <w:hideMark/>
          </w:tcPr>
          <w:p w14:paraId="718DCE99" w14:textId="77777777" w:rsidR="00161075" w:rsidRPr="00161075" w:rsidRDefault="00161075">
            <w:pPr>
              <w:pStyle w:val="Bibliography"/>
              <w:rPr>
                <w:sz w:val="17"/>
                <w:szCs w:val="17"/>
              </w:rPr>
            </w:pPr>
            <w:r w:rsidRPr="00161075">
              <w:rPr>
                <w:sz w:val="17"/>
                <w:szCs w:val="17"/>
              </w:rPr>
              <w:t xml:space="preserve">Accenture, </w:t>
            </w:r>
            <w:r w:rsidRPr="00161075">
              <w:rPr>
                <w:i/>
                <w:iCs/>
                <w:sz w:val="17"/>
                <w:szCs w:val="17"/>
              </w:rPr>
              <w:t xml:space="preserve">Most U.S. Companies Say Business Analytics Still Future Goal, Not Present Reality, </w:t>
            </w:r>
            <w:r w:rsidRPr="00161075">
              <w:rPr>
                <w:sz w:val="17"/>
                <w:szCs w:val="17"/>
              </w:rPr>
              <w:t xml:space="preserve">http://newsroom.accenture.com/article_display.cfm?article_id=4777, 2008. </w:t>
            </w:r>
          </w:p>
        </w:tc>
      </w:tr>
      <w:tr w:rsidR="00161075" w:rsidRPr="00161075" w14:paraId="527ECE65" w14:textId="77777777" w:rsidTr="00161075">
        <w:trPr>
          <w:divId w:val="2075080651"/>
          <w:tblCellSpacing w:w="15" w:type="dxa"/>
        </w:trPr>
        <w:tc>
          <w:tcPr>
            <w:tcW w:w="328" w:type="pct"/>
            <w:hideMark/>
          </w:tcPr>
          <w:p w14:paraId="567CB715" w14:textId="77777777" w:rsidR="00161075" w:rsidRPr="00161075" w:rsidRDefault="00161075">
            <w:pPr>
              <w:pStyle w:val="Bibliography"/>
              <w:rPr>
                <w:sz w:val="17"/>
                <w:szCs w:val="17"/>
              </w:rPr>
            </w:pPr>
            <w:r w:rsidRPr="00161075">
              <w:rPr>
                <w:sz w:val="17"/>
                <w:szCs w:val="17"/>
              </w:rPr>
              <w:t xml:space="preserve">[17] </w:t>
            </w:r>
          </w:p>
        </w:tc>
        <w:tc>
          <w:tcPr>
            <w:tcW w:w="4578" w:type="pct"/>
            <w:hideMark/>
          </w:tcPr>
          <w:p w14:paraId="098871B4" w14:textId="77777777" w:rsidR="00161075" w:rsidRPr="00161075" w:rsidRDefault="00161075">
            <w:pPr>
              <w:pStyle w:val="Bibliography"/>
              <w:rPr>
                <w:sz w:val="17"/>
                <w:szCs w:val="17"/>
              </w:rPr>
            </w:pPr>
            <w:r w:rsidRPr="00161075">
              <w:rPr>
                <w:sz w:val="17"/>
                <w:szCs w:val="17"/>
              </w:rPr>
              <w:t xml:space="preserve">A. E. Hassan and T. Xie, "Software intelligence: the future of mining software engineering data," in </w:t>
            </w:r>
            <w:r w:rsidRPr="00161075">
              <w:rPr>
                <w:i/>
                <w:iCs/>
                <w:sz w:val="17"/>
                <w:szCs w:val="17"/>
              </w:rPr>
              <w:t>FOSER '10: Proceedings of the Workshop on Future of Software Engineering Research</w:t>
            </w:r>
            <w:r w:rsidRPr="00161075">
              <w:rPr>
                <w:sz w:val="17"/>
                <w:szCs w:val="17"/>
              </w:rPr>
              <w:t xml:space="preserve">, 2010. </w:t>
            </w:r>
          </w:p>
        </w:tc>
      </w:tr>
      <w:tr w:rsidR="00161075" w:rsidRPr="00161075" w14:paraId="1584247F" w14:textId="77777777" w:rsidTr="00161075">
        <w:trPr>
          <w:divId w:val="2075080651"/>
          <w:tblCellSpacing w:w="15" w:type="dxa"/>
        </w:trPr>
        <w:tc>
          <w:tcPr>
            <w:tcW w:w="328" w:type="pct"/>
            <w:hideMark/>
          </w:tcPr>
          <w:p w14:paraId="65C0E7E2" w14:textId="77777777" w:rsidR="00161075" w:rsidRPr="00161075" w:rsidRDefault="00161075">
            <w:pPr>
              <w:pStyle w:val="Bibliography"/>
              <w:rPr>
                <w:sz w:val="17"/>
                <w:szCs w:val="17"/>
              </w:rPr>
            </w:pPr>
            <w:r w:rsidRPr="00161075">
              <w:rPr>
                <w:sz w:val="17"/>
                <w:szCs w:val="17"/>
              </w:rPr>
              <w:t xml:space="preserve">[18] </w:t>
            </w:r>
          </w:p>
        </w:tc>
        <w:tc>
          <w:tcPr>
            <w:tcW w:w="4578" w:type="pct"/>
            <w:hideMark/>
          </w:tcPr>
          <w:p w14:paraId="348CB839" w14:textId="77777777" w:rsidR="00161075" w:rsidRPr="00161075" w:rsidRDefault="00161075">
            <w:pPr>
              <w:pStyle w:val="Bibliography"/>
              <w:rPr>
                <w:sz w:val="17"/>
                <w:szCs w:val="17"/>
              </w:rPr>
            </w:pPr>
            <w:r w:rsidRPr="00161075">
              <w:rPr>
                <w:sz w:val="17"/>
                <w:szCs w:val="17"/>
              </w:rPr>
              <w:t xml:space="preserve">D. Zhang, Y. Dang, J.-G. Lou, S. Han, H. Zhang and T. Xie, "Software Analytics as a Learning Case in Practice: Approaches and Experiences," in </w:t>
            </w:r>
            <w:r w:rsidRPr="00161075">
              <w:rPr>
                <w:i/>
                <w:iCs/>
                <w:sz w:val="17"/>
                <w:szCs w:val="17"/>
              </w:rPr>
              <w:t>MALETS '11: Proceedings International Workshop on Machine Learning Technologies in Software Engineering</w:t>
            </w:r>
            <w:r w:rsidRPr="00161075">
              <w:rPr>
                <w:sz w:val="17"/>
                <w:szCs w:val="17"/>
              </w:rPr>
              <w:t xml:space="preserve">, 2011. </w:t>
            </w:r>
          </w:p>
        </w:tc>
      </w:tr>
      <w:tr w:rsidR="00161075" w:rsidRPr="00161075" w14:paraId="65C3393F" w14:textId="77777777" w:rsidTr="00161075">
        <w:trPr>
          <w:divId w:val="2075080651"/>
          <w:tblCellSpacing w:w="15" w:type="dxa"/>
        </w:trPr>
        <w:tc>
          <w:tcPr>
            <w:tcW w:w="328" w:type="pct"/>
            <w:hideMark/>
          </w:tcPr>
          <w:p w14:paraId="0978E20C" w14:textId="77777777" w:rsidR="00161075" w:rsidRPr="00161075" w:rsidRDefault="00161075">
            <w:pPr>
              <w:pStyle w:val="Bibliography"/>
              <w:rPr>
                <w:sz w:val="17"/>
                <w:szCs w:val="17"/>
              </w:rPr>
            </w:pPr>
            <w:r w:rsidRPr="00161075">
              <w:rPr>
                <w:sz w:val="17"/>
                <w:szCs w:val="17"/>
              </w:rPr>
              <w:t xml:space="preserve">[19] </w:t>
            </w:r>
          </w:p>
        </w:tc>
        <w:tc>
          <w:tcPr>
            <w:tcW w:w="4578" w:type="pct"/>
            <w:hideMark/>
          </w:tcPr>
          <w:p w14:paraId="7D84ABE4" w14:textId="77777777" w:rsidR="00161075" w:rsidRPr="00161075" w:rsidRDefault="00161075">
            <w:pPr>
              <w:pStyle w:val="Bibliography"/>
              <w:rPr>
                <w:sz w:val="17"/>
                <w:szCs w:val="17"/>
              </w:rPr>
            </w:pPr>
            <w:r w:rsidRPr="00161075">
              <w:rPr>
                <w:sz w:val="17"/>
                <w:szCs w:val="17"/>
              </w:rPr>
              <w:t xml:space="preserve">R. P. L. Buse and T. Zimmermann, "Analytics for software development," in </w:t>
            </w:r>
            <w:r w:rsidRPr="00161075">
              <w:rPr>
                <w:i/>
                <w:iCs/>
                <w:sz w:val="17"/>
                <w:szCs w:val="17"/>
              </w:rPr>
              <w:t>FOSER '10: Proceedings of the Workshop on Future of Software Engineering Research</w:t>
            </w:r>
            <w:r w:rsidRPr="00161075">
              <w:rPr>
                <w:sz w:val="17"/>
                <w:szCs w:val="17"/>
              </w:rPr>
              <w:t xml:space="preserve">, 2010. </w:t>
            </w:r>
          </w:p>
        </w:tc>
      </w:tr>
      <w:tr w:rsidR="00161075" w:rsidRPr="00161075" w14:paraId="54EC2A3A" w14:textId="77777777" w:rsidTr="00161075">
        <w:trPr>
          <w:divId w:val="2075080651"/>
          <w:tblCellSpacing w:w="15" w:type="dxa"/>
        </w:trPr>
        <w:tc>
          <w:tcPr>
            <w:tcW w:w="328" w:type="pct"/>
            <w:hideMark/>
          </w:tcPr>
          <w:p w14:paraId="0D7803A0" w14:textId="77777777" w:rsidR="00161075" w:rsidRPr="00161075" w:rsidRDefault="00161075">
            <w:pPr>
              <w:pStyle w:val="Bibliography"/>
              <w:rPr>
                <w:sz w:val="17"/>
                <w:szCs w:val="17"/>
              </w:rPr>
            </w:pPr>
            <w:r w:rsidRPr="00161075">
              <w:rPr>
                <w:sz w:val="17"/>
                <w:szCs w:val="17"/>
              </w:rPr>
              <w:t xml:space="preserve">[20] </w:t>
            </w:r>
          </w:p>
        </w:tc>
        <w:tc>
          <w:tcPr>
            <w:tcW w:w="4578" w:type="pct"/>
            <w:hideMark/>
          </w:tcPr>
          <w:p w14:paraId="502FCD84" w14:textId="77777777" w:rsidR="00161075" w:rsidRPr="00161075" w:rsidRDefault="00161075">
            <w:pPr>
              <w:pStyle w:val="Bibliography"/>
              <w:rPr>
                <w:sz w:val="17"/>
                <w:szCs w:val="17"/>
              </w:rPr>
            </w:pPr>
            <w:r w:rsidRPr="00161075">
              <w:rPr>
                <w:sz w:val="17"/>
                <w:szCs w:val="17"/>
              </w:rPr>
              <w:t xml:space="preserve">J.-G. Lou, Q. W. Lin, R. Ding, Q. Fu, D. Zhang and T. Xie, "Software Analytics for Incident Management of Online Services: An Experience Report," in </w:t>
            </w:r>
            <w:r w:rsidRPr="00161075">
              <w:rPr>
                <w:i/>
                <w:iCs/>
                <w:sz w:val="17"/>
                <w:szCs w:val="17"/>
              </w:rPr>
              <w:t>ASE '13: Proceedings of the Internation Conference on Automated Software Engineering</w:t>
            </w:r>
            <w:r w:rsidRPr="00161075">
              <w:rPr>
                <w:sz w:val="17"/>
                <w:szCs w:val="17"/>
              </w:rPr>
              <w:t xml:space="preserve">, 2013. </w:t>
            </w:r>
          </w:p>
        </w:tc>
      </w:tr>
      <w:tr w:rsidR="00161075" w:rsidRPr="00161075" w14:paraId="3471E357" w14:textId="77777777" w:rsidTr="00161075">
        <w:trPr>
          <w:divId w:val="2075080651"/>
          <w:tblCellSpacing w:w="15" w:type="dxa"/>
        </w:trPr>
        <w:tc>
          <w:tcPr>
            <w:tcW w:w="328" w:type="pct"/>
            <w:hideMark/>
          </w:tcPr>
          <w:p w14:paraId="031CD4C8" w14:textId="77777777" w:rsidR="00161075" w:rsidRPr="00161075" w:rsidRDefault="00161075">
            <w:pPr>
              <w:pStyle w:val="Bibliography"/>
              <w:rPr>
                <w:sz w:val="17"/>
                <w:szCs w:val="17"/>
              </w:rPr>
            </w:pPr>
            <w:r w:rsidRPr="00161075">
              <w:rPr>
                <w:sz w:val="17"/>
                <w:szCs w:val="17"/>
              </w:rPr>
              <w:t xml:space="preserve">[21] </w:t>
            </w:r>
          </w:p>
        </w:tc>
        <w:tc>
          <w:tcPr>
            <w:tcW w:w="4578" w:type="pct"/>
            <w:hideMark/>
          </w:tcPr>
          <w:p w14:paraId="041BAABE" w14:textId="77777777" w:rsidR="00161075" w:rsidRPr="00161075" w:rsidRDefault="00161075">
            <w:pPr>
              <w:pStyle w:val="Bibliography"/>
              <w:rPr>
                <w:sz w:val="17"/>
                <w:szCs w:val="17"/>
              </w:rPr>
            </w:pPr>
            <w:r w:rsidRPr="00161075">
              <w:rPr>
                <w:sz w:val="17"/>
                <w:szCs w:val="17"/>
              </w:rPr>
              <w:t xml:space="preserve">T. Menzies, C. Bird, T. Zimmermann, W. Schulte and E. Kocaganeli, "The Inductive Software Engineering Manifesto: Principles for Industrial Data Mining," in </w:t>
            </w:r>
            <w:r w:rsidRPr="00161075">
              <w:rPr>
                <w:i/>
                <w:iCs/>
                <w:sz w:val="17"/>
                <w:szCs w:val="17"/>
              </w:rPr>
              <w:t>MALETS '11: Proceedings International Workshop on Machine Learning Technologies in Software Engineering</w:t>
            </w:r>
            <w:r w:rsidRPr="00161075">
              <w:rPr>
                <w:sz w:val="17"/>
                <w:szCs w:val="17"/>
              </w:rPr>
              <w:t xml:space="preserve">, 2011. </w:t>
            </w:r>
          </w:p>
        </w:tc>
      </w:tr>
      <w:tr w:rsidR="00161075" w:rsidRPr="00161075" w14:paraId="3778C112" w14:textId="77777777" w:rsidTr="00161075">
        <w:trPr>
          <w:divId w:val="2075080651"/>
          <w:tblCellSpacing w:w="15" w:type="dxa"/>
        </w:trPr>
        <w:tc>
          <w:tcPr>
            <w:tcW w:w="328" w:type="pct"/>
            <w:hideMark/>
          </w:tcPr>
          <w:p w14:paraId="102B4070" w14:textId="77777777" w:rsidR="00161075" w:rsidRPr="00161075" w:rsidRDefault="00161075">
            <w:pPr>
              <w:pStyle w:val="Bibliography"/>
              <w:rPr>
                <w:sz w:val="17"/>
                <w:szCs w:val="17"/>
              </w:rPr>
            </w:pPr>
            <w:r w:rsidRPr="00161075">
              <w:rPr>
                <w:sz w:val="17"/>
                <w:szCs w:val="17"/>
              </w:rPr>
              <w:t xml:space="preserve">[22] </w:t>
            </w:r>
          </w:p>
        </w:tc>
        <w:tc>
          <w:tcPr>
            <w:tcW w:w="4578" w:type="pct"/>
            <w:hideMark/>
          </w:tcPr>
          <w:p w14:paraId="6653C9FC" w14:textId="77777777" w:rsidR="00161075" w:rsidRPr="00161075" w:rsidRDefault="00161075">
            <w:pPr>
              <w:pStyle w:val="Bibliography"/>
              <w:rPr>
                <w:sz w:val="17"/>
                <w:szCs w:val="17"/>
              </w:rPr>
            </w:pPr>
            <w:r w:rsidRPr="00161075">
              <w:rPr>
                <w:sz w:val="17"/>
                <w:szCs w:val="17"/>
              </w:rPr>
              <w:t xml:space="preserve">D. Zhang and T. Xie, "Software analytics: achievements and challenges," in </w:t>
            </w:r>
            <w:r w:rsidRPr="00161075">
              <w:rPr>
                <w:i/>
                <w:iCs/>
                <w:sz w:val="17"/>
                <w:szCs w:val="17"/>
              </w:rPr>
              <w:t>ICSE '13: Proceedings of the 2013 International Conference on Software Engineering</w:t>
            </w:r>
            <w:r w:rsidRPr="00161075">
              <w:rPr>
                <w:sz w:val="17"/>
                <w:szCs w:val="17"/>
              </w:rPr>
              <w:t xml:space="preserve">, 2013. </w:t>
            </w:r>
          </w:p>
        </w:tc>
      </w:tr>
      <w:tr w:rsidR="00161075" w:rsidRPr="00161075" w14:paraId="63B43F83" w14:textId="77777777" w:rsidTr="00161075">
        <w:trPr>
          <w:divId w:val="2075080651"/>
          <w:tblCellSpacing w:w="15" w:type="dxa"/>
        </w:trPr>
        <w:tc>
          <w:tcPr>
            <w:tcW w:w="328" w:type="pct"/>
            <w:hideMark/>
          </w:tcPr>
          <w:p w14:paraId="2E939CB7" w14:textId="77777777" w:rsidR="00161075" w:rsidRPr="00161075" w:rsidRDefault="00161075">
            <w:pPr>
              <w:pStyle w:val="Bibliography"/>
              <w:rPr>
                <w:sz w:val="17"/>
                <w:szCs w:val="17"/>
              </w:rPr>
            </w:pPr>
            <w:r w:rsidRPr="00161075">
              <w:rPr>
                <w:sz w:val="17"/>
                <w:szCs w:val="17"/>
              </w:rPr>
              <w:t xml:space="preserve">[23] </w:t>
            </w:r>
          </w:p>
        </w:tc>
        <w:tc>
          <w:tcPr>
            <w:tcW w:w="4578" w:type="pct"/>
            <w:hideMark/>
          </w:tcPr>
          <w:p w14:paraId="6FEFF5C3" w14:textId="77777777" w:rsidR="00161075" w:rsidRPr="00161075" w:rsidRDefault="00161075">
            <w:pPr>
              <w:pStyle w:val="Bibliography"/>
              <w:rPr>
                <w:sz w:val="17"/>
                <w:szCs w:val="17"/>
              </w:rPr>
            </w:pPr>
            <w:r w:rsidRPr="00161075">
              <w:rPr>
                <w:sz w:val="17"/>
                <w:szCs w:val="17"/>
              </w:rPr>
              <w:t xml:space="preserve">D. Zhang and T. Xie, "Software Analytics in Practice," in </w:t>
            </w:r>
            <w:r w:rsidRPr="00161075">
              <w:rPr>
                <w:i/>
                <w:iCs/>
                <w:sz w:val="17"/>
                <w:szCs w:val="17"/>
              </w:rPr>
              <w:t>ICSE '12: Proceedings of the International Conference on Software Engineering.</w:t>
            </w:r>
            <w:r w:rsidRPr="00161075">
              <w:rPr>
                <w:sz w:val="17"/>
                <w:szCs w:val="17"/>
              </w:rPr>
              <w:t xml:space="preserve">, 2012. </w:t>
            </w:r>
          </w:p>
        </w:tc>
      </w:tr>
      <w:tr w:rsidR="00161075" w:rsidRPr="00161075" w14:paraId="61DED49D" w14:textId="77777777" w:rsidTr="00161075">
        <w:trPr>
          <w:divId w:val="2075080651"/>
          <w:tblCellSpacing w:w="15" w:type="dxa"/>
        </w:trPr>
        <w:tc>
          <w:tcPr>
            <w:tcW w:w="328" w:type="pct"/>
            <w:hideMark/>
          </w:tcPr>
          <w:p w14:paraId="14F5603B" w14:textId="77777777" w:rsidR="00161075" w:rsidRPr="00161075" w:rsidRDefault="00161075">
            <w:pPr>
              <w:pStyle w:val="Bibliography"/>
              <w:rPr>
                <w:sz w:val="17"/>
                <w:szCs w:val="17"/>
              </w:rPr>
            </w:pPr>
            <w:r w:rsidRPr="00161075">
              <w:rPr>
                <w:sz w:val="17"/>
                <w:szCs w:val="17"/>
              </w:rPr>
              <w:t xml:space="preserve">[24] </w:t>
            </w:r>
          </w:p>
        </w:tc>
        <w:tc>
          <w:tcPr>
            <w:tcW w:w="4578" w:type="pct"/>
            <w:hideMark/>
          </w:tcPr>
          <w:p w14:paraId="24797088" w14:textId="77777777" w:rsidR="00161075" w:rsidRPr="00161075" w:rsidRDefault="00161075">
            <w:pPr>
              <w:pStyle w:val="Bibliography"/>
              <w:rPr>
                <w:sz w:val="17"/>
                <w:szCs w:val="17"/>
              </w:rPr>
            </w:pPr>
            <w:r w:rsidRPr="00161075">
              <w:rPr>
                <w:sz w:val="17"/>
                <w:szCs w:val="17"/>
              </w:rPr>
              <w:t xml:space="preserve">D. Zhang, S. Han, Y. Dang, J.-G. Lou, H. Zhang and T. Xie, "Software Analytics in Practice," </w:t>
            </w:r>
            <w:r w:rsidRPr="00161075">
              <w:rPr>
                <w:i/>
                <w:iCs/>
                <w:sz w:val="17"/>
                <w:szCs w:val="17"/>
              </w:rPr>
              <w:t xml:space="preserve">IEEE Software, </w:t>
            </w:r>
            <w:r w:rsidRPr="00161075">
              <w:rPr>
                <w:sz w:val="17"/>
                <w:szCs w:val="17"/>
              </w:rPr>
              <w:t xml:space="preserve">vol. 30, no. 5, pp. 30-37, September 2013. </w:t>
            </w:r>
          </w:p>
        </w:tc>
      </w:tr>
      <w:tr w:rsidR="00161075" w:rsidRPr="00161075" w14:paraId="5C376E98" w14:textId="77777777" w:rsidTr="00161075">
        <w:trPr>
          <w:divId w:val="2075080651"/>
          <w:tblCellSpacing w:w="15" w:type="dxa"/>
        </w:trPr>
        <w:tc>
          <w:tcPr>
            <w:tcW w:w="328" w:type="pct"/>
            <w:hideMark/>
          </w:tcPr>
          <w:p w14:paraId="3C8F889E" w14:textId="77777777" w:rsidR="00161075" w:rsidRPr="00161075" w:rsidRDefault="00161075">
            <w:pPr>
              <w:pStyle w:val="Bibliography"/>
              <w:rPr>
                <w:sz w:val="17"/>
                <w:szCs w:val="17"/>
              </w:rPr>
            </w:pPr>
            <w:r w:rsidRPr="00161075">
              <w:rPr>
                <w:sz w:val="17"/>
                <w:szCs w:val="17"/>
              </w:rPr>
              <w:t xml:space="preserve">[25] </w:t>
            </w:r>
          </w:p>
        </w:tc>
        <w:tc>
          <w:tcPr>
            <w:tcW w:w="4578" w:type="pct"/>
            <w:hideMark/>
          </w:tcPr>
          <w:p w14:paraId="6978D95B" w14:textId="77777777" w:rsidR="00161075" w:rsidRPr="00161075" w:rsidRDefault="00161075">
            <w:pPr>
              <w:pStyle w:val="Bibliography"/>
              <w:rPr>
                <w:sz w:val="17"/>
                <w:szCs w:val="17"/>
              </w:rPr>
            </w:pPr>
            <w:r w:rsidRPr="00161075">
              <w:rPr>
                <w:sz w:val="17"/>
                <w:szCs w:val="17"/>
              </w:rPr>
              <w:t xml:space="preserve">R. P. Buse and T. Zimmermann, "Information needs for software development analytics," in </w:t>
            </w:r>
            <w:r w:rsidRPr="00161075">
              <w:rPr>
                <w:i/>
                <w:iCs/>
                <w:sz w:val="17"/>
                <w:szCs w:val="17"/>
              </w:rPr>
              <w:t>ICSE '12: Proceedings of 34th International Conference on Software Engineering</w:t>
            </w:r>
            <w:r w:rsidRPr="00161075">
              <w:rPr>
                <w:sz w:val="17"/>
                <w:szCs w:val="17"/>
              </w:rPr>
              <w:t xml:space="preserve">, 2012. </w:t>
            </w:r>
          </w:p>
        </w:tc>
      </w:tr>
      <w:tr w:rsidR="00161075" w:rsidRPr="00161075" w14:paraId="12FB82C1" w14:textId="77777777" w:rsidTr="00161075">
        <w:trPr>
          <w:divId w:val="2075080651"/>
          <w:tblCellSpacing w:w="15" w:type="dxa"/>
        </w:trPr>
        <w:tc>
          <w:tcPr>
            <w:tcW w:w="328" w:type="pct"/>
            <w:hideMark/>
          </w:tcPr>
          <w:p w14:paraId="559AA4B2" w14:textId="77777777" w:rsidR="00161075" w:rsidRPr="00161075" w:rsidRDefault="00161075">
            <w:pPr>
              <w:pStyle w:val="Bibliography"/>
              <w:rPr>
                <w:sz w:val="17"/>
                <w:szCs w:val="17"/>
              </w:rPr>
            </w:pPr>
            <w:r w:rsidRPr="00161075">
              <w:rPr>
                <w:sz w:val="17"/>
                <w:szCs w:val="17"/>
              </w:rPr>
              <w:t xml:space="preserve">[26] </w:t>
            </w:r>
          </w:p>
        </w:tc>
        <w:tc>
          <w:tcPr>
            <w:tcW w:w="4578" w:type="pct"/>
            <w:hideMark/>
          </w:tcPr>
          <w:p w14:paraId="28AD1496" w14:textId="77777777" w:rsidR="00161075" w:rsidRPr="00161075" w:rsidRDefault="00161075">
            <w:pPr>
              <w:pStyle w:val="Bibliography"/>
              <w:rPr>
                <w:sz w:val="17"/>
                <w:szCs w:val="17"/>
              </w:rPr>
            </w:pPr>
            <w:r w:rsidRPr="00161075">
              <w:rPr>
                <w:sz w:val="17"/>
                <w:szCs w:val="17"/>
              </w:rPr>
              <w:t xml:space="preserve">A. Begel and T. Zimmermann, "Analyze This! 145 Questions for Data Scientists in Software Engineering," in </w:t>
            </w:r>
            <w:r w:rsidRPr="00161075">
              <w:rPr>
                <w:i/>
                <w:iCs/>
                <w:sz w:val="17"/>
                <w:szCs w:val="17"/>
              </w:rPr>
              <w:t>ICSE'14: Proceedings of the 36th International Conference on Software Engineering</w:t>
            </w:r>
            <w:r w:rsidRPr="00161075">
              <w:rPr>
                <w:sz w:val="17"/>
                <w:szCs w:val="17"/>
              </w:rPr>
              <w:t xml:space="preserve">, Hyderabad, India, 2014. </w:t>
            </w:r>
          </w:p>
        </w:tc>
      </w:tr>
      <w:tr w:rsidR="00161075" w:rsidRPr="00161075" w14:paraId="184E62DE" w14:textId="77777777" w:rsidTr="00161075">
        <w:trPr>
          <w:divId w:val="2075080651"/>
          <w:tblCellSpacing w:w="15" w:type="dxa"/>
        </w:trPr>
        <w:tc>
          <w:tcPr>
            <w:tcW w:w="328" w:type="pct"/>
            <w:hideMark/>
          </w:tcPr>
          <w:p w14:paraId="55D3EBCC" w14:textId="77777777" w:rsidR="00161075" w:rsidRPr="00161075" w:rsidRDefault="00161075">
            <w:pPr>
              <w:pStyle w:val="Bibliography"/>
              <w:rPr>
                <w:sz w:val="17"/>
                <w:szCs w:val="17"/>
              </w:rPr>
            </w:pPr>
            <w:r w:rsidRPr="00161075">
              <w:rPr>
                <w:sz w:val="17"/>
                <w:szCs w:val="17"/>
              </w:rPr>
              <w:t xml:space="preserve">[27] </w:t>
            </w:r>
          </w:p>
        </w:tc>
        <w:tc>
          <w:tcPr>
            <w:tcW w:w="4578" w:type="pct"/>
            <w:hideMark/>
          </w:tcPr>
          <w:p w14:paraId="3E09C81A" w14:textId="77777777" w:rsidR="00161075" w:rsidRPr="00161075" w:rsidRDefault="00161075">
            <w:pPr>
              <w:pStyle w:val="Bibliography"/>
              <w:rPr>
                <w:sz w:val="17"/>
                <w:szCs w:val="17"/>
              </w:rPr>
            </w:pPr>
            <w:r w:rsidRPr="00161075">
              <w:rPr>
                <w:sz w:val="17"/>
                <w:szCs w:val="17"/>
              </w:rPr>
              <w:t xml:space="preserve">J. Lin and D. Ryaboy, "Scaling Big Data Mining Infrastructure: The Twitter Experience," </w:t>
            </w:r>
            <w:r w:rsidRPr="00161075">
              <w:rPr>
                <w:i/>
                <w:iCs/>
                <w:sz w:val="17"/>
                <w:szCs w:val="17"/>
              </w:rPr>
              <w:t xml:space="preserve">SIGKDD Explorations, </w:t>
            </w:r>
            <w:r w:rsidRPr="00161075">
              <w:rPr>
                <w:sz w:val="17"/>
                <w:szCs w:val="17"/>
              </w:rPr>
              <w:t xml:space="preserve">vol. 14, no. 2, pp. 6-19, April 2013. </w:t>
            </w:r>
          </w:p>
        </w:tc>
      </w:tr>
      <w:tr w:rsidR="00161075" w:rsidRPr="00161075" w14:paraId="5AFACC10" w14:textId="77777777" w:rsidTr="00161075">
        <w:trPr>
          <w:divId w:val="2075080651"/>
          <w:tblCellSpacing w:w="15" w:type="dxa"/>
        </w:trPr>
        <w:tc>
          <w:tcPr>
            <w:tcW w:w="328" w:type="pct"/>
            <w:hideMark/>
          </w:tcPr>
          <w:p w14:paraId="123394D3" w14:textId="77777777" w:rsidR="00161075" w:rsidRPr="00161075" w:rsidRDefault="00161075">
            <w:pPr>
              <w:pStyle w:val="Bibliography"/>
              <w:rPr>
                <w:sz w:val="17"/>
                <w:szCs w:val="17"/>
              </w:rPr>
            </w:pPr>
            <w:r w:rsidRPr="00161075">
              <w:rPr>
                <w:sz w:val="17"/>
                <w:szCs w:val="17"/>
              </w:rPr>
              <w:t xml:space="preserve">[28] </w:t>
            </w:r>
          </w:p>
        </w:tc>
        <w:tc>
          <w:tcPr>
            <w:tcW w:w="4578" w:type="pct"/>
            <w:hideMark/>
          </w:tcPr>
          <w:p w14:paraId="5FE122A4" w14:textId="77777777" w:rsidR="00161075" w:rsidRPr="00161075" w:rsidRDefault="00161075">
            <w:pPr>
              <w:pStyle w:val="Bibliography"/>
              <w:rPr>
                <w:sz w:val="17"/>
                <w:szCs w:val="17"/>
              </w:rPr>
            </w:pPr>
            <w:r w:rsidRPr="00161075">
              <w:rPr>
                <w:sz w:val="17"/>
                <w:szCs w:val="17"/>
              </w:rPr>
              <w:t xml:space="preserve">A. Thusoo, Z. Shao, S. Anthony, D. Borthakur, N. Jain, J. S. Sen, R. Murhty and H. Liu, "Data Warehousing and Analytics Infrastructure at Facebook," in </w:t>
            </w:r>
            <w:r w:rsidRPr="00161075">
              <w:rPr>
                <w:i/>
                <w:iCs/>
                <w:sz w:val="17"/>
                <w:szCs w:val="17"/>
              </w:rPr>
              <w:t>Proceedings of ACM SIGMOD International Conference on Management of Data</w:t>
            </w:r>
            <w:r w:rsidRPr="00161075">
              <w:rPr>
                <w:sz w:val="17"/>
                <w:szCs w:val="17"/>
              </w:rPr>
              <w:t xml:space="preserve">, New York, NY, 2010. </w:t>
            </w:r>
          </w:p>
        </w:tc>
      </w:tr>
      <w:tr w:rsidR="00161075" w:rsidRPr="00161075" w14:paraId="368B2543" w14:textId="77777777" w:rsidTr="00161075">
        <w:trPr>
          <w:divId w:val="2075080651"/>
          <w:tblCellSpacing w:w="15" w:type="dxa"/>
        </w:trPr>
        <w:tc>
          <w:tcPr>
            <w:tcW w:w="328" w:type="pct"/>
            <w:hideMark/>
          </w:tcPr>
          <w:p w14:paraId="62735D86" w14:textId="77777777" w:rsidR="00161075" w:rsidRPr="00161075" w:rsidRDefault="00161075">
            <w:pPr>
              <w:pStyle w:val="Bibliography"/>
              <w:rPr>
                <w:sz w:val="17"/>
                <w:szCs w:val="17"/>
              </w:rPr>
            </w:pPr>
            <w:r w:rsidRPr="00161075">
              <w:rPr>
                <w:sz w:val="17"/>
                <w:szCs w:val="17"/>
              </w:rPr>
              <w:t xml:space="preserve">[29] </w:t>
            </w:r>
          </w:p>
        </w:tc>
        <w:tc>
          <w:tcPr>
            <w:tcW w:w="4578" w:type="pct"/>
            <w:hideMark/>
          </w:tcPr>
          <w:p w14:paraId="7ED7C41A" w14:textId="77777777" w:rsidR="00161075" w:rsidRPr="00161075" w:rsidRDefault="00161075">
            <w:pPr>
              <w:pStyle w:val="Bibliography"/>
              <w:rPr>
                <w:sz w:val="17"/>
                <w:szCs w:val="17"/>
              </w:rPr>
            </w:pPr>
            <w:r w:rsidRPr="00161075">
              <w:rPr>
                <w:sz w:val="17"/>
                <w:szCs w:val="17"/>
              </w:rPr>
              <w:t xml:space="preserve">R. Sumbaly, J. Kreps and S. Shah, "The Big Data Ecosystem at LinkedIn," in </w:t>
            </w:r>
            <w:r w:rsidRPr="00161075">
              <w:rPr>
                <w:i/>
                <w:iCs/>
                <w:sz w:val="17"/>
                <w:szCs w:val="17"/>
              </w:rPr>
              <w:t>Proceedings of the ACM SIGMOD International Conference on Management of Data</w:t>
            </w:r>
            <w:r w:rsidRPr="00161075">
              <w:rPr>
                <w:sz w:val="17"/>
                <w:szCs w:val="17"/>
              </w:rPr>
              <w:t xml:space="preserve">, New York, NY, 2013. </w:t>
            </w:r>
          </w:p>
        </w:tc>
      </w:tr>
      <w:tr w:rsidR="00161075" w:rsidRPr="00161075" w14:paraId="5A81CF0D" w14:textId="77777777" w:rsidTr="00161075">
        <w:trPr>
          <w:divId w:val="2075080651"/>
          <w:tblCellSpacing w:w="15" w:type="dxa"/>
        </w:trPr>
        <w:tc>
          <w:tcPr>
            <w:tcW w:w="328" w:type="pct"/>
            <w:hideMark/>
          </w:tcPr>
          <w:p w14:paraId="13215315" w14:textId="77777777" w:rsidR="00161075" w:rsidRPr="00161075" w:rsidRDefault="00161075">
            <w:pPr>
              <w:pStyle w:val="Bibliography"/>
              <w:rPr>
                <w:sz w:val="17"/>
                <w:szCs w:val="17"/>
              </w:rPr>
            </w:pPr>
            <w:r w:rsidRPr="00161075">
              <w:rPr>
                <w:sz w:val="17"/>
                <w:szCs w:val="17"/>
              </w:rPr>
              <w:t xml:space="preserve">[30] </w:t>
            </w:r>
          </w:p>
        </w:tc>
        <w:tc>
          <w:tcPr>
            <w:tcW w:w="4578" w:type="pct"/>
            <w:hideMark/>
          </w:tcPr>
          <w:p w14:paraId="007D1B02" w14:textId="77777777" w:rsidR="00161075" w:rsidRPr="00161075" w:rsidRDefault="00161075">
            <w:pPr>
              <w:pStyle w:val="Bibliography"/>
              <w:rPr>
                <w:sz w:val="17"/>
                <w:szCs w:val="17"/>
              </w:rPr>
            </w:pPr>
            <w:r w:rsidRPr="00161075">
              <w:rPr>
                <w:sz w:val="17"/>
                <w:szCs w:val="17"/>
              </w:rPr>
              <w:t xml:space="preserve">H. Seo, C. Sadowski, S. Elbaum, E. Aftandilian and R. Bowdidge, "Programmers' Build Errors: A Case Study (at Google)," in </w:t>
            </w:r>
            <w:r w:rsidRPr="00161075">
              <w:rPr>
                <w:i/>
                <w:iCs/>
                <w:sz w:val="17"/>
                <w:szCs w:val="17"/>
              </w:rPr>
              <w:t>Proceedings of the 36th International Conference on Software Engineering</w:t>
            </w:r>
            <w:r w:rsidRPr="00161075">
              <w:rPr>
                <w:sz w:val="17"/>
                <w:szCs w:val="17"/>
              </w:rPr>
              <w:t xml:space="preserve">, New York, NY, 2014. </w:t>
            </w:r>
          </w:p>
        </w:tc>
      </w:tr>
      <w:tr w:rsidR="00161075" w:rsidRPr="00161075" w14:paraId="3792136D" w14:textId="77777777" w:rsidTr="00161075">
        <w:trPr>
          <w:divId w:val="2075080651"/>
          <w:tblCellSpacing w:w="15" w:type="dxa"/>
        </w:trPr>
        <w:tc>
          <w:tcPr>
            <w:tcW w:w="328" w:type="pct"/>
            <w:hideMark/>
          </w:tcPr>
          <w:p w14:paraId="40F10FD3" w14:textId="77777777" w:rsidR="00161075" w:rsidRPr="00161075" w:rsidRDefault="00161075">
            <w:pPr>
              <w:pStyle w:val="Bibliography"/>
              <w:rPr>
                <w:sz w:val="17"/>
                <w:szCs w:val="17"/>
              </w:rPr>
            </w:pPr>
            <w:r w:rsidRPr="00161075">
              <w:rPr>
                <w:sz w:val="17"/>
                <w:szCs w:val="17"/>
              </w:rPr>
              <w:t xml:space="preserve">[31] </w:t>
            </w:r>
          </w:p>
        </w:tc>
        <w:tc>
          <w:tcPr>
            <w:tcW w:w="4578" w:type="pct"/>
            <w:hideMark/>
          </w:tcPr>
          <w:p w14:paraId="7AF8D862" w14:textId="77777777" w:rsidR="00161075" w:rsidRPr="00161075" w:rsidRDefault="00161075">
            <w:pPr>
              <w:pStyle w:val="Bibliography"/>
              <w:rPr>
                <w:sz w:val="17"/>
                <w:szCs w:val="17"/>
              </w:rPr>
            </w:pPr>
            <w:r w:rsidRPr="00161075">
              <w:rPr>
                <w:sz w:val="17"/>
                <w:szCs w:val="17"/>
              </w:rPr>
              <w:t xml:space="preserve">C. Lewis, Z. Lin, C. Sadowski, X. Zhu, R. Ou and J. E. Whitehead, Jr., "Does Bug Prediction Support Human Developers? Findings from a Google Case Study," in </w:t>
            </w:r>
            <w:r w:rsidRPr="00161075">
              <w:rPr>
                <w:i/>
                <w:iCs/>
                <w:sz w:val="17"/>
                <w:szCs w:val="17"/>
              </w:rPr>
              <w:t>Proceedings of the 2013 Internation Conference on Software Engineering</w:t>
            </w:r>
            <w:r w:rsidRPr="00161075">
              <w:rPr>
                <w:sz w:val="17"/>
                <w:szCs w:val="17"/>
              </w:rPr>
              <w:t xml:space="preserve">, Piscataway, NJ, 2013. </w:t>
            </w:r>
          </w:p>
        </w:tc>
      </w:tr>
      <w:tr w:rsidR="00161075" w:rsidRPr="00161075" w14:paraId="7F1C2582" w14:textId="77777777" w:rsidTr="00161075">
        <w:trPr>
          <w:divId w:val="2075080651"/>
          <w:tblCellSpacing w:w="15" w:type="dxa"/>
        </w:trPr>
        <w:tc>
          <w:tcPr>
            <w:tcW w:w="328" w:type="pct"/>
            <w:hideMark/>
          </w:tcPr>
          <w:p w14:paraId="79FFFEC2" w14:textId="77777777" w:rsidR="00161075" w:rsidRPr="00161075" w:rsidRDefault="00161075">
            <w:pPr>
              <w:pStyle w:val="Bibliography"/>
              <w:rPr>
                <w:sz w:val="17"/>
                <w:szCs w:val="17"/>
              </w:rPr>
            </w:pPr>
            <w:r w:rsidRPr="00161075">
              <w:rPr>
                <w:sz w:val="17"/>
                <w:szCs w:val="17"/>
              </w:rPr>
              <w:t xml:space="preserve">[32] </w:t>
            </w:r>
          </w:p>
        </w:tc>
        <w:tc>
          <w:tcPr>
            <w:tcW w:w="4578" w:type="pct"/>
            <w:hideMark/>
          </w:tcPr>
          <w:p w14:paraId="6CDD4139" w14:textId="77777777" w:rsidR="00161075" w:rsidRPr="00161075" w:rsidRDefault="00161075">
            <w:pPr>
              <w:pStyle w:val="Bibliography"/>
              <w:rPr>
                <w:sz w:val="17"/>
                <w:szCs w:val="17"/>
              </w:rPr>
            </w:pPr>
            <w:r w:rsidRPr="00161075">
              <w:rPr>
                <w:sz w:val="17"/>
                <w:szCs w:val="17"/>
              </w:rPr>
              <w:t xml:space="preserve">N. Ayawah and W. Pugh, "The Google FindBugs fixit," in </w:t>
            </w:r>
            <w:r w:rsidRPr="00161075">
              <w:rPr>
                <w:i/>
                <w:iCs/>
                <w:sz w:val="17"/>
                <w:szCs w:val="17"/>
              </w:rPr>
              <w:t>Proceedings of the 19th International Symposium on Software Testing and Analysis</w:t>
            </w:r>
            <w:r w:rsidRPr="00161075">
              <w:rPr>
                <w:sz w:val="17"/>
                <w:szCs w:val="17"/>
              </w:rPr>
              <w:t xml:space="preserve">, New York, NY, 2010. </w:t>
            </w:r>
          </w:p>
        </w:tc>
      </w:tr>
      <w:tr w:rsidR="00161075" w:rsidRPr="00161075" w14:paraId="26B24E80" w14:textId="77777777" w:rsidTr="00161075">
        <w:trPr>
          <w:divId w:val="2075080651"/>
          <w:tblCellSpacing w:w="15" w:type="dxa"/>
        </w:trPr>
        <w:tc>
          <w:tcPr>
            <w:tcW w:w="328" w:type="pct"/>
            <w:hideMark/>
          </w:tcPr>
          <w:p w14:paraId="75D7EB87" w14:textId="77777777" w:rsidR="00161075" w:rsidRPr="00161075" w:rsidRDefault="00161075">
            <w:pPr>
              <w:pStyle w:val="Bibliography"/>
              <w:rPr>
                <w:sz w:val="17"/>
                <w:szCs w:val="17"/>
              </w:rPr>
            </w:pPr>
            <w:r w:rsidRPr="00161075">
              <w:rPr>
                <w:sz w:val="17"/>
                <w:szCs w:val="17"/>
              </w:rPr>
              <w:t xml:space="preserve">[33] </w:t>
            </w:r>
          </w:p>
        </w:tc>
        <w:tc>
          <w:tcPr>
            <w:tcW w:w="4578" w:type="pct"/>
            <w:hideMark/>
          </w:tcPr>
          <w:p w14:paraId="77738B42" w14:textId="77777777" w:rsidR="00161075" w:rsidRPr="00161075" w:rsidRDefault="00161075">
            <w:pPr>
              <w:pStyle w:val="Bibliography"/>
              <w:rPr>
                <w:sz w:val="17"/>
                <w:szCs w:val="17"/>
              </w:rPr>
            </w:pPr>
            <w:r w:rsidRPr="00161075">
              <w:rPr>
                <w:sz w:val="17"/>
                <w:szCs w:val="17"/>
              </w:rPr>
              <w:t>V. R. Basili, "Software modeling and measurement: the Goal/Question/Metric paradigm," College Park, MD, USA , 1992.</w:t>
            </w:r>
          </w:p>
        </w:tc>
      </w:tr>
      <w:tr w:rsidR="00161075" w:rsidRPr="00161075" w14:paraId="3C0F0D6D" w14:textId="77777777" w:rsidTr="00161075">
        <w:trPr>
          <w:divId w:val="2075080651"/>
          <w:tblCellSpacing w:w="15" w:type="dxa"/>
        </w:trPr>
        <w:tc>
          <w:tcPr>
            <w:tcW w:w="328" w:type="pct"/>
            <w:hideMark/>
          </w:tcPr>
          <w:p w14:paraId="217A5127" w14:textId="77777777" w:rsidR="00161075" w:rsidRPr="00161075" w:rsidRDefault="00161075">
            <w:pPr>
              <w:pStyle w:val="Bibliography"/>
              <w:rPr>
                <w:sz w:val="17"/>
                <w:szCs w:val="17"/>
              </w:rPr>
            </w:pPr>
            <w:r w:rsidRPr="00161075">
              <w:rPr>
                <w:sz w:val="17"/>
                <w:szCs w:val="17"/>
              </w:rPr>
              <w:t xml:space="preserve">[34] </w:t>
            </w:r>
          </w:p>
        </w:tc>
        <w:tc>
          <w:tcPr>
            <w:tcW w:w="4578" w:type="pct"/>
            <w:hideMark/>
          </w:tcPr>
          <w:p w14:paraId="6C881809" w14:textId="77777777" w:rsidR="00161075" w:rsidRPr="00161075" w:rsidRDefault="00161075">
            <w:pPr>
              <w:pStyle w:val="Bibliography"/>
              <w:rPr>
                <w:sz w:val="17"/>
                <w:szCs w:val="17"/>
              </w:rPr>
            </w:pPr>
            <w:r w:rsidRPr="00161075">
              <w:rPr>
                <w:sz w:val="17"/>
                <w:szCs w:val="17"/>
              </w:rPr>
              <w:t xml:space="preserve">V. R. Basili, M. Lindvall, M. Regardie, C. Seaman, J. Heidrich, J. Münch, D. Rombach and A. Trendowicz, "Linking software development and business strategy through measurement.," </w:t>
            </w:r>
            <w:r w:rsidRPr="00161075">
              <w:rPr>
                <w:i/>
                <w:iCs/>
                <w:sz w:val="17"/>
                <w:szCs w:val="17"/>
              </w:rPr>
              <w:t xml:space="preserve">IEEE Computer, </w:t>
            </w:r>
            <w:r w:rsidRPr="00161075">
              <w:rPr>
                <w:sz w:val="17"/>
                <w:szCs w:val="17"/>
              </w:rPr>
              <w:t xml:space="preserve">vol. 43, p. 57–65, 2010. </w:t>
            </w:r>
          </w:p>
        </w:tc>
      </w:tr>
      <w:tr w:rsidR="00161075" w:rsidRPr="00161075" w14:paraId="170799E8" w14:textId="77777777" w:rsidTr="00161075">
        <w:trPr>
          <w:divId w:val="2075080651"/>
          <w:tblCellSpacing w:w="15" w:type="dxa"/>
        </w:trPr>
        <w:tc>
          <w:tcPr>
            <w:tcW w:w="328" w:type="pct"/>
            <w:hideMark/>
          </w:tcPr>
          <w:p w14:paraId="2882E7B0" w14:textId="77777777" w:rsidR="00161075" w:rsidRPr="00161075" w:rsidRDefault="00161075">
            <w:pPr>
              <w:pStyle w:val="Bibliography"/>
              <w:rPr>
                <w:sz w:val="17"/>
                <w:szCs w:val="17"/>
              </w:rPr>
            </w:pPr>
            <w:r w:rsidRPr="00161075">
              <w:rPr>
                <w:sz w:val="17"/>
                <w:szCs w:val="17"/>
              </w:rPr>
              <w:t xml:space="preserve">[35] </w:t>
            </w:r>
          </w:p>
        </w:tc>
        <w:tc>
          <w:tcPr>
            <w:tcW w:w="4578" w:type="pct"/>
            <w:hideMark/>
          </w:tcPr>
          <w:p w14:paraId="40FF23A7" w14:textId="77777777" w:rsidR="00161075" w:rsidRPr="00161075" w:rsidRDefault="00161075">
            <w:pPr>
              <w:pStyle w:val="Bibliography"/>
              <w:rPr>
                <w:sz w:val="17"/>
                <w:szCs w:val="17"/>
              </w:rPr>
            </w:pPr>
            <w:r w:rsidRPr="00161075">
              <w:rPr>
                <w:sz w:val="17"/>
                <w:szCs w:val="17"/>
              </w:rPr>
              <w:t xml:space="preserve">R. Kaplan and D. Norton, "The balanced scorecard—measures that drive performance," </w:t>
            </w:r>
            <w:r w:rsidRPr="00161075">
              <w:rPr>
                <w:i/>
                <w:iCs/>
                <w:sz w:val="17"/>
                <w:szCs w:val="17"/>
              </w:rPr>
              <w:t xml:space="preserve">Harvard Business Review, </w:t>
            </w:r>
            <w:r w:rsidRPr="00161075">
              <w:rPr>
                <w:sz w:val="17"/>
                <w:szCs w:val="17"/>
              </w:rPr>
              <w:t xml:space="preserve">pp. 71-80, January/February 1992. </w:t>
            </w:r>
          </w:p>
        </w:tc>
      </w:tr>
      <w:tr w:rsidR="00161075" w:rsidRPr="00161075" w14:paraId="1960C7A1" w14:textId="77777777" w:rsidTr="00161075">
        <w:trPr>
          <w:divId w:val="2075080651"/>
          <w:tblCellSpacing w:w="15" w:type="dxa"/>
        </w:trPr>
        <w:tc>
          <w:tcPr>
            <w:tcW w:w="328" w:type="pct"/>
            <w:hideMark/>
          </w:tcPr>
          <w:p w14:paraId="19A823C3" w14:textId="77777777" w:rsidR="00161075" w:rsidRPr="00161075" w:rsidRDefault="00161075">
            <w:pPr>
              <w:pStyle w:val="Bibliography"/>
              <w:rPr>
                <w:sz w:val="17"/>
                <w:szCs w:val="17"/>
              </w:rPr>
            </w:pPr>
            <w:r w:rsidRPr="00161075">
              <w:rPr>
                <w:sz w:val="17"/>
                <w:szCs w:val="17"/>
              </w:rPr>
              <w:t xml:space="preserve">[36] </w:t>
            </w:r>
          </w:p>
        </w:tc>
        <w:tc>
          <w:tcPr>
            <w:tcW w:w="4578" w:type="pct"/>
            <w:hideMark/>
          </w:tcPr>
          <w:p w14:paraId="6270B872" w14:textId="77777777" w:rsidR="00161075" w:rsidRPr="00161075" w:rsidRDefault="00161075">
            <w:pPr>
              <w:pStyle w:val="Bibliography"/>
              <w:rPr>
                <w:sz w:val="17"/>
                <w:szCs w:val="17"/>
              </w:rPr>
            </w:pPr>
            <w:r w:rsidRPr="00161075">
              <w:rPr>
                <w:sz w:val="17"/>
                <w:szCs w:val="17"/>
              </w:rPr>
              <w:t xml:space="preserve">J. McGarry, D. Card, C. Jones, B. Layman, E. Clark, J. Dean and F. Hall, Practical Software Measurement: Objective Information for Decision Makers, Addison-Wesley Professional, 2001. </w:t>
            </w:r>
          </w:p>
        </w:tc>
      </w:tr>
      <w:tr w:rsidR="00161075" w:rsidRPr="00161075" w14:paraId="47CC78E2" w14:textId="77777777" w:rsidTr="00161075">
        <w:trPr>
          <w:divId w:val="2075080651"/>
          <w:tblCellSpacing w:w="15" w:type="dxa"/>
        </w:trPr>
        <w:tc>
          <w:tcPr>
            <w:tcW w:w="328" w:type="pct"/>
            <w:hideMark/>
          </w:tcPr>
          <w:p w14:paraId="30D739A4" w14:textId="77777777" w:rsidR="00161075" w:rsidRPr="00161075" w:rsidRDefault="00161075">
            <w:pPr>
              <w:pStyle w:val="Bibliography"/>
              <w:rPr>
                <w:sz w:val="17"/>
                <w:szCs w:val="17"/>
              </w:rPr>
            </w:pPr>
            <w:r w:rsidRPr="00161075">
              <w:rPr>
                <w:sz w:val="17"/>
                <w:szCs w:val="17"/>
              </w:rPr>
              <w:t xml:space="preserve">[37] </w:t>
            </w:r>
          </w:p>
        </w:tc>
        <w:tc>
          <w:tcPr>
            <w:tcW w:w="4578" w:type="pct"/>
            <w:hideMark/>
          </w:tcPr>
          <w:p w14:paraId="4BCB0D5D" w14:textId="77777777" w:rsidR="00161075" w:rsidRPr="00161075" w:rsidRDefault="00161075">
            <w:pPr>
              <w:pStyle w:val="Bibliography"/>
              <w:rPr>
                <w:sz w:val="17"/>
                <w:szCs w:val="17"/>
              </w:rPr>
            </w:pPr>
            <w:r w:rsidRPr="00161075">
              <w:rPr>
                <w:sz w:val="17"/>
                <w:szCs w:val="17"/>
              </w:rPr>
              <w:t xml:space="preserve">V. R. Basili, "The experience factory and its relationship to other," in </w:t>
            </w:r>
            <w:r w:rsidRPr="00161075">
              <w:rPr>
                <w:i/>
                <w:iCs/>
                <w:sz w:val="17"/>
                <w:szCs w:val="17"/>
              </w:rPr>
              <w:t xml:space="preserve">ESEC'93: Proceedings of European Software Engineering Conference on Software Engineering </w:t>
            </w:r>
            <w:r w:rsidRPr="00161075">
              <w:rPr>
                <w:sz w:val="17"/>
                <w:szCs w:val="17"/>
              </w:rPr>
              <w:t xml:space="preserve">, 1993. </w:t>
            </w:r>
          </w:p>
        </w:tc>
      </w:tr>
      <w:tr w:rsidR="00161075" w:rsidRPr="00161075" w14:paraId="00580E5F" w14:textId="77777777" w:rsidTr="00161075">
        <w:trPr>
          <w:divId w:val="2075080651"/>
          <w:tblCellSpacing w:w="15" w:type="dxa"/>
        </w:trPr>
        <w:tc>
          <w:tcPr>
            <w:tcW w:w="328" w:type="pct"/>
            <w:hideMark/>
          </w:tcPr>
          <w:p w14:paraId="0A46569D" w14:textId="77777777" w:rsidR="00161075" w:rsidRPr="00161075" w:rsidRDefault="00161075">
            <w:pPr>
              <w:pStyle w:val="Bibliography"/>
              <w:rPr>
                <w:sz w:val="17"/>
                <w:szCs w:val="17"/>
              </w:rPr>
            </w:pPr>
            <w:r w:rsidRPr="00161075">
              <w:rPr>
                <w:sz w:val="17"/>
                <w:szCs w:val="17"/>
              </w:rPr>
              <w:t xml:space="preserve">[38] </w:t>
            </w:r>
          </w:p>
        </w:tc>
        <w:tc>
          <w:tcPr>
            <w:tcW w:w="4578" w:type="pct"/>
            <w:hideMark/>
          </w:tcPr>
          <w:p w14:paraId="477576B6" w14:textId="77777777" w:rsidR="00161075" w:rsidRPr="00161075" w:rsidRDefault="00161075">
            <w:pPr>
              <w:pStyle w:val="Bibliography"/>
              <w:rPr>
                <w:sz w:val="17"/>
                <w:szCs w:val="17"/>
              </w:rPr>
            </w:pPr>
            <w:r w:rsidRPr="00161075">
              <w:rPr>
                <w:sz w:val="17"/>
                <w:szCs w:val="17"/>
              </w:rPr>
              <w:t xml:space="preserve">C. B. Seaman, "Qualitative Methods," in </w:t>
            </w:r>
            <w:r w:rsidRPr="00161075">
              <w:rPr>
                <w:i/>
                <w:iCs/>
                <w:sz w:val="17"/>
                <w:szCs w:val="17"/>
              </w:rPr>
              <w:t>Guide to Advanced Empirical Software Engineering</w:t>
            </w:r>
            <w:r w:rsidRPr="00161075">
              <w:rPr>
                <w:sz w:val="17"/>
                <w:szCs w:val="17"/>
              </w:rPr>
              <w:t xml:space="preserve">, F. Shull, J. Singer and D. I. Sjøberg, Eds., Springer, 2008. </w:t>
            </w:r>
          </w:p>
        </w:tc>
      </w:tr>
      <w:tr w:rsidR="00161075" w:rsidRPr="00161075" w14:paraId="3584442E" w14:textId="77777777" w:rsidTr="00161075">
        <w:trPr>
          <w:divId w:val="2075080651"/>
          <w:tblCellSpacing w:w="15" w:type="dxa"/>
        </w:trPr>
        <w:tc>
          <w:tcPr>
            <w:tcW w:w="328" w:type="pct"/>
            <w:hideMark/>
          </w:tcPr>
          <w:p w14:paraId="4D2BF55A" w14:textId="77777777" w:rsidR="00161075" w:rsidRPr="00161075" w:rsidRDefault="00161075">
            <w:pPr>
              <w:pStyle w:val="Bibliography"/>
              <w:rPr>
                <w:sz w:val="17"/>
                <w:szCs w:val="17"/>
              </w:rPr>
            </w:pPr>
            <w:r w:rsidRPr="00161075">
              <w:rPr>
                <w:sz w:val="17"/>
                <w:szCs w:val="17"/>
              </w:rPr>
              <w:t xml:space="preserve">[39] </w:t>
            </w:r>
          </w:p>
        </w:tc>
        <w:tc>
          <w:tcPr>
            <w:tcW w:w="4578" w:type="pct"/>
            <w:hideMark/>
          </w:tcPr>
          <w:p w14:paraId="2A70694C" w14:textId="77777777" w:rsidR="00161075" w:rsidRPr="00161075" w:rsidRDefault="00161075">
            <w:pPr>
              <w:pStyle w:val="Bibliography"/>
              <w:rPr>
                <w:sz w:val="17"/>
                <w:szCs w:val="17"/>
              </w:rPr>
            </w:pPr>
            <w:r w:rsidRPr="00161075">
              <w:rPr>
                <w:sz w:val="17"/>
                <w:szCs w:val="17"/>
              </w:rPr>
              <w:t xml:space="preserve">L. Goodman, "Snowball sampling," </w:t>
            </w:r>
            <w:r w:rsidRPr="00161075">
              <w:rPr>
                <w:i/>
                <w:iCs/>
                <w:sz w:val="17"/>
                <w:szCs w:val="17"/>
              </w:rPr>
              <w:t xml:space="preserve">Annals of Mathematical Statistics, </w:t>
            </w:r>
            <w:r w:rsidRPr="00161075">
              <w:rPr>
                <w:sz w:val="17"/>
                <w:szCs w:val="17"/>
              </w:rPr>
              <w:t xml:space="preserve">vol. 32, no. 1, p. 148–170, 1961. </w:t>
            </w:r>
          </w:p>
        </w:tc>
      </w:tr>
      <w:tr w:rsidR="00161075" w:rsidRPr="00161075" w14:paraId="23076DEE" w14:textId="77777777" w:rsidTr="00161075">
        <w:trPr>
          <w:divId w:val="2075080651"/>
          <w:tblCellSpacing w:w="15" w:type="dxa"/>
        </w:trPr>
        <w:tc>
          <w:tcPr>
            <w:tcW w:w="328" w:type="pct"/>
            <w:hideMark/>
          </w:tcPr>
          <w:p w14:paraId="2E385BB3" w14:textId="77777777" w:rsidR="00161075" w:rsidRPr="00161075" w:rsidRDefault="00161075">
            <w:pPr>
              <w:pStyle w:val="Bibliography"/>
              <w:rPr>
                <w:sz w:val="17"/>
                <w:szCs w:val="17"/>
              </w:rPr>
            </w:pPr>
            <w:r w:rsidRPr="00161075">
              <w:rPr>
                <w:sz w:val="17"/>
                <w:szCs w:val="17"/>
              </w:rPr>
              <w:t xml:space="preserve">[40] </w:t>
            </w:r>
          </w:p>
        </w:tc>
        <w:tc>
          <w:tcPr>
            <w:tcW w:w="4578" w:type="pct"/>
            <w:hideMark/>
          </w:tcPr>
          <w:p w14:paraId="4322A457" w14:textId="77777777" w:rsidR="00161075" w:rsidRPr="00161075" w:rsidRDefault="00161075">
            <w:pPr>
              <w:pStyle w:val="Bibliography"/>
              <w:rPr>
                <w:sz w:val="17"/>
                <w:szCs w:val="17"/>
              </w:rPr>
            </w:pPr>
            <w:r w:rsidRPr="00161075">
              <w:rPr>
                <w:sz w:val="17"/>
                <w:szCs w:val="17"/>
              </w:rPr>
              <w:t xml:space="preserve">S. J. Janis and J. E. Shade, Improving Performance Through Statistical Thinking, ASQ Quality Press, 2000. </w:t>
            </w:r>
          </w:p>
        </w:tc>
      </w:tr>
      <w:tr w:rsidR="00161075" w:rsidRPr="00161075" w14:paraId="02BDD73B" w14:textId="77777777" w:rsidTr="00161075">
        <w:trPr>
          <w:divId w:val="2075080651"/>
          <w:tblCellSpacing w:w="15" w:type="dxa"/>
        </w:trPr>
        <w:tc>
          <w:tcPr>
            <w:tcW w:w="328" w:type="pct"/>
            <w:hideMark/>
          </w:tcPr>
          <w:p w14:paraId="6F111282" w14:textId="77777777" w:rsidR="00161075" w:rsidRPr="00161075" w:rsidRDefault="00161075">
            <w:pPr>
              <w:pStyle w:val="Bibliography"/>
              <w:rPr>
                <w:sz w:val="17"/>
                <w:szCs w:val="17"/>
              </w:rPr>
            </w:pPr>
            <w:r w:rsidRPr="00161075">
              <w:rPr>
                <w:sz w:val="17"/>
                <w:szCs w:val="17"/>
              </w:rPr>
              <w:t xml:space="preserve">[41] </w:t>
            </w:r>
          </w:p>
        </w:tc>
        <w:tc>
          <w:tcPr>
            <w:tcW w:w="4578" w:type="pct"/>
            <w:hideMark/>
          </w:tcPr>
          <w:p w14:paraId="7CFFF744" w14:textId="77777777" w:rsidR="00161075" w:rsidRPr="00161075" w:rsidRDefault="00161075">
            <w:pPr>
              <w:pStyle w:val="Bibliography"/>
              <w:rPr>
                <w:sz w:val="17"/>
                <w:szCs w:val="17"/>
              </w:rPr>
            </w:pPr>
            <w:r w:rsidRPr="00161075">
              <w:rPr>
                <w:sz w:val="17"/>
                <w:szCs w:val="17"/>
              </w:rPr>
              <w:t xml:space="preserve">D. Spencer, Card Sorting: Designing Usable Categories, Rosenfeld Media, 2009. </w:t>
            </w:r>
          </w:p>
        </w:tc>
      </w:tr>
      <w:tr w:rsidR="00161075" w:rsidRPr="00161075" w14:paraId="7468200F" w14:textId="77777777" w:rsidTr="00161075">
        <w:trPr>
          <w:divId w:val="2075080651"/>
          <w:tblCellSpacing w:w="15" w:type="dxa"/>
        </w:trPr>
        <w:tc>
          <w:tcPr>
            <w:tcW w:w="328" w:type="pct"/>
            <w:hideMark/>
          </w:tcPr>
          <w:p w14:paraId="47F698B9" w14:textId="77777777" w:rsidR="00161075" w:rsidRPr="00161075" w:rsidRDefault="00161075">
            <w:pPr>
              <w:pStyle w:val="Bibliography"/>
              <w:rPr>
                <w:sz w:val="17"/>
                <w:szCs w:val="17"/>
              </w:rPr>
            </w:pPr>
            <w:r w:rsidRPr="00161075">
              <w:rPr>
                <w:sz w:val="17"/>
                <w:szCs w:val="17"/>
              </w:rPr>
              <w:t xml:space="preserve">[42] </w:t>
            </w:r>
          </w:p>
        </w:tc>
        <w:tc>
          <w:tcPr>
            <w:tcW w:w="4578" w:type="pct"/>
            <w:hideMark/>
          </w:tcPr>
          <w:p w14:paraId="5A4DC414" w14:textId="77777777" w:rsidR="00161075" w:rsidRPr="00161075" w:rsidRDefault="00161075">
            <w:pPr>
              <w:pStyle w:val="Bibliography"/>
              <w:rPr>
                <w:sz w:val="17"/>
                <w:szCs w:val="17"/>
              </w:rPr>
            </w:pPr>
            <w:r w:rsidRPr="00161075">
              <w:rPr>
                <w:sz w:val="17"/>
                <w:szCs w:val="17"/>
              </w:rPr>
              <w:t xml:space="preserve">K. Glerum, K. Kinshumann, S. Greenberg, G. Aul, V. Orgovan, G. Nichols, D. Grant, G. Loihle and G. Hunt, "Debugging in the (Very) Large: Ten Years of Implementation and Experience," in </w:t>
            </w:r>
            <w:r w:rsidRPr="00161075">
              <w:rPr>
                <w:i/>
                <w:iCs/>
                <w:sz w:val="17"/>
                <w:szCs w:val="17"/>
              </w:rPr>
              <w:t>SOSP '09: Proceedings of the 22nd ACM Symposium on Operating Systems Principles</w:t>
            </w:r>
            <w:r w:rsidRPr="00161075">
              <w:rPr>
                <w:sz w:val="17"/>
                <w:szCs w:val="17"/>
              </w:rPr>
              <w:t xml:space="preserve">, 2009. </w:t>
            </w:r>
          </w:p>
        </w:tc>
      </w:tr>
      <w:tr w:rsidR="00161075" w:rsidRPr="00161075" w14:paraId="3A21B84C" w14:textId="77777777" w:rsidTr="00161075">
        <w:trPr>
          <w:divId w:val="2075080651"/>
          <w:tblCellSpacing w:w="15" w:type="dxa"/>
        </w:trPr>
        <w:tc>
          <w:tcPr>
            <w:tcW w:w="328" w:type="pct"/>
            <w:hideMark/>
          </w:tcPr>
          <w:p w14:paraId="59A2D5C2" w14:textId="77777777" w:rsidR="00161075" w:rsidRPr="00161075" w:rsidRDefault="00161075">
            <w:pPr>
              <w:pStyle w:val="Bibliography"/>
              <w:rPr>
                <w:sz w:val="17"/>
                <w:szCs w:val="17"/>
              </w:rPr>
            </w:pPr>
            <w:r w:rsidRPr="00161075">
              <w:rPr>
                <w:sz w:val="17"/>
                <w:szCs w:val="17"/>
              </w:rPr>
              <w:t xml:space="preserve">[43] </w:t>
            </w:r>
          </w:p>
        </w:tc>
        <w:tc>
          <w:tcPr>
            <w:tcW w:w="4578" w:type="pct"/>
            <w:hideMark/>
          </w:tcPr>
          <w:p w14:paraId="56EF6C7C" w14:textId="77777777" w:rsidR="00161075" w:rsidRPr="00161075" w:rsidRDefault="00161075">
            <w:pPr>
              <w:pStyle w:val="Bibliography"/>
              <w:rPr>
                <w:sz w:val="17"/>
                <w:szCs w:val="17"/>
              </w:rPr>
            </w:pPr>
            <w:r w:rsidRPr="00161075">
              <w:rPr>
                <w:sz w:val="17"/>
                <w:szCs w:val="17"/>
              </w:rPr>
              <w:t xml:space="preserve">R. Musson and R. Smith, "Data Science in the Cloud: Analysis of Data from Testing in Production," in </w:t>
            </w:r>
            <w:r w:rsidRPr="00161075">
              <w:rPr>
                <w:i/>
                <w:iCs/>
                <w:sz w:val="17"/>
                <w:szCs w:val="17"/>
              </w:rPr>
              <w:t xml:space="preserve">TTC '13: Proceedings of the International Workshop on Testing the Cloud </w:t>
            </w:r>
            <w:r w:rsidRPr="00161075">
              <w:rPr>
                <w:sz w:val="17"/>
                <w:szCs w:val="17"/>
              </w:rPr>
              <w:t xml:space="preserve">, 2013. </w:t>
            </w:r>
          </w:p>
        </w:tc>
      </w:tr>
      <w:tr w:rsidR="00161075" w:rsidRPr="00161075" w14:paraId="11CBFE55" w14:textId="77777777" w:rsidTr="00161075">
        <w:trPr>
          <w:divId w:val="2075080651"/>
          <w:tblCellSpacing w:w="15" w:type="dxa"/>
        </w:trPr>
        <w:tc>
          <w:tcPr>
            <w:tcW w:w="328" w:type="pct"/>
            <w:hideMark/>
          </w:tcPr>
          <w:p w14:paraId="3AA820FD" w14:textId="77777777" w:rsidR="00161075" w:rsidRPr="00161075" w:rsidRDefault="00161075">
            <w:pPr>
              <w:pStyle w:val="Bibliography"/>
              <w:rPr>
                <w:sz w:val="17"/>
                <w:szCs w:val="17"/>
              </w:rPr>
            </w:pPr>
            <w:r w:rsidRPr="00161075">
              <w:rPr>
                <w:sz w:val="17"/>
                <w:szCs w:val="17"/>
              </w:rPr>
              <w:t xml:space="preserve">[44] </w:t>
            </w:r>
          </w:p>
        </w:tc>
        <w:tc>
          <w:tcPr>
            <w:tcW w:w="4578" w:type="pct"/>
            <w:hideMark/>
          </w:tcPr>
          <w:p w14:paraId="5F065A88" w14:textId="77777777" w:rsidR="00161075" w:rsidRPr="00161075" w:rsidRDefault="00161075">
            <w:pPr>
              <w:pStyle w:val="Bibliography"/>
              <w:rPr>
                <w:sz w:val="17"/>
                <w:szCs w:val="17"/>
              </w:rPr>
            </w:pPr>
            <w:r w:rsidRPr="00161075">
              <w:rPr>
                <w:sz w:val="17"/>
                <w:szCs w:val="17"/>
              </w:rPr>
              <w:t xml:space="preserve">S. Lohr, </w:t>
            </w:r>
            <w:r w:rsidRPr="00161075">
              <w:rPr>
                <w:i/>
                <w:iCs/>
                <w:sz w:val="17"/>
                <w:szCs w:val="17"/>
              </w:rPr>
              <w:t xml:space="preserve">For Big Data Scientists, “Janitor Work” is Key Hurdle to Insights, </w:t>
            </w:r>
            <w:r w:rsidRPr="00161075">
              <w:rPr>
                <w:sz w:val="17"/>
                <w:szCs w:val="17"/>
              </w:rPr>
              <w:t xml:space="preserve">New York Times, Aug. 17, 2014. http://www.nytimes.com/2014/08/18/technology/for-big-data-scientists-hurdle-to-insights-is-janitor-work.html?_r=1. </w:t>
            </w:r>
          </w:p>
        </w:tc>
      </w:tr>
      <w:tr w:rsidR="00161075" w:rsidRPr="00161075" w14:paraId="6F66840F" w14:textId="77777777" w:rsidTr="00161075">
        <w:trPr>
          <w:divId w:val="2075080651"/>
          <w:tblCellSpacing w:w="15" w:type="dxa"/>
        </w:trPr>
        <w:tc>
          <w:tcPr>
            <w:tcW w:w="328" w:type="pct"/>
            <w:hideMark/>
          </w:tcPr>
          <w:p w14:paraId="59E8BE12" w14:textId="77777777" w:rsidR="00161075" w:rsidRPr="00161075" w:rsidRDefault="00161075">
            <w:pPr>
              <w:pStyle w:val="Bibliography"/>
              <w:rPr>
                <w:sz w:val="17"/>
                <w:szCs w:val="17"/>
              </w:rPr>
            </w:pPr>
            <w:r w:rsidRPr="00161075">
              <w:rPr>
                <w:sz w:val="17"/>
                <w:szCs w:val="17"/>
              </w:rPr>
              <w:t xml:space="preserve">[45] </w:t>
            </w:r>
          </w:p>
        </w:tc>
        <w:tc>
          <w:tcPr>
            <w:tcW w:w="4578" w:type="pct"/>
            <w:hideMark/>
          </w:tcPr>
          <w:p w14:paraId="50D0A569" w14:textId="77777777" w:rsidR="00161075" w:rsidRPr="00161075" w:rsidRDefault="00161075">
            <w:pPr>
              <w:pStyle w:val="Bibliography"/>
              <w:rPr>
                <w:sz w:val="17"/>
                <w:szCs w:val="17"/>
              </w:rPr>
            </w:pPr>
            <w:r w:rsidRPr="00161075">
              <w:rPr>
                <w:sz w:val="17"/>
                <w:szCs w:val="17"/>
              </w:rPr>
              <w:t xml:space="preserve">P. L. Li, R. Kivett, Z. Zhan, S.-e. Jeon, N. Nagappan, B. Murphy and A. J. Ko, "Characterizing the differences between pre- and post- release versions of software," in </w:t>
            </w:r>
            <w:r w:rsidRPr="00161075">
              <w:rPr>
                <w:i/>
                <w:iCs/>
                <w:sz w:val="17"/>
                <w:szCs w:val="17"/>
              </w:rPr>
              <w:t xml:space="preserve">ICSE '11: Proceedings of the 33rd International Conference on Software Engineering </w:t>
            </w:r>
            <w:r w:rsidRPr="00161075">
              <w:rPr>
                <w:sz w:val="17"/>
                <w:szCs w:val="17"/>
              </w:rPr>
              <w:t xml:space="preserve">, 2011. </w:t>
            </w:r>
          </w:p>
        </w:tc>
      </w:tr>
      <w:tr w:rsidR="00161075" w:rsidRPr="00161075" w14:paraId="2DB9667C" w14:textId="77777777" w:rsidTr="00161075">
        <w:trPr>
          <w:divId w:val="2075080651"/>
          <w:tblCellSpacing w:w="15" w:type="dxa"/>
        </w:trPr>
        <w:tc>
          <w:tcPr>
            <w:tcW w:w="328" w:type="pct"/>
            <w:hideMark/>
          </w:tcPr>
          <w:p w14:paraId="4AE52843" w14:textId="77777777" w:rsidR="00161075" w:rsidRPr="00161075" w:rsidRDefault="00161075">
            <w:pPr>
              <w:pStyle w:val="Bibliography"/>
              <w:rPr>
                <w:sz w:val="17"/>
                <w:szCs w:val="17"/>
              </w:rPr>
            </w:pPr>
            <w:r w:rsidRPr="00161075">
              <w:rPr>
                <w:sz w:val="17"/>
                <w:szCs w:val="17"/>
              </w:rPr>
              <w:t xml:space="preserve">[46] </w:t>
            </w:r>
          </w:p>
        </w:tc>
        <w:tc>
          <w:tcPr>
            <w:tcW w:w="4578" w:type="pct"/>
            <w:hideMark/>
          </w:tcPr>
          <w:p w14:paraId="54467312" w14:textId="77777777" w:rsidR="00161075" w:rsidRPr="00161075" w:rsidRDefault="00161075">
            <w:pPr>
              <w:pStyle w:val="Bibliography"/>
              <w:rPr>
                <w:sz w:val="17"/>
                <w:szCs w:val="17"/>
              </w:rPr>
            </w:pPr>
            <w:r w:rsidRPr="00161075">
              <w:rPr>
                <w:sz w:val="17"/>
                <w:szCs w:val="17"/>
              </w:rPr>
              <w:t xml:space="preserve">R. Musson, J. Richards, D. Fisher, C. Bird, B. Bussone and S. Ganguly, "Leveraging the Crowd: How 48,000 Users Helped Improve Lync Performance," </w:t>
            </w:r>
            <w:r w:rsidRPr="00161075">
              <w:rPr>
                <w:i/>
                <w:iCs/>
                <w:sz w:val="17"/>
                <w:szCs w:val="17"/>
              </w:rPr>
              <w:t xml:space="preserve">IEEE Software, </w:t>
            </w:r>
            <w:r w:rsidRPr="00161075">
              <w:rPr>
                <w:sz w:val="17"/>
                <w:szCs w:val="17"/>
              </w:rPr>
              <w:t xml:space="preserve">vol. 30, no. 4, pp. 38-45, 2013. </w:t>
            </w:r>
          </w:p>
        </w:tc>
      </w:tr>
      <w:tr w:rsidR="00161075" w:rsidRPr="00161075" w14:paraId="11E68834" w14:textId="77777777" w:rsidTr="00161075">
        <w:trPr>
          <w:divId w:val="2075080651"/>
          <w:tblCellSpacing w:w="15" w:type="dxa"/>
        </w:trPr>
        <w:tc>
          <w:tcPr>
            <w:tcW w:w="328" w:type="pct"/>
            <w:hideMark/>
          </w:tcPr>
          <w:p w14:paraId="3C9D80EF" w14:textId="77777777" w:rsidR="00161075" w:rsidRPr="00161075" w:rsidRDefault="00161075">
            <w:pPr>
              <w:pStyle w:val="Bibliography"/>
              <w:rPr>
                <w:sz w:val="17"/>
                <w:szCs w:val="17"/>
              </w:rPr>
            </w:pPr>
            <w:r w:rsidRPr="00161075">
              <w:rPr>
                <w:sz w:val="17"/>
                <w:szCs w:val="17"/>
              </w:rPr>
              <w:t xml:space="preserve">[47] </w:t>
            </w:r>
          </w:p>
        </w:tc>
        <w:tc>
          <w:tcPr>
            <w:tcW w:w="4578" w:type="pct"/>
            <w:hideMark/>
          </w:tcPr>
          <w:p w14:paraId="01681B28" w14:textId="77777777" w:rsidR="00161075" w:rsidRPr="00161075" w:rsidRDefault="00161075">
            <w:pPr>
              <w:pStyle w:val="Bibliography"/>
              <w:rPr>
                <w:sz w:val="17"/>
                <w:szCs w:val="17"/>
              </w:rPr>
            </w:pPr>
            <w:r w:rsidRPr="00161075">
              <w:rPr>
                <w:sz w:val="17"/>
                <w:szCs w:val="17"/>
              </w:rPr>
              <w:t xml:space="preserve">McKinsey Global Institute, </w:t>
            </w:r>
            <w:r w:rsidRPr="00161075">
              <w:rPr>
                <w:i/>
                <w:iCs/>
                <w:sz w:val="17"/>
                <w:szCs w:val="17"/>
              </w:rPr>
              <w:t xml:space="preserve">Big data: The next frontier for innovation, competition, and productivity, </w:t>
            </w:r>
            <w:r w:rsidRPr="00161075">
              <w:rPr>
                <w:sz w:val="17"/>
                <w:szCs w:val="17"/>
              </w:rPr>
              <w:t xml:space="preserve">http://www.mckinsey.com/insights/business_technology/big_data_the_next_frontier_for_innovation, 2011. </w:t>
            </w:r>
          </w:p>
        </w:tc>
      </w:tr>
      <w:tr w:rsidR="00161075" w:rsidRPr="00161075" w14:paraId="6F74A04A" w14:textId="77777777" w:rsidTr="00161075">
        <w:trPr>
          <w:divId w:val="2075080651"/>
          <w:tblCellSpacing w:w="15" w:type="dxa"/>
        </w:trPr>
        <w:tc>
          <w:tcPr>
            <w:tcW w:w="328" w:type="pct"/>
            <w:hideMark/>
          </w:tcPr>
          <w:p w14:paraId="5403EEFC" w14:textId="77777777" w:rsidR="00161075" w:rsidRPr="00161075" w:rsidRDefault="00161075">
            <w:pPr>
              <w:pStyle w:val="Bibliography"/>
              <w:rPr>
                <w:sz w:val="17"/>
                <w:szCs w:val="17"/>
              </w:rPr>
            </w:pPr>
            <w:r w:rsidRPr="00161075">
              <w:rPr>
                <w:sz w:val="17"/>
                <w:szCs w:val="17"/>
              </w:rPr>
              <w:t xml:space="preserve">[48] </w:t>
            </w:r>
          </w:p>
        </w:tc>
        <w:tc>
          <w:tcPr>
            <w:tcW w:w="4578" w:type="pct"/>
            <w:hideMark/>
          </w:tcPr>
          <w:p w14:paraId="35F41273" w14:textId="77777777" w:rsidR="00161075" w:rsidRPr="00161075" w:rsidRDefault="00161075">
            <w:pPr>
              <w:pStyle w:val="Bibliography"/>
              <w:rPr>
                <w:sz w:val="17"/>
                <w:szCs w:val="17"/>
              </w:rPr>
            </w:pPr>
            <w:r w:rsidRPr="00161075">
              <w:rPr>
                <w:sz w:val="17"/>
                <w:szCs w:val="17"/>
              </w:rPr>
              <w:t xml:space="preserve">T. Xie, N. Tillmann, J. d. Halleux and W. Schulte, "Future of developer testing: building quality in code," in </w:t>
            </w:r>
            <w:r w:rsidRPr="00161075">
              <w:rPr>
                <w:i/>
                <w:iCs/>
                <w:sz w:val="17"/>
                <w:szCs w:val="17"/>
              </w:rPr>
              <w:t>FoSER '10 Proceedings of the FSE/SDP workshop on Future of software engineering research</w:t>
            </w:r>
            <w:r w:rsidRPr="00161075">
              <w:rPr>
                <w:sz w:val="17"/>
                <w:szCs w:val="17"/>
              </w:rPr>
              <w:t xml:space="preserve">, 2010. </w:t>
            </w:r>
          </w:p>
        </w:tc>
      </w:tr>
      <w:tr w:rsidR="00161075" w:rsidRPr="00161075" w14:paraId="35137B62" w14:textId="77777777" w:rsidTr="00161075">
        <w:trPr>
          <w:divId w:val="2075080651"/>
          <w:tblCellSpacing w:w="15" w:type="dxa"/>
        </w:trPr>
        <w:tc>
          <w:tcPr>
            <w:tcW w:w="328" w:type="pct"/>
            <w:hideMark/>
          </w:tcPr>
          <w:p w14:paraId="683620E7" w14:textId="77777777" w:rsidR="00161075" w:rsidRPr="00161075" w:rsidRDefault="00161075">
            <w:pPr>
              <w:pStyle w:val="Bibliography"/>
              <w:rPr>
                <w:sz w:val="17"/>
                <w:szCs w:val="17"/>
              </w:rPr>
            </w:pPr>
            <w:r w:rsidRPr="00161075">
              <w:rPr>
                <w:sz w:val="17"/>
                <w:szCs w:val="17"/>
              </w:rPr>
              <w:t xml:space="preserve">[49] </w:t>
            </w:r>
          </w:p>
        </w:tc>
        <w:tc>
          <w:tcPr>
            <w:tcW w:w="4578" w:type="pct"/>
            <w:hideMark/>
          </w:tcPr>
          <w:p w14:paraId="7F993F04" w14:textId="77777777" w:rsidR="00161075" w:rsidRPr="00161075" w:rsidRDefault="00161075">
            <w:pPr>
              <w:pStyle w:val="Bibliography"/>
              <w:rPr>
                <w:sz w:val="17"/>
                <w:szCs w:val="17"/>
              </w:rPr>
            </w:pPr>
            <w:r w:rsidRPr="00161075">
              <w:rPr>
                <w:sz w:val="17"/>
                <w:szCs w:val="17"/>
              </w:rPr>
              <w:t xml:space="preserve">The Joint Task Force on Computing Curricula, Association for Computing Machinery (ACM), IEEE Computer Society, Computer Science Curricula 2013: Curriculum Guidelines for Undergraduate Degree Programs in Computer Science, New York, NY: ACM, 2013. </w:t>
            </w:r>
          </w:p>
        </w:tc>
      </w:tr>
      <w:tr w:rsidR="00161075" w:rsidRPr="00161075" w14:paraId="5BE56B37" w14:textId="77777777" w:rsidTr="00161075">
        <w:trPr>
          <w:divId w:val="2075080651"/>
          <w:tblCellSpacing w:w="15" w:type="dxa"/>
        </w:trPr>
        <w:tc>
          <w:tcPr>
            <w:tcW w:w="328" w:type="pct"/>
            <w:hideMark/>
          </w:tcPr>
          <w:p w14:paraId="47712D0D" w14:textId="77777777" w:rsidR="00161075" w:rsidRPr="00161075" w:rsidRDefault="00161075">
            <w:pPr>
              <w:pStyle w:val="Bibliography"/>
              <w:rPr>
                <w:sz w:val="17"/>
                <w:szCs w:val="17"/>
              </w:rPr>
            </w:pPr>
            <w:r w:rsidRPr="00161075">
              <w:rPr>
                <w:sz w:val="17"/>
                <w:szCs w:val="17"/>
              </w:rPr>
              <w:t xml:space="preserve">[50] </w:t>
            </w:r>
          </w:p>
        </w:tc>
        <w:tc>
          <w:tcPr>
            <w:tcW w:w="4578" w:type="pct"/>
            <w:hideMark/>
          </w:tcPr>
          <w:p w14:paraId="5BDA2C61" w14:textId="77777777" w:rsidR="00161075" w:rsidRPr="00161075" w:rsidRDefault="00161075">
            <w:pPr>
              <w:pStyle w:val="Bibliography"/>
              <w:rPr>
                <w:sz w:val="17"/>
                <w:szCs w:val="17"/>
              </w:rPr>
            </w:pPr>
            <w:r w:rsidRPr="00161075">
              <w:rPr>
                <w:sz w:val="17"/>
                <w:szCs w:val="17"/>
              </w:rPr>
              <w:t xml:space="preserve">M. Hewner, "Undergraduate conceptions of the field of computer science," in </w:t>
            </w:r>
            <w:r w:rsidRPr="00161075">
              <w:rPr>
                <w:i/>
                <w:iCs/>
                <w:sz w:val="17"/>
                <w:szCs w:val="17"/>
              </w:rPr>
              <w:t>ICER '13: Proceedings of the international ACM conference on International computing education research</w:t>
            </w:r>
            <w:r w:rsidRPr="00161075">
              <w:rPr>
                <w:sz w:val="17"/>
                <w:szCs w:val="17"/>
              </w:rPr>
              <w:t xml:space="preserve">, 2013. </w:t>
            </w:r>
          </w:p>
        </w:tc>
      </w:tr>
      <w:tr w:rsidR="00161075" w:rsidRPr="00161075" w14:paraId="37B677D7" w14:textId="77777777" w:rsidTr="00161075">
        <w:trPr>
          <w:divId w:val="2075080651"/>
          <w:tblCellSpacing w:w="15" w:type="dxa"/>
        </w:trPr>
        <w:tc>
          <w:tcPr>
            <w:tcW w:w="328" w:type="pct"/>
            <w:hideMark/>
          </w:tcPr>
          <w:p w14:paraId="0B4EFEFD" w14:textId="77777777" w:rsidR="00161075" w:rsidRPr="00161075" w:rsidRDefault="00161075">
            <w:pPr>
              <w:pStyle w:val="Bibliography"/>
              <w:rPr>
                <w:sz w:val="17"/>
                <w:szCs w:val="17"/>
              </w:rPr>
            </w:pPr>
            <w:r w:rsidRPr="00161075">
              <w:rPr>
                <w:sz w:val="17"/>
                <w:szCs w:val="17"/>
              </w:rPr>
              <w:t xml:space="preserve">[51] </w:t>
            </w:r>
          </w:p>
        </w:tc>
        <w:tc>
          <w:tcPr>
            <w:tcW w:w="4578" w:type="pct"/>
            <w:hideMark/>
          </w:tcPr>
          <w:p w14:paraId="7098F9DD" w14:textId="77777777" w:rsidR="00161075" w:rsidRPr="00161075" w:rsidRDefault="00161075">
            <w:pPr>
              <w:pStyle w:val="Bibliography"/>
              <w:rPr>
                <w:sz w:val="17"/>
                <w:szCs w:val="17"/>
              </w:rPr>
            </w:pPr>
            <w:r w:rsidRPr="00161075">
              <w:rPr>
                <w:sz w:val="17"/>
                <w:szCs w:val="17"/>
              </w:rPr>
              <w:t xml:space="preserve">L. A. Sudol and C. Jaspan, "Analyzing the strength of undergraduate misconceptions about software engineering," in </w:t>
            </w:r>
            <w:r w:rsidRPr="00161075">
              <w:rPr>
                <w:i/>
                <w:iCs/>
                <w:sz w:val="17"/>
                <w:szCs w:val="17"/>
              </w:rPr>
              <w:t>ICER '10: Proceedings of the international workshop on Computing education research</w:t>
            </w:r>
            <w:r w:rsidRPr="00161075">
              <w:rPr>
                <w:sz w:val="17"/>
                <w:szCs w:val="17"/>
              </w:rPr>
              <w:t xml:space="preserve">, 2010. </w:t>
            </w:r>
          </w:p>
        </w:tc>
      </w:tr>
    </w:tbl>
    <w:p w14:paraId="6E2043F3" w14:textId="77777777" w:rsidR="00161075" w:rsidRDefault="00161075">
      <w:pPr>
        <w:divId w:val="2075080651"/>
        <w:rPr>
          <w:noProof/>
        </w:rPr>
      </w:pPr>
    </w:p>
    <w:p w14:paraId="5F89A19A" w14:textId="42FAF404" w:rsidR="00D2384C" w:rsidRDefault="00D2384C" w:rsidP="00E65375">
      <w:pPr>
        <w:pStyle w:val="References"/>
        <w:numPr>
          <w:ilvl w:val="0"/>
          <w:numId w:val="0"/>
        </w:numPr>
        <w:sectPr w:rsidR="00D2384C" w:rsidSect="003B4153">
          <w:type w:val="continuous"/>
          <w:pgSz w:w="12240" w:h="15840" w:code="1"/>
          <w:pgMar w:top="1080" w:right="1080" w:bottom="1440" w:left="1080" w:header="720" w:footer="720" w:gutter="0"/>
          <w:cols w:num="2" w:space="475"/>
        </w:sectPr>
      </w:pPr>
      <w:r>
        <w:fldChar w:fldCharType="end"/>
      </w:r>
    </w:p>
    <w:p w14:paraId="50F8D3F9" w14:textId="3BDE8D07" w:rsidR="008B197E" w:rsidRDefault="008B197E" w:rsidP="00E65375"/>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2C566" w14:textId="77777777" w:rsidR="00F10AFE" w:rsidRDefault="00F10AFE">
      <w:r>
        <w:separator/>
      </w:r>
    </w:p>
  </w:endnote>
  <w:endnote w:type="continuationSeparator" w:id="0">
    <w:p w14:paraId="3CEFFB32" w14:textId="77777777" w:rsidR="00F10AFE" w:rsidRDefault="00F10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MS Shell Dlg 2">
    <w:altName w:val="Arial Unicode MS"/>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6B526" w14:textId="77777777" w:rsidR="0095562B" w:rsidRDefault="009556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B021B6" w14:textId="77777777" w:rsidR="0095562B" w:rsidRDefault="009556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0A6AB" w14:textId="77777777" w:rsidR="00F10AFE" w:rsidRDefault="00F10AFE">
      <w:r>
        <w:separator/>
      </w:r>
    </w:p>
  </w:footnote>
  <w:footnote w:type="continuationSeparator" w:id="0">
    <w:p w14:paraId="3609DB35" w14:textId="77777777" w:rsidR="00F10AFE" w:rsidRDefault="00F10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407602"/>
    <w:lvl w:ilvl="0">
      <w:start w:val="1"/>
      <w:numFmt w:val="decimal"/>
      <w:lvlText w:val="%1."/>
      <w:lvlJc w:val="left"/>
      <w:pPr>
        <w:tabs>
          <w:tab w:val="num" w:pos="1800"/>
        </w:tabs>
        <w:ind w:left="1800" w:hanging="360"/>
      </w:pPr>
    </w:lvl>
  </w:abstractNum>
  <w:abstractNum w:abstractNumId="1">
    <w:nsid w:val="FFFFFF7D"/>
    <w:multiLevelType w:val="singleLevel"/>
    <w:tmpl w:val="D6EE113A"/>
    <w:lvl w:ilvl="0">
      <w:start w:val="1"/>
      <w:numFmt w:val="decimal"/>
      <w:lvlText w:val="%1."/>
      <w:lvlJc w:val="left"/>
      <w:pPr>
        <w:tabs>
          <w:tab w:val="num" w:pos="1440"/>
        </w:tabs>
        <w:ind w:left="1440" w:hanging="360"/>
      </w:pPr>
    </w:lvl>
  </w:abstractNum>
  <w:abstractNum w:abstractNumId="2">
    <w:nsid w:val="FFFFFF7F"/>
    <w:multiLevelType w:val="singleLevel"/>
    <w:tmpl w:val="6730204E"/>
    <w:lvl w:ilvl="0">
      <w:start w:val="1"/>
      <w:numFmt w:val="decimal"/>
      <w:lvlText w:val="%1."/>
      <w:lvlJc w:val="left"/>
      <w:pPr>
        <w:tabs>
          <w:tab w:val="num" w:pos="720"/>
        </w:tabs>
        <w:ind w:left="720" w:hanging="360"/>
      </w:pPr>
    </w:lvl>
  </w:abstractNum>
  <w:abstractNum w:abstractNumId="3">
    <w:nsid w:val="FFFFFF80"/>
    <w:multiLevelType w:val="singleLevel"/>
    <w:tmpl w:val="98407C28"/>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7BCCCE3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277AC4D2"/>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8EBA14D6"/>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9D0A1112"/>
    <w:lvl w:ilvl="0">
      <w:start w:val="1"/>
      <w:numFmt w:val="decimal"/>
      <w:lvlText w:val="%1."/>
      <w:lvlJc w:val="left"/>
      <w:pPr>
        <w:tabs>
          <w:tab w:val="num" w:pos="360"/>
        </w:tabs>
        <w:ind w:left="360" w:hanging="360"/>
      </w:pPr>
    </w:lvl>
  </w:abstractNum>
  <w:abstractNum w:abstractNumId="8">
    <w:nsid w:val="FFFFFF89"/>
    <w:multiLevelType w:val="singleLevel"/>
    <w:tmpl w:val="CE8A22EA"/>
    <w:lvl w:ilvl="0">
      <w:start w:val="1"/>
      <w:numFmt w:val="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00000001"/>
    <w:multiLevelType w:val="multilevel"/>
    <w:tmpl w:val="DA66080A"/>
    <w:lvl w:ilvl="0">
      <w:start w:val="1"/>
      <w:numFmt w:val="upperRoman"/>
      <w:suff w:val="space"/>
      <w:lvlText w:val="%1."/>
      <w:lvlJc w:val="center"/>
      <w:pPr>
        <w:ind w:left="0" w:firstLine="216"/>
      </w:pPr>
      <w:rPr>
        <w:rFonts w:cs="Times New Roman" w:hint="default"/>
        <w:i w:val="0"/>
        <w:iCs w:val="0"/>
      </w:rPr>
    </w:lvl>
    <w:lvl w:ilvl="1">
      <w:start w:val="1"/>
      <w:numFmt w:val="upperLetter"/>
      <w:lvlText w:val="%1.%2."/>
      <w:lvlJc w:val="left"/>
      <w:pPr>
        <w:tabs>
          <w:tab w:val="num" w:pos="227"/>
        </w:tabs>
        <w:ind w:left="288" w:hanging="288"/>
      </w:pPr>
      <w:rPr>
        <w:rFonts w:ascii="Times New Roman" w:hAnsi="Times New Roman" w:cs="Times New Roman"/>
        <w:b w:val="0"/>
        <w:bCs w:val="0"/>
        <w:i w:val="0"/>
        <w:iCs w:val="0"/>
        <w:caps w:val="0"/>
        <w:smallCaps w:val="0"/>
        <w:strike w:val="0"/>
        <w:dstrike w:val="0"/>
        <w:noProof w:val="0"/>
        <w:vanish w:val="0"/>
        <w:color w:val="000000"/>
        <w:kern w:val="0"/>
        <w:position w:val="0"/>
        <w:u w:val="none"/>
        <w:effect w:val="none"/>
        <w:vertAlign w:val="baseline"/>
        <w:em w:val="none"/>
        <w:specVanish w:val="0"/>
      </w:rPr>
    </w:lvl>
    <w:lvl w:ilvl="2">
      <w:start w:val="1"/>
      <w:numFmt w:val="decimal"/>
      <w:lvlText w:val="%3)"/>
      <w:lvlJc w:val="left"/>
      <w:pPr>
        <w:tabs>
          <w:tab w:val="num" w:pos="425"/>
        </w:tabs>
        <w:ind w:left="0" w:firstLine="180"/>
      </w:pPr>
      <w:rPr>
        <w:rFonts w:cs="Times New Roman" w:hint="default"/>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abstractNum>
  <w:abstractNum w:abstractNumId="1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Wingdings"/>
      </w:rPr>
    </w:lvl>
  </w:abstractNum>
  <w:abstractNum w:abstractNumId="1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4">
    <w:nsid w:val="00000005"/>
    <w:multiLevelType w:val="singleLevel"/>
    <w:tmpl w:val="3C0035D0"/>
    <w:name w:val="WW8Num5"/>
    <w:lvl w:ilvl="0">
      <w:start w:val="1"/>
      <w:numFmt w:val="decimal"/>
      <w:pStyle w:val="tablehead"/>
      <w:lvlText w:val="TABLE %1. "/>
      <w:lvlJc w:val="left"/>
      <w:pPr>
        <w:ind w:left="360" w:hanging="360"/>
      </w:pPr>
      <w:rPr>
        <w:rFonts w:ascii="Times New Roman" w:hAnsi="Times New Roman" w:cs="Times New Roman" w:hint="default"/>
        <w:caps w:val="0"/>
        <w:smallCaps w:val="0"/>
        <w:strike w:val="0"/>
        <w:dstrike w:val="0"/>
        <w:vanish w:val="0"/>
        <w:color w:val="000000"/>
        <w:position w:val="0"/>
        <w:sz w:val="20"/>
        <w:szCs w:val="20"/>
        <w:vertAlign w:val="baseline"/>
      </w:rPr>
    </w:lvl>
  </w:abstractNum>
  <w:abstractNum w:abstractNumId="1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16">
    <w:nsid w:val="0AFE5AE7"/>
    <w:multiLevelType w:val="hybridMultilevel"/>
    <w:tmpl w:val="4448F33A"/>
    <w:lvl w:ilvl="0" w:tplc="8396A148">
      <w:start w:val="1"/>
      <w:numFmt w:val="decimal"/>
      <w:lvlText w:val="(%1)"/>
      <w:lvlJc w:val="left"/>
      <w:pPr>
        <w:tabs>
          <w:tab w:val="num" w:pos="720"/>
        </w:tabs>
        <w:ind w:left="720" w:hanging="360"/>
      </w:pPr>
    </w:lvl>
    <w:lvl w:ilvl="1" w:tplc="C360C512" w:tentative="1">
      <w:start w:val="1"/>
      <w:numFmt w:val="decimal"/>
      <w:lvlText w:val="(%2)"/>
      <w:lvlJc w:val="left"/>
      <w:pPr>
        <w:tabs>
          <w:tab w:val="num" w:pos="1440"/>
        </w:tabs>
        <w:ind w:left="1440" w:hanging="360"/>
      </w:pPr>
    </w:lvl>
    <w:lvl w:ilvl="2" w:tplc="C78CF458" w:tentative="1">
      <w:start w:val="1"/>
      <w:numFmt w:val="decimal"/>
      <w:lvlText w:val="(%3)"/>
      <w:lvlJc w:val="left"/>
      <w:pPr>
        <w:tabs>
          <w:tab w:val="num" w:pos="2160"/>
        </w:tabs>
        <w:ind w:left="2160" w:hanging="360"/>
      </w:pPr>
    </w:lvl>
    <w:lvl w:ilvl="3" w:tplc="62A25128" w:tentative="1">
      <w:start w:val="1"/>
      <w:numFmt w:val="decimal"/>
      <w:lvlText w:val="(%4)"/>
      <w:lvlJc w:val="left"/>
      <w:pPr>
        <w:tabs>
          <w:tab w:val="num" w:pos="2880"/>
        </w:tabs>
        <w:ind w:left="2880" w:hanging="360"/>
      </w:pPr>
    </w:lvl>
    <w:lvl w:ilvl="4" w:tplc="F1E21F34" w:tentative="1">
      <w:start w:val="1"/>
      <w:numFmt w:val="decimal"/>
      <w:lvlText w:val="(%5)"/>
      <w:lvlJc w:val="left"/>
      <w:pPr>
        <w:tabs>
          <w:tab w:val="num" w:pos="3600"/>
        </w:tabs>
        <w:ind w:left="3600" w:hanging="360"/>
      </w:pPr>
    </w:lvl>
    <w:lvl w:ilvl="5" w:tplc="68C604CE" w:tentative="1">
      <w:start w:val="1"/>
      <w:numFmt w:val="decimal"/>
      <w:lvlText w:val="(%6)"/>
      <w:lvlJc w:val="left"/>
      <w:pPr>
        <w:tabs>
          <w:tab w:val="num" w:pos="4320"/>
        </w:tabs>
        <w:ind w:left="4320" w:hanging="360"/>
      </w:pPr>
    </w:lvl>
    <w:lvl w:ilvl="6" w:tplc="A2A05C56" w:tentative="1">
      <w:start w:val="1"/>
      <w:numFmt w:val="decimal"/>
      <w:lvlText w:val="(%7)"/>
      <w:lvlJc w:val="left"/>
      <w:pPr>
        <w:tabs>
          <w:tab w:val="num" w:pos="5040"/>
        </w:tabs>
        <w:ind w:left="5040" w:hanging="360"/>
      </w:pPr>
    </w:lvl>
    <w:lvl w:ilvl="7" w:tplc="E0DE5246" w:tentative="1">
      <w:start w:val="1"/>
      <w:numFmt w:val="decimal"/>
      <w:lvlText w:val="(%8)"/>
      <w:lvlJc w:val="left"/>
      <w:pPr>
        <w:tabs>
          <w:tab w:val="num" w:pos="5760"/>
        </w:tabs>
        <w:ind w:left="5760" w:hanging="360"/>
      </w:pPr>
    </w:lvl>
    <w:lvl w:ilvl="8" w:tplc="B822899A" w:tentative="1">
      <w:start w:val="1"/>
      <w:numFmt w:val="decimal"/>
      <w:lvlText w:val="(%9)"/>
      <w:lvlJc w:val="left"/>
      <w:pPr>
        <w:tabs>
          <w:tab w:val="num" w:pos="6480"/>
        </w:tabs>
        <w:ind w:left="6480" w:hanging="360"/>
      </w:pPr>
    </w:lvl>
  </w:abstractNum>
  <w:abstractNum w:abstractNumId="17">
    <w:nsid w:val="101A5A6A"/>
    <w:multiLevelType w:val="hybridMultilevel"/>
    <w:tmpl w:val="BC664E84"/>
    <w:lvl w:ilvl="0" w:tplc="72A4969A">
      <w:start w:val="1"/>
      <w:numFmt w:val="bullet"/>
      <w:lvlText w:val=""/>
      <w:lvlJc w:val="left"/>
      <w:pPr>
        <w:tabs>
          <w:tab w:val="num" w:pos="720"/>
        </w:tabs>
        <w:ind w:left="720" w:hanging="360"/>
      </w:pPr>
      <w:rPr>
        <w:rFonts w:ascii="Wingdings" w:hAnsi="Wingdings" w:hint="default"/>
      </w:rPr>
    </w:lvl>
    <w:lvl w:ilvl="1" w:tplc="1410FAC4" w:tentative="1">
      <w:start w:val="1"/>
      <w:numFmt w:val="bullet"/>
      <w:lvlText w:val=""/>
      <w:lvlJc w:val="left"/>
      <w:pPr>
        <w:tabs>
          <w:tab w:val="num" w:pos="1440"/>
        </w:tabs>
        <w:ind w:left="1440" w:hanging="360"/>
      </w:pPr>
      <w:rPr>
        <w:rFonts w:ascii="Wingdings" w:hAnsi="Wingdings" w:hint="default"/>
      </w:rPr>
    </w:lvl>
    <w:lvl w:ilvl="2" w:tplc="E9AAAFB8" w:tentative="1">
      <w:start w:val="1"/>
      <w:numFmt w:val="bullet"/>
      <w:lvlText w:val=""/>
      <w:lvlJc w:val="left"/>
      <w:pPr>
        <w:tabs>
          <w:tab w:val="num" w:pos="2160"/>
        </w:tabs>
        <w:ind w:left="2160" w:hanging="360"/>
      </w:pPr>
      <w:rPr>
        <w:rFonts w:ascii="Wingdings" w:hAnsi="Wingdings" w:hint="default"/>
      </w:rPr>
    </w:lvl>
    <w:lvl w:ilvl="3" w:tplc="A796AEE6" w:tentative="1">
      <w:start w:val="1"/>
      <w:numFmt w:val="bullet"/>
      <w:lvlText w:val=""/>
      <w:lvlJc w:val="left"/>
      <w:pPr>
        <w:tabs>
          <w:tab w:val="num" w:pos="2880"/>
        </w:tabs>
        <w:ind w:left="2880" w:hanging="360"/>
      </w:pPr>
      <w:rPr>
        <w:rFonts w:ascii="Wingdings" w:hAnsi="Wingdings" w:hint="default"/>
      </w:rPr>
    </w:lvl>
    <w:lvl w:ilvl="4" w:tplc="62666D70" w:tentative="1">
      <w:start w:val="1"/>
      <w:numFmt w:val="bullet"/>
      <w:lvlText w:val=""/>
      <w:lvlJc w:val="left"/>
      <w:pPr>
        <w:tabs>
          <w:tab w:val="num" w:pos="3600"/>
        </w:tabs>
        <w:ind w:left="3600" w:hanging="360"/>
      </w:pPr>
      <w:rPr>
        <w:rFonts w:ascii="Wingdings" w:hAnsi="Wingdings" w:hint="default"/>
      </w:rPr>
    </w:lvl>
    <w:lvl w:ilvl="5" w:tplc="C9425F54" w:tentative="1">
      <w:start w:val="1"/>
      <w:numFmt w:val="bullet"/>
      <w:lvlText w:val=""/>
      <w:lvlJc w:val="left"/>
      <w:pPr>
        <w:tabs>
          <w:tab w:val="num" w:pos="4320"/>
        </w:tabs>
        <w:ind w:left="4320" w:hanging="360"/>
      </w:pPr>
      <w:rPr>
        <w:rFonts w:ascii="Wingdings" w:hAnsi="Wingdings" w:hint="default"/>
      </w:rPr>
    </w:lvl>
    <w:lvl w:ilvl="6" w:tplc="82A450BE" w:tentative="1">
      <w:start w:val="1"/>
      <w:numFmt w:val="bullet"/>
      <w:lvlText w:val=""/>
      <w:lvlJc w:val="left"/>
      <w:pPr>
        <w:tabs>
          <w:tab w:val="num" w:pos="5040"/>
        </w:tabs>
        <w:ind w:left="5040" w:hanging="360"/>
      </w:pPr>
      <w:rPr>
        <w:rFonts w:ascii="Wingdings" w:hAnsi="Wingdings" w:hint="default"/>
      </w:rPr>
    </w:lvl>
    <w:lvl w:ilvl="7" w:tplc="F148E4D6" w:tentative="1">
      <w:start w:val="1"/>
      <w:numFmt w:val="bullet"/>
      <w:lvlText w:val=""/>
      <w:lvlJc w:val="left"/>
      <w:pPr>
        <w:tabs>
          <w:tab w:val="num" w:pos="5760"/>
        </w:tabs>
        <w:ind w:left="5760" w:hanging="360"/>
      </w:pPr>
      <w:rPr>
        <w:rFonts w:ascii="Wingdings" w:hAnsi="Wingdings" w:hint="default"/>
      </w:rPr>
    </w:lvl>
    <w:lvl w:ilvl="8" w:tplc="A24EFE46" w:tentative="1">
      <w:start w:val="1"/>
      <w:numFmt w:val="bullet"/>
      <w:lvlText w:val=""/>
      <w:lvlJc w:val="left"/>
      <w:pPr>
        <w:tabs>
          <w:tab w:val="num" w:pos="6480"/>
        </w:tabs>
        <w:ind w:left="6480" w:hanging="360"/>
      </w:pPr>
      <w:rPr>
        <w:rFonts w:ascii="Wingdings" w:hAnsi="Wingdings" w:hint="default"/>
      </w:rPr>
    </w:lvl>
  </w:abstractNum>
  <w:abstractNum w:abstractNumId="18">
    <w:nsid w:val="12172853"/>
    <w:multiLevelType w:val="hybridMultilevel"/>
    <w:tmpl w:val="5F5CE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894A36"/>
    <w:multiLevelType w:val="hybridMultilevel"/>
    <w:tmpl w:val="73A0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E5D92"/>
    <w:multiLevelType w:val="hybridMultilevel"/>
    <w:tmpl w:val="33ACCCB8"/>
    <w:lvl w:ilvl="0" w:tplc="540E0EDA">
      <w:numFmt w:val="bullet"/>
      <w:lvlText w:val=""/>
      <w:lvlJc w:val="left"/>
      <w:pPr>
        <w:ind w:left="648" w:hanging="360"/>
      </w:pPr>
      <w:rPr>
        <w:rFonts w:ascii="Symbol" w:eastAsia="SimSun" w:hAnsi="Symbol" w:cs="Times New Roman" w:hint="default"/>
      </w:rPr>
    </w:lvl>
    <w:lvl w:ilvl="1" w:tplc="04090003" w:tentative="1">
      <w:start w:val="1"/>
      <w:numFmt w:val="bullet"/>
      <w:lvlText w:val="o"/>
      <w:lvlJc w:val="left"/>
      <w:pPr>
        <w:ind w:left="1368" w:hanging="360"/>
      </w:pPr>
      <w:rPr>
        <w:rFonts w:ascii="Courier New" w:hAnsi="Courier New" w:cs="Arial"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Arial"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Arial" w:hint="default"/>
      </w:rPr>
    </w:lvl>
    <w:lvl w:ilvl="8" w:tplc="04090005" w:tentative="1">
      <w:start w:val="1"/>
      <w:numFmt w:val="bullet"/>
      <w:lvlText w:val=""/>
      <w:lvlJc w:val="left"/>
      <w:pPr>
        <w:ind w:left="6408" w:hanging="360"/>
      </w:pPr>
      <w:rPr>
        <w:rFonts w:ascii="Wingdings" w:hAnsi="Wingdings" w:hint="default"/>
      </w:rPr>
    </w:lvl>
  </w:abstractNum>
  <w:abstractNum w:abstractNumId="21">
    <w:nsid w:val="462A0B25"/>
    <w:multiLevelType w:val="hybridMultilevel"/>
    <w:tmpl w:val="5BAAF5BC"/>
    <w:lvl w:ilvl="0" w:tplc="B05E9B64">
      <w:start w:val="1"/>
      <w:numFmt w:val="bullet"/>
      <w:lvlText w:val=" "/>
      <w:lvlJc w:val="left"/>
      <w:pPr>
        <w:tabs>
          <w:tab w:val="num" w:pos="720"/>
        </w:tabs>
        <w:ind w:left="720" w:hanging="360"/>
      </w:pPr>
      <w:rPr>
        <w:rFonts w:ascii="Calibri" w:hAnsi="Calibri" w:hint="default"/>
      </w:rPr>
    </w:lvl>
    <w:lvl w:ilvl="1" w:tplc="E85A7794">
      <w:start w:val="262"/>
      <w:numFmt w:val="bullet"/>
      <w:lvlText w:val="◦"/>
      <w:lvlJc w:val="left"/>
      <w:pPr>
        <w:tabs>
          <w:tab w:val="num" w:pos="1440"/>
        </w:tabs>
        <w:ind w:left="1440" w:hanging="360"/>
      </w:pPr>
      <w:rPr>
        <w:rFonts w:ascii="Calibri" w:hAnsi="Calibri" w:hint="default"/>
      </w:rPr>
    </w:lvl>
    <w:lvl w:ilvl="2" w:tplc="D226873C" w:tentative="1">
      <w:start w:val="1"/>
      <w:numFmt w:val="bullet"/>
      <w:lvlText w:val=" "/>
      <w:lvlJc w:val="left"/>
      <w:pPr>
        <w:tabs>
          <w:tab w:val="num" w:pos="2160"/>
        </w:tabs>
        <w:ind w:left="2160" w:hanging="360"/>
      </w:pPr>
      <w:rPr>
        <w:rFonts w:ascii="Calibri" w:hAnsi="Calibri" w:hint="default"/>
      </w:rPr>
    </w:lvl>
    <w:lvl w:ilvl="3" w:tplc="8C620896" w:tentative="1">
      <w:start w:val="1"/>
      <w:numFmt w:val="bullet"/>
      <w:lvlText w:val=" "/>
      <w:lvlJc w:val="left"/>
      <w:pPr>
        <w:tabs>
          <w:tab w:val="num" w:pos="2880"/>
        </w:tabs>
        <w:ind w:left="2880" w:hanging="360"/>
      </w:pPr>
      <w:rPr>
        <w:rFonts w:ascii="Calibri" w:hAnsi="Calibri" w:hint="default"/>
      </w:rPr>
    </w:lvl>
    <w:lvl w:ilvl="4" w:tplc="A0021EC2" w:tentative="1">
      <w:start w:val="1"/>
      <w:numFmt w:val="bullet"/>
      <w:lvlText w:val=" "/>
      <w:lvlJc w:val="left"/>
      <w:pPr>
        <w:tabs>
          <w:tab w:val="num" w:pos="3600"/>
        </w:tabs>
        <w:ind w:left="3600" w:hanging="360"/>
      </w:pPr>
      <w:rPr>
        <w:rFonts w:ascii="Calibri" w:hAnsi="Calibri" w:hint="default"/>
      </w:rPr>
    </w:lvl>
    <w:lvl w:ilvl="5" w:tplc="836085A2" w:tentative="1">
      <w:start w:val="1"/>
      <w:numFmt w:val="bullet"/>
      <w:lvlText w:val=" "/>
      <w:lvlJc w:val="left"/>
      <w:pPr>
        <w:tabs>
          <w:tab w:val="num" w:pos="4320"/>
        </w:tabs>
        <w:ind w:left="4320" w:hanging="360"/>
      </w:pPr>
      <w:rPr>
        <w:rFonts w:ascii="Calibri" w:hAnsi="Calibri" w:hint="default"/>
      </w:rPr>
    </w:lvl>
    <w:lvl w:ilvl="6" w:tplc="062C0866" w:tentative="1">
      <w:start w:val="1"/>
      <w:numFmt w:val="bullet"/>
      <w:lvlText w:val=" "/>
      <w:lvlJc w:val="left"/>
      <w:pPr>
        <w:tabs>
          <w:tab w:val="num" w:pos="5040"/>
        </w:tabs>
        <w:ind w:left="5040" w:hanging="360"/>
      </w:pPr>
      <w:rPr>
        <w:rFonts w:ascii="Calibri" w:hAnsi="Calibri" w:hint="default"/>
      </w:rPr>
    </w:lvl>
    <w:lvl w:ilvl="7" w:tplc="A65485DE" w:tentative="1">
      <w:start w:val="1"/>
      <w:numFmt w:val="bullet"/>
      <w:lvlText w:val=" "/>
      <w:lvlJc w:val="left"/>
      <w:pPr>
        <w:tabs>
          <w:tab w:val="num" w:pos="5760"/>
        </w:tabs>
        <w:ind w:left="5760" w:hanging="360"/>
      </w:pPr>
      <w:rPr>
        <w:rFonts w:ascii="Calibri" w:hAnsi="Calibri" w:hint="default"/>
      </w:rPr>
    </w:lvl>
    <w:lvl w:ilvl="8" w:tplc="36864010" w:tentative="1">
      <w:start w:val="1"/>
      <w:numFmt w:val="bullet"/>
      <w:lvlText w:val=" "/>
      <w:lvlJc w:val="left"/>
      <w:pPr>
        <w:tabs>
          <w:tab w:val="num" w:pos="6480"/>
        </w:tabs>
        <w:ind w:left="6480" w:hanging="360"/>
      </w:pPr>
      <w:rPr>
        <w:rFonts w:ascii="Calibri" w:hAnsi="Calibri" w:hint="default"/>
      </w:rPr>
    </w:lvl>
  </w:abstractNum>
  <w:abstractNum w:abstractNumId="22">
    <w:nsid w:val="58DB1789"/>
    <w:multiLevelType w:val="hybridMultilevel"/>
    <w:tmpl w:val="01D0D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E696B"/>
    <w:multiLevelType w:val="hybridMultilevel"/>
    <w:tmpl w:val="1472DFCE"/>
    <w:lvl w:ilvl="0" w:tplc="755E3D0A">
      <w:start w:val="1"/>
      <w:numFmt w:val="bullet"/>
      <w:lvlText w:val=" "/>
      <w:lvlJc w:val="left"/>
      <w:pPr>
        <w:tabs>
          <w:tab w:val="num" w:pos="720"/>
        </w:tabs>
        <w:ind w:left="720" w:hanging="360"/>
      </w:pPr>
      <w:rPr>
        <w:rFonts w:ascii="Calibri" w:hAnsi="Calibri" w:hint="default"/>
      </w:rPr>
    </w:lvl>
    <w:lvl w:ilvl="1" w:tplc="08982AB0" w:tentative="1">
      <w:start w:val="1"/>
      <w:numFmt w:val="bullet"/>
      <w:lvlText w:val=" "/>
      <w:lvlJc w:val="left"/>
      <w:pPr>
        <w:tabs>
          <w:tab w:val="num" w:pos="1440"/>
        </w:tabs>
        <w:ind w:left="1440" w:hanging="360"/>
      </w:pPr>
      <w:rPr>
        <w:rFonts w:ascii="Calibri" w:hAnsi="Calibri" w:hint="default"/>
      </w:rPr>
    </w:lvl>
    <w:lvl w:ilvl="2" w:tplc="EEA00588" w:tentative="1">
      <w:start w:val="1"/>
      <w:numFmt w:val="bullet"/>
      <w:lvlText w:val=" "/>
      <w:lvlJc w:val="left"/>
      <w:pPr>
        <w:tabs>
          <w:tab w:val="num" w:pos="2160"/>
        </w:tabs>
        <w:ind w:left="2160" w:hanging="360"/>
      </w:pPr>
      <w:rPr>
        <w:rFonts w:ascii="Calibri" w:hAnsi="Calibri" w:hint="default"/>
      </w:rPr>
    </w:lvl>
    <w:lvl w:ilvl="3" w:tplc="8E34FE6A" w:tentative="1">
      <w:start w:val="1"/>
      <w:numFmt w:val="bullet"/>
      <w:lvlText w:val=" "/>
      <w:lvlJc w:val="left"/>
      <w:pPr>
        <w:tabs>
          <w:tab w:val="num" w:pos="2880"/>
        </w:tabs>
        <w:ind w:left="2880" w:hanging="360"/>
      </w:pPr>
      <w:rPr>
        <w:rFonts w:ascii="Calibri" w:hAnsi="Calibri" w:hint="default"/>
      </w:rPr>
    </w:lvl>
    <w:lvl w:ilvl="4" w:tplc="ED34AB48" w:tentative="1">
      <w:start w:val="1"/>
      <w:numFmt w:val="bullet"/>
      <w:lvlText w:val=" "/>
      <w:lvlJc w:val="left"/>
      <w:pPr>
        <w:tabs>
          <w:tab w:val="num" w:pos="3600"/>
        </w:tabs>
        <w:ind w:left="3600" w:hanging="360"/>
      </w:pPr>
      <w:rPr>
        <w:rFonts w:ascii="Calibri" w:hAnsi="Calibri" w:hint="default"/>
      </w:rPr>
    </w:lvl>
    <w:lvl w:ilvl="5" w:tplc="870C55D6" w:tentative="1">
      <w:start w:val="1"/>
      <w:numFmt w:val="bullet"/>
      <w:lvlText w:val=" "/>
      <w:lvlJc w:val="left"/>
      <w:pPr>
        <w:tabs>
          <w:tab w:val="num" w:pos="4320"/>
        </w:tabs>
        <w:ind w:left="4320" w:hanging="360"/>
      </w:pPr>
      <w:rPr>
        <w:rFonts w:ascii="Calibri" w:hAnsi="Calibri" w:hint="default"/>
      </w:rPr>
    </w:lvl>
    <w:lvl w:ilvl="6" w:tplc="59B4D296" w:tentative="1">
      <w:start w:val="1"/>
      <w:numFmt w:val="bullet"/>
      <w:lvlText w:val=" "/>
      <w:lvlJc w:val="left"/>
      <w:pPr>
        <w:tabs>
          <w:tab w:val="num" w:pos="5040"/>
        </w:tabs>
        <w:ind w:left="5040" w:hanging="360"/>
      </w:pPr>
      <w:rPr>
        <w:rFonts w:ascii="Calibri" w:hAnsi="Calibri" w:hint="default"/>
      </w:rPr>
    </w:lvl>
    <w:lvl w:ilvl="7" w:tplc="7F685E30" w:tentative="1">
      <w:start w:val="1"/>
      <w:numFmt w:val="bullet"/>
      <w:lvlText w:val=" "/>
      <w:lvlJc w:val="left"/>
      <w:pPr>
        <w:tabs>
          <w:tab w:val="num" w:pos="5760"/>
        </w:tabs>
        <w:ind w:left="5760" w:hanging="360"/>
      </w:pPr>
      <w:rPr>
        <w:rFonts w:ascii="Calibri" w:hAnsi="Calibri" w:hint="default"/>
      </w:rPr>
    </w:lvl>
    <w:lvl w:ilvl="8" w:tplc="E8B85866" w:tentative="1">
      <w:start w:val="1"/>
      <w:numFmt w:val="bullet"/>
      <w:lvlText w:val=" "/>
      <w:lvlJc w:val="left"/>
      <w:pPr>
        <w:tabs>
          <w:tab w:val="num" w:pos="6480"/>
        </w:tabs>
        <w:ind w:left="6480" w:hanging="360"/>
      </w:pPr>
      <w:rPr>
        <w:rFonts w:ascii="Calibri" w:hAnsi="Calibri" w:hint="default"/>
      </w:rPr>
    </w:lvl>
  </w:abstractNum>
  <w:abstractNum w:abstractNumId="24">
    <w:nsid w:val="5C667EBA"/>
    <w:multiLevelType w:val="hybridMultilevel"/>
    <w:tmpl w:val="0AE2EB70"/>
    <w:lvl w:ilvl="0" w:tplc="1FB24200">
      <w:start w:val="1"/>
      <w:numFmt w:val="bullet"/>
      <w:lvlText w:val=" "/>
      <w:lvlJc w:val="left"/>
      <w:pPr>
        <w:tabs>
          <w:tab w:val="num" w:pos="720"/>
        </w:tabs>
        <w:ind w:left="720" w:hanging="360"/>
      </w:pPr>
      <w:rPr>
        <w:rFonts w:ascii="Calibri" w:hAnsi="Calibri" w:hint="default"/>
      </w:rPr>
    </w:lvl>
    <w:lvl w:ilvl="1" w:tplc="5E381CC2" w:tentative="1">
      <w:start w:val="1"/>
      <w:numFmt w:val="bullet"/>
      <w:lvlText w:val=" "/>
      <w:lvlJc w:val="left"/>
      <w:pPr>
        <w:tabs>
          <w:tab w:val="num" w:pos="1440"/>
        </w:tabs>
        <w:ind w:left="1440" w:hanging="360"/>
      </w:pPr>
      <w:rPr>
        <w:rFonts w:ascii="Calibri" w:hAnsi="Calibri" w:hint="default"/>
      </w:rPr>
    </w:lvl>
    <w:lvl w:ilvl="2" w:tplc="99D89F9E" w:tentative="1">
      <w:start w:val="1"/>
      <w:numFmt w:val="bullet"/>
      <w:lvlText w:val=" "/>
      <w:lvlJc w:val="left"/>
      <w:pPr>
        <w:tabs>
          <w:tab w:val="num" w:pos="2160"/>
        </w:tabs>
        <w:ind w:left="2160" w:hanging="360"/>
      </w:pPr>
      <w:rPr>
        <w:rFonts w:ascii="Calibri" w:hAnsi="Calibri" w:hint="default"/>
      </w:rPr>
    </w:lvl>
    <w:lvl w:ilvl="3" w:tplc="034CDF96" w:tentative="1">
      <w:start w:val="1"/>
      <w:numFmt w:val="bullet"/>
      <w:lvlText w:val=" "/>
      <w:lvlJc w:val="left"/>
      <w:pPr>
        <w:tabs>
          <w:tab w:val="num" w:pos="2880"/>
        </w:tabs>
        <w:ind w:left="2880" w:hanging="360"/>
      </w:pPr>
      <w:rPr>
        <w:rFonts w:ascii="Calibri" w:hAnsi="Calibri" w:hint="default"/>
      </w:rPr>
    </w:lvl>
    <w:lvl w:ilvl="4" w:tplc="0E948AAE" w:tentative="1">
      <w:start w:val="1"/>
      <w:numFmt w:val="bullet"/>
      <w:lvlText w:val=" "/>
      <w:lvlJc w:val="left"/>
      <w:pPr>
        <w:tabs>
          <w:tab w:val="num" w:pos="3600"/>
        </w:tabs>
        <w:ind w:left="3600" w:hanging="360"/>
      </w:pPr>
      <w:rPr>
        <w:rFonts w:ascii="Calibri" w:hAnsi="Calibri" w:hint="default"/>
      </w:rPr>
    </w:lvl>
    <w:lvl w:ilvl="5" w:tplc="BED0D27C" w:tentative="1">
      <w:start w:val="1"/>
      <w:numFmt w:val="bullet"/>
      <w:lvlText w:val=" "/>
      <w:lvlJc w:val="left"/>
      <w:pPr>
        <w:tabs>
          <w:tab w:val="num" w:pos="4320"/>
        </w:tabs>
        <w:ind w:left="4320" w:hanging="360"/>
      </w:pPr>
      <w:rPr>
        <w:rFonts w:ascii="Calibri" w:hAnsi="Calibri" w:hint="default"/>
      </w:rPr>
    </w:lvl>
    <w:lvl w:ilvl="6" w:tplc="804ED33C" w:tentative="1">
      <w:start w:val="1"/>
      <w:numFmt w:val="bullet"/>
      <w:lvlText w:val=" "/>
      <w:lvlJc w:val="left"/>
      <w:pPr>
        <w:tabs>
          <w:tab w:val="num" w:pos="5040"/>
        </w:tabs>
        <w:ind w:left="5040" w:hanging="360"/>
      </w:pPr>
      <w:rPr>
        <w:rFonts w:ascii="Calibri" w:hAnsi="Calibri" w:hint="default"/>
      </w:rPr>
    </w:lvl>
    <w:lvl w:ilvl="7" w:tplc="641CFAD2" w:tentative="1">
      <w:start w:val="1"/>
      <w:numFmt w:val="bullet"/>
      <w:lvlText w:val=" "/>
      <w:lvlJc w:val="left"/>
      <w:pPr>
        <w:tabs>
          <w:tab w:val="num" w:pos="5760"/>
        </w:tabs>
        <w:ind w:left="5760" w:hanging="360"/>
      </w:pPr>
      <w:rPr>
        <w:rFonts w:ascii="Calibri" w:hAnsi="Calibri" w:hint="default"/>
      </w:rPr>
    </w:lvl>
    <w:lvl w:ilvl="8" w:tplc="00E49312" w:tentative="1">
      <w:start w:val="1"/>
      <w:numFmt w:val="bullet"/>
      <w:lvlText w:val=" "/>
      <w:lvlJc w:val="left"/>
      <w:pPr>
        <w:tabs>
          <w:tab w:val="num" w:pos="6480"/>
        </w:tabs>
        <w:ind w:left="6480" w:hanging="360"/>
      </w:pPr>
      <w:rPr>
        <w:rFonts w:ascii="Calibri" w:hAnsi="Calibri" w:hint="default"/>
      </w:rPr>
    </w:lvl>
  </w:abstractNum>
  <w:abstractNum w:abstractNumId="25">
    <w:nsid w:val="5DB838A9"/>
    <w:multiLevelType w:val="hybridMultilevel"/>
    <w:tmpl w:val="E33C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7737A8"/>
    <w:multiLevelType w:val="hybridMultilevel"/>
    <w:tmpl w:val="11D8E06A"/>
    <w:lvl w:ilvl="0" w:tplc="EC669D3C">
      <w:start w:val="1"/>
      <w:numFmt w:val="bullet"/>
      <w:pStyle w:val="myquote"/>
      <w:lvlText w:val=""/>
      <w:lvlJc w:val="left"/>
      <w:pPr>
        <w:ind w:left="360" w:hanging="360"/>
      </w:pPr>
      <w:rPr>
        <w:rFonts w:ascii="Webdings" w:hAnsi="Web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8">
    <w:nsid w:val="72EB629D"/>
    <w:multiLevelType w:val="hybridMultilevel"/>
    <w:tmpl w:val="2A4AC644"/>
    <w:lvl w:ilvl="0" w:tplc="B9081802">
      <w:start w:val="1"/>
      <w:numFmt w:val="bullet"/>
      <w:pStyle w:val="mybullets"/>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Arial"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Arial"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Arial"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7E7C2589"/>
    <w:multiLevelType w:val="hybridMultilevel"/>
    <w:tmpl w:val="71A8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10"/>
  </w:num>
  <w:num w:numId="4">
    <w:abstractNumId w:val="11"/>
  </w:num>
  <w:num w:numId="5">
    <w:abstractNumId w:val="12"/>
  </w:num>
  <w:num w:numId="6">
    <w:abstractNumId w:val="13"/>
  </w:num>
  <w:num w:numId="7">
    <w:abstractNumId w:val="14"/>
  </w:num>
  <w:num w:numId="8">
    <w:abstractNumId w:val="15"/>
  </w:num>
  <w:num w:numId="9">
    <w:abstractNumId w:val="20"/>
  </w:num>
  <w:num w:numId="10">
    <w:abstractNumId w:val="24"/>
  </w:num>
  <w:num w:numId="11">
    <w:abstractNumId w:val="17"/>
  </w:num>
  <w:num w:numId="12">
    <w:abstractNumId w:val="25"/>
  </w:num>
  <w:num w:numId="13">
    <w:abstractNumId w:val="16"/>
  </w:num>
  <w:num w:numId="14">
    <w:abstractNumId w:val="23"/>
  </w:num>
  <w:num w:numId="15">
    <w:abstractNumId w:val="21"/>
  </w:num>
  <w:num w:numId="16">
    <w:abstractNumId w:val="18"/>
  </w:num>
  <w:num w:numId="17">
    <w:abstractNumId w:val="28"/>
  </w:num>
  <w:num w:numId="18">
    <w:abstractNumId w:val="22"/>
  </w:num>
  <w:num w:numId="19">
    <w:abstractNumId w:val="19"/>
  </w:num>
  <w:num w:numId="20">
    <w:abstractNumId w:val="29"/>
  </w:num>
  <w:num w:numId="21">
    <w:abstractNumId w:val="26"/>
  </w:num>
  <w:num w:numId="22">
    <w:abstractNumId w:val="2"/>
  </w:num>
  <w:num w:numId="23">
    <w:abstractNumId w:val="0"/>
  </w:num>
  <w:num w:numId="24">
    <w:abstractNumId w:val="8"/>
  </w:num>
  <w:num w:numId="25">
    <w:abstractNumId w:val="6"/>
  </w:num>
  <w:num w:numId="26">
    <w:abstractNumId w:val="5"/>
  </w:num>
  <w:num w:numId="27">
    <w:abstractNumId w:val="4"/>
  </w:num>
  <w:num w:numId="28">
    <w:abstractNumId w:val="3"/>
  </w:num>
  <w:num w:numId="29">
    <w:abstractNumId w:val="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15D1"/>
    <w:rsid w:val="000320AB"/>
    <w:rsid w:val="000355F6"/>
    <w:rsid w:val="000656ED"/>
    <w:rsid w:val="000665AF"/>
    <w:rsid w:val="00066D17"/>
    <w:rsid w:val="00072711"/>
    <w:rsid w:val="0009634A"/>
    <w:rsid w:val="000A4EE1"/>
    <w:rsid w:val="000A6268"/>
    <w:rsid w:val="000B76A5"/>
    <w:rsid w:val="001378B9"/>
    <w:rsid w:val="001578EE"/>
    <w:rsid w:val="00161075"/>
    <w:rsid w:val="00163727"/>
    <w:rsid w:val="001712F6"/>
    <w:rsid w:val="00172159"/>
    <w:rsid w:val="001952BB"/>
    <w:rsid w:val="001B5EEB"/>
    <w:rsid w:val="001C20F8"/>
    <w:rsid w:val="001D592E"/>
    <w:rsid w:val="001E2DE4"/>
    <w:rsid w:val="001E4A9D"/>
    <w:rsid w:val="00276CDB"/>
    <w:rsid w:val="002A5A9A"/>
    <w:rsid w:val="002B79CC"/>
    <w:rsid w:val="002C2647"/>
    <w:rsid w:val="002D5741"/>
    <w:rsid w:val="002D5C7B"/>
    <w:rsid w:val="002D6A57"/>
    <w:rsid w:val="00305A4B"/>
    <w:rsid w:val="0036092F"/>
    <w:rsid w:val="003723A4"/>
    <w:rsid w:val="00375299"/>
    <w:rsid w:val="003801DC"/>
    <w:rsid w:val="00380774"/>
    <w:rsid w:val="00380E5D"/>
    <w:rsid w:val="00387F8B"/>
    <w:rsid w:val="003A38EE"/>
    <w:rsid w:val="003B4153"/>
    <w:rsid w:val="003C30E7"/>
    <w:rsid w:val="003D1CB7"/>
    <w:rsid w:val="003D5A6F"/>
    <w:rsid w:val="003E3258"/>
    <w:rsid w:val="003E7031"/>
    <w:rsid w:val="003F1347"/>
    <w:rsid w:val="003F7163"/>
    <w:rsid w:val="00420F5A"/>
    <w:rsid w:val="00432C7A"/>
    <w:rsid w:val="0047103E"/>
    <w:rsid w:val="00474255"/>
    <w:rsid w:val="00480D2E"/>
    <w:rsid w:val="004A1E18"/>
    <w:rsid w:val="004C4104"/>
    <w:rsid w:val="00504D78"/>
    <w:rsid w:val="00523F2C"/>
    <w:rsid w:val="00571CED"/>
    <w:rsid w:val="005842F9"/>
    <w:rsid w:val="005A4041"/>
    <w:rsid w:val="005B6A93"/>
    <w:rsid w:val="005D1D94"/>
    <w:rsid w:val="005D23FB"/>
    <w:rsid w:val="005D5830"/>
    <w:rsid w:val="00603A4D"/>
    <w:rsid w:val="00604D7E"/>
    <w:rsid w:val="0061710B"/>
    <w:rsid w:val="0062758A"/>
    <w:rsid w:val="00646758"/>
    <w:rsid w:val="0068547D"/>
    <w:rsid w:val="0069356A"/>
    <w:rsid w:val="006A044B"/>
    <w:rsid w:val="006A1FA3"/>
    <w:rsid w:val="006A40CF"/>
    <w:rsid w:val="006A6A31"/>
    <w:rsid w:val="006B3355"/>
    <w:rsid w:val="006D0BF4"/>
    <w:rsid w:val="006D451E"/>
    <w:rsid w:val="006E06DE"/>
    <w:rsid w:val="00704F79"/>
    <w:rsid w:val="00705933"/>
    <w:rsid w:val="00753389"/>
    <w:rsid w:val="00753A99"/>
    <w:rsid w:val="00793DF2"/>
    <w:rsid w:val="007C08CF"/>
    <w:rsid w:val="007C3600"/>
    <w:rsid w:val="00807720"/>
    <w:rsid w:val="008461B8"/>
    <w:rsid w:val="008536AF"/>
    <w:rsid w:val="0087467E"/>
    <w:rsid w:val="008818E8"/>
    <w:rsid w:val="008831B3"/>
    <w:rsid w:val="00895A0A"/>
    <w:rsid w:val="008B197E"/>
    <w:rsid w:val="008D5BDE"/>
    <w:rsid w:val="008E5AD0"/>
    <w:rsid w:val="008F1EE6"/>
    <w:rsid w:val="0093025E"/>
    <w:rsid w:val="00932D39"/>
    <w:rsid w:val="0095562B"/>
    <w:rsid w:val="00972729"/>
    <w:rsid w:val="0099616C"/>
    <w:rsid w:val="009970A8"/>
    <w:rsid w:val="009A34FB"/>
    <w:rsid w:val="009B3B1B"/>
    <w:rsid w:val="009B701B"/>
    <w:rsid w:val="009D42A7"/>
    <w:rsid w:val="009D6607"/>
    <w:rsid w:val="009E1502"/>
    <w:rsid w:val="009E42A3"/>
    <w:rsid w:val="009E67EF"/>
    <w:rsid w:val="009F334B"/>
    <w:rsid w:val="009F3617"/>
    <w:rsid w:val="00A105B5"/>
    <w:rsid w:val="00A42AAA"/>
    <w:rsid w:val="00A52836"/>
    <w:rsid w:val="00A66E61"/>
    <w:rsid w:val="00A76E42"/>
    <w:rsid w:val="00A95079"/>
    <w:rsid w:val="00AC3DF2"/>
    <w:rsid w:val="00AD6F85"/>
    <w:rsid w:val="00AE2664"/>
    <w:rsid w:val="00AF040D"/>
    <w:rsid w:val="00AF4670"/>
    <w:rsid w:val="00AF79FA"/>
    <w:rsid w:val="00B20B06"/>
    <w:rsid w:val="00B843E8"/>
    <w:rsid w:val="00BF3697"/>
    <w:rsid w:val="00BF3717"/>
    <w:rsid w:val="00C12A68"/>
    <w:rsid w:val="00C41E78"/>
    <w:rsid w:val="00C41EE0"/>
    <w:rsid w:val="00C45AF7"/>
    <w:rsid w:val="00C51D90"/>
    <w:rsid w:val="00C55A46"/>
    <w:rsid w:val="00C92AEE"/>
    <w:rsid w:val="00CB4646"/>
    <w:rsid w:val="00CC10F6"/>
    <w:rsid w:val="00CD7EC6"/>
    <w:rsid w:val="00D07BFD"/>
    <w:rsid w:val="00D2249D"/>
    <w:rsid w:val="00D2384C"/>
    <w:rsid w:val="00D3292B"/>
    <w:rsid w:val="00D550F8"/>
    <w:rsid w:val="00D61941"/>
    <w:rsid w:val="00D9030C"/>
    <w:rsid w:val="00DA70EA"/>
    <w:rsid w:val="00DB29D1"/>
    <w:rsid w:val="00DC6FE4"/>
    <w:rsid w:val="00DF0517"/>
    <w:rsid w:val="00E12A78"/>
    <w:rsid w:val="00E244FA"/>
    <w:rsid w:val="00E2630B"/>
    <w:rsid w:val="00E26518"/>
    <w:rsid w:val="00E3178B"/>
    <w:rsid w:val="00E37C71"/>
    <w:rsid w:val="00E40713"/>
    <w:rsid w:val="00E5278D"/>
    <w:rsid w:val="00E650B8"/>
    <w:rsid w:val="00E65375"/>
    <w:rsid w:val="00EA157C"/>
    <w:rsid w:val="00EA1FD7"/>
    <w:rsid w:val="00EA262F"/>
    <w:rsid w:val="00EC1F6A"/>
    <w:rsid w:val="00ED3D93"/>
    <w:rsid w:val="00F10AFE"/>
    <w:rsid w:val="00F119E3"/>
    <w:rsid w:val="00F208F1"/>
    <w:rsid w:val="00F5619A"/>
    <w:rsid w:val="00F6622E"/>
    <w:rsid w:val="00F726C4"/>
    <w:rsid w:val="00F96495"/>
    <w:rsid w:val="00FA5D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890F4"/>
  <w15:chartTrackingRefBased/>
  <w15:docId w15:val="{0DA9C8DB-25A6-4E0F-A24A-636ADF74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E18"/>
    <w:pPr>
      <w:spacing w:after="80"/>
      <w:jc w:val="both"/>
    </w:pPr>
    <w:rPr>
      <w:sz w:val="18"/>
    </w:rPr>
  </w:style>
  <w:style w:type="paragraph" w:styleId="Heading1">
    <w:name w:val="heading 1"/>
    <w:basedOn w:val="Normal"/>
    <w:next w:val="Normal"/>
    <w:qFormat/>
    <w:rsid w:val="009B3B1B"/>
    <w:pPr>
      <w:keepNext/>
      <w:numPr>
        <w:numId w:val="1"/>
      </w:numPr>
      <w:spacing w:before="40" w:after="0"/>
      <w:jc w:val="left"/>
      <w:outlineLvl w:val="0"/>
    </w:pPr>
    <w:rPr>
      <w:b/>
      <w:caps/>
      <w:kern w:val="28"/>
      <w:sz w:val="24"/>
    </w:rPr>
  </w:style>
  <w:style w:type="paragraph" w:styleId="Heading2">
    <w:name w:val="heading 2"/>
    <w:basedOn w:val="Heading1"/>
    <w:next w:val="Normal"/>
    <w:qFormat/>
    <w:rsid w:val="009E1502"/>
    <w:pPr>
      <w:numPr>
        <w:ilvl w:val="1"/>
      </w:numPr>
      <w:outlineLvl w:val="1"/>
    </w:pPr>
    <w:rPr>
      <w:caps w:val="0"/>
    </w:r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pPr>
      <w:ind w:left="1080" w:hanging="360"/>
    </w:pPr>
  </w:style>
  <w:style w:type="character" w:styleId="FootnoteReference">
    <w:name w:val="footnote reference"/>
    <w:basedOn w:val="DefaultParagraphFont"/>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character" w:customStyle="1" w:styleId="FootnoteTextChar">
    <w:name w:val="Footnote Text Char"/>
    <w:basedOn w:val="DefaultParagraphFont"/>
    <w:link w:val="FootnoteText"/>
    <w:uiPriority w:val="99"/>
    <w:semiHidden/>
    <w:rsid w:val="00D2384C"/>
    <w:rPr>
      <w:sz w:val="18"/>
    </w:r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2384C"/>
    <w:rPr>
      <w:sz w:val="18"/>
    </w:rPr>
  </w:style>
  <w:style w:type="paragraph" w:customStyle="1" w:styleId="E-Mail">
    <w:name w:val="E-Mail"/>
    <w:basedOn w:val="Author"/>
    <w:pPr>
      <w:spacing w:after="60"/>
    </w:pPr>
  </w:style>
  <w:style w:type="paragraph" w:customStyle="1" w:styleId="Abstract">
    <w:name w:val="Abstract"/>
    <w:basedOn w:val="Normal"/>
    <w:rsid w:val="009E1502"/>
    <w:pPr>
      <w:spacing w:after="12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character" w:customStyle="1" w:styleId="BodyTextIndentChar">
    <w:name w:val="Body Text Indent Char"/>
    <w:basedOn w:val="DefaultParagraphFont"/>
    <w:link w:val="BodyTextIndent"/>
    <w:rsid w:val="00D2384C"/>
    <w:rPr>
      <w:sz w:val="18"/>
    </w:r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rsid w:val="009B3B1B"/>
    <w:pPr>
      <w:spacing w:after="0"/>
    </w:pPr>
  </w:style>
  <w:style w:type="character" w:customStyle="1" w:styleId="BodyTextChar">
    <w:name w:val="Body Text Char"/>
    <w:basedOn w:val="DefaultParagraphFont"/>
    <w:link w:val="BodyText"/>
    <w:rsid w:val="009B3B1B"/>
    <w:rPr>
      <w:sz w:val="18"/>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D2384C"/>
    <w:rPr>
      <w:sz w:val="18"/>
    </w:rPr>
  </w:style>
  <w:style w:type="character" w:styleId="FollowedHyperlink">
    <w:name w:val="FollowedHyperlink"/>
    <w:basedOn w:val="DefaultParagraphFont"/>
    <w:uiPriority w:val="99"/>
    <w:rsid w:val="0062758A"/>
    <w:rPr>
      <w:color w:val="800080"/>
      <w:u w:val="single"/>
    </w:rPr>
  </w:style>
  <w:style w:type="table" w:styleId="TableGrid">
    <w:name w:val="Table Grid"/>
    <w:basedOn w:val="TableNormal"/>
    <w:uiPriority w:val="39"/>
    <w:rsid w:val="00D23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D2384C"/>
    <w:pPr>
      <w:spacing w:after="0"/>
    </w:pPr>
    <w:rPr>
      <w:rFonts w:ascii="Segoe UI" w:hAnsi="Segoe UI" w:cs="Segoe UI"/>
      <w:szCs w:val="18"/>
    </w:rPr>
  </w:style>
  <w:style w:type="character" w:customStyle="1" w:styleId="BalloonTextChar">
    <w:name w:val="Balloon Text Char"/>
    <w:basedOn w:val="DefaultParagraphFont"/>
    <w:link w:val="BalloonText"/>
    <w:uiPriority w:val="99"/>
    <w:rsid w:val="00D2384C"/>
    <w:rPr>
      <w:rFonts w:ascii="Segoe UI" w:hAnsi="Segoe UI" w:cs="Segoe UI"/>
      <w:sz w:val="18"/>
      <w:szCs w:val="18"/>
    </w:rPr>
  </w:style>
  <w:style w:type="character" w:customStyle="1" w:styleId="WW8Num1z0">
    <w:name w:val="WW8Num1z0"/>
    <w:rsid w:val="00D2384C"/>
    <w:rPr>
      <w:rFonts w:cs="Times New Roman"/>
      <w:i w:val="0"/>
      <w:iCs w:val="0"/>
    </w:rPr>
  </w:style>
  <w:style w:type="character" w:customStyle="1" w:styleId="WW8Num1z1">
    <w:name w:val="WW8Num1z1"/>
    <w:rsid w:val="00D2384C"/>
    <w:rPr>
      <w:rFonts w:cs="Times New Roman"/>
    </w:rPr>
  </w:style>
  <w:style w:type="character" w:customStyle="1" w:styleId="WW8Num1z3">
    <w:name w:val="WW8Num1z3"/>
    <w:rsid w:val="00D2384C"/>
    <w:rPr>
      <w:rFonts w:ascii="Times New Roman" w:hAnsi="Times New Roman" w:cs="Times New Roman"/>
      <w:b w:val="0"/>
      <w:bCs w:val="0"/>
      <w:i/>
      <w:iCs/>
      <w:sz w:val="20"/>
      <w:szCs w:val="20"/>
    </w:rPr>
  </w:style>
  <w:style w:type="character" w:customStyle="1" w:styleId="WW8Num2z0">
    <w:name w:val="WW8Num2z0"/>
    <w:rsid w:val="00D2384C"/>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sid w:val="00D2384C"/>
    <w:rPr>
      <w:rFonts w:ascii="Symbol" w:hAnsi="Symbol" w:cs="Symbol"/>
    </w:rPr>
  </w:style>
  <w:style w:type="character" w:customStyle="1" w:styleId="WW8Num4z0">
    <w:name w:val="WW8Num4z0"/>
    <w:rsid w:val="00D2384C"/>
    <w:rPr>
      <w:rFonts w:cs="Times New Roman"/>
    </w:rPr>
  </w:style>
  <w:style w:type="character" w:customStyle="1" w:styleId="WW8Num5z0">
    <w:name w:val="WW8Num5z0"/>
    <w:rsid w:val="00D2384C"/>
    <w:rPr>
      <w:rFonts w:ascii="Times New Roman" w:hAnsi="Times New Roman" w:cs="Times New Roman"/>
      <w:caps w:val="0"/>
      <w:smallCaps w:val="0"/>
      <w:strike w:val="0"/>
      <w:dstrike w:val="0"/>
      <w:vanish w:val="0"/>
      <w:color w:val="000000"/>
      <w:position w:val="0"/>
      <w:sz w:val="20"/>
      <w:szCs w:val="20"/>
      <w:vertAlign w:val="baseline"/>
    </w:rPr>
  </w:style>
  <w:style w:type="character" w:customStyle="1" w:styleId="WW8Num6z0">
    <w:name w:val="WW8Num6z0"/>
    <w:rsid w:val="00D2384C"/>
    <w:rPr>
      <w:rFonts w:ascii="Times New Roman" w:hAnsi="Times New Roman" w:cs="Times New Roman"/>
      <w:b w:val="0"/>
      <w:bCs w:val="0"/>
      <w:i w:val="0"/>
      <w:iCs w:val="0"/>
      <w:sz w:val="16"/>
      <w:szCs w:val="16"/>
    </w:rPr>
  </w:style>
  <w:style w:type="character" w:customStyle="1" w:styleId="Absatz-Standardschriftart">
    <w:name w:val="Absatz-Standardschriftart"/>
    <w:rsid w:val="00D2384C"/>
  </w:style>
  <w:style w:type="character" w:customStyle="1" w:styleId="WW-Absatz-Standardschriftart">
    <w:name w:val="WW-Absatz-Standardschriftart"/>
    <w:rsid w:val="00D2384C"/>
  </w:style>
  <w:style w:type="character" w:customStyle="1" w:styleId="WW8Num7z0">
    <w:name w:val="WW8Num7z0"/>
    <w:rsid w:val="00D2384C"/>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D2384C"/>
  </w:style>
  <w:style w:type="character" w:customStyle="1" w:styleId="WW-Absatz-Standardschriftart1">
    <w:name w:val="WW-Absatz-Standardschriftart1"/>
    <w:rsid w:val="00D2384C"/>
  </w:style>
  <w:style w:type="character" w:customStyle="1" w:styleId="WW-Absatz-Standardschriftart11">
    <w:name w:val="WW-Absatz-Standardschriftart11"/>
    <w:rsid w:val="00D2384C"/>
  </w:style>
  <w:style w:type="character" w:customStyle="1" w:styleId="WW-Absatz-Standardschriftart111">
    <w:name w:val="WW-Absatz-Standardschriftart111"/>
    <w:rsid w:val="00D2384C"/>
  </w:style>
  <w:style w:type="character" w:customStyle="1" w:styleId="WW-Absatz-Standardschriftart1111">
    <w:name w:val="WW-Absatz-Standardschriftart1111"/>
    <w:rsid w:val="00D2384C"/>
  </w:style>
  <w:style w:type="character" w:customStyle="1" w:styleId="WW-Absatz-Standardschriftart11111">
    <w:name w:val="WW-Absatz-Standardschriftart11111"/>
    <w:rsid w:val="00D2384C"/>
  </w:style>
  <w:style w:type="character" w:customStyle="1" w:styleId="WW-Absatz-Standardschriftart111111">
    <w:name w:val="WW-Absatz-Standardschriftart111111"/>
    <w:rsid w:val="00D2384C"/>
  </w:style>
  <w:style w:type="character" w:customStyle="1" w:styleId="WW-Absatz-Standardschriftart1111111">
    <w:name w:val="WW-Absatz-Standardschriftart1111111"/>
    <w:rsid w:val="00D2384C"/>
  </w:style>
  <w:style w:type="character" w:customStyle="1" w:styleId="WW-Absatz-Standardschriftart11111111">
    <w:name w:val="WW-Absatz-Standardschriftart11111111"/>
    <w:rsid w:val="00D2384C"/>
  </w:style>
  <w:style w:type="character" w:customStyle="1" w:styleId="WW8Num1z4">
    <w:name w:val="WW8Num1z4"/>
    <w:rsid w:val="00D2384C"/>
    <w:rPr>
      <w:rFonts w:cs="Times New Roman"/>
    </w:rPr>
  </w:style>
  <w:style w:type="character" w:customStyle="1" w:styleId="WW-Absatz-Standardschriftart111111111">
    <w:name w:val="WW-Absatz-Standardschriftart111111111"/>
    <w:rsid w:val="00D2384C"/>
  </w:style>
  <w:style w:type="character" w:customStyle="1" w:styleId="WW8Num2z1">
    <w:name w:val="WW8Num2z1"/>
    <w:rsid w:val="00D2384C"/>
    <w:rPr>
      <w:rFonts w:cs="Times New Roman"/>
    </w:rPr>
  </w:style>
  <w:style w:type="character" w:customStyle="1" w:styleId="WW8Num3z1">
    <w:name w:val="WW8Num3z1"/>
    <w:rsid w:val="00D2384C"/>
    <w:rPr>
      <w:rFonts w:ascii="Courier New" w:hAnsi="Courier New" w:cs="Courier New"/>
    </w:rPr>
  </w:style>
  <w:style w:type="character" w:customStyle="1" w:styleId="WW8Num3z2">
    <w:name w:val="WW8Num3z2"/>
    <w:rsid w:val="00D2384C"/>
    <w:rPr>
      <w:rFonts w:ascii="Wingdings" w:hAnsi="Wingdings" w:cs="Wingdings"/>
    </w:rPr>
  </w:style>
  <w:style w:type="character" w:customStyle="1" w:styleId="WW8Num5z1">
    <w:name w:val="WW8Num5z1"/>
    <w:rsid w:val="00D2384C"/>
    <w:rPr>
      <w:rFonts w:ascii="Times New Roman" w:hAnsi="Times New Roman" w:cs="Times New Roman"/>
      <w:b w:val="0"/>
      <w:bCs w:val="0"/>
      <w:i/>
      <w:iCs/>
      <w:caps w:val="0"/>
      <w:smallCaps w:val="0"/>
      <w:strike w:val="0"/>
      <w:dstrike w:val="0"/>
      <w:vanish w:val="0"/>
      <w:color w:val="000000"/>
      <w:position w:val="0"/>
      <w:sz w:val="20"/>
      <w:szCs w:val="20"/>
      <w:vertAlign w:val="baseline"/>
    </w:rPr>
  </w:style>
  <w:style w:type="character" w:customStyle="1" w:styleId="WW8Num5z3">
    <w:name w:val="WW8Num5z3"/>
    <w:rsid w:val="00D2384C"/>
    <w:rPr>
      <w:rFonts w:ascii="Times New Roman" w:hAnsi="Times New Roman" w:cs="Times New Roman"/>
      <w:b w:val="0"/>
      <w:bCs w:val="0"/>
      <w:i/>
      <w:iCs/>
      <w:sz w:val="20"/>
      <w:szCs w:val="20"/>
    </w:rPr>
  </w:style>
  <w:style w:type="character" w:customStyle="1" w:styleId="WW8Num5z4">
    <w:name w:val="WW8Num5z4"/>
    <w:rsid w:val="00D2384C"/>
    <w:rPr>
      <w:rFonts w:cs="Times New Roman"/>
    </w:rPr>
  </w:style>
  <w:style w:type="character" w:customStyle="1" w:styleId="WW8Num7z1">
    <w:name w:val="WW8Num7z1"/>
    <w:rsid w:val="00D2384C"/>
    <w:rPr>
      <w:rFonts w:cs="Times New Roman"/>
    </w:rPr>
  </w:style>
  <w:style w:type="character" w:customStyle="1" w:styleId="WW8Num8z0">
    <w:name w:val="WW8Num8z0"/>
    <w:rsid w:val="00D2384C"/>
    <w:rPr>
      <w:rFonts w:ascii="Times New Roman" w:hAnsi="Times New Roman" w:cs="Times New Roman"/>
      <w:b w:val="0"/>
      <w:bCs w:val="0"/>
      <w:i w:val="0"/>
      <w:iCs w:val="0"/>
      <w:sz w:val="16"/>
      <w:szCs w:val="16"/>
    </w:rPr>
  </w:style>
  <w:style w:type="character" w:customStyle="1" w:styleId="WW-DefaultParagraphFont1">
    <w:name w:val="WW-Default Paragraph Font1"/>
    <w:rsid w:val="00D2384C"/>
  </w:style>
  <w:style w:type="paragraph" w:customStyle="1" w:styleId="Heading">
    <w:name w:val="Heading"/>
    <w:basedOn w:val="Normal"/>
    <w:next w:val="BodyText"/>
    <w:rsid w:val="00D2384C"/>
    <w:pPr>
      <w:keepNext/>
      <w:suppressAutoHyphens/>
      <w:spacing w:before="240" w:after="120"/>
      <w:jc w:val="center"/>
    </w:pPr>
    <w:rPr>
      <w:rFonts w:ascii="Arial" w:eastAsia="DejaVu Sans" w:hAnsi="Arial" w:cs="Lohit Hindi"/>
      <w:sz w:val="28"/>
      <w:szCs w:val="28"/>
      <w:lang w:eastAsia="zh-CN"/>
    </w:rPr>
  </w:style>
  <w:style w:type="paragraph" w:styleId="List">
    <w:name w:val="List"/>
    <w:basedOn w:val="BodyText"/>
    <w:rsid w:val="00D2384C"/>
    <w:pPr>
      <w:spacing w:after="6"/>
      <w:ind w:firstLine="288"/>
    </w:pPr>
    <w:rPr>
      <w:rFonts w:eastAsia="SimSun" w:cs="Lohit Hindi"/>
      <w:spacing w:val="-1"/>
      <w:sz w:val="20"/>
      <w:szCs w:val="24"/>
      <w:lang w:eastAsia="zh-CN"/>
    </w:rPr>
  </w:style>
  <w:style w:type="paragraph" w:customStyle="1" w:styleId="Index">
    <w:name w:val="Index"/>
    <w:basedOn w:val="Normal"/>
    <w:rsid w:val="00D2384C"/>
    <w:pPr>
      <w:suppressLineNumbers/>
      <w:suppressAutoHyphens/>
      <w:spacing w:after="0"/>
      <w:jc w:val="center"/>
    </w:pPr>
    <w:rPr>
      <w:rFonts w:eastAsia="SimSun" w:cs="Lohit Hindi"/>
      <w:sz w:val="20"/>
      <w:szCs w:val="24"/>
      <w:lang w:eastAsia="zh-CN"/>
    </w:rPr>
  </w:style>
  <w:style w:type="paragraph" w:customStyle="1" w:styleId="Affiliation">
    <w:name w:val="Affiliation"/>
    <w:rsid w:val="00D2384C"/>
    <w:pPr>
      <w:suppressAutoHyphens/>
      <w:jc w:val="center"/>
    </w:pPr>
    <w:rPr>
      <w:rFonts w:eastAsia="SimSun"/>
      <w:sz w:val="24"/>
      <w:szCs w:val="24"/>
      <w:lang w:eastAsia="zh-CN"/>
    </w:rPr>
  </w:style>
  <w:style w:type="paragraph" w:customStyle="1" w:styleId="bulletlist">
    <w:name w:val="bullet list"/>
    <w:basedOn w:val="BodyText"/>
    <w:rsid w:val="00D2384C"/>
    <w:pPr>
      <w:numPr>
        <w:numId w:val="5"/>
      </w:numPr>
      <w:tabs>
        <w:tab w:val="left" w:pos="648"/>
      </w:tabs>
      <w:spacing w:after="6"/>
    </w:pPr>
    <w:rPr>
      <w:rFonts w:eastAsia="SimSun"/>
      <w:spacing w:val="-1"/>
      <w:sz w:val="20"/>
      <w:szCs w:val="24"/>
      <w:lang w:eastAsia="zh-CN"/>
    </w:rPr>
  </w:style>
  <w:style w:type="paragraph" w:customStyle="1" w:styleId="equation">
    <w:name w:val="equation"/>
    <w:basedOn w:val="Normal"/>
    <w:rsid w:val="00D2384C"/>
    <w:pPr>
      <w:tabs>
        <w:tab w:val="center" w:pos="2520"/>
        <w:tab w:val="right" w:pos="5040"/>
      </w:tabs>
      <w:suppressAutoHyphens/>
      <w:spacing w:before="240" w:after="240" w:line="216" w:lineRule="auto"/>
      <w:jc w:val="center"/>
    </w:pPr>
    <w:rPr>
      <w:rFonts w:ascii="Symbol" w:eastAsia="SimSun" w:hAnsi="Symbol" w:cs="Symbol"/>
      <w:sz w:val="20"/>
      <w:szCs w:val="24"/>
      <w:lang w:eastAsia="zh-CN"/>
    </w:rPr>
  </w:style>
  <w:style w:type="paragraph" w:customStyle="1" w:styleId="figurecaption">
    <w:name w:val="figure caption"/>
    <w:rsid w:val="00D2384C"/>
    <w:pPr>
      <w:numPr>
        <w:numId w:val="8"/>
      </w:numPr>
      <w:suppressAutoHyphens/>
      <w:spacing w:before="80" w:after="200"/>
      <w:jc w:val="center"/>
    </w:pPr>
    <w:rPr>
      <w:rFonts w:eastAsia="SimSun"/>
      <w:sz w:val="16"/>
      <w:szCs w:val="16"/>
    </w:rPr>
  </w:style>
  <w:style w:type="paragraph" w:customStyle="1" w:styleId="footnote">
    <w:name w:val="footnote"/>
    <w:rsid w:val="00D2384C"/>
    <w:pPr>
      <w:numPr>
        <w:numId w:val="4"/>
      </w:numPr>
      <w:tabs>
        <w:tab w:val="left" w:pos="648"/>
      </w:tabs>
      <w:suppressAutoHyphens/>
      <w:spacing w:after="40"/>
    </w:pPr>
    <w:rPr>
      <w:rFonts w:eastAsia="SimSun"/>
      <w:sz w:val="16"/>
      <w:szCs w:val="16"/>
      <w:lang w:eastAsia="zh-CN"/>
    </w:rPr>
  </w:style>
  <w:style w:type="paragraph" w:customStyle="1" w:styleId="keywords">
    <w:name w:val="key words"/>
    <w:rsid w:val="00D2384C"/>
    <w:pPr>
      <w:suppressAutoHyphens/>
      <w:spacing w:after="120"/>
      <w:ind w:firstLine="288"/>
      <w:jc w:val="both"/>
    </w:pPr>
    <w:rPr>
      <w:rFonts w:eastAsia="SimSun"/>
      <w:b/>
      <w:bCs/>
      <w:iCs/>
      <w:sz w:val="18"/>
      <w:szCs w:val="18"/>
    </w:rPr>
  </w:style>
  <w:style w:type="paragraph" w:customStyle="1" w:styleId="papersubtitle">
    <w:name w:val="paper subtitle"/>
    <w:rsid w:val="00D2384C"/>
    <w:pPr>
      <w:suppressAutoHyphens/>
      <w:spacing w:after="120"/>
      <w:jc w:val="center"/>
    </w:pPr>
    <w:rPr>
      <w:rFonts w:eastAsia="MS Mincho"/>
      <w:sz w:val="28"/>
      <w:szCs w:val="28"/>
    </w:rPr>
  </w:style>
  <w:style w:type="paragraph" w:customStyle="1" w:styleId="papertitle">
    <w:name w:val="paper title"/>
    <w:rsid w:val="00D2384C"/>
    <w:pPr>
      <w:suppressAutoHyphens/>
      <w:spacing w:after="120"/>
      <w:jc w:val="center"/>
    </w:pPr>
    <w:rPr>
      <w:rFonts w:eastAsia="MS Mincho"/>
      <w:sz w:val="48"/>
      <w:szCs w:val="48"/>
    </w:rPr>
  </w:style>
  <w:style w:type="paragraph" w:customStyle="1" w:styleId="references0">
    <w:name w:val="references"/>
    <w:rsid w:val="00D2384C"/>
    <w:pPr>
      <w:suppressAutoHyphens/>
      <w:spacing w:after="50" w:line="180" w:lineRule="atLeast"/>
      <w:jc w:val="both"/>
    </w:pPr>
    <w:rPr>
      <w:rFonts w:eastAsia="MS Mincho"/>
      <w:sz w:val="18"/>
      <w:szCs w:val="16"/>
    </w:rPr>
  </w:style>
  <w:style w:type="paragraph" w:customStyle="1" w:styleId="sponsors">
    <w:name w:val="sponsors"/>
    <w:rsid w:val="00D2384C"/>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D2384C"/>
    <w:pPr>
      <w:suppressAutoHyphens/>
      <w:spacing w:after="0"/>
      <w:jc w:val="center"/>
    </w:pPr>
    <w:rPr>
      <w:rFonts w:eastAsia="SimSun"/>
      <w:b/>
      <w:bCs/>
      <w:sz w:val="16"/>
      <w:szCs w:val="16"/>
      <w:lang w:eastAsia="zh-CN"/>
    </w:rPr>
  </w:style>
  <w:style w:type="paragraph" w:customStyle="1" w:styleId="tablecolsubhead">
    <w:name w:val="table col subhead"/>
    <w:basedOn w:val="tablecolhead"/>
    <w:rsid w:val="00D2384C"/>
    <w:rPr>
      <w:i/>
      <w:iCs/>
      <w:sz w:val="15"/>
      <w:szCs w:val="15"/>
    </w:rPr>
  </w:style>
  <w:style w:type="paragraph" w:customStyle="1" w:styleId="tablecopy">
    <w:name w:val="table copy"/>
    <w:rsid w:val="00D2384C"/>
    <w:pPr>
      <w:suppressAutoHyphens/>
      <w:jc w:val="both"/>
    </w:pPr>
    <w:rPr>
      <w:rFonts w:eastAsia="SimSun"/>
      <w:sz w:val="16"/>
      <w:szCs w:val="16"/>
    </w:rPr>
  </w:style>
  <w:style w:type="paragraph" w:customStyle="1" w:styleId="tablefootnote">
    <w:name w:val="table footnote"/>
    <w:rsid w:val="00D2384C"/>
    <w:pPr>
      <w:suppressAutoHyphens/>
      <w:spacing w:before="60" w:after="30"/>
      <w:jc w:val="right"/>
    </w:pPr>
    <w:rPr>
      <w:rFonts w:eastAsia="SimSun"/>
      <w:sz w:val="12"/>
      <w:szCs w:val="12"/>
      <w:lang w:eastAsia="zh-CN"/>
    </w:rPr>
  </w:style>
  <w:style w:type="paragraph" w:customStyle="1" w:styleId="tablehead">
    <w:name w:val="table head"/>
    <w:rsid w:val="0036092F"/>
    <w:pPr>
      <w:numPr>
        <w:numId w:val="7"/>
      </w:numPr>
      <w:tabs>
        <w:tab w:val="left" w:pos="1080"/>
      </w:tabs>
      <w:suppressAutoHyphens/>
      <w:spacing w:after="120" w:line="216" w:lineRule="auto"/>
      <w:jc w:val="center"/>
    </w:pPr>
    <w:rPr>
      <w:rFonts w:eastAsia="SimSun"/>
      <w:smallCaps/>
      <w:szCs w:val="16"/>
    </w:rPr>
  </w:style>
  <w:style w:type="paragraph" w:customStyle="1" w:styleId="Framecontents">
    <w:name w:val="Frame contents"/>
    <w:basedOn w:val="BodyText"/>
    <w:rsid w:val="00D2384C"/>
    <w:pPr>
      <w:spacing w:after="6"/>
      <w:ind w:firstLine="288"/>
    </w:pPr>
    <w:rPr>
      <w:rFonts w:eastAsia="SimSun"/>
      <w:spacing w:val="-1"/>
      <w:sz w:val="20"/>
      <w:szCs w:val="24"/>
      <w:lang w:eastAsia="zh-CN"/>
    </w:rPr>
  </w:style>
  <w:style w:type="paragraph" w:customStyle="1" w:styleId="TableContents">
    <w:name w:val="Table Contents"/>
    <w:basedOn w:val="Normal"/>
    <w:rsid w:val="00D2384C"/>
    <w:pPr>
      <w:suppressLineNumbers/>
      <w:suppressAutoHyphens/>
      <w:spacing w:after="0"/>
      <w:jc w:val="center"/>
    </w:pPr>
    <w:rPr>
      <w:rFonts w:eastAsia="SimSun"/>
      <w:sz w:val="20"/>
      <w:szCs w:val="24"/>
      <w:lang w:eastAsia="zh-CN"/>
    </w:rPr>
  </w:style>
  <w:style w:type="paragraph" w:customStyle="1" w:styleId="TableHeading">
    <w:name w:val="Table Heading"/>
    <w:basedOn w:val="TableContents"/>
    <w:rsid w:val="00D2384C"/>
    <w:rPr>
      <w:b/>
      <w:bCs/>
    </w:rPr>
  </w:style>
  <w:style w:type="character" w:styleId="CommentReference">
    <w:name w:val="annotation reference"/>
    <w:basedOn w:val="DefaultParagraphFont"/>
    <w:uiPriority w:val="99"/>
    <w:unhideWhenUsed/>
    <w:rsid w:val="00D2384C"/>
    <w:rPr>
      <w:sz w:val="16"/>
      <w:szCs w:val="16"/>
    </w:rPr>
  </w:style>
  <w:style w:type="paragraph" w:styleId="CommentText">
    <w:name w:val="annotation text"/>
    <w:basedOn w:val="Normal"/>
    <w:link w:val="CommentTextChar"/>
    <w:uiPriority w:val="99"/>
    <w:unhideWhenUsed/>
    <w:rsid w:val="00D2384C"/>
    <w:pPr>
      <w:suppressAutoHyphens/>
      <w:spacing w:after="0"/>
      <w:jc w:val="center"/>
    </w:pPr>
    <w:rPr>
      <w:rFonts w:eastAsia="SimSun"/>
      <w:sz w:val="20"/>
      <w:szCs w:val="24"/>
      <w:lang w:eastAsia="zh-CN"/>
    </w:rPr>
  </w:style>
  <w:style w:type="character" w:customStyle="1" w:styleId="CommentTextChar">
    <w:name w:val="Comment Text Char"/>
    <w:basedOn w:val="DefaultParagraphFont"/>
    <w:link w:val="CommentText"/>
    <w:uiPriority w:val="99"/>
    <w:rsid w:val="00D2384C"/>
    <w:rPr>
      <w:rFonts w:eastAsia="SimSun"/>
      <w:szCs w:val="24"/>
      <w:lang w:eastAsia="zh-CN"/>
    </w:rPr>
  </w:style>
  <w:style w:type="paragraph" w:styleId="CommentSubject">
    <w:name w:val="annotation subject"/>
    <w:basedOn w:val="CommentText"/>
    <w:next w:val="CommentText"/>
    <w:link w:val="CommentSubjectChar"/>
    <w:uiPriority w:val="99"/>
    <w:unhideWhenUsed/>
    <w:rsid w:val="00D2384C"/>
    <w:rPr>
      <w:b/>
      <w:bCs/>
    </w:rPr>
  </w:style>
  <w:style w:type="character" w:customStyle="1" w:styleId="CommentSubjectChar">
    <w:name w:val="Comment Subject Char"/>
    <w:basedOn w:val="CommentTextChar"/>
    <w:link w:val="CommentSubject"/>
    <w:uiPriority w:val="99"/>
    <w:rsid w:val="00D2384C"/>
    <w:rPr>
      <w:rFonts w:eastAsia="SimSun"/>
      <w:b/>
      <w:bCs/>
      <w:szCs w:val="24"/>
      <w:lang w:eastAsia="zh-CN"/>
    </w:rPr>
  </w:style>
  <w:style w:type="paragraph" w:styleId="Bibliography">
    <w:name w:val="Bibliography"/>
    <w:basedOn w:val="Normal"/>
    <w:next w:val="Normal"/>
    <w:uiPriority w:val="37"/>
    <w:unhideWhenUsed/>
    <w:rsid w:val="00D2384C"/>
    <w:pPr>
      <w:suppressAutoHyphens/>
      <w:spacing w:after="0"/>
      <w:jc w:val="left"/>
    </w:pPr>
    <w:rPr>
      <w:rFonts w:eastAsia="SimSun"/>
      <w:noProof/>
      <w:sz w:val="20"/>
      <w:szCs w:val="24"/>
      <w:lang w:eastAsia="zh-CN"/>
    </w:rPr>
  </w:style>
  <w:style w:type="paragraph" w:styleId="NormalWeb">
    <w:name w:val="Normal (Web)"/>
    <w:basedOn w:val="Normal"/>
    <w:uiPriority w:val="99"/>
    <w:unhideWhenUsed/>
    <w:rsid w:val="00D2384C"/>
    <w:pPr>
      <w:spacing w:before="100" w:beforeAutospacing="1" w:after="100" w:afterAutospacing="1"/>
      <w:jc w:val="left"/>
    </w:pPr>
    <w:rPr>
      <w:sz w:val="20"/>
      <w:szCs w:val="24"/>
    </w:rPr>
  </w:style>
  <w:style w:type="paragraph" w:customStyle="1" w:styleId="mybullets">
    <w:name w:val="my bullets"/>
    <w:basedOn w:val="Normal"/>
    <w:qFormat/>
    <w:rsid w:val="009B3B1B"/>
    <w:pPr>
      <w:numPr>
        <w:numId w:val="17"/>
      </w:numPr>
      <w:spacing w:after="6"/>
      <w:ind w:left="270" w:hanging="180"/>
    </w:pPr>
    <w:rPr>
      <w:rFonts w:eastAsia="SimSun"/>
      <w:spacing w:val="-1"/>
      <w:szCs w:val="24"/>
      <w:lang w:eastAsia="zh-CN"/>
    </w:rPr>
  </w:style>
  <w:style w:type="paragraph" w:customStyle="1" w:styleId="myquote">
    <w:name w:val="my quote"/>
    <w:basedOn w:val="BodyText"/>
    <w:qFormat/>
    <w:rsid w:val="004A1E18"/>
    <w:pPr>
      <w:numPr>
        <w:numId w:val="21"/>
      </w:numPr>
      <w:spacing w:before="120" w:after="126"/>
      <w:ind w:left="270" w:hanging="270"/>
    </w:pPr>
    <w:rPr>
      <w:rFonts w:eastAsia="SimSun"/>
      <w:i/>
      <w:spacing w:val="-1"/>
      <w:szCs w:val="19"/>
      <w:lang w:eastAsia="zh-CN"/>
    </w:rPr>
  </w:style>
  <w:style w:type="paragraph" w:styleId="Quote">
    <w:name w:val="Quote"/>
    <w:basedOn w:val="Normal"/>
    <w:next w:val="Normal"/>
    <w:link w:val="QuoteChar"/>
    <w:rsid w:val="00D2384C"/>
    <w:pPr>
      <w:suppressAutoHyphens/>
      <w:spacing w:before="200" w:after="160"/>
      <w:ind w:left="864" w:right="864"/>
      <w:jc w:val="center"/>
    </w:pPr>
    <w:rPr>
      <w:rFonts w:eastAsia="SimSun"/>
      <w:i/>
      <w:iCs/>
      <w:color w:val="404040" w:themeColor="text1" w:themeTint="BF"/>
      <w:sz w:val="20"/>
      <w:szCs w:val="24"/>
      <w:lang w:eastAsia="zh-CN"/>
    </w:rPr>
  </w:style>
  <w:style w:type="character" w:customStyle="1" w:styleId="QuoteChar">
    <w:name w:val="Quote Char"/>
    <w:basedOn w:val="DefaultParagraphFont"/>
    <w:link w:val="Quote"/>
    <w:rsid w:val="00D2384C"/>
    <w:rPr>
      <w:rFonts w:eastAsia="SimSun"/>
      <w:i/>
      <w:iCs/>
      <w:color w:val="404040" w:themeColor="text1" w:themeTint="BF"/>
      <w:szCs w:val="24"/>
      <w:lang w:eastAsia="zh-CN"/>
    </w:rPr>
  </w:style>
  <w:style w:type="paragraph" w:styleId="IntenseQuote">
    <w:name w:val="Intense Quote"/>
    <w:basedOn w:val="Normal"/>
    <w:next w:val="Normal"/>
    <w:link w:val="IntenseQuoteChar"/>
    <w:autoRedefine/>
    <w:rsid w:val="008E5AD0"/>
    <w:pPr>
      <w:pBdr>
        <w:top w:val="single" w:sz="4" w:space="1" w:color="auto"/>
        <w:left w:val="single" w:sz="4" w:space="4" w:color="auto"/>
        <w:bottom w:val="single" w:sz="4" w:space="1" w:color="auto"/>
        <w:right w:val="single" w:sz="4" w:space="4" w:color="auto"/>
      </w:pBdr>
      <w:ind w:left="95" w:right="95"/>
    </w:pPr>
  </w:style>
  <w:style w:type="character" w:customStyle="1" w:styleId="IntenseQuoteChar">
    <w:name w:val="Intense Quote Char"/>
    <w:basedOn w:val="DefaultParagraphFont"/>
    <w:link w:val="IntenseQuote"/>
    <w:rsid w:val="008E5AD0"/>
    <w:rPr>
      <w:sz w:val="18"/>
    </w:rPr>
  </w:style>
  <w:style w:type="character" w:styleId="IntenseEmphasis">
    <w:name w:val="Intense Emphasis"/>
    <w:basedOn w:val="DefaultParagraphFont"/>
    <w:rsid w:val="00D2384C"/>
    <w:rPr>
      <w:i/>
      <w:iCs/>
      <w:color w:val="auto"/>
    </w:rPr>
  </w:style>
  <w:style w:type="paragraph" w:styleId="Index6">
    <w:name w:val="index 6"/>
    <w:basedOn w:val="Normal"/>
    <w:next w:val="Normal"/>
    <w:autoRedefine/>
    <w:rsid w:val="00D2384C"/>
    <w:pPr>
      <w:suppressAutoHyphens/>
      <w:spacing w:after="0"/>
      <w:ind w:left="1200" w:hanging="200"/>
      <w:jc w:val="center"/>
    </w:pPr>
    <w:rPr>
      <w:rFonts w:eastAsia="SimSun"/>
      <w:sz w:val="20"/>
      <w:szCs w:val="24"/>
      <w:lang w:eastAsia="zh-CN"/>
    </w:rPr>
  </w:style>
  <w:style w:type="character" w:styleId="IntenseReference">
    <w:name w:val="Intense Reference"/>
    <w:basedOn w:val="DefaultParagraphFont"/>
    <w:rsid w:val="00D2384C"/>
    <w:rPr>
      <w:b/>
      <w:bCs/>
      <w:smallCaps/>
      <w:color w:val="5B9BD5" w:themeColor="accent1"/>
      <w:spacing w:val="5"/>
    </w:rPr>
  </w:style>
  <w:style w:type="paragraph" w:customStyle="1" w:styleId="mybulletsfinalbullet">
    <w:name w:val="my bullets: final bullet"/>
    <w:basedOn w:val="mybullets"/>
    <w:qFormat/>
    <w:rsid w:val="009B3B1B"/>
    <w:pPr>
      <w:spacing w:after="86"/>
    </w:pPr>
  </w:style>
  <w:style w:type="paragraph" w:customStyle="1" w:styleId="mysummarybox">
    <w:name w:val="my summary box"/>
    <w:basedOn w:val="Normal"/>
    <w:qFormat/>
    <w:rsid w:val="008E5AD0"/>
    <w:pPr>
      <w:pBdr>
        <w:top w:val="single" w:sz="4" w:space="1" w:color="auto"/>
        <w:left w:val="single" w:sz="4" w:space="4" w:color="auto"/>
        <w:bottom w:val="single" w:sz="4" w:space="1" w:color="auto"/>
        <w:right w:val="single" w:sz="4" w:space="4" w:color="auto"/>
      </w:pBdr>
      <w:ind w:left="95" w:righ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10">
      <w:bodyDiv w:val="1"/>
      <w:marLeft w:val="0"/>
      <w:marRight w:val="0"/>
      <w:marTop w:val="0"/>
      <w:marBottom w:val="0"/>
      <w:divBdr>
        <w:top w:val="none" w:sz="0" w:space="0" w:color="auto"/>
        <w:left w:val="none" w:sz="0" w:space="0" w:color="auto"/>
        <w:bottom w:val="none" w:sz="0" w:space="0" w:color="auto"/>
        <w:right w:val="none" w:sz="0" w:space="0" w:color="auto"/>
      </w:divBdr>
    </w:div>
    <w:div w:id="2977256">
      <w:bodyDiv w:val="1"/>
      <w:marLeft w:val="0"/>
      <w:marRight w:val="0"/>
      <w:marTop w:val="0"/>
      <w:marBottom w:val="0"/>
      <w:divBdr>
        <w:top w:val="none" w:sz="0" w:space="0" w:color="auto"/>
        <w:left w:val="none" w:sz="0" w:space="0" w:color="auto"/>
        <w:bottom w:val="none" w:sz="0" w:space="0" w:color="auto"/>
        <w:right w:val="none" w:sz="0" w:space="0" w:color="auto"/>
      </w:divBdr>
    </w:div>
    <w:div w:id="4287113">
      <w:bodyDiv w:val="1"/>
      <w:marLeft w:val="0"/>
      <w:marRight w:val="0"/>
      <w:marTop w:val="0"/>
      <w:marBottom w:val="0"/>
      <w:divBdr>
        <w:top w:val="none" w:sz="0" w:space="0" w:color="auto"/>
        <w:left w:val="none" w:sz="0" w:space="0" w:color="auto"/>
        <w:bottom w:val="none" w:sz="0" w:space="0" w:color="auto"/>
        <w:right w:val="none" w:sz="0" w:space="0" w:color="auto"/>
      </w:divBdr>
    </w:div>
    <w:div w:id="7603449">
      <w:bodyDiv w:val="1"/>
      <w:marLeft w:val="0"/>
      <w:marRight w:val="0"/>
      <w:marTop w:val="0"/>
      <w:marBottom w:val="0"/>
      <w:divBdr>
        <w:top w:val="none" w:sz="0" w:space="0" w:color="auto"/>
        <w:left w:val="none" w:sz="0" w:space="0" w:color="auto"/>
        <w:bottom w:val="none" w:sz="0" w:space="0" w:color="auto"/>
        <w:right w:val="none" w:sz="0" w:space="0" w:color="auto"/>
      </w:divBdr>
    </w:div>
    <w:div w:id="10300706">
      <w:bodyDiv w:val="1"/>
      <w:marLeft w:val="0"/>
      <w:marRight w:val="0"/>
      <w:marTop w:val="0"/>
      <w:marBottom w:val="0"/>
      <w:divBdr>
        <w:top w:val="none" w:sz="0" w:space="0" w:color="auto"/>
        <w:left w:val="none" w:sz="0" w:space="0" w:color="auto"/>
        <w:bottom w:val="none" w:sz="0" w:space="0" w:color="auto"/>
        <w:right w:val="none" w:sz="0" w:space="0" w:color="auto"/>
      </w:divBdr>
    </w:div>
    <w:div w:id="11614060">
      <w:bodyDiv w:val="1"/>
      <w:marLeft w:val="0"/>
      <w:marRight w:val="0"/>
      <w:marTop w:val="0"/>
      <w:marBottom w:val="0"/>
      <w:divBdr>
        <w:top w:val="none" w:sz="0" w:space="0" w:color="auto"/>
        <w:left w:val="none" w:sz="0" w:space="0" w:color="auto"/>
        <w:bottom w:val="none" w:sz="0" w:space="0" w:color="auto"/>
        <w:right w:val="none" w:sz="0" w:space="0" w:color="auto"/>
      </w:divBdr>
    </w:div>
    <w:div w:id="11801876">
      <w:bodyDiv w:val="1"/>
      <w:marLeft w:val="0"/>
      <w:marRight w:val="0"/>
      <w:marTop w:val="0"/>
      <w:marBottom w:val="0"/>
      <w:divBdr>
        <w:top w:val="none" w:sz="0" w:space="0" w:color="auto"/>
        <w:left w:val="none" w:sz="0" w:space="0" w:color="auto"/>
        <w:bottom w:val="none" w:sz="0" w:space="0" w:color="auto"/>
        <w:right w:val="none" w:sz="0" w:space="0" w:color="auto"/>
      </w:divBdr>
    </w:div>
    <w:div w:id="14623159">
      <w:bodyDiv w:val="1"/>
      <w:marLeft w:val="0"/>
      <w:marRight w:val="0"/>
      <w:marTop w:val="0"/>
      <w:marBottom w:val="0"/>
      <w:divBdr>
        <w:top w:val="none" w:sz="0" w:space="0" w:color="auto"/>
        <w:left w:val="none" w:sz="0" w:space="0" w:color="auto"/>
        <w:bottom w:val="none" w:sz="0" w:space="0" w:color="auto"/>
        <w:right w:val="none" w:sz="0" w:space="0" w:color="auto"/>
      </w:divBdr>
    </w:div>
    <w:div w:id="19866449">
      <w:bodyDiv w:val="1"/>
      <w:marLeft w:val="0"/>
      <w:marRight w:val="0"/>
      <w:marTop w:val="0"/>
      <w:marBottom w:val="0"/>
      <w:divBdr>
        <w:top w:val="none" w:sz="0" w:space="0" w:color="auto"/>
        <w:left w:val="none" w:sz="0" w:space="0" w:color="auto"/>
        <w:bottom w:val="none" w:sz="0" w:space="0" w:color="auto"/>
        <w:right w:val="none" w:sz="0" w:space="0" w:color="auto"/>
      </w:divBdr>
    </w:div>
    <w:div w:id="21515831">
      <w:bodyDiv w:val="1"/>
      <w:marLeft w:val="0"/>
      <w:marRight w:val="0"/>
      <w:marTop w:val="0"/>
      <w:marBottom w:val="0"/>
      <w:divBdr>
        <w:top w:val="none" w:sz="0" w:space="0" w:color="auto"/>
        <w:left w:val="none" w:sz="0" w:space="0" w:color="auto"/>
        <w:bottom w:val="none" w:sz="0" w:space="0" w:color="auto"/>
        <w:right w:val="none" w:sz="0" w:space="0" w:color="auto"/>
      </w:divBdr>
    </w:div>
    <w:div w:id="22168333">
      <w:bodyDiv w:val="1"/>
      <w:marLeft w:val="0"/>
      <w:marRight w:val="0"/>
      <w:marTop w:val="0"/>
      <w:marBottom w:val="0"/>
      <w:divBdr>
        <w:top w:val="none" w:sz="0" w:space="0" w:color="auto"/>
        <w:left w:val="none" w:sz="0" w:space="0" w:color="auto"/>
        <w:bottom w:val="none" w:sz="0" w:space="0" w:color="auto"/>
        <w:right w:val="none" w:sz="0" w:space="0" w:color="auto"/>
      </w:divBdr>
    </w:div>
    <w:div w:id="23947173">
      <w:bodyDiv w:val="1"/>
      <w:marLeft w:val="0"/>
      <w:marRight w:val="0"/>
      <w:marTop w:val="0"/>
      <w:marBottom w:val="0"/>
      <w:divBdr>
        <w:top w:val="none" w:sz="0" w:space="0" w:color="auto"/>
        <w:left w:val="none" w:sz="0" w:space="0" w:color="auto"/>
        <w:bottom w:val="none" w:sz="0" w:space="0" w:color="auto"/>
        <w:right w:val="none" w:sz="0" w:space="0" w:color="auto"/>
      </w:divBdr>
    </w:div>
    <w:div w:id="24521957">
      <w:bodyDiv w:val="1"/>
      <w:marLeft w:val="0"/>
      <w:marRight w:val="0"/>
      <w:marTop w:val="0"/>
      <w:marBottom w:val="0"/>
      <w:divBdr>
        <w:top w:val="none" w:sz="0" w:space="0" w:color="auto"/>
        <w:left w:val="none" w:sz="0" w:space="0" w:color="auto"/>
        <w:bottom w:val="none" w:sz="0" w:space="0" w:color="auto"/>
        <w:right w:val="none" w:sz="0" w:space="0" w:color="auto"/>
      </w:divBdr>
    </w:div>
    <w:div w:id="25260096">
      <w:bodyDiv w:val="1"/>
      <w:marLeft w:val="0"/>
      <w:marRight w:val="0"/>
      <w:marTop w:val="0"/>
      <w:marBottom w:val="0"/>
      <w:divBdr>
        <w:top w:val="none" w:sz="0" w:space="0" w:color="auto"/>
        <w:left w:val="none" w:sz="0" w:space="0" w:color="auto"/>
        <w:bottom w:val="none" w:sz="0" w:space="0" w:color="auto"/>
        <w:right w:val="none" w:sz="0" w:space="0" w:color="auto"/>
      </w:divBdr>
    </w:div>
    <w:div w:id="27142169">
      <w:bodyDiv w:val="1"/>
      <w:marLeft w:val="0"/>
      <w:marRight w:val="0"/>
      <w:marTop w:val="0"/>
      <w:marBottom w:val="0"/>
      <w:divBdr>
        <w:top w:val="none" w:sz="0" w:space="0" w:color="auto"/>
        <w:left w:val="none" w:sz="0" w:space="0" w:color="auto"/>
        <w:bottom w:val="none" w:sz="0" w:space="0" w:color="auto"/>
        <w:right w:val="none" w:sz="0" w:space="0" w:color="auto"/>
      </w:divBdr>
    </w:div>
    <w:div w:id="28146550">
      <w:bodyDiv w:val="1"/>
      <w:marLeft w:val="0"/>
      <w:marRight w:val="0"/>
      <w:marTop w:val="0"/>
      <w:marBottom w:val="0"/>
      <w:divBdr>
        <w:top w:val="none" w:sz="0" w:space="0" w:color="auto"/>
        <w:left w:val="none" w:sz="0" w:space="0" w:color="auto"/>
        <w:bottom w:val="none" w:sz="0" w:space="0" w:color="auto"/>
        <w:right w:val="none" w:sz="0" w:space="0" w:color="auto"/>
      </w:divBdr>
    </w:div>
    <w:div w:id="31392176">
      <w:bodyDiv w:val="1"/>
      <w:marLeft w:val="0"/>
      <w:marRight w:val="0"/>
      <w:marTop w:val="0"/>
      <w:marBottom w:val="0"/>
      <w:divBdr>
        <w:top w:val="none" w:sz="0" w:space="0" w:color="auto"/>
        <w:left w:val="none" w:sz="0" w:space="0" w:color="auto"/>
        <w:bottom w:val="none" w:sz="0" w:space="0" w:color="auto"/>
        <w:right w:val="none" w:sz="0" w:space="0" w:color="auto"/>
      </w:divBdr>
    </w:div>
    <w:div w:id="31423426">
      <w:bodyDiv w:val="1"/>
      <w:marLeft w:val="0"/>
      <w:marRight w:val="0"/>
      <w:marTop w:val="0"/>
      <w:marBottom w:val="0"/>
      <w:divBdr>
        <w:top w:val="none" w:sz="0" w:space="0" w:color="auto"/>
        <w:left w:val="none" w:sz="0" w:space="0" w:color="auto"/>
        <w:bottom w:val="none" w:sz="0" w:space="0" w:color="auto"/>
        <w:right w:val="none" w:sz="0" w:space="0" w:color="auto"/>
      </w:divBdr>
    </w:div>
    <w:div w:id="33384492">
      <w:bodyDiv w:val="1"/>
      <w:marLeft w:val="0"/>
      <w:marRight w:val="0"/>
      <w:marTop w:val="0"/>
      <w:marBottom w:val="0"/>
      <w:divBdr>
        <w:top w:val="none" w:sz="0" w:space="0" w:color="auto"/>
        <w:left w:val="none" w:sz="0" w:space="0" w:color="auto"/>
        <w:bottom w:val="none" w:sz="0" w:space="0" w:color="auto"/>
        <w:right w:val="none" w:sz="0" w:space="0" w:color="auto"/>
      </w:divBdr>
    </w:div>
    <w:div w:id="34086879">
      <w:bodyDiv w:val="1"/>
      <w:marLeft w:val="0"/>
      <w:marRight w:val="0"/>
      <w:marTop w:val="0"/>
      <w:marBottom w:val="0"/>
      <w:divBdr>
        <w:top w:val="none" w:sz="0" w:space="0" w:color="auto"/>
        <w:left w:val="none" w:sz="0" w:space="0" w:color="auto"/>
        <w:bottom w:val="none" w:sz="0" w:space="0" w:color="auto"/>
        <w:right w:val="none" w:sz="0" w:space="0" w:color="auto"/>
      </w:divBdr>
    </w:div>
    <w:div w:id="39939133">
      <w:bodyDiv w:val="1"/>
      <w:marLeft w:val="0"/>
      <w:marRight w:val="0"/>
      <w:marTop w:val="0"/>
      <w:marBottom w:val="0"/>
      <w:divBdr>
        <w:top w:val="none" w:sz="0" w:space="0" w:color="auto"/>
        <w:left w:val="none" w:sz="0" w:space="0" w:color="auto"/>
        <w:bottom w:val="none" w:sz="0" w:space="0" w:color="auto"/>
        <w:right w:val="none" w:sz="0" w:space="0" w:color="auto"/>
      </w:divBdr>
    </w:div>
    <w:div w:id="42099397">
      <w:bodyDiv w:val="1"/>
      <w:marLeft w:val="0"/>
      <w:marRight w:val="0"/>
      <w:marTop w:val="0"/>
      <w:marBottom w:val="0"/>
      <w:divBdr>
        <w:top w:val="none" w:sz="0" w:space="0" w:color="auto"/>
        <w:left w:val="none" w:sz="0" w:space="0" w:color="auto"/>
        <w:bottom w:val="none" w:sz="0" w:space="0" w:color="auto"/>
        <w:right w:val="none" w:sz="0" w:space="0" w:color="auto"/>
      </w:divBdr>
    </w:div>
    <w:div w:id="44068870">
      <w:bodyDiv w:val="1"/>
      <w:marLeft w:val="0"/>
      <w:marRight w:val="0"/>
      <w:marTop w:val="0"/>
      <w:marBottom w:val="0"/>
      <w:divBdr>
        <w:top w:val="none" w:sz="0" w:space="0" w:color="auto"/>
        <w:left w:val="none" w:sz="0" w:space="0" w:color="auto"/>
        <w:bottom w:val="none" w:sz="0" w:space="0" w:color="auto"/>
        <w:right w:val="none" w:sz="0" w:space="0" w:color="auto"/>
      </w:divBdr>
    </w:div>
    <w:div w:id="44372554">
      <w:bodyDiv w:val="1"/>
      <w:marLeft w:val="0"/>
      <w:marRight w:val="0"/>
      <w:marTop w:val="0"/>
      <w:marBottom w:val="0"/>
      <w:divBdr>
        <w:top w:val="none" w:sz="0" w:space="0" w:color="auto"/>
        <w:left w:val="none" w:sz="0" w:space="0" w:color="auto"/>
        <w:bottom w:val="none" w:sz="0" w:space="0" w:color="auto"/>
        <w:right w:val="none" w:sz="0" w:space="0" w:color="auto"/>
      </w:divBdr>
    </w:div>
    <w:div w:id="45374521">
      <w:bodyDiv w:val="1"/>
      <w:marLeft w:val="0"/>
      <w:marRight w:val="0"/>
      <w:marTop w:val="0"/>
      <w:marBottom w:val="0"/>
      <w:divBdr>
        <w:top w:val="none" w:sz="0" w:space="0" w:color="auto"/>
        <w:left w:val="none" w:sz="0" w:space="0" w:color="auto"/>
        <w:bottom w:val="none" w:sz="0" w:space="0" w:color="auto"/>
        <w:right w:val="none" w:sz="0" w:space="0" w:color="auto"/>
      </w:divBdr>
    </w:div>
    <w:div w:id="45959116">
      <w:bodyDiv w:val="1"/>
      <w:marLeft w:val="0"/>
      <w:marRight w:val="0"/>
      <w:marTop w:val="0"/>
      <w:marBottom w:val="0"/>
      <w:divBdr>
        <w:top w:val="none" w:sz="0" w:space="0" w:color="auto"/>
        <w:left w:val="none" w:sz="0" w:space="0" w:color="auto"/>
        <w:bottom w:val="none" w:sz="0" w:space="0" w:color="auto"/>
        <w:right w:val="none" w:sz="0" w:space="0" w:color="auto"/>
      </w:divBdr>
    </w:div>
    <w:div w:id="46492940">
      <w:bodyDiv w:val="1"/>
      <w:marLeft w:val="0"/>
      <w:marRight w:val="0"/>
      <w:marTop w:val="0"/>
      <w:marBottom w:val="0"/>
      <w:divBdr>
        <w:top w:val="none" w:sz="0" w:space="0" w:color="auto"/>
        <w:left w:val="none" w:sz="0" w:space="0" w:color="auto"/>
        <w:bottom w:val="none" w:sz="0" w:space="0" w:color="auto"/>
        <w:right w:val="none" w:sz="0" w:space="0" w:color="auto"/>
      </w:divBdr>
    </w:div>
    <w:div w:id="49966396">
      <w:bodyDiv w:val="1"/>
      <w:marLeft w:val="0"/>
      <w:marRight w:val="0"/>
      <w:marTop w:val="0"/>
      <w:marBottom w:val="0"/>
      <w:divBdr>
        <w:top w:val="none" w:sz="0" w:space="0" w:color="auto"/>
        <w:left w:val="none" w:sz="0" w:space="0" w:color="auto"/>
        <w:bottom w:val="none" w:sz="0" w:space="0" w:color="auto"/>
        <w:right w:val="none" w:sz="0" w:space="0" w:color="auto"/>
      </w:divBdr>
    </w:div>
    <w:div w:id="50619425">
      <w:bodyDiv w:val="1"/>
      <w:marLeft w:val="0"/>
      <w:marRight w:val="0"/>
      <w:marTop w:val="0"/>
      <w:marBottom w:val="0"/>
      <w:divBdr>
        <w:top w:val="none" w:sz="0" w:space="0" w:color="auto"/>
        <w:left w:val="none" w:sz="0" w:space="0" w:color="auto"/>
        <w:bottom w:val="none" w:sz="0" w:space="0" w:color="auto"/>
        <w:right w:val="none" w:sz="0" w:space="0" w:color="auto"/>
      </w:divBdr>
    </w:div>
    <w:div w:id="51776275">
      <w:bodyDiv w:val="1"/>
      <w:marLeft w:val="0"/>
      <w:marRight w:val="0"/>
      <w:marTop w:val="0"/>
      <w:marBottom w:val="0"/>
      <w:divBdr>
        <w:top w:val="none" w:sz="0" w:space="0" w:color="auto"/>
        <w:left w:val="none" w:sz="0" w:space="0" w:color="auto"/>
        <w:bottom w:val="none" w:sz="0" w:space="0" w:color="auto"/>
        <w:right w:val="none" w:sz="0" w:space="0" w:color="auto"/>
      </w:divBdr>
    </w:div>
    <w:div w:id="51854148">
      <w:bodyDiv w:val="1"/>
      <w:marLeft w:val="0"/>
      <w:marRight w:val="0"/>
      <w:marTop w:val="0"/>
      <w:marBottom w:val="0"/>
      <w:divBdr>
        <w:top w:val="none" w:sz="0" w:space="0" w:color="auto"/>
        <w:left w:val="none" w:sz="0" w:space="0" w:color="auto"/>
        <w:bottom w:val="none" w:sz="0" w:space="0" w:color="auto"/>
        <w:right w:val="none" w:sz="0" w:space="0" w:color="auto"/>
      </w:divBdr>
    </w:div>
    <w:div w:id="52192609">
      <w:bodyDiv w:val="1"/>
      <w:marLeft w:val="0"/>
      <w:marRight w:val="0"/>
      <w:marTop w:val="0"/>
      <w:marBottom w:val="0"/>
      <w:divBdr>
        <w:top w:val="none" w:sz="0" w:space="0" w:color="auto"/>
        <w:left w:val="none" w:sz="0" w:space="0" w:color="auto"/>
        <w:bottom w:val="none" w:sz="0" w:space="0" w:color="auto"/>
        <w:right w:val="none" w:sz="0" w:space="0" w:color="auto"/>
      </w:divBdr>
    </w:div>
    <w:div w:id="53629941">
      <w:bodyDiv w:val="1"/>
      <w:marLeft w:val="0"/>
      <w:marRight w:val="0"/>
      <w:marTop w:val="0"/>
      <w:marBottom w:val="0"/>
      <w:divBdr>
        <w:top w:val="none" w:sz="0" w:space="0" w:color="auto"/>
        <w:left w:val="none" w:sz="0" w:space="0" w:color="auto"/>
        <w:bottom w:val="none" w:sz="0" w:space="0" w:color="auto"/>
        <w:right w:val="none" w:sz="0" w:space="0" w:color="auto"/>
      </w:divBdr>
    </w:div>
    <w:div w:id="54016841">
      <w:bodyDiv w:val="1"/>
      <w:marLeft w:val="0"/>
      <w:marRight w:val="0"/>
      <w:marTop w:val="0"/>
      <w:marBottom w:val="0"/>
      <w:divBdr>
        <w:top w:val="none" w:sz="0" w:space="0" w:color="auto"/>
        <w:left w:val="none" w:sz="0" w:space="0" w:color="auto"/>
        <w:bottom w:val="none" w:sz="0" w:space="0" w:color="auto"/>
        <w:right w:val="none" w:sz="0" w:space="0" w:color="auto"/>
      </w:divBdr>
    </w:div>
    <w:div w:id="55862007">
      <w:bodyDiv w:val="1"/>
      <w:marLeft w:val="0"/>
      <w:marRight w:val="0"/>
      <w:marTop w:val="0"/>
      <w:marBottom w:val="0"/>
      <w:divBdr>
        <w:top w:val="none" w:sz="0" w:space="0" w:color="auto"/>
        <w:left w:val="none" w:sz="0" w:space="0" w:color="auto"/>
        <w:bottom w:val="none" w:sz="0" w:space="0" w:color="auto"/>
        <w:right w:val="none" w:sz="0" w:space="0" w:color="auto"/>
      </w:divBdr>
    </w:div>
    <w:div w:id="57293365">
      <w:bodyDiv w:val="1"/>
      <w:marLeft w:val="0"/>
      <w:marRight w:val="0"/>
      <w:marTop w:val="0"/>
      <w:marBottom w:val="0"/>
      <w:divBdr>
        <w:top w:val="none" w:sz="0" w:space="0" w:color="auto"/>
        <w:left w:val="none" w:sz="0" w:space="0" w:color="auto"/>
        <w:bottom w:val="none" w:sz="0" w:space="0" w:color="auto"/>
        <w:right w:val="none" w:sz="0" w:space="0" w:color="auto"/>
      </w:divBdr>
    </w:div>
    <w:div w:id="57826325">
      <w:bodyDiv w:val="1"/>
      <w:marLeft w:val="0"/>
      <w:marRight w:val="0"/>
      <w:marTop w:val="0"/>
      <w:marBottom w:val="0"/>
      <w:divBdr>
        <w:top w:val="none" w:sz="0" w:space="0" w:color="auto"/>
        <w:left w:val="none" w:sz="0" w:space="0" w:color="auto"/>
        <w:bottom w:val="none" w:sz="0" w:space="0" w:color="auto"/>
        <w:right w:val="none" w:sz="0" w:space="0" w:color="auto"/>
      </w:divBdr>
    </w:div>
    <w:div w:id="58748143">
      <w:bodyDiv w:val="1"/>
      <w:marLeft w:val="0"/>
      <w:marRight w:val="0"/>
      <w:marTop w:val="0"/>
      <w:marBottom w:val="0"/>
      <w:divBdr>
        <w:top w:val="none" w:sz="0" w:space="0" w:color="auto"/>
        <w:left w:val="none" w:sz="0" w:space="0" w:color="auto"/>
        <w:bottom w:val="none" w:sz="0" w:space="0" w:color="auto"/>
        <w:right w:val="none" w:sz="0" w:space="0" w:color="auto"/>
      </w:divBdr>
    </w:div>
    <w:div w:id="58790934">
      <w:bodyDiv w:val="1"/>
      <w:marLeft w:val="0"/>
      <w:marRight w:val="0"/>
      <w:marTop w:val="0"/>
      <w:marBottom w:val="0"/>
      <w:divBdr>
        <w:top w:val="none" w:sz="0" w:space="0" w:color="auto"/>
        <w:left w:val="none" w:sz="0" w:space="0" w:color="auto"/>
        <w:bottom w:val="none" w:sz="0" w:space="0" w:color="auto"/>
        <w:right w:val="none" w:sz="0" w:space="0" w:color="auto"/>
      </w:divBdr>
    </w:div>
    <w:div w:id="59643308">
      <w:bodyDiv w:val="1"/>
      <w:marLeft w:val="0"/>
      <w:marRight w:val="0"/>
      <w:marTop w:val="0"/>
      <w:marBottom w:val="0"/>
      <w:divBdr>
        <w:top w:val="none" w:sz="0" w:space="0" w:color="auto"/>
        <w:left w:val="none" w:sz="0" w:space="0" w:color="auto"/>
        <w:bottom w:val="none" w:sz="0" w:space="0" w:color="auto"/>
        <w:right w:val="none" w:sz="0" w:space="0" w:color="auto"/>
      </w:divBdr>
    </w:div>
    <w:div w:id="59718503">
      <w:bodyDiv w:val="1"/>
      <w:marLeft w:val="0"/>
      <w:marRight w:val="0"/>
      <w:marTop w:val="0"/>
      <w:marBottom w:val="0"/>
      <w:divBdr>
        <w:top w:val="none" w:sz="0" w:space="0" w:color="auto"/>
        <w:left w:val="none" w:sz="0" w:space="0" w:color="auto"/>
        <w:bottom w:val="none" w:sz="0" w:space="0" w:color="auto"/>
        <w:right w:val="none" w:sz="0" w:space="0" w:color="auto"/>
      </w:divBdr>
    </w:div>
    <w:div w:id="60106577">
      <w:bodyDiv w:val="1"/>
      <w:marLeft w:val="0"/>
      <w:marRight w:val="0"/>
      <w:marTop w:val="0"/>
      <w:marBottom w:val="0"/>
      <w:divBdr>
        <w:top w:val="none" w:sz="0" w:space="0" w:color="auto"/>
        <w:left w:val="none" w:sz="0" w:space="0" w:color="auto"/>
        <w:bottom w:val="none" w:sz="0" w:space="0" w:color="auto"/>
        <w:right w:val="none" w:sz="0" w:space="0" w:color="auto"/>
      </w:divBdr>
    </w:div>
    <w:div w:id="62994238">
      <w:bodyDiv w:val="1"/>
      <w:marLeft w:val="0"/>
      <w:marRight w:val="0"/>
      <w:marTop w:val="0"/>
      <w:marBottom w:val="0"/>
      <w:divBdr>
        <w:top w:val="none" w:sz="0" w:space="0" w:color="auto"/>
        <w:left w:val="none" w:sz="0" w:space="0" w:color="auto"/>
        <w:bottom w:val="none" w:sz="0" w:space="0" w:color="auto"/>
        <w:right w:val="none" w:sz="0" w:space="0" w:color="auto"/>
      </w:divBdr>
    </w:div>
    <w:div w:id="65344855">
      <w:bodyDiv w:val="1"/>
      <w:marLeft w:val="0"/>
      <w:marRight w:val="0"/>
      <w:marTop w:val="0"/>
      <w:marBottom w:val="0"/>
      <w:divBdr>
        <w:top w:val="none" w:sz="0" w:space="0" w:color="auto"/>
        <w:left w:val="none" w:sz="0" w:space="0" w:color="auto"/>
        <w:bottom w:val="none" w:sz="0" w:space="0" w:color="auto"/>
        <w:right w:val="none" w:sz="0" w:space="0" w:color="auto"/>
      </w:divBdr>
    </w:div>
    <w:div w:id="65878496">
      <w:bodyDiv w:val="1"/>
      <w:marLeft w:val="0"/>
      <w:marRight w:val="0"/>
      <w:marTop w:val="0"/>
      <w:marBottom w:val="0"/>
      <w:divBdr>
        <w:top w:val="none" w:sz="0" w:space="0" w:color="auto"/>
        <w:left w:val="none" w:sz="0" w:space="0" w:color="auto"/>
        <w:bottom w:val="none" w:sz="0" w:space="0" w:color="auto"/>
        <w:right w:val="none" w:sz="0" w:space="0" w:color="auto"/>
      </w:divBdr>
    </w:div>
    <w:div w:id="66535107">
      <w:bodyDiv w:val="1"/>
      <w:marLeft w:val="0"/>
      <w:marRight w:val="0"/>
      <w:marTop w:val="0"/>
      <w:marBottom w:val="0"/>
      <w:divBdr>
        <w:top w:val="none" w:sz="0" w:space="0" w:color="auto"/>
        <w:left w:val="none" w:sz="0" w:space="0" w:color="auto"/>
        <w:bottom w:val="none" w:sz="0" w:space="0" w:color="auto"/>
        <w:right w:val="none" w:sz="0" w:space="0" w:color="auto"/>
      </w:divBdr>
    </w:div>
    <w:div w:id="75321970">
      <w:bodyDiv w:val="1"/>
      <w:marLeft w:val="0"/>
      <w:marRight w:val="0"/>
      <w:marTop w:val="0"/>
      <w:marBottom w:val="0"/>
      <w:divBdr>
        <w:top w:val="none" w:sz="0" w:space="0" w:color="auto"/>
        <w:left w:val="none" w:sz="0" w:space="0" w:color="auto"/>
        <w:bottom w:val="none" w:sz="0" w:space="0" w:color="auto"/>
        <w:right w:val="none" w:sz="0" w:space="0" w:color="auto"/>
      </w:divBdr>
    </w:div>
    <w:div w:id="84545963">
      <w:bodyDiv w:val="1"/>
      <w:marLeft w:val="0"/>
      <w:marRight w:val="0"/>
      <w:marTop w:val="0"/>
      <w:marBottom w:val="0"/>
      <w:divBdr>
        <w:top w:val="none" w:sz="0" w:space="0" w:color="auto"/>
        <w:left w:val="none" w:sz="0" w:space="0" w:color="auto"/>
        <w:bottom w:val="none" w:sz="0" w:space="0" w:color="auto"/>
        <w:right w:val="none" w:sz="0" w:space="0" w:color="auto"/>
      </w:divBdr>
    </w:div>
    <w:div w:id="86929412">
      <w:bodyDiv w:val="1"/>
      <w:marLeft w:val="0"/>
      <w:marRight w:val="0"/>
      <w:marTop w:val="0"/>
      <w:marBottom w:val="0"/>
      <w:divBdr>
        <w:top w:val="none" w:sz="0" w:space="0" w:color="auto"/>
        <w:left w:val="none" w:sz="0" w:space="0" w:color="auto"/>
        <w:bottom w:val="none" w:sz="0" w:space="0" w:color="auto"/>
        <w:right w:val="none" w:sz="0" w:space="0" w:color="auto"/>
      </w:divBdr>
    </w:div>
    <w:div w:id="88702121">
      <w:bodyDiv w:val="1"/>
      <w:marLeft w:val="0"/>
      <w:marRight w:val="0"/>
      <w:marTop w:val="0"/>
      <w:marBottom w:val="0"/>
      <w:divBdr>
        <w:top w:val="none" w:sz="0" w:space="0" w:color="auto"/>
        <w:left w:val="none" w:sz="0" w:space="0" w:color="auto"/>
        <w:bottom w:val="none" w:sz="0" w:space="0" w:color="auto"/>
        <w:right w:val="none" w:sz="0" w:space="0" w:color="auto"/>
      </w:divBdr>
    </w:div>
    <w:div w:id="88937236">
      <w:bodyDiv w:val="1"/>
      <w:marLeft w:val="0"/>
      <w:marRight w:val="0"/>
      <w:marTop w:val="0"/>
      <w:marBottom w:val="0"/>
      <w:divBdr>
        <w:top w:val="none" w:sz="0" w:space="0" w:color="auto"/>
        <w:left w:val="none" w:sz="0" w:space="0" w:color="auto"/>
        <w:bottom w:val="none" w:sz="0" w:space="0" w:color="auto"/>
        <w:right w:val="none" w:sz="0" w:space="0" w:color="auto"/>
      </w:divBdr>
    </w:div>
    <w:div w:id="90704865">
      <w:bodyDiv w:val="1"/>
      <w:marLeft w:val="0"/>
      <w:marRight w:val="0"/>
      <w:marTop w:val="0"/>
      <w:marBottom w:val="0"/>
      <w:divBdr>
        <w:top w:val="none" w:sz="0" w:space="0" w:color="auto"/>
        <w:left w:val="none" w:sz="0" w:space="0" w:color="auto"/>
        <w:bottom w:val="none" w:sz="0" w:space="0" w:color="auto"/>
        <w:right w:val="none" w:sz="0" w:space="0" w:color="auto"/>
      </w:divBdr>
    </w:div>
    <w:div w:id="91780816">
      <w:bodyDiv w:val="1"/>
      <w:marLeft w:val="0"/>
      <w:marRight w:val="0"/>
      <w:marTop w:val="0"/>
      <w:marBottom w:val="0"/>
      <w:divBdr>
        <w:top w:val="none" w:sz="0" w:space="0" w:color="auto"/>
        <w:left w:val="none" w:sz="0" w:space="0" w:color="auto"/>
        <w:bottom w:val="none" w:sz="0" w:space="0" w:color="auto"/>
        <w:right w:val="none" w:sz="0" w:space="0" w:color="auto"/>
      </w:divBdr>
    </w:div>
    <w:div w:id="94522584">
      <w:bodyDiv w:val="1"/>
      <w:marLeft w:val="0"/>
      <w:marRight w:val="0"/>
      <w:marTop w:val="0"/>
      <w:marBottom w:val="0"/>
      <w:divBdr>
        <w:top w:val="none" w:sz="0" w:space="0" w:color="auto"/>
        <w:left w:val="none" w:sz="0" w:space="0" w:color="auto"/>
        <w:bottom w:val="none" w:sz="0" w:space="0" w:color="auto"/>
        <w:right w:val="none" w:sz="0" w:space="0" w:color="auto"/>
      </w:divBdr>
    </w:div>
    <w:div w:id="96607000">
      <w:bodyDiv w:val="1"/>
      <w:marLeft w:val="0"/>
      <w:marRight w:val="0"/>
      <w:marTop w:val="0"/>
      <w:marBottom w:val="0"/>
      <w:divBdr>
        <w:top w:val="none" w:sz="0" w:space="0" w:color="auto"/>
        <w:left w:val="none" w:sz="0" w:space="0" w:color="auto"/>
        <w:bottom w:val="none" w:sz="0" w:space="0" w:color="auto"/>
        <w:right w:val="none" w:sz="0" w:space="0" w:color="auto"/>
      </w:divBdr>
    </w:div>
    <w:div w:id="99228082">
      <w:bodyDiv w:val="1"/>
      <w:marLeft w:val="0"/>
      <w:marRight w:val="0"/>
      <w:marTop w:val="0"/>
      <w:marBottom w:val="0"/>
      <w:divBdr>
        <w:top w:val="none" w:sz="0" w:space="0" w:color="auto"/>
        <w:left w:val="none" w:sz="0" w:space="0" w:color="auto"/>
        <w:bottom w:val="none" w:sz="0" w:space="0" w:color="auto"/>
        <w:right w:val="none" w:sz="0" w:space="0" w:color="auto"/>
      </w:divBdr>
    </w:div>
    <w:div w:id="102893900">
      <w:bodyDiv w:val="1"/>
      <w:marLeft w:val="0"/>
      <w:marRight w:val="0"/>
      <w:marTop w:val="0"/>
      <w:marBottom w:val="0"/>
      <w:divBdr>
        <w:top w:val="none" w:sz="0" w:space="0" w:color="auto"/>
        <w:left w:val="none" w:sz="0" w:space="0" w:color="auto"/>
        <w:bottom w:val="none" w:sz="0" w:space="0" w:color="auto"/>
        <w:right w:val="none" w:sz="0" w:space="0" w:color="auto"/>
      </w:divBdr>
    </w:div>
    <w:div w:id="103307818">
      <w:bodyDiv w:val="1"/>
      <w:marLeft w:val="0"/>
      <w:marRight w:val="0"/>
      <w:marTop w:val="0"/>
      <w:marBottom w:val="0"/>
      <w:divBdr>
        <w:top w:val="none" w:sz="0" w:space="0" w:color="auto"/>
        <w:left w:val="none" w:sz="0" w:space="0" w:color="auto"/>
        <w:bottom w:val="none" w:sz="0" w:space="0" w:color="auto"/>
        <w:right w:val="none" w:sz="0" w:space="0" w:color="auto"/>
      </w:divBdr>
    </w:div>
    <w:div w:id="103809123">
      <w:bodyDiv w:val="1"/>
      <w:marLeft w:val="0"/>
      <w:marRight w:val="0"/>
      <w:marTop w:val="0"/>
      <w:marBottom w:val="0"/>
      <w:divBdr>
        <w:top w:val="none" w:sz="0" w:space="0" w:color="auto"/>
        <w:left w:val="none" w:sz="0" w:space="0" w:color="auto"/>
        <w:bottom w:val="none" w:sz="0" w:space="0" w:color="auto"/>
        <w:right w:val="none" w:sz="0" w:space="0" w:color="auto"/>
      </w:divBdr>
    </w:div>
    <w:div w:id="104154348">
      <w:bodyDiv w:val="1"/>
      <w:marLeft w:val="0"/>
      <w:marRight w:val="0"/>
      <w:marTop w:val="0"/>
      <w:marBottom w:val="0"/>
      <w:divBdr>
        <w:top w:val="none" w:sz="0" w:space="0" w:color="auto"/>
        <w:left w:val="none" w:sz="0" w:space="0" w:color="auto"/>
        <w:bottom w:val="none" w:sz="0" w:space="0" w:color="auto"/>
        <w:right w:val="none" w:sz="0" w:space="0" w:color="auto"/>
      </w:divBdr>
    </w:div>
    <w:div w:id="105005002">
      <w:bodyDiv w:val="1"/>
      <w:marLeft w:val="0"/>
      <w:marRight w:val="0"/>
      <w:marTop w:val="0"/>
      <w:marBottom w:val="0"/>
      <w:divBdr>
        <w:top w:val="none" w:sz="0" w:space="0" w:color="auto"/>
        <w:left w:val="none" w:sz="0" w:space="0" w:color="auto"/>
        <w:bottom w:val="none" w:sz="0" w:space="0" w:color="auto"/>
        <w:right w:val="none" w:sz="0" w:space="0" w:color="auto"/>
      </w:divBdr>
    </w:div>
    <w:div w:id="107706429">
      <w:bodyDiv w:val="1"/>
      <w:marLeft w:val="0"/>
      <w:marRight w:val="0"/>
      <w:marTop w:val="0"/>
      <w:marBottom w:val="0"/>
      <w:divBdr>
        <w:top w:val="none" w:sz="0" w:space="0" w:color="auto"/>
        <w:left w:val="none" w:sz="0" w:space="0" w:color="auto"/>
        <w:bottom w:val="none" w:sz="0" w:space="0" w:color="auto"/>
        <w:right w:val="none" w:sz="0" w:space="0" w:color="auto"/>
      </w:divBdr>
    </w:div>
    <w:div w:id="108740571">
      <w:bodyDiv w:val="1"/>
      <w:marLeft w:val="0"/>
      <w:marRight w:val="0"/>
      <w:marTop w:val="0"/>
      <w:marBottom w:val="0"/>
      <w:divBdr>
        <w:top w:val="none" w:sz="0" w:space="0" w:color="auto"/>
        <w:left w:val="none" w:sz="0" w:space="0" w:color="auto"/>
        <w:bottom w:val="none" w:sz="0" w:space="0" w:color="auto"/>
        <w:right w:val="none" w:sz="0" w:space="0" w:color="auto"/>
      </w:divBdr>
    </w:div>
    <w:div w:id="110440934">
      <w:bodyDiv w:val="1"/>
      <w:marLeft w:val="0"/>
      <w:marRight w:val="0"/>
      <w:marTop w:val="0"/>
      <w:marBottom w:val="0"/>
      <w:divBdr>
        <w:top w:val="none" w:sz="0" w:space="0" w:color="auto"/>
        <w:left w:val="none" w:sz="0" w:space="0" w:color="auto"/>
        <w:bottom w:val="none" w:sz="0" w:space="0" w:color="auto"/>
        <w:right w:val="none" w:sz="0" w:space="0" w:color="auto"/>
      </w:divBdr>
    </w:div>
    <w:div w:id="112213549">
      <w:bodyDiv w:val="1"/>
      <w:marLeft w:val="0"/>
      <w:marRight w:val="0"/>
      <w:marTop w:val="0"/>
      <w:marBottom w:val="0"/>
      <w:divBdr>
        <w:top w:val="none" w:sz="0" w:space="0" w:color="auto"/>
        <w:left w:val="none" w:sz="0" w:space="0" w:color="auto"/>
        <w:bottom w:val="none" w:sz="0" w:space="0" w:color="auto"/>
        <w:right w:val="none" w:sz="0" w:space="0" w:color="auto"/>
      </w:divBdr>
    </w:div>
    <w:div w:id="112405888">
      <w:bodyDiv w:val="1"/>
      <w:marLeft w:val="0"/>
      <w:marRight w:val="0"/>
      <w:marTop w:val="0"/>
      <w:marBottom w:val="0"/>
      <w:divBdr>
        <w:top w:val="none" w:sz="0" w:space="0" w:color="auto"/>
        <w:left w:val="none" w:sz="0" w:space="0" w:color="auto"/>
        <w:bottom w:val="none" w:sz="0" w:space="0" w:color="auto"/>
        <w:right w:val="none" w:sz="0" w:space="0" w:color="auto"/>
      </w:divBdr>
    </w:div>
    <w:div w:id="113015682">
      <w:bodyDiv w:val="1"/>
      <w:marLeft w:val="0"/>
      <w:marRight w:val="0"/>
      <w:marTop w:val="0"/>
      <w:marBottom w:val="0"/>
      <w:divBdr>
        <w:top w:val="none" w:sz="0" w:space="0" w:color="auto"/>
        <w:left w:val="none" w:sz="0" w:space="0" w:color="auto"/>
        <w:bottom w:val="none" w:sz="0" w:space="0" w:color="auto"/>
        <w:right w:val="none" w:sz="0" w:space="0" w:color="auto"/>
      </w:divBdr>
    </w:div>
    <w:div w:id="113328046">
      <w:bodyDiv w:val="1"/>
      <w:marLeft w:val="0"/>
      <w:marRight w:val="0"/>
      <w:marTop w:val="0"/>
      <w:marBottom w:val="0"/>
      <w:divBdr>
        <w:top w:val="none" w:sz="0" w:space="0" w:color="auto"/>
        <w:left w:val="none" w:sz="0" w:space="0" w:color="auto"/>
        <w:bottom w:val="none" w:sz="0" w:space="0" w:color="auto"/>
        <w:right w:val="none" w:sz="0" w:space="0" w:color="auto"/>
      </w:divBdr>
    </w:div>
    <w:div w:id="114521890">
      <w:bodyDiv w:val="1"/>
      <w:marLeft w:val="0"/>
      <w:marRight w:val="0"/>
      <w:marTop w:val="0"/>
      <w:marBottom w:val="0"/>
      <w:divBdr>
        <w:top w:val="none" w:sz="0" w:space="0" w:color="auto"/>
        <w:left w:val="none" w:sz="0" w:space="0" w:color="auto"/>
        <w:bottom w:val="none" w:sz="0" w:space="0" w:color="auto"/>
        <w:right w:val="none" w:sz="0" w:space="0" w:color="auto"/>
      </w:divBdr>
    </w:div>
    <w:div w:id="115560523">
      <w:bodyDiv w:val="1"/>
      <w:marLeft w:val="0"/>
      <w:marRight w:val="0"/>
      <w:marTop w:val="0"/>
      <w:marBottom w:val="0"/>
      <w:divBdr>
        <w:top w:val="none" w:sz="0" w:space="0" w:color="auto"/>
        <w:left w:val="none" w:sz="0" w:space="0" w:color="auto"/>
        <w:bottom w:val="none" w:sz="0" w:space="0" w:color="auto"/>
        <w:right w:val="none" w:sz="0" w:space="0" w:color="auto"/>
      </w:divBdr>
    </w:div>
    <w:div w:id="118115548">
      <w:bodyDiv w:val="1"/>
      <w:marLeft w:val="0"/>
      <w:marRight w:val="0"/>
      <w:marTop w:val="0"/>
      <w:marBottom w:val="0"/>
      <w:divBdr>
        <w:top w:val="none" w:sz="0" w:space="0" w:color="auto"/>
        <w:left w:val="none" w:sz="0" w:space="0" w:color="auto"/>
        <w:bottom w:val="none" w:sz="0" w:space="0" w:color="auto"/>
        <w:right w:val="none" w:sz="0" w:space="0" w:color="auto"/>
      </w:divBdr>
    </w:div>
    <w:div w:id="118184655">
      <w:bodyDiv w:val="1"/>
      <w:marLeft w:val="0"/>
      <w:marRight w:val="0"/>
      <w:marTop w:val="0"/>
      <w:marBottom w:val="0"/>
      <w:divBdr>
        <w:top w:val="none" w:sz="0" w:space="0" w:color="auto"/>
        <w:left w:val="none" w:sz="0" w:space="0" w:color="auto"/>
        <w:bottom w:val="none" w:sz="0" w:space="0" w:color="auto"/>
        <w:right w:val="none" w:sz="0" w:space="0" w:color="auto"/>
      </w:divBdr>
    </w:div>
    <w:div w:id="125052438">
      <w:bodyDiv w:val="1"/>
      <w:marLeft w:val="0"/>
      <w:marRight w:val="0"/>
      <w:marTop w:val="0"/>
      <w:marBottom w:val="0"/>
      <w:divBdr>
        <w:top w:val="none" w:sz="0" w:space="0" w:color="auto"/>
        <w:left w:val="none" w:sz="0" w:space="0" w:color="auto"/>
        <w:bottom w:val="none" w:sz="0" w:space="0" w:color="auto"/>
        <w:right w:val="none" w:sz="0" w:space="0" w:color="auto"/>
      </w:divBdr>
    </w:div>
    <w:div w:id="125633392">
      <w:bodyDiv w:val="1"/>
      <w:marLeft w:val="0"/>
      <w:marRight w:val="0"/>
      <w:marTop w:val="0"/>
      <w:marBottom w:val="0"/>
      <w:divBdr>
        <w:top w:val="none" w:sz="0" w:space="0" w:color="auto"/>
        <w:left w:val="none" w:sz="0" w:space="0" w:color="auto"/>
        <w:bottom w:val="none" w:sz="0" w:space="0" w:color="auto"/>
        <w:right w:val="none" w:sz="0" w:space="0" w:color="auto"/>
      </w:divBdr>
    </w:div>
    <w:div w:id="128474245">
      <w:bodyDiv w:val="1"/>
      <w:marLeft w:val="0"/>
      <w:marRight w:val="0"/>
      <w:marTop w:val="0"/>
      <w:marBottom w:val="0"/>
      <w:divBdr>
        <w:top w:val="none" w:sz="0" w:space="0" w:color="auto"/>
        <w:left w:val="none" w:sz="0" w:space="0" w:color="auto"/>
        <w:bottom w:val="none" w:sz="0" w:space="0" w:color="auto"/>
        <w:right w:val="none" w:sz="0" w:space="0" w:color="auto"/>
      </w:divBdr>
    </w:div>
    <w:div w:id="129566223">
      <w:bodyDiv w:val="1"/>
      <w:marLeft w:val="0"/>
      <w:marRight w:val="0"/>
      <w:marTop w:val="0"/>
      <w:marBottom w:val="0"/>
      <w:divBdr>
        <w:top w:val="none" w:sz="0" w:space="0" w:color="auto"/>
        <w:left w:val="none" w:sz="0" w:space="0" w:color="auto"/>
        <w:bottom w:val="none" w:sz="0" w:space="0" w:color="auto"/>
        <w:right w:val="none" w:sz="0" w:space="0" w:color="auto"/>
      </w:divBdr>
    </w:div>
    <w:div w:id="134953245">
      <w:bodyDiv w:val="1"/>
      <w:marLeft w:val="0"/>
      <w:marRight w:val="0"/>
      <w:marTop w:val="0"/>
      <w:marBottom w:val="0"/>
      <w:divBdr>
        <w:top w:val="none" w:sz="0" w:space="0" w:color="auto"/>
        <w:left w:val="none" w:sz="0" w:space="0" w:color="auto"/>
        <w:bottom w:val="none" w:sz="0" w:space="0" w:color="auto"/>
        <w:right w:val="none" w:sz="0" w:space="0" w:color="auto"/>
      </w:divBdr>
    </w:div>
    <w:div w:id="135076721">
      <w:bodyDiv w:val="1"/>
      <w:marLeft w:val="0"/>
      <w:marRight w:val="0"/>
      <w:marTop w:val="0"/>
      <w:marBottom w:val="0"/>
      <w:divBdr>
        <w:top w:val="none" w:sz="0" w:space="0" w:color="auto"/>
        <w:left w:val="none" w:sz="0" w:space="0" w:color="auto"/>
        <w:bottom w:val="none" w:sz="0" w:space="0" w:color="auto"/>
        <w:right w:val="none" w:sz="0" w:space="0" w:color="auto"/>
      </w:divBdr>
    </w:div>
    <w:div w:id="135341938">
      <w:bodyDiv w:val="1"/>
      <w:marLeft w:val="0"/>
      <w:marRight w:val="0"/>
      <w:marTop w:val="0"/>
      <w:marBottom w:val="0"/>
      <w:divBdr>
        <w:top w:val="none" w:sz="0" w:space="0" w:color="auto"/>
        <w:left w:val="none" w:sz="0" w:space="0" w:color="auto"/>
        <w:bottom w:val="none" w:sz="0" w:space="0" w:color="auto"/>
        <w:right w:val="none" w:sz="0" w:space="0" w:color="auto"/>
      </w:divBdr>
    </w:div>
    <w:div w:id="135491716">
      <w:bodyDiv w:val="1"/>
      <w:marLeft w:val="0"/>
      <w:marRight w:val="0"/>
      <w:marTop w:val="0"/>
      <w:marBottom w:val="0"/>
      <w:divBdr>
        <w:top w:val="none" w:sz="0" w:space="0" w:color="auto"/>
        <w:left w:val="none" w:sz="0" w:space="0" w:color="auto"/>
        <w:bottom w:val="none" w:sz="0" w:space="0" w:color="auto"/>
        <w:right w:val="none" w:sz="0" w:space="0" w:color="auto"/>
      </w:divBdr>
    </w:div>
    <w:div w:id="136185302">
      <w:bodyDiv w:val="1"/>
      <w:marLeft w:val="0"/>
      <w:marRight w:val="0"/>
      <w:marTop w:val="0"/>
      <w:marBottom w:val="0"/>
      <w:divBdr>
        <w:top w:val="none" w:sz="0" w:space="0" w:color="auto"/>
        <w:left w:val="none" w:sz="0" w:space="0" w:color="auto"/>
        <w:bottom w:val="none" w:sz="0" w:space="0" w:color="auto"/>
        <w:right w:val="none" w:sz="0" w:space="0" w:color="auto"/>
      </w:divBdr>
    </w:div>
    <w:div w:id="141122193">
      <w:bodyDiv w:val="1"/>
      <w:marLeft w:val="0"/>
      <w:marRight w:val="0"/>
      <w:marTop w:val="0"/>
      <w:marBottom w:val="0"/>
      <w:divBdr>
        <w:top w:val="none" w:sz="0" w:space="0" w:color="auto"/>
        <w:left w:val="none" w:sz="0" w:space="0" w:color="auto"/>
        <w:bottom w:val="none" w:sz="0" w:space="0" w:color="auto"/>
        <w:right w:val="none" w:sz="0" w:space="0" w:color="auto"/>
      </w:divBdr>
    </w:div>
    <w:div w:id="141434894">
      <w:bodyDiv w:val="1"/>
      <w:marLeft w:val="0"/>
      <w:marRight w:val="0"/>
      <w:marTop w:val="0"/>
      <w:marBottom w:val="0"/>
      <w:divBdr>
        <w:top w:val="none" w:sz="0" w:space="0" w:color="auto"/>
        <w:left w:val="none" w:sz="0" w:space="0" w:color="auto"/>
        <w:bottom w:val="none" w:sz="0" w:space="0" w:color="auto"/>
        <w:right w:val="none" w:sz="0" w:space="0" w:color="auto"/>
      </w:divBdr>
    </w:div>
    <w:div w:id="141510633">
      <w:bodyDiv w:val="1"/>
      <w:marLeft w:val="0"/>
      <w:marRight w:val="0"/>
      <w:marTop w:val="0"/>
      <w:marBottom w:val="0"/>
      <w:divBdr>
        <w:top w:val="none" w:sz="0" w:space="0" w:color="auto"/>
        <w:left w:val="none" w:sz="0" w:space="0" w:color="auto"/>
        <w:bottom w:val="none" w:sz="0" w:space="0" w:color="auto"/>
        <w:right w:val="none" w:sz="0" w:space="0" w:color="auto"/>
      </w:divBdr>
    </w:div>
    <w:div w:id="142280089">
      <w:bodyDiv w:val="1"/>
      <w:marLeft w:val="0"/>
      <w:marRight w:val="0"/>
      <w:marTop w:val="0"/>
      <w:marBottom w:val="0"/>
      <w:divBdr>
        <w:top w:val="none" w:sz="0" w:space="0" w:color="auto"/>
        <w:left w:val="none" w:sz="0" w:space="0" w:color="auto"/>
        <w:bottom w:val="none" w:sz="0" w:space="0" w:color="auto"/>
        <w:right w:val="none" w:sz="0" w:space="0" w:color="auto"/>
      </w:divBdr>
    </w:div>
    <w:div w:id="147131922">
      <w:bodyDiv w:val="1"/>
      <w:marLeft w:val="0"/>
      <w:marRight w:val="0"/>
      <w:marTop w:val="0"/>
      <w:marBottom w:val="0"/>
      <w:divBdr>
        <w:top w:val="none" w:sz="0" w:space="0" w:color="auto"/>
        <w:left w:val="none" w:sz="0" w:space="0" w:color="auto"/>
        <w:bottom w:val="none" w:sz="0" w:space="0" w:color="auto"/>
        <w:right w:val="none" w:sz="0" w:space="0" w:color="auto"/>
      </w:divBdr>
    </w:div>
    <w:div w:id="149448875">
      <w:bodyDiv w:val="1"/>
      <w:marLeft w:val="0"/>
      <w:marRight w:val="0"/>
      <w:marTop w:val="0"/>
      <w:marBottom w:val="0"/>
      <w:divBdr>
        <w:top w:val="none" w:sz="0" w:space="0" w:color="auto"/>
        <w:left w:val="none" w:sz="0" w:space="0" w:color="auto"/>
        <w:bottom w:val="none" w:sz="0" w:space="0" w:color="auto"/>
        <w:right w:val="none" w:sz="0" w:space="0" w:color="auto"/>
      </w:divBdr>
    </w:div>
    <w:div w:id="152917929">
      <w:bodyDiv w:val="1"/>
      <w:marLeft w:val="0"/>
      <w:marRight w:val="0"/>
      <w:marTop w:val="0"/>
      <w:marBottom w:val="0"/>
      <w:divBdr>
        <w:top w:val="none" w:sz="0" w:space="0" w:color="auto"/>
        <w:left w:val="none" w:sz="0" w:space="0" w:color="auto"/>
        <w:bottom w:val="none" w:sz="0" w:space="0" w:color="auto"/>
        <w:right w:val="none" w:sz="0" w:space="0" w:color="auto"/>
      </w:divBdr>
    </w:div>
    <w:div w:id="155191599">
      <w:bodyDiv w:val="1"/>
      <w:marLeft w:val="0"/>
      <w:marRight w:val="0"/>
      <w:marTop w:val="0"/>
      <w:marBottom w:val="0"/>
      <w:divBdr>
        <w:top w:val="none" w:sz="0" w:space="0" w:color="auto"/>
        <w:left w:val="none" w:sz="0" w:space="0" w:color="auto"/>
        <w:bottom w:val="none" w:sz="0" w:space="0" w:color="auto"/>
        <w:right w:val="none" w:sz="0" w:space="0" w:color="auto"/>
      </w:divBdr>
    </w:div>
    <w:div w:id="157622793">
      <w:bodyDiv w:val="1"/>
      <w:marLeft w:val="0"/>
      <w:marRight w:val="0"/>
      <w:marTop w:val="0"/>
      <w:marBottom w:val="0"/>
      <w:divBdr>
        <w:top w:val="none" w:sz="0" w:space="0" w:color="auto"/>
        <w:left w:val="none" w:sz="0" w:space="0" w:color="auto"/>
        <w:bottom w:val="none" w:sz="0" w:space="0" w:color="auto"/>
        <w:right w:val="none" w:sz="0" w:space="0" w:color="auto"/>
      </w:divBdr>
    </w:div>
    <w:div w:id="160318066">
      <w:bodyDiv w:val="1"/>
      <w:marLeft w:val="0"/>
      <w:marRight w:val="0"/>
      <w:marTop w:val="0"/>
      <w:marBottom w:val="0"/>
      <w:divBdr>
        <w:top w:val="none" w:sz="0" w:space="0" w:color="auto"/>
        <w:left w:val="none" w:sz="0" w:space="0" w:color="auto"/>
        <w:bottom w:val="none" w:sz="0" w:space="0" w:color="auto"/>
        <w:right w:val="none" w:sz="0" w:space="0" w:color="auto"/>
      </w:divBdr>
    </w:div>
    <w:div w:id="162666540">
      <w:bodyDiv w:val="1"/>
      <w:marLeft w:val="0"/>
      <w:marRight w:val="0"/>
      <w:marTop w:val="0"/>
      <w:marBottom w:val="0"/>
      <w:divBdr>
        <w:top w:val="none" w:sz="0" w:space="0" w:color="auto"/>
        <w:left w:val="none" w:sz="0" w:space="0" w:color="auto"/>
        <w:bottom w:val="none" w:sz="0" w:space="0" w:color="auto"/>
        <w:right w:val="none" w:sz="0" w:space="0" w:color="auto"/>
      </w:divBdr>
    </w:div>
    <w:div w:id="163130534">
      <w:bodyDiv w:val="1"/>
      <w:marLeft w:val="0"/>
      <w:marRight w:val="0"/>
      <w:marTop w:val="0"/>
      <w:marBottom w:val="0"/>
      <w:divBdr>
        <w:top w:val="none" w:sz="0" w:space="0" w:color="auto"/>
        <w:left w:val="none" w:sz="0" w:space="0" w:color="auto"/>
        <w:bottom w:val="none" w:sz="0" w:space="0" w:color="auto"/>
        <w:right w:val="none" w:sz="0" w:space="0" w:color="auto"/>
      </w:divBdr>
    </w:div>
    <w:div w:id="164168421">
      <w:bodyDiv w:val="1"/>
      <w:marLeft w:val="0"/>
      <w:marRight w:val="0"/>
      <w:marTop w:val="0"/>
      <w:marBottom w:val="0"/>
      <w:divBdr>
        <w:top w:val="none" w:sz="0" w:space="0" w:color="auto"/>
        <w:left w:val="none" w:sz="0" w:space="0" w:color="auto"/>
        <w:bottom w:val="none" w:sz="0" w:space="0" w:color="auto"/>
        <w:right w:val="none" w:sz="0" w:space="0" w:color="auto"/>
      </w:divBdr>
    </w:div>
    <w:div w:id="164245907">
      <w:bodyDiv w:val="1"/>
      <w:marLeft w:val="0"/>
      <w:marRight w:val="0"/>
      <w:marTop w:val="0"/>
      <w:marBottom w:val="0"/>
      <w:divBdr>
        <w:top w:val="none" w:sz="0" w:space="0" w:color="auto"/>
        <w:left w:val="none" w:sz="0" w:space="0" w:color="auto"/>
        <w:bottom w:val="none" w:sz="0" w:space="0" w:color="auto"/>
        <w:right w:val="none" w:sz="0" w:space="0" w:color="auto"/>
      </w:divBdr>
    </w:div>
    <w:div w:id="164783671">
      <w:bodyDiv w:val="1"/>
      <w:marLeft w:val="0"/>
      <w:marRight w:val="0"/>
      <w:marTop w:val="0"/>
      <w:marBottom w:val="0"/>
      <w:divBdr>
        <w:top w:val="none" w:sz="0" w:space="0" w:color="auto"/>
        <w:left w:val="none" w:sz="0" w:space="0" w:color="auto"/>
        <w:bottom w:val="none" w:sz="0" w:space="0" w:color="auto"/>
        <w:right w:val="none" w:sz="0" w:space="0" w:color="auto"/>
      </w:divBdr>
    </w:div>
    <w:div w:id="172038696">
      <w:bodyDiv w:val="1"/>
      <w:marLeft w:val="0"/>
      <w:marRight w:val="0"/>
      <w:marTop w:val="0"/>
      <w:marBottom w:val="0"/>
      <w:divBdr>
        <w:top w:val="none" w:sz="0" w:space="0" w:color="auto"/>
        <w:left w:val="none" w:sz="0" w:space="0" w:color="auto"/>
        <w:bottom w:val="none" w:sz="0" w:space="0" w:color="auto"/>
        <w:right w:val="none" w:sz="0" w:space="0" w:color="auto"/>
      </w:divBdr>
    </w:div>
    <w:div w:id="180551918">
      <w:bodyDiv w:val="1"/>
      <w:marLeft w:val="0"/>
      <w:marRight w:val="0"/>
      <w:marTop w:val="0"/>
      <w:marBottom w:val="0"/>
      <w:divBdr>
        <w:top w:val="none" w:sz="0" w:space="0" w:color="auto"/>
        <w:left w:val="none" w:sz="0" w:space="0" w:color="auto"/>
        <w:bottom w:val="none" w:sz="0" w:space="0" w:color="auto"/>
        <w:right w:val="none" w:sz="0" w:space="0" w:color="auto"/>
      </w:divBdr>
    </w:div>
    <w:div w:id="180628844">
      <w:bodyDiv w:val="1"/>
      <w:marLeft w:val="0"/>
      <w:marRight w:val="0"/>
      <w:marTop w:val="0"/>
      <w:marBottom w:val="0"/>
      <w:divBdr>
        <w:top w:val="none" w:sz="0" w:space="0" w:color="auto"/>
        <w:left w:val="none" w:sz="0" w:space="0" w:color="auto"/>
        <w:bottom w:val="none" w:sz="0" w:space="0" w:color="auto"/>
        <w:right w:val="none" w:sz="0" w:space="0" w:color="auto"/>
      </w:divBdr>
    </w:div>
    <w:div w:id="180631159">
      <w:bodyDiv w:val="1"/>
      <w:marLeft w:val="0"/>
      <w:marRight w:val="0"/>
      <w:marTop w:val="0"/>
      <w:marBottom w:val="0"/>
      <w:divBdr>
        <w:top w:val="none" w:sz="0" w:space="0" w:color="auto"/>
        <w:left w:val="none" w:sz="0" w:space="0" w:color="auto"/>
        <w:bottom w:val="none" w:sz="0" w:space="0" w:color="auto"/>
        <w:right w:val="none" w:sz="0" w:space="0" w:color="auto"/>
      </w:divBdr>
    </w:div>
    <w:div w:id="182746471">
      <w:bodyDiv w:val="1"/>
      <w:marLeft w:val="0"/>
      <w:marRight w:val="0"/>
      <w:marTop w:val="0"/>
      <w:marBottom w:val="0"/>
      <w:divBdr>
        <w:top w:val="none" w:sz="0" w:space="0" w:color="auto"/>
        <w:left w:val="none" w:sz="0" w:space="0" w:color="auto"/>
        <w:bottom w:val="none" w:sz="0" w:space="0" w:color="auto"/>
        <w:right w:val="none" w:sz="0" w:space="0" w:color="auto"/>
      </w:divBdr>
    </w:div>
    <w:div w:id="185485732">
      <w:bodyDiv w:val="1"/>
      <w:marLeft w:val="0"/>
      <w:marRight w:val="0"/>
      <w:marTop w:val="0"/>
      <w:marBottom w:val="0"/>
      <w:divBdr>
        <w:top w:val="none" w:sz="0" w:space="0" w:color="auto"/>
        <w:left w:val="none" w:sz="0" w:space="0" w:color="auto"/>
        <w:bottom w:val="none" w:sz="0" w:space="0" w:color="auto"/>
        <w:right w:val="none" w:sz="0" w:space="0" w:color="auto"/>
      </w:divBdr>
    </w:div>
    <w:div w:id="191112153">
      <w:bodyDiv w:val="1"/>
      <w:marLeft w:val="0"/>
      <w:marRight w:val="0"/>
      <w:marTop w:val="0"/>
      <w:marBottom w:val="0"/>
      <w:divBdr>
        <w:top w:val="none" w:sz="0" w:space="0" w:color="auto"/>
        <w:left w:val="none" w:sz="0" w:space="0" w:color="auto"/>
        <w:bottom w:val="none" w:sz="0" w:space="0" w:color="auto"/>
        <w:right w:val="none" w:sz="0" w:space="0" w:color="auto"/>
      </w:divBdr>
    </w:div>
    <w:div w:id="192111865">
      <w:bodyDiv w:val="1"/>
      <w:marLeft w:val="0"/>
      <w:marRight w:val="0"/>
      <w:marTop w:val="0"/>
      <w:marBottom w:val="0"/>
      <w:divBdr>
        <w:top w:val="none" w:sz="0" w:space="0" w:color="auto"/>
        <w:left w:val="none" w:sz="0" w:space="0" w:color="auto"/>
        <w:bottom w:val="none" w:sz="0" w:space="0" w:color="auto"/>
        <w:right w:val="none" w:sz="0" w:space="0" w:color="auto"/>
      </w:divBdr>
    </w:div>
    <w:div w:id="200561148">
      <w:bodyDiv w:val="1"/>
      <w:marLeft w:val="0"/>
      <w:marRight w:val="0"/>
      <w:marTop w:val="0"/>
      <w:marBottom w:val="0"/>
      <w:divBdr>
        <w:top w:val="none" w:sz="0" w:space="0" w:color="auto"/>
        <w:left w:val="none" w:sz="0" w:space="0" w:color="auto"/>
        <w:bottom w:val="none" w:sz="0" w:space="0" w:color="auto"/>
        <w:right w:val="none" w:sz="0" w:space="0" w:color="auto"/>
      </w:divBdr>
    </w:div>
    <w:div w:id="203366720">
      <w:bodyDiv w:val="1"/>
      <w:marLeft w:val="0"/>
      <w:marRight w:val="0"/>
      <w:marTop w:val="0"/>
      <w:marBottom w:val="0"/>
      <w:divBdr>
        <w:top w:val="none" w:sz="0" w:space="0" w:color="auto"/>
        <w:left w:val="none" w:sz="0" w:space="0" w:color="auto"/>
        <w:bottom w:val="none" w:sz="0" w:space="0" w:color="auto"/>
        <w:right w:val="none" w:sz="0" w:space="0" w:color="auto"/>
      </w:divBdr>
    </w:div>
    <w:div w:id="204490700">
      <w:bodyDiv w:val="1"/>
      <w:marLeft w:val="0"/>
      <w:marRight w:val="0"/>
      <w:marTop w:val="0"/>
      <w:marBottom w:val="0"/>
      <w:divBdr>
        <w:top w:val="none" w:sz="0" w:space="0" w:color="auto"/>
        <w:left w:val="none" w:sz="0" w:space="0" w:color="auto"/>
        <w:bottom w:val="none" w:sz="0" w:space="0" w:color="auto"/>
        <w:right w:val="none" w:sz="0" w:space="0" w:color="auto"/>
      </w:divBdr>
    </w:div>
    <w:div w:id="210844465">
      <w:bodyDiv w:val="1"/>
      <w:marLeft w:val="0"/>
      <w:marRight w:val="0"/>
      <w:marTop w:val="0"/>
      <w:marBottom w:val="0"/>
      <w:divBdr>
        <w:top w:val="none" w:sz="0" w:space="0" w:color="auto"/>
        <w:left w:val="none" w:sz="0" w:space="0" w:color="auto"/>
        <w:bottom w:val="none" w:sz="0" w:space="0" w:color="auto"/>
        <w:right w:val="none" w:sz="0" w:space="0" w:color="auto"/>
      </w:divBdr>
    </w:div>
    <w:div w:id="211701137">
      <w:bodyDiv w:val="1"/>
      <w:marLeft w:val="0"/>
      <w:marRight w:val="0"/>
      <w:marTop w:val="0"/>
      <w:marBottom w:val="0"/>
      <w:divBdr>
        <w:top w:val="none" w:sz="0" w:space="0" w:color="auto"/>
        <w:left w:val="none" w:sz="0" w:space="0" w:color="auto"/>
        <w:bottom w:val="none" w:sz="0" w:space="0" w:color="auto"/>
        <w:right w:val="none" w:sz="0" w:space="0" w:color="auto"/>
      </w:divBdr>
    </w:div>
    <w:div w:id="212620616">
      <w:bodyDiv w:val="1"/>
      <w:marLeft w:val="0"/>
      <w:marRight w:val="0"/>
      <w:marTop w:val="0"/>
      <w:marBottom w:val="0"/>
      <w:divBdr>
        <w:top w:val="none" w:sz="0" w:space="0" w:color="auto"/>
        <w:left w:val="none" w:sz="0" w:space="0" w:color="auto"/>
        <w:bottom w:val="none" w:sz="0" w:space="0" w:color="auto"/>
        <w:right w:val="none" w:sz="0" w:space="0" w:color="auto"/>
      </w:divBdr>
    </w:div>
    <w:div w:id="215508245">
      <w:bodyDiv w:val="1"/>
      <w:marLeft w:val="0"/>
      <w:marRight w:val="0"/>
      <w:marTop w:val="0"/>
      <w:marBottom w:val="0"/>
      <w:divBdr>
        <w:top w:val="none" w:sz="0" w:space="0" w:color="auto"/>
        <w:left w:val="none" w:sz="0" w:space="0" w:color="auto"/>
        <w:bottom w:val="none" w:sz="0" w:space="0" w:color="auto"/>
        <w:right w:val="none" w:sz="0" w:space="0" w:color="auto"/>
      </w:divBdr>
    </w:div>
    <w:div w:id="220747996">
      <w:bodyDiv w:val="1"/>
      <w:marLeft w:val="0"/>
      <w:marRight w:val="0"/>
      <w:marTop w:val="0"/>
      <w:marBottom w:val="0"/>
      <w:divBdr>
        <w:top w:val="none" w:sz="0" w:space="0" w:color="auto"/>
        <w:left w:val="none" w:sz="0" w:space="0" w:color="auto"/>
        <w:bottom w:val="none" w:sz="0" w:space="0" w:color="auto"/>
        <w:right w:val="none" w:sz="0" w:space="0" w:color="auto"/>
      </w:divBdr>
    </w:div>
    <w:div w:id="220795367">
      <w:bodyDiv w:val="1"/>
      <w:marLeft w:val="0"/>
      <w:marRight w:val="0"/>
      <w:marTop w:val="0"/>
      <w:marBottom w:val="0"/>
      <w:divBdr>
        <w:top w:val="none" w:sz="0" w:space="0" w:color="auto"/>
        <w:left w:val="none" w:sz="0" w:space="0" w:color="auto"/>
        <w:bottom w:val="none" w:sz="0" w:space="0" w:color="auto"/>
        <w:right w:val="none" w:sz="0" w:space="0" w:color="auto"/>
      </w:divBdr>
    </w:div>
    <w:div w:id="221334455">
      <w:bodyDiv w:val="1"/>
      <w:marLeft w:val="0"/>
      <w:marRight w:val="0"/>
      <w:marTop w:val="0"/>
      <w:marBottom w:val="0"/>
      <w:divBdr>
        <w:top w:val="none" w:sz="0" w:space="0" w:color="auto"/>
        <w:left w:val="none" w:sz="0" w:space="0" w:color="auto"/>
        <w:bottom w:val="none" w:sz="0" w:space="0" w:color="auto"/>
        <w:right w:val="none" w:sz="0" w:space="0" w:color="auto"/>
      </w:divBdr>
    </w:div>
    <w:div w:id="223412744">
      <w:bodyDiv w:val="1"/>
      <w:marLeft w:val="0"/>
      <w:marRight w:val="0"/>
      <w:marTop w:val="0"/>
      <w:marBottom w:val="0"/>
      <w:divBdr>
        <w:top w:val="none" w:sz="0" w:space="0" w:color="auto"/>
        <w:left w:val="none" w:sz="0" w:space="0" w:color="auto"/>
        <w:bottom w:val="none" w:sz="0" w:space="0" w:color="auto"/>
        <w:right w:val="none" w:sz="0" w:space="0" w:color="auto"/>
      </w:divBdr>
    </w:div>
    <w:div w:id="224072279">
      <w:bodyDiv w:val="1"/>
      <w:marLeft w:val="0"/>
      <w:marRight w:val="0"/>
      <w:marTop w:val="0"/>
      <w:marBottom w:val="0"/>
      <w:divBdr>
        <w:top w:val="none" w:sz="0" w:space="0" w:color="auto"/>
        <w:left w:val="none" w:sz="0" w:space="0" w:color="auto"/>
        <w:bottom w:val="none" w:sz="0" w:space="0" w:color="auto"/>
        <w:right w:val="none" w:sz="0" w:space="0" w:color="auto"/>
      </w:divBdr>
    </w:div>
    <w:div w:id="224686099">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28929418">
      <w:bodyDiv w:val="1"/>
      <w:marLeft w:val="0"/>
      <w:marRight w:val="0"/>
      <w:marTop w:val="0"/>
      <w:marBottom w:val="0"/>
      <w:divBdr>
        <w:top w:val="none" w:sz="0" w:space="0" w:color="auto"/>
        <w:left w:val="none" w:sz="0" w:space="0" w:color="auto"/>
        <w:bottom w:val="none" w:sz="0" w:space="0" w:color="auto"/>
        <w:right w:val="none" w:sz="0" w:space="0" w:color="auto"/>
      </w:divBdr>
    </w:div>
    <w:div w:id="229582093">
      <w:bodyDiv w:val="1"/>
      <w:marLeft w:val="0"/>
      <w:marRight w:val="0"/>
      <w:marTop w:val="0"/>
      <w:marBottom w:val="0"/>
      <w:divBdr>
        <w:top w:val="none" w:sz="0" w:space="0" w:color="auto"/>
        <w:left w:val="none" w:sz="0" w:space="0" w:color="auto"/>
        <w:bottom w:val="none" w:sz="0" w:space="0" w:color="auto"/>
        <w:right w:val="none" w:sz="0" w:space="0" w:color="auto"/>
      </w:divBdr>
    </w:div>
    <w:div w:id="234320930">
      <w:bodyDiv w:val="1"/>
      <w:marLeft w:val="0"/>
      <w:marRight w:val="0"/>
      <w:marTop w:val="0"/>
      <w:marBottom w:val="0"/>
      <w:divBdr>
        <w:top w:val="none" w:sz="0" w:space="0" w:color="auto"/>
        <w:left w:val="none" w:sz="0" w:space="0" w:color="auto"/>
        <w:bottom w:val="none" w:sz="0" w:space="0" w:color="auto"/>
        <w:right w:val="none" w:sz="0" w:space="0" w:color="auto"/>
      </w:divBdr>
    </w:div>
    <w:div w:id="242688000">
      <w:bodyDiv w:val="1"/>
      <w:marLeft w:val="0"/>
      <w:marRight w:val="0"/>
      <w:marTop w:val="0"/>
      <w:marBottom w:val="0"/>
      <w:divBdr>
        <w:top w:val="none" w:sz="0" w:space="0" w:color="auto"/>
        <w:left w:val="none" w:sz="0" w:space="0" w:color="auto"/>
        <w:bottom w:val="none" w:sz="0" w:space="0" w:color="auto"/>
        <w:right w:val="none" w:sz="0" w:space="0" w:color="auto"/>
      </w:divBdr>
    </w:div>
    <w:div w:id="249969876">
      <w:bodyDiv w:val="1"/>
      <w:marLeft w:val="0"/>
      <w:marRight w:val="0"/>
      <w:marTop w:val="0"/>
      <w:marBottom w:val="0"/>
      <w:divBdr>
        <w:top w:val="none" w:sz="0" w:space="0" w:color="auto"/>
        <w:left w:val="none" w:sz="0" w:space="0" w:color="auto"/>
        <w:bottom w:val="none" w:sz="0" w:space="0" w:color="auto"/>
        <w:right w:val="none" w:sz="0" w:space="0" w:color="auto"/>
      </w:divBdr>
    </w:div>
    <w:div w:id="250048663">
      <w:bodyDiv w:val="1"/>
      <w:marLeft w:val="0"/>
      <w:marRight w:val="0"/>
      <w:marTop w:val="0"/>
      <w:marBottom w:val="0"/>
      <w:divBdr>
        <w:top w:val="none" w:sz="0" w:space="0" w:color="auto"/>
        <w:left w:val="none" w:sz="0" w:space="0" w:color="auto"/>
        <w:bottom w:val="none" w:sz="0" w:space="0" w:color="auto"/>
        <w:right w:val="none" w:sz="0" w:space="0" w:color="auto"/>
      </w:divBdr>
    </w:div>
    <w:div w:id="251015186">
      <w:bodyDiv w:val="1"/>
      <w:marLeft w:val="0"/>
      <w:marRight w:val="0"/>
      <w:marTop w:val="0"/>
      <w:marBottom w:val="0"/>
      <w:divBdr>
        <w:top w:val="none" w:sz="0" w:space="0" w:color="auto"/>
        <w:left w:val="none" w:sz="0" w:space="0" w:color="auto"/>
        <w:bottom w:val="none" w:sz="0" w:space="0" w:color="auto"/>
        <w:right w:val="none" w:sz="0" w:space="0" w:color="auto"/>
      </w:divBdr>
    </w:div>
    <w:div w:id="251663562">
      <w:bodyDiv w:val="1"/>
      <w:marLeft w:val="0"/>
      <w:marRight w:val="0"/>
      <w:marTop w:val="0"/>
      <w:marBottom w:val="0"/>
      <w:divBdr>
        <w:top w:val="none" w:sz="0" w:space="0" w:color="auto"/>
        <w:left w:val="none" w:sz="0" w:space="0" w:color="auto"/>
        <w:bottom w:val="none" w:sz="0" w:space="0" w:color="auto"/>
        <w:right w:val="none" w:sz="0" w:space="0" w:color="auto"/>
      </w:divBdr>
    </w:div>
    <w:div w:id="253973664">
      <w:bodyDiv w:val="1"/>
      <w:marLeft w:val="0"/>
      <w:marRight w:val="0"/>
      <w:marTop w:val="0"/>
      <w:marBottom w:val="0"/>
      <w:divBdr>
        <w:top w:val="none" w:sz="0" w:space="0" w:color="auto"/>
        <w:left w:val="none" w:sz="0" w:space="0" w:color="auto"/>
        <w:bottom w:val="none" w:sz="0" w:space="0" w:color="auto"/>
        <w:right w:val="none" w:sz="0" w:space="0" w:color="auto"/>
      </w:divBdr>
    </w:div>
    <w:div w:id="255797255">
      <w:bodyDiv w:val="1"/>
      <w:marLeft w:val="0"/>
      <w:marRight w:val="0"/>
      <w:marTop w:val="0"/>
      <w:marBottom w:val="0"/>
      <w:divBdr>
        <w:top w:val="none" w:sz="0" w:space="0" w:color="auto"/>
        <w:left w:val="none" w:sz="0" w:space="0" w:color="auto"/>
        <w:bottom w:val="none" w:sz="0" w:space="0" w:color="auto"/>
        <w:right w:val="none" w:sz="0" w:space="0" w:color="auto"/>
      </w:divBdr>
    </w:div>
    <w:div w:id="256444300">
      <w:bodyDiv w:val="1"/>
      <w:marLeft w:val="0"/>
      <w:marRight w:val="0"/>
      <w:marTop w:val="0"/>
      <w:marBottom w:val="0"/>
      <w:divBdr>
        <w:top w:val="none" w:sz="0" w:space="0" w:color="auto"/>
        <w:left w:val="none" w:sz="0" w:space="0" w:color="auto"/>
        <w:bottom w:val="none" w:sz="0" w:space="0" w:color="auto"/>
        <w:right w:val="none" w:sz="0" w:space="0" w:color="auto"/>
      </w:divBdr>
    </w:div>
    <w:div w:id="256640643">
      <w:bodyDiv w:val="1"/>
      <w:marLeft w:val="0"/>
      <w:marRight w:val="0"/>
      <w:marTop w:val="0"/>
      <w:marBottom w:val="0"/>
      <w:divBdr>
        <w:top w:val="none" w:sz="0" w:space="0" w:color="auto"/>
        <w:left w:val="none" w:sz="0" w:space="0" w:color="auto"/>
        <w:bottom w:val="none" w:sz="0" w:space="0" w:color="auto"/>
        <w:right w:val="none" w:sz="0" w:space="0" w:color="auto"/>
      </w:divBdr>
    </w:div>
    <w:div w:id="256718869">
      <w:bodyDiv w:val="1"/>
      <w:marLeft w:val="0"/>
      <w:marRight w:val="0"/>
      <w:marTop w:val="0"/>
      <w:marBottom w:val="0"/>
      <w:divBdr>
        <w:top w:val="none" w:sz="0" w:space="0" w:color="auto"/>
        <w:left w:val="none" w:sz="0" w:space="0" w:color="auto"/>
        <w:bottom w:val="none" w:sz="0" w:space="0" w:color="auto"/>
        <w:right w:val="none" w:sz="0" w:space="0" w:color="auto"/>
      </w:divBdr>
    </w:div>
    <w:div w:id="256719651">
      <w:bodyDiv w:val="1"/>
      <w:marLeft w:val="0"/>
      <w:marRight w:val="0"/>
      <w:marTop w:val="0"/>
      <w:marBottom w:val="0"/>
      <w:divBdr>
        <w:top w:val="none" w:sz="0" w:space="0" w:color="auto"/>
        <w:left w:val="none" w:sz="0" w:space="0" w:color="auto"/>
        <w:bottom w:val="none" w:sz="0" w:space="0" w:color="auto"/>
        <w:right w:val="none" w:sz="0" w:space="0" w:color="auto"/>
      </w:divBdr>
    </w:div>
    <w:div w:id="257449648">
      <w:bodyDiv w:val="1"/>
      <w:marLeft w:val="0"/>
      <w:marRight w:val="0"/>
      <w:marTop w:val="0"/>
      <w:marBottom w:val="0"/>
      <w:divBdr>
        <w:top w:val="none" w:sz="0" w:space="0" w:color="auto"/>
        <w:left w:val="none" w:sz="0" w:space="0" w:color="auto"/>
        <w:bottom w:val="none" w:sz="0" w:space="0" w:color="auto"/>
        <w:right w:val="none" w:sz="0" w:space="0" w:color="auto"/>
      </w:divBdr>
    </w:div>
    <w:div w:id="259224751">
      <w:bodyDiv w:val="1"/>
      <w:marLeft w:val="0"/>
      <w:marRight w:val="0"/>
      <w:marTop w:val="0"/>
      <w:marBottom w:val="0"/>
      <w:divBdr>
        <w:top w:val="none" w:sz="0" w:space="0" w:color="auto"/>
        <w:left w:val="none" w:sz="0" w:space="0" w:color="auto"/>
        <w:bottom w:val="none" w:sz="0" w:space="0" w:color="auto"/>
        <w:right w:val="none" w:sz="0" w:space="0" w:color="auto"/>
      </w:divBdr>
    </w:div>
    <w:div w:id="259415689">
      <w:bodyDiv w:val="1"/>
      <w:marLeft w:val="0"/>
      <w:marRight w:val="0"/>
      <w:marTop w:val="0"/>
      <w:marBottom w:val="0"/>
      <w:divBdr>
        <w:top w:val="none" w:sz="0" w:space="0" w:color="auto"/>
        <w:left w:val="none" w:sz="0" w:space="0" w:color="auto"/>
        <w:bottom w:val="none" w:sz="0" w:space="0" w:color="auto"/>
        <w:right w:val="none" w:sz="0" w:space="0" w:color="auto"/>
      </w:divBdr>
    </w:div>
    <w:div w:id="265161294">
      <w:bodyDiv w:val="1"/>
      <w:marLeft w:val="0"/>
      <w:marRight w:val="0"/>
      <w:marTop w:val="0"/>
      <w:marBottom w:val="0"/>
      <w:divBdr>
        <w:top w:val="none" w:sz="0" w:space="0" w:color="auto"/>
        <w:left w:val="none" w:sz="0" w:space="0" w:color="auto"/>
        <w:bottom w:val="none" w:sz="0" w:space="0" w:color="auto"/>
        <w:right w:val="none" w:sz="0" w:space="0" w:color="auto"/>
      </w:divBdr>
    </w:div>
    <w:div w:id="265962348">
      <w:bodyDiv w:val="1"/>
      <w:marLeft w:val="0"/>
      <w:marRight w:val="0"/>
      <w:marTop w:val="0"/>
      <w:marBottom w:val="0"/>
      <w:divBdr>
        <w:top w:val="none" w:sz="0" w:space="0" w:color="auto"/>
        <w:left w:val="none" w:sz="0" w:space="0" w:color="auto"/>
        <w:bottom w:val="none" w:sz="0" w:space="0" w:color="auto"/>
        <w:right w:val="none" w:sz="0" w:space="0" w:color="auto"/>
      </w:divBdr>
    </w:div>
    <w:div w:id="266734463">
      <w:bodyDiv w:val="1"/>
      <w:marLeft w:val="0"/>
      <w:marRight w:val="0"/>
      <w:marTop w:val="0"/>
      <w:marBottom w:val="0"/>
      <w:divBdr>
        <w:top w:val="none" w:sz="0" w:space="0" w:color="auto"/>
        <w:left w:val="none" w:sz="0" w:space="0" w:color="auto"/>
        <w:bottom w:val="none" w:sz="0" w:space="0" w:color="auto"/>
        <w:right w:val="none" w:sz="0" w:space="0" w:color="auto"/>
      </w:divBdr>
    </w:div>
    <w:div w:id="272832959">
      <w:bodyDiv w:val="1"/>
      <w:marLeft w:val="0"/>
      <w:marRight w:val="0"/>
      <w:marTop w:val="0"/>
      <w:marBottom w:val="0"/>
      <w:divBdr>
        <w:top w:val="none" w:sz="0" w:space="0" w:color="auto"/>
        <w:left w:val="none" w:sz="0" w:space="0" w:color="auto"/>
        <w:bottom w:val="none" w:sz="0" w:space="0" w:color="auto"/>
        <w:right w:val="none" w:sz="0" w:space="0" w:color="auto"/>
      </w:divBdr>
    </w:div>
    <w:div w:id="275214820">
      <w:bodyDiv w:val="1"/>
      <w:marLeft w:val="0"/>
      <w:marRight w:val="0"/>
      <w:marTop w:val="0"/>
      <w:marBottom w:val="0"/>
      <w:divBdr>
        <w:top w:val="none" w:sz="0" w:space="0" w:color="auto"/>
        <w:left w:val="none" w:sz="0" w:space="0" w:color="auto"/>
        <w:bottom w:val="none" w:sz="0" w:space="0" w:color="auto"/>
        <w:right w:val="none" w:sz="0" w:space="0" w:color="auto"/>
      </w:divBdr>
    </w:div>
    <w:div w:id="275333659">
      <w:bodyDiv w:val="1"/>
      <w:marLeft w:val="0"/>
      <w:marRight w:val="0"/>
      <w:marTop w:val="0"/>
      <w:marBottom w:val="0"/>
      <w:divBdr>
        <w:top w:val="none" w:sz="0" w:space="0" w:color="auto"/>
        <w:left w:val="none" w:sz="0" w:space="0" w:color="auto"/>
        <w:bottom w:val="none" w:sz="0" w:space="0" w:color="auto"/>
        <w:right w:val="none" w:sz="0" w:space="0" w:color="auto"/>
      </w:divBdr>
    </w:div>
    <w:div w:id="280691909">
      <w:bodyDiv w:val="1"/>
      <w:marLeft w:val="0"/>
      <w:marRight w:val="0"/>
      <w:marTop w:val="0"/>
      <w:marBottom w:val="0"/>
      <w:divBdr>
        <w:top w:val="none" w:sz="0" w:space="0" w:color="auto"/>
        <w:left w:val="none" w:sz="0" w:space="0" w:color="auto"/>
        <w:bottom w:val="none" w:sz="0" w:space="0" w:color="auto"/>
        <w:right w:val="none" w:sz="0" w:space="0" w:color="auto"/>
      </w:divBdr>
    </w:div>
    <w:div w:id="280919602">
      <w:bodyDiv w:val="1"/>
      <w:marLeft w:val="0"/>
      <w:marRight w:val="0"/>
      <w:marTop w:val="0"/>
      <w:marBottom w:val="0"/>
      <w:divBdr>
        <w:top w:val="none" w:sz="0" w:space="0" w:color="auto"/>
        <w:left w:val="none" w:sz="0" w:space="0" w:color="auto"/>
        <w:bottom w:val="none" w:sz="0" w:space="0" w:color="auto"/>
        <w:right w:val="none" w:sz="0" w:space="0" w:color="auto"/>
      </w:divBdr>
    </w:div>
    <w:div w:id="284652822">
      <w:bodyDiv w:val="1"/>
      <w:marLeft w:val="0"/>
      <w:marRight w:val="0"/>
      <w:marTop w:val="0"/>
      <w:marBottom w:val="0"/>
      <w:divBdr>
        <w:top w:val="none" w:sz="0" w:space="0" w:color="auto"/>
        <w:left w:val="none" w:sz="0" w:space="0" w:color="auto"/>
        <w:bottom w:val="none" w:sz="0" w:space="0" w:color="auto"/>
        <w:right w:val="none" w:sz="0" w:space="0" w:color="auto"/>
      </w:divBdr>
    </w:div>
    <w:div w:id="285964775">
      <w:bodyDiv w:val="1"/>
      <w:marLeft w:val="0"/>
      <w:marRight w:val="0"/>
      <w:marTop w:val="0"/>
      <w:marBottom w:val="0"/>
      <w:divBdr>
        <w:top w:val="none" w:sz="0" w:space="0" w:color="auto"/>
        <w:left w:val="none" w:sz="0" w:space="0" w:color="auto"/>
        <w:bottom w:val="none" w:sz="0" w:space="0" w:color="auto"/>
        <w:right w:val="none" w:sz="0" w:space="0" w:color="auto"/>
      </w:divBdr>
    </w:div>
    <w:div w:id="291329163">
      <w:bodyDiv w:val="1"/>
      <w:marLeft w:val="0"/>
      <w:marRight w:val="0"/>
      <w:marTop w:val="0"/>
      <w:marBottom w:val="0"/>
      <w:divBdr>
        <w:top w:val="none" w:sz="0" w:space="0" w:color="auto"/>
        <w:left w:val="none" w:sz="0" w:space="0" w:color="auto"/>
        <w:bottom w:val="none" w:sz="0" w:space="0" w:color="auto"/>
        <w:right w:val="none" w:sz="0" w:space="0" w:color="auto"/>
      </w:divBdr>
    </w:div>
    <w:div w:id="293952008">
      <w:bodyDiv w:val="1"/>
      <w:marLeft w:val="0"/>
      <w:marRight w:val="0"/>
      <w:marTop w:val="0"/>
      <w:marBottom w:val="0"/>
      <w:divBdr>
        <w:top w:val="none" w:sz="0" w:space="0" w:color="auto"/>
        <w:left w:val="none" w:sz="0" w:space="0" w:color="auto"/>
        <w:bottom w:val="none" w:sz="0" w:space="0" w:color="auto"/>
        <w:right w:val="none" w:sz="0" w:space="0" w:color="auto"/>
      </w:divBdr>
    </w:div>
    <w:div w:id="295917393">
      <w:bodyDiv w:val="1"/>
      <w:marLeft w:val="0"/>
      <w:marRight w:val="0"/>
      <w:marTop w:val="0"/>
      <w:marBottom w:val="0"/>
      <w:divBdr>
        <w:top w:val="none" w:sz="0" w:space="0" w:color="auto"/>
        <w:left w:val="none" w:sz="0" w:space="0" w:color="auto"/>
        <w:bottom w:val="none" w:sz="0" w:space="0" w:color="auto"/>
        <w:right w:val="none" w:sz="0" w:space="0" w:color="auto"/>
      </w:divBdr>
    </w:div>
    <w:div w:id="296643524">
      <w:bodyDiv w:val="1"/>
      <w:marLeft w:val="0"/>
      <w:marRight w:val="0"/>
      <w:marTop w:val="0"/>
      <w:marBottom w:val="0"/>
      <w:divBdr>
        <w:top w:val="none" w:sz="0" w:space="0" w:color="auto"/>
        <w:left w:val="none" w:sz="0" w:space="0" w:color="auto"/>
        <w:bottom w:val="none" w:sz="0" w:space="0" w:color="auto"/>
        <w:right w:val="none" w:sz="0" w:space="0" w:color="auto"/>
      </w:divBdr>
    </w:div>
    <w:div w:id="296648076">
      <w:bodyDiv w:val="1"/>
      <w:marLeft w:val="0"/>
      <w:marRight w:val="0"/>
      <w:marTop w:val="0"/>
      <w:marBottom w:val="0"/>
      <w:divBdr>
        <w:top w:val="none" w:sz="0" w:space="0" w:color="auto"/>
        <w:left w:val="none" w:sz="0" w:space="0" w:color="auto"/>
        <w:bottom w:val="none" w:sz="0" w:space="0" w:color="auto"/>
        <w:right w:val="none" w:sz="0" w:space="0" w:color="auto"/>
      </w:divBdr>
    </w:div>
    <w:div w:id="297150556">
      <w:bodyDiv w:val="1"/>
      <w:marLeft w:val="0"/>
      <w:marRight w:val="0"/>
      <w:marTop w:val="0"/>
      <w:marBottom w:val="0"/>
      <w:divBdr>
        <w:top w:val="none" w:sz="0" w:space="0" w:color="auto"/>
        <w:left w:val="none" w:sz="0" w:space="0" w:color="auto"/>
        <w:bottom w:val="none" w:sz="0" w:space="0" w:color="auto"/>
        <w:right w:val="none" w:sz="0" w:space="0" w:color="auto"/>
      </w:divBdr>
    </w:div>
    <w:div w:id="299923042">
      <w:bodyDiv w:val="1"/>
      <w:marLeft w:val="0"/>
      <w:marRight w:val="0"/>
      <w:marTop w:val="0"/>
      <w:marBottom w:val="0"/>
      <w:divBdr>
        <w:top w:val="none" w:sz="0" w:space="0" w:color="auto"/>
        <w:left w:val="none" w:sz="0" w:space="0" w:color="auto"/>
        <w:bottom w:val="none" w:sz="0" w:space="0" w:color="auto"/>
        <w:right w:val="none" w:sz="0" w:space="0" w:color="auto"/>
      </w:divBdr>
    </w:div>
    <w:div w:id="302196481">
      <w:bodyDiv w:val="1"/>
      <w:marLeft w:val="0"/>
      <w:marRight w:val="0"/>
      <w:marTop w:val="0"/>
      <w:marBottom w:val="0"/>
      <w:divBdr>
        <w:top w:val="none" w:sz="0" w:space="0" w:color="auto"/>
        <w:left w:val="none" w:sz="0" w:space="0" w:color="auto"/>
        <w:bottom w:val="none" w:sz="0" w:space="0" w:color="auto"/>
        <w:right w:val="none" w:sz="0" w:space="0" w:color="auto"/>
      </w:divBdr>
    </w:div>
    <w:div w:id="303124389">
      <w:bodyDiv w:val="1"/>
      <w:marLeft w:val="0"/>
      <w:marRight w:val="0"/>
      <w:marTop w:val="0"/>
      <w:marBottom w:val="0"/>
      <w:divBdr>
        <w:top w:val="none" w:sz="0" w:space="0" w:color="auto"/>
        <w:left w:val="none" w:sz="0" w:space="0" w:color="auto"/>
        <w:bottom w:val="none" w:sz="0" w:space="0" w:color="auto"/>
        <w:right w:val="none" w:sz="0" w:space="0" w:color="auto"/>
      </w:divBdr>
    </w:div>
    <w:div w:id="306595236">
      <w:bodyDiv w:val="1"/>
      <w:marLeft w:val="0"/>
      <w:marRight w:val="0"/>
      <w:marTop w:val="0"/>
      <w:marBottom w:val="0"/>
      <w:divBdr>
        <w:top w:val="none" w:sz="0" w:space="0" w:color="auto"/>
        <w:left w:val="none" w:sz="0" w:space="0" w:color="auto"/>
        <w:bottom w:val="none" w:sz="0" w:space="0" w:color="auto"/>
        <w:right w:val="none" w:sz="0" w:space="0" w:color="auto"/>
      </w:divBdr>
    </w:div>
    <w:div w:id="306711590">
      <w:bodyDiv w:val="1"/>
      <w:marLeft w:val="0"/>
      <w:marRight w:val="0"/>
      <w:marTop w:val="0"/>
      <w:marBottom w:val="0"/>
      <w:divBdr>
        <w:top w:val="none" w:sz="0" w:space="0" w:color="auto"/>
        <w:left w:val="none" w:sz="0" w:space="0" w:color="auto"/>
        <w:bottom w:val="none" w:sz="0" w:space="0" w:color="auto"/>
        <w:right w:val="none" w:sz="0" w:space="0" w:color="auto"/>
      </w:divBdr>
    </w:div>
    <w:div w:id="307368265">
      <w:bodyDiv w:val="1"/>
      <w:marLeft w:val="0"/>
      <w:marRight w:val="0"/>
      <w:marTop w:val="0"/>
      <w:marBottom w:val="0"/>
      <w:divBdr>
        <w:top w:val="none" w:sz="0" w:space="0" w:color="auto"/>
        <w:left w:val="none" w:sz="0" w:space="0" w:color="auto"/>
        <w:bottom w:val="none" w:sz="0" w:space="0" w:color="auto"/>
        <w:right w:val="none" w:sz="0" w:space="0" w:color="auto"/>
      </w:divBdr>
    </w:div>
    <w:div w:id="309604432">
      <w:bodyDiv w:val="1"/>
      <w:marLeft w:val="0"/>
      <w:marRight w:val="0"/>
      <w:marTop w:val="0"/>
      <w:marBottom w:val="0"/>
      <w:divBdr>
        <w:top w:val="none" w:sz="0" w:space="0" w:color="auto"/>
        <w:left w:val="none" w:sz="0" w:space="0" w:color="auto"/>
        <w:bottom w:val="none" w:sz="0" w:space="0" w:color="auto"/>
        <w:right w:val="none" w:sz="0" w:space="0" w:color="auto"/>
      </w:divBdr>
    </w:div>
    <w:div w:id="312150297">
      <w:bodyDiv w:val="1"/>
      <w:marLeft w:val="0"/>
      <w:marRight w:val="0"/>
      <w:marTop w:val="0"/>
      <w:marBottom w:val="0"/>
      <w:divBdr>
        <w:top w:val="none" w:sz="0" w:space="0" w:color="auto"/>
        <w:left w:val="none" w:sz="0" w:space="0" w:color="auto"/>
        <w:bottom w:val="none" w:sz="0" w:space="0" w:color="auto"/>
        <w:right w:val="none" w:sz="0" w:space="0" w:color="auto"/>
      </w:divBdr>
    </w:div>
    <w:div w:id="313460128">
      <w:bodyDiv w:val="1"/>
      <w:marLeft w:val="0"/>
      <w:marRight w:val="0"/>
      <w:marTop w:val="0"/>
      <w:marBottom w:val="0"/>
      <w:divBdr>
        <w:top w:val="none" w:sz="0" w:space="0" w:color="auto"/>
        <w:left w:val="none" w:sz="0" w:space="0" w:color="auto"/>
        <w:bottom w:val="none" w:sz="0" w:space="0" w:color="auto"/>
        <w:right w:val="none" w:sz="0" w:space="0" w:color="auto"/>
      </w:divBdr>
    </w:div>
    <w:div w:id="318660906">
      <w:bodyDiv w:val="1"/>
      <w:marLeft w:val="0"/>
      <w:marRight w:val="0"/>
      <w:marTop w:val="0"/>
      <w:marBottom w:val="0"/>
      <w:divBdr>
        <w:top w:val="none" w:sz="0" w:space="0" w:color="auto"/>
        <w:left w:val="none" w:sz="0" w:space="0" w:color="auto"/>
        <w:bottom w:val="none" w:sz="0" w:space="0" w:color="auto"/>
        <w:right w:val="none" w:sz="0" w:space="0" w:color="auto"/>
      </w:divBdr>
    </w:div>
    <w:div w:id="319576688">
      <w:bodyDiv w:val="1"/>
      <w:marLeft w:val="0"/>
      <w:marRight w:val="0"/>
      <w:marTop w:val="0"/>
      <w:marBottom w:val="0"/>
      <w:divBdr>
        <w:top w:val="none" w:sz="0" w:space="0" w:color="auto"/>
        <w:left w:val="none" w:sz="0" w:space="0" w:color="auto"/>
        <w:bottom w:val="none" w:sz="0" w:space="0" w:color="auto"/>
        <w:right w:val="none" w:sz="0" w:space="0" w:color="auto"/>
      </w:divBdr>
    </w:div>
    <w:div w:id="324089070">
      <w:bodyDiv w:val="1"/>
      <w:marLeft w:val="0"/>
      <w:marRight w:val="0"/>
      <w:marTop w:val="0"/>
      <w:marBottom w:val="0"/>
      <w:divBdr>
        <w:top w:val="none" w:sz="0" w:space="0" w:color="auto"/>
        <w:left w:val="none" w:sz="0" w:space="0" w:color="auto"/>
        <w:bottom w:val="none" w:sz="0" w:space="0" w:color="auto"/>
        <w:right w:val="none" w:sz="0" w:space="0" w:color="auto"/>
      </w:divBdr>
    </w:div>
    <w:div w:id="329792669">
      <w:bodyDiv w:val="1"/>
      <w:marLeft w:val="0"/>
      <w:marRight w:val="0"/>
      <w:marTop w:val="0"/>
      <w:marBottom w:val="0"/>
      <w:divBdr>
        <w:top w:val="none" w:sz="0" w:space="0" w:color="auto"/>
        <w:left w:val="none" w:sz="0" w:space="0" w:color="auto"/>
        <w:bottom w:val="none" w:sz="0" w:space="0" w:color="auto"/>
        <w:right w:val="none" w:sz="0" w:space="0" w:color="auto"/>
      </w:divBdr>
    </w:div>
    <w:div w:id="331490283">
      <w:bodyDiv w:val="1"/>
      <w:marLeft w:val="0"/>
      <w:marRight w:val="0"/>
      <w:marTop w:val="0"/>
      <w:marBottom w:val="0"/>
      <w:divBdr>
        <w:top w:val="none" w:sz="0" w:space="0" w:color="auto"/>
        <w:left w:val="none" w:sz="0" w:space="0" w:color="auto"/>
        <w:bottom w:val="none" w:sz="0" w:space="0" w:color="auto"/>
        <w:right w:val="none" w:sz="0" w:space="0" w:color="auto"/>
      </w:divBdr>
    </w:div>
    <w:div w:id="336268228">
      <w:bodyDiv w:val="1"/>
      <w:marLeft w:val="0"/>
      <w:marRight w:val="0"/>
      <w:marTop w:val="0"/>
      <w:marBottom w:val="0"/>
      <w:divBdr>
        <w:top w:val="none" w:sz="0" w:space="0" w:color="auto"/>
        <w:left w:val="none" w:sz="0" w:space="0" w:color="auto"/>
        <w:bottom w:val="none" w:sz="0" w:space="0" w:color="auto"/>
        <w:right w:val="none" w:sz="0" w:space="0" w:color="auto"/>
      </w:divBdr>
    </w:div>
    <w:div w:id="343822336">
      <w:bodyDiv w:val="1"/>
      <w:marLeft w:val="0"/>
      <w:marRight w:val="0"/>
      <w:marTop w:val="0"/>
      <w:marBottom w:val="0"/>
      <w:divBdr>
        <w:top w:val="none" w:sz="0" w:space="0" w:color="auto"/>
        <w:left w:val="none" w:sz="0" w:space="0" w:color="auto"/>
        <w:bottom w:val="none" w:sz="0" w:space="0" w:color="auto"/>
        <w:right w:val="none" w:sz="0" w:space="0" w:color="auto"/>
      </w:divBdr>
    </w:div>
    <w:div w:id="344096272">
      <w:bodyDiv w:val="1"/>
      <w:marLeft w:val="0"/>
      <w:marRight w:val="0"/>
      <w:marTop w:val="0"/>
      <w:marBottom w:val="0"/>
      <w:divBdr>
        <w:top w:val="none" w:sz="0" w:space="0" w:color="auto"/>
        <w:left w:val="none" w:sz="0" w:space="0" w:color="auto"/>
        <w:bottom w:val="none" w:sz="0" w:space="0" w:color="auto"/>
        <w:right w:val="none" w:sz="0" w:space="0" w:color="auto"/>
      </w:divBdr>
    </w:div>
    <w:div w:id="344096564">
      <w:bodyDiv w:val="1"/>
      <w:marLeft w:val="0"/>
      <w:marRight w:val="0"/>
      <w:marTop w:val="0"/>
      <w:marBottom w:val="0"/>
      <w:divBdr>
        <w:top w:val="none" w:sz="0" w:space="0" w:color="auto"/>
        <w:left w:val="none" w:sz="0" w:space="0" w:color="auto"/>
        <w:bottom w:val="none" w:sz="0" w:space="0" w:color="auto"/>
        <w:right w:val="none" w:sz="0" w:space="0" w:color="auto"/>
      </w:divBdr>
    </w:div>
    <w:div w:id="349336562">
      <w:bodyDiv w:val="1"/>
      <w:marLeft w:val="0"/>
      <w:marRight w:val="0"/>
      <w:marTop w:val="0"/>
      <w:marBottom w:val="0"/>
      <w:divBdr>
        <w:top w:val="none" w:sz="0" w:space="0" w:color="auto"/>
        <w:left w:val="none" w:sz="0" w:space="0" w:color="auto"/>
        <w:bottom w:val="none" w:sz="0" w:space="0" w:color="auto"/>
        <w:right w:val="none" w:sz="0" w:space="0" w:color="auto"/>
      </w:divBdr>
    </w:div>
    <w:div w:id="349918752">
      <w:bodyDiv w:val="1"/>
      <w:marLeft w:val="0"/>
      <w:marRight w:val="0"/>
      <w:marTop w:val="0"/>
      <w:marBottom w:val="0"/>
      <w:divBdr>
        <w:top w:val="none" w:sz="0" w:space="0" w:color="auto"/>
        <w:left w:val="none" w:sz="0" w:space="0" w:color="auto"/>
        <w:bottom w:val="none" w:sz="0" w:space="0" w:color="auto"/>
        <w:right w:val="none" w:sz="0" w:space="0" w:color="auto"/>
      </w:divBdr>
    </w:div>
    <w:div w:id="349991699">
      <w:bodyDiv w:val="1"/>
      <w:marLeft w:val="0"/>
      <w:marRight w:val="0"/>
      <w:marTop w:val="0"/>
      <w:marBottom w:val="0"/>
      <w:divBdr>
        <w:top w:val="none" w:sz="0" w:space="0" w:color="auto"/>
        <w:left w:val="none" w:sz="0" w:space="0" w:color="auto"/>
        <w:bottom w:val="none" w:sz="0" w:space="0" w:color="auto"/>
        <w:right w:val="none" w:sz="0" w:space="0" w:color="auto"/>
      </w:divBdr>
    </w:div>
    <w:div w:id="356152210">
      <w:bodyDiv w:val="1"/>
      <w:marLeft w:val="0"/>
      <w:marRight w:val="0"/>
      <w:marTop w:val="0"/>
      <w:marBottom w:val="0"/>
      <w:divBdr>
        <w:top w:val="none" w:sz="0" w:space="0" w:color="auto"/>
        <w:left w:val="none" w:sz="0" w:space="0" w:color="auto"/>
        <w:bottom w:val="none" w:sz="0" w:space="0" w:color="auto"/>
        <w:right w:val="none" w:sz="0" w:space="0" w:color="auto"/>
      </w:divBdr>
    </w:div>
    <w:div w:id="357046280">
      <w:bodyDiv w:val="1"/>
      <w:marLeft w:val="0"/>
      <w:marRight w:val="0"/>
      <w:marTop w:val="0"/>
      <w:marBottom w:val="0"/>
      <w:divBdr>
        <w:top w:val="none" w:sz="0" w:space="0" w:color="auto"/>
        <w:left w:val="none" w:sz="0" w:space="0" w:color="auto"/>
        <w:bottom w:val="none" w:sz="0" w:space="0" w:color="auto"/>
        <w:right w:val="none" w:sz="0" w:space="0" w:color="auto"/>
      </w:divBdr>
    </w:div>
    <w:div w:id="358358741">
      <w:bodyDiv w:val="1"/>
      <w:marLeft w:val="0"/>
      <w:marRight w:val="0"/>
      <w:marTop w:val="0"/>
      <w:marBottom w:val="0"/>
      <w:divBdr>
        <w:top w:val="none" w:sz="0" w:space="0" w:color="auto"/>
        <w:left w:val="none" w:sz="0" w:space="0" w:color="auto"/>
        <w:bottom w:val="none" w:sz="0" w:space="0" w:color="auto"/>
        <w:right w:val="none" w:sz="0" w:space="0" w:color="auto"/>
      </w:divBdr>
    </w:div>
    <w:div w:id="360329007">
      <w:bodyDiv w:val="1"/>
      <w:marLeft w:val="0"/>
      <w:marRight w:val="0"/>
      <w:marTop w:val="0"/>
      <w:marBottom w:val="0"/>
      <w:divBdr>
        <w:top w:val="none" w:sz="0" w:space="0" w:color="auto"/>
        <w:left w:val="none" w:sz="0" w:space="0" w:color="auto"/>
        <w:bottom w:val="none" w:sz="0" w:space="0" w:color="auto"/>
        <w:right w:val="none" w:sz="0" w:space="0" w:color="auto"/>
      </w:divBdr>
    </w:div>
    <w:div w:id="362899513">
      <w:bodyDiv w:val="1"/>
      <w:marLeft w:val="0"/>
      <w:marRight w:val="0"/>
      <w:marTop w:val="0"/>
      <w:marBottom w:val="0"/>
      <w:divBdr>
        <w:top w:val="none" w:sz="0" w:space="0" w:color="auto"/>
        <w:left w:val="none" w:sz="0" w:space="0" w:color="auto"/>
        <w:bottom w:val="none" w:sz="0" w:space="0" w:color="auto"/>
        <w:right w:val="none" w:sz="0" w:space="0" w:color="auto"/>
      </w:divBdr>
    </w:div>
    <w:div w:id="366561821">
      <w:bodyDiv w:val="1"/>
      <w:marLeft w:val="0"/>
      <w:marRight w:val="0"/>
      <w:marTop w:val="0"/>
      <w:marBottom w:val="0"/>
      <w:divBdr>
        <w:top w:val="none" w:sz="0" w:space="0" w:color="auto"/>
        <w:left w:val="none" w:sz="0" w:space="0" w:color="auto"/>
        <w:bottom w:val="none" w:sz="0" w:space="0" w:color="auto"/>
        <w:right w:val="none" w:sz="0" w:space="0" w:color="auto"/>
      </w:divBdr>
    </w:div>
    <w:div w:id="367994872">
      <w:bodyDiv w:val="1"/>
      <w:marLeft w:val="0"/>
      <w:marRight w:val="0"/>
      <w:marTop w:val="0"/>
      <w:marBottom w:val="0"/>
      <w:divBdr>
        <w:top w:val="none" w:sz="0" w:space="0" w:color="auto"/>
        <w:left w:val="none" w:sz="0" w:space="0" w:color="auto"/>
        <w:bottom w:val="none" w:sz="0" w:space="0" w:color="auto"/>
        <w:right w:val="none" w:sz="0" w:space="0" w:color="auto"/>
      </w:divBdr>
    </w:div>
    <w:div w:id="369185331">
      <w:bodyDiv w:val="1"/>
      <w:marLeft w:val="0"/>
      <w:marRight w:val="0"/>
      <w:marTop w:val="0"/>
      <w:marBottom w:val="0"/>
      <w:divBdr>
        <w:top w:val="none" w:sz="0" w:space="0" w:color="auto"/>
        <w:left w:val="none" w:sz="0" w:space="0" w:color="auto"/>
        <w:bottom w:val="none" w:sz="0" w:space="0" w:color="auto"/>
        <w:right w:val="none" w:sz="0" w:space="0" w:color="auto"/>
      </w:divBdr>
    </w:div>
    <w:div w:id="369572584">
      <w:bodyDiv w:val="1"/>
      <w:marLeft w:val="0"/>
      <w:marRight w:val="0"/>
      <w:marTop w:val="0"/>
      <w:marBottom w:val="0"/>
      <w:divBdr>
        <w:top w:val="none" w:sz="0" w:space="0" w:color="auto"/>
        <w:left w:val="none" w:sz="0" w:space="0" w:color="auto"/>
        <w:bottom w:val="none" w:sz="0" w:space="0" w:color="auto"/>
        <w:right w:val="none" w:sz="0" w:space="0" w:color="auto"/>
      </w:divBdr>
    </w:div>
    <w:div w:id="379789539">
      <w:bodyDiv w:val="1"/>
      <w:marLeft w:val="0"/>
      <w:marRight w:val="0"/>
      <w:marTop w:val="0"/>
      <w:marBottom w:val="0"/>
      <w:divBdr>
        <w:top w:val="none" w:sz="0" w:space="0" w:color="auto"/>
        <w:left w:val="none" w:sz="0" w:space="0" w:color="auto"/>
        <w:bottom w:val="none" w:sz="0" w:space="0" w:color="auto"/>
        <w:right w:val="none" w:sz="0" w:space="0" w:color="auto"/>
      </w:divBdr>
    </w:div>
    <w:div w:id="381487927">
      <w:bodyDiv w:val="1"/>
      <w:marLeft w:val="0"/>
      <w:marRight w:val="0"/>
      <w:marTop w:val="0"/>
      <w:marBottom w:val="0"/>
      <w:divBdr>
        <w:top w:val="none" w:sz="0" w:space="0" w:color="auto"/>
        <w:left w:val="none" w:sz="0" w:space="0" w:color="auto"/>
        <w:bottom w:val="none" w:sz="0" w:space="0" w:color="auto"/>
        <w:right w:val="none" w:sz="0" w:space="0" w:color="auto"/>
      </w:divBdr>
    </w:div>
    <w:div w:id="382801713">
      <w:bodyDiv w:val="1"/>
      <w:marLeft w:val="0"/>
      <w:marRight w:val="0"/>
      <w:marTop w:val="0"/>
      <w:marBottom w:val="0"/>
      <w:divBdr>
        <w:top w:val="none" w:sz="0" w:space="0" w:color="auto"/>
        <w:left w:val="none" w:sz="0" w:space="0" w:color="auto"/>
        <w:bottom w:val="none" w:sz="0" w:space="0" w:color="auto"/>
        <w:right w:val="none" w:sz="0" w:space="0" w:color="auto"/>
      </w:divBdr>
    </w:div>
    <w:div w:id="384989930">
      <w:bodyDiv w:val="1"/>
      <w:marLeft w:val="0"/>
      <w:marRight w:val="0"/>
      <w:marTop w:val="0"/>
      <w:marBottom w:val="0"/>
      <w:divBdr>
        <w:top w:val="none" w:sz="0" w:space="0" w:color="auto"/>
        <w:left w:val="none" w:sz="0" w:space="0" w:color="auto"/>
        <w:bottom w:val="none" w:sz="0" w:space="0" w:color="auto"/>
        <w:right w:val="none" w:sz="0" w:space="0" w:color="auto"/>
      </w:divBdr>
    </w:div>
    <w:div w:id="387414774">
      <w:bodyDiv w:val="1"/>
      <w:marLeft w:val="0"/>
      <w:marRight w:val="0"/>
      <w:marTop w:val="0"/>
      <w:marBottom w:val="0"/>
      <w:divBdr>
        <w:top w:val="none" w:sz="0" w:space="0" w:color="auto"/>
        <w:left w:val="none" w:sz="0" w:space="0" w:color="auto"/>
        <w:bottom w:val="none" w:sz="0" w:space="0" w:color="auto"/>
        <w:right w:val="none" w:sz="0" w:space="0" w:color="auto"/>
      </w:divBdr>
    </w:div>
    <w:div w:id="388695971">
      <w:bodyDiv w:val="1"/>
      <w:marLeft w:val="0"/>
      <w:marRight w:val="0"/>
      <w:marTop w:val="0"/>
      <w:marBottom w:val="0"/>
      <w:divBdr>
        <w:top w:val="none" w:sz="0" w:space="0" w:color="auto"/>
        <w:left w:val="none" w:sz="0" w:space="0" w:color="auto"/>
        <w:bottom w:val="none" w:sz="0" w:space="0" w:color="auto"/>
        <w:right w:val="none" w:sz="0" w:space="0" w:color="auto"/>
      </w:divBdr>
    </w:div>
    <w:div w:id="391125633">
      <w:bodyDiv w:val="1"/>
      <w:marLeft w:val="0"/>
      <w:marRight w:val="0"/>
      <w:marTop w:val="0"/>
      <w:marBottom w:val="0"/>
      <w:divBdr>
        <w:top w:val="none" w:sz="0" w:space="0" w:color="auto"/>
        <w:left w:val="none" w:sz="0" w:space="0" w:color="auto"/>
        <w:bottom w:val="none" w:sz="0" w:space="0" w:color="auto"/>
        <w:right w:val="none" w:sz="0" w:space="0" w:color="auto"/>
      </w:divBdr>
    </w:div>
    <w:div w:id="395475886">
      <w:bodyDiv w:val="1"/>
      <w:marLeft w:val="0"/>
      <w:marRight w:val="0"/>
      <w:marTop w:val="0"/>
      <w:marBottom w:val="0"/>
      <w:divBdr>
        <w:top w:val="none" w:sz="0" w:space="0" w:color="auto"/>
        <w:left w:val="none" w:sz="0" w:space="0" w:color="auto"/>
        <w:bottom w:val="none" w:sz="0" w:space="0" w:color="auto"/>
        <w:right w:val="none" w:sz="0" w:space="0" w:color="auto"/>
      </w:divBdr>
    </w:div>
    <w:div w:id="400905088">
      <w:bodyDiv w:val="1"/>
      <w:marLeft w:val="0"/>
      <w:marRight w:val="0"/>
      <w:marTop w:val="0"/>
      <w:marBottom w:val="0"/>
      <w:divBdr>
        <w:top w:val="none" w:sz="0" w:space="0" w:color="auto"/>
        <w:left w:val="none" w:sz="0" w:space="0" w:color="auto"/>
        <w:bottom w:val="none" w:sz="0" w:space="0" w:color="auto"/>
        <w:right w:val="none" w:sz="0" w:space="0" w:color="auto"/>
      </w:divBdr>
    </w:div>
    <w:div w:id="402529855">
      <w:bodyDiv w:val="1"/>
      <w:marLeft w:val="0"/>
      <w:marRight w:val="0"/>
      <w:marTop w:val="0"/>
      <w:marBottom w:val="0"/>
      <w:divBdr>
        <w:top w:val="none" w:sz="0" w:space="0" w:color="auto"/>
        <w:left w:val="none" w:sz="0" w:space="0" w:color="auto"/>
        <w:bottom w:val="none" w:sz="0" w:space="0" w:color="auto"/>
        <w:right w:val="none" w:sz="0" w:space="0" w:color="auto"/>
      </w:divBdr>
    </w:div>
    <w:div w:id="404423514">
      <w:bodyDiv w:val="1"/>
      <w:marLeft w:val="0"/>
      <w:marRight w:val="0"/>
      <w:marTop w:val="0"/>
      <w:marBottom w:val="0"/>
      <w:divBdr>
        <w:top w:val="none" w:sz="0" w:space="0" w:color="auto"/>
        <w:left w:val="none" w:sz="0" w:space="0" w:color="auto"/>
        <w:bottom w:val="none" w:sz="0" w:space="0" w:color="auto"/>
        <w:right w:val="none" w:sz="0" w:space="0" w:color="auto"/>
      </w:divBdr>
    </w:div>
    <w:div w:id="407458330">
      <w:bodyDiv w:val="1"/>
      <w:marLeft w:val="0"/>
      <w:marRight w:val="0"/>
      <w:marTop w:val="0"/>
      <w:marBottom w:val="0"/>
      <w:divBdr>
        <w:top w:val="none" w:sz="0" w:space="0" w:color="auto"/>
        <w:left w:val="none" w:sz="0" w:space="0" w:color="auto"/>
        <w:bottom w:val="none" w:sz="0" w:space="0" w:color="auto"/>
        <w:right w:val="none" w:sz="0" w:space="0" w:color="auto"/>
      </w:divBdr>
    </w:div>
    <w:div w:id="409818397">
      <w:bodyDiv w:val="1"/>
      <w:marLeft w:val="0"/>
      <w:marRight w:val="0"/>
      <w:marTop w:val="0"/>
      <w:marBottom w:val="0"/>
      <w:divBdr>
        <w:top w:val="none" w:sz="0" w:space="0" w:color="auto"/>
        <w:left w:val="none" w:sz="0" w:space="0" w:color="auto"/>
        <w:bottom w:val="none" w:sz="0" w:space="0" w:color="auto"/>
        <w:right w:val="none" w:sz="0" w:space="0" w:color="auto"/>
      </w:divBdr>
    </w:div>
    <w:div w:id="410398312">
      <w:bodyDiv w:val="1"/>
      <w:marLeft w:val="0"/>
      <w:marRight w:val="0"/>
      <w:marTop w:val="0"/>
      <w:marBottom w:val="0"/>
      <w:divBdr>
        <w:top w:val="none" w:sz="0" w:space="0" w:color="auto"/>
        <w:left w:val="none" w:sz="0" w:space="0" w:color="auto"/>
        <w:bottom w:val="none" w:sz="0" w:space="0" w:color="auto"/>
        <w:right w:val="none" w:sz="0" w:space="0" w:color="auto"/>
      </w:divBdr>
    </w:div>
    <w:div w:id="410543302">
      <w:bodyDiv w:val="1"/>
      <w:marLeft w:val="0"/>
      <w:marRight w:val="0"/>
      <w:marTop w:val="0"/>
      <w:marBottom w:val="0"/>
      <w:divBdr>
        <w:top w:val="none" w:sz="0" w:space="0" w:color="auto"/>
        <w:left w:val="none" w:sz="0" w:space="0" w:color="auto"/>
        <w:bottom w:val="none" w:sz="0" w:space="0" w:color="auto"/>
        <w:right w:val="none" w:sz="0" w:space="0" w:color="auto"/>
      </w:divBdr>
    </w:div>
    <w:div w:id="413209012">
      <w:bodyDiv w:val="1"/>
      <w:marLeft w:val="0"/>
      <w:marRight w:val="0"/>
      <w:marTop w:val="0"/>
      <w:marBottom w:val="0"/>
      <w:divBdr>
        <w:top w:val="none" w:sz="0" w:space="0" w:color="auto"/>
        <w:left w:val="none" w:sz="0" w:space="0" w:color="auto"/>
        <w:bottom w:val="none" w:sz="0" w:space="0" w:color="auto"/>
        <w:right w:val="none" w:sz="0" w:space="0" w:color="auto"/>
      </w:divBdr>
    </w:div>
    <w:div w:id="413405538">
      <w:bodyDiv w:val="1"/>
      <w:marLeft w:val="0"/>
      <w:marRight w:val="0"/>
      <w:marTop w:val="0"/>
      <w:marBottom w:val="0"/>
      <w:divBdr>
        <w:top w:val="none" w:sz="0" w:space="0" w:color="auto"/>
        <w:left w:val="none" w:sz="0" w:space="0" w:color="auto"/>
        <w:bottom w:val="none" w:sz="0" w:space="0" w:color="auto"/>
        <w:right w:val="none" w:sz="0" w:space="0" w:color="auto"/>
      </w:divBdr>
    </w:div>
    <w:div w:id="414404465">
      <w:bodyDiv w:val="1"/>
      <w:marLeft w:val="0"/>
      <w:marRight w:val="0"/>
      <w:marTop w:val="0"/>
      <w:marBottom w:val="0"/>
      <w:divBdr>
        <w:top w:val="none" w:sz="0" w:space="0" w:color="auto"/>
        <w:left w:val="none" w:sz="0" w:space="0" w:color="auto"/>
        <w:bottom w:val="none" w:sz="0" w:space="0" w:color="auto"/>
        <w:right w:val="none" w:sz="0" w:space="0" w:color="auto"/>
      </w:divBdr>
    </w:div>
    <w:div w:id="415440089">
      <w:bodyDiv w:val="1"/>
      <w:marLeft w:val="0"/>
      <w:marRight w:val="0"/>
      <w:marTop w:val="0"/>
      <w:marBottom w:val="0"/>
      <w:divBdr>
        <w:top w:val="none" w:sz="0" w:space="0" w:color="auto"/>
        <w:left w:val="none" w:sz="0" w:space="0" w:color="auto"/>
        <w:bottom w:val="none" w:sz="0" w:space="0" w:color="auto"/>
        <w:right w:val="none" w:sz="0" w:space="0" w:color="auto"/>
      </w:divBdr>
    </w:div>
    <w:div w:id="417141577">
      <w:bodyDiv w:val="1"/>
      <w:marLeft w:val="0"/>
      <w:marRight w:val="0"/>
      <w:marTop w:val="0"/>
      <w:marBottom w:val="0"/>
      <w:divBdr>
        <w:top w:val="none" w:sz="0" w:space="0" w:color="auto"/>
        <w:left w:val="none" w:sz="0" w:space="0" w:color="auto"/>
        <w:bottom w:val="none" w:sz="0" w:space="0" w:color="auto"/>
        <w:right w:val="none" w:sz="0" w:space="0" w:color="auto"/>
      </w:divBdr>
    </w:div>
    <w:div w:id="418907511">
      <w:bodyDiv w:val="1"/>
      <w:marLeft w:val="0"/>
      <w:marRight w:val="0"/>
      <w:marTop w:val="0"/>
      <w:marBottom w:val="0"/>
      <w:divBdr>
        <w:top w:val="none" w:sz="0" w:space="0" w:color="auto"/>
        <w:left w:val="none" w:sz="0" w:space="0" w:color="auto"/>
        <w:bottom w:val="none" w:sz="0" w:space="0" w:color="auto"/>
        <w:right w:val="none" w:sz="0" w:space="0" w:color="auto"/>
      </w:divBdr>
    </w:div>
    <w:div w:id="420949383">
      <w:bodyDiv w:val="1"/>
      <w:marLeft w:val="0"/>
      <w:marRight w:val="0"/>
      <w:marTop w:val="0"/>
      <w:marBottom w:val="0"/>
      <w:divBdr>
        <w:top w:val="none" w:sz="0" w:space="0" w:color="auto"/>
        <w:left w:val="none" w:sz="0" w:space="0" w:color="auto"/>
        <w:bottom w:val="none" w:sz="0" w:space="0" w:color="auto"/>
        <w:right w:val="none" w:sz="0" w:space="0" w:color="auto"/>
      </w:divBdr>
    </w:div>
    <w:div w:id="421031829">
      <w:bodyDiv w:val="1"/>
      <w:marLeft w:val="0"/>
      <w:marRight w:val="0"/>
      <w:marTop w:val="0"/>
      <w:marBottom w:val="0"/>
      <w:divBdr>
        <w:top w:val="none" w:sz="0" w:space="0" w:color="auto"/>
        <w:left w:val="none" w:sz="0" w:space="0" w:color="auto"/>
        <w:bottom w:val="none" w:sz="0" w:space="0" w:color="auto"/>
        <w:right w:val="none" w:sz="0" w:space="0" w:color="auto"/>
      </w:divBdr>
    </w:div>
    <w:div w:id="423772361">
      <w:bodyDiv w:val="1"/>
      <w:marLeft w:val="0"/>
      <w:marRight w:val="0"/>
      <w:marTop w:val="0"/>
      <w:marBottom w:val="0"/>
      <w:divBdr>
        <w:top w:val="none" w:sz="0" w:space="0" w:color="auto"/>
        <w:left w:val="none" w:sz="0" w:space="0" w:color="auto"/>
        <w:bottom w:val="none" w:sz="0" w:space="0" w:color="auto"/>
        <w:right w:val="none" w:sz="0" w:space="0" w:color="auto"/>
      </w:divBdr>
    </w:div>
    <w:div w:id="425346931">
      <w:bodyDiv w:val="1"/>
      <w:marLeft w:val="0"/>
      <w:marRight w:val="0"/>
      <w:marTop w:val="0"/>
      <w:marBottom w:val="0"/>
      <w:divBdr>
        <w:top w:val="none" w:sz="0" w:space="0" w:color="auto"/>
        <w:left w:val="none" w:sz="0" w:space="0" w:color="auto"/>
        <w:bottom w:val="none" w:sz="0" w:space="0" w:color="auto"/>
        <w:right w:val="none" w:sz="0" w:space="0" w:color="auto"/>
      </w:divBdr>
    </w:div>
    <w:div w:id="426736661">
      <w:bodyDiv w:val="1"/>
      <w:marLeft w:val="0"/>
      <w:marRight w:val="0"/>
      <w:marTop w:val="0"/>
      <w:marBottom w:val="0"/>
      <w:divBdr>
        <w:top w:val="none" w:sz="0" w:space="0" w:color="auto"/>
        <w:left w:val="none" w:sz="0" w:space="0" w:color="auto"/>
        <w:bottom w:val="none" w:sz="0" w:space="0" w:color="auto"/>
        <w:right w:val="none" w:sz="0" w:space="0" w:color="auto"/>
      </w:divBdr>
    </w:div>
    <w:div w:id="438648281">
      <w:bodyDiv w:val="1"/>
      <w:marLeft w:val="0"/>
      <w:marRight w:val="0"/>
      <w:marTop w:val="0"/>
      <w:marBottom w:val="0"/>
      <w:divBdr>
        <w:top w:val="none" w:sz="0" w:space="0" w:color="auto"/>
        <w:left w:val="none" w:sz="0" w:space="0" w:color="auto"/>
        <w:bottom w:val="none" w:sz="0" w:space="0" w:color="auto"/>
        <w:right w:val="none" w:sz="0" w:space="0" w:color="auto"/>
      </w:divBdr>
    </w:div>
    <w:div w:id="439572453">
      <w:bodyDiv w:val="1"/>
      <w:marLeft w:val="0"/>
      <w:marRight w:val="0"/>
      <w:marTop w:val="0"/>
      <w:marBottom w:val="0"/>
      <w:divBdr>
        <w:top w:val="none" w:sz="0" w:space="0" w:color="auto"/>
        <w:left w:val="none" w:sz="0" w:space="0" w:color="auto"/>
        <w:bottom w:val="none" w:sz="0" w:space="0" w:color="auto"/>
        <w:right w:val="none" w:sz="0" w:space="0" w:color="auto"/>
      </w:divBdr>
    </w:div>
    <w:div w:id="442462257">
      <w:bodyDiv w:val="1"/>
      <w:marLeft w:val="0"/>
      <w:marRight w:val="0"/>
      <w:marTop w:val="0"/>
      <w:marBottom w:val="0"/>
      <w:divBdr>
        <w:top w:val="none" w:sz="0" w:space="0" w:color="auto"/>
        <w:left w:val="none" w:sz="0" w:space="0" w:color="auto"/>
        <w:bottom w:val="none" w:sz="0" w:space="0" w:color="auto"/>
        <w:right w:val="none" w:sz="0" w:space="0" w:color="auto"/>
      </w:divBdr>
    </w:div>
    <w:div w:id="442775375">
      <w:bodyDiv w:val="1"/>
      <w:marLeft w:val="0"/>
      <w:marRight w:val="0"/>
      <w:marTop w:val="0"/>
      <w:marBottom w:val="0"/>
      <w:divBdr>
        <w:top w:val="none" w:sz="0" w:space="0" w:color="auto"/>
        <w:left w:val="none" w:sz="0" w:space="0" w:color="auto"/>
        <w:bottom w:val="none" w:sz="0" w:space="0" w:color="auto"/>
        <w:right w:val="none" w:sz="0" w:space="0" w:color="auto"/>
      </w:divBdr>
    </w:div>
    <w:div w:id="443571883">
      <w:bodyDiv w:val="1"/>
      <w:marLeft w:val="0"/>
      <w:marRight w:val="0"/>
      <w:marTop w:val="0"/>
      <w:marBottom w:val="0"/>
      <w:divBdr>
        <w:top w:val="none" w:sz="0" w:space="0" w:color="auto"/>
        <w:left w:val="none" w:sz="0" w:space="0" w:color="auto"/>
        <w:bottom w:val="none" w:sz="0" w:space="0" w:color="auto"/>
        <w:right w:val="none" w:sz="0" w:space="0" w:color="auto"/>
      </w:divBdr>
    </w:div>
    <w:div w:id="444156729">
      <w:bodyDiv w:val="1"/>
      <w:marLeft w:val="0"/>
      <w:marRight w:val="0"/>
      <w:marTop w:val="0"/>
      <w:marBottom w:val="0"/>
      <w:divBdr>
        <w:top w:val="none" w:sz="0" w:space="0" w:color="auto"/>
        <w:left w:val="none" w:sz="0" w:space="0" w:color="auto"/>
        <w:bottom w:val="none" w:sz="0" w:space="0" w:color="auto"/>
        <w:right w:val="none" w:sz="0" w:space="0" w:color="auto"/>
      </w:divBdr>
    </w:div>
    <w:div w:id="444616046">
      <w:bodyDiv w:val="1"/>
      <w:marLeft w:val="0"/>
      <w:marRight w:val="0"/>
      <w:marTop w:val="0"/>
      <w:marBottom w:val="0"/>
      <w:divBdr>
        <w:top w:val="none" w:sz="0" w:space="0" w:color="auto"/>
        <w:left w:val="none" w:sz="0" w:space="0" w:color="auto"/>
        <w:bottom w:val="none" w:sz="0" w:space="0" w:color="auto"/>
        <w:right w:val="none" w:sz="0" w:space="0" w:color="auto"/>
      </w:divBdr>
    </w:div>
    <w:div w:id="449785923">
      <w:bodyDiv w:val="1"/>
      <w:marLeft w:val="0"/>
      <w:marRight w:val="0"/>
      <w:marTop w:val="0"/>
      <w:marBottom w:val="0"/>
      <w:divBdr>
        <w:top w:val="none" w:sz="0" w:space="0" w:color="auto"/>
        <w:left w:val="none" w:sz="0" w:space="0" w:color="auto"/>
        <w:bottom w:val="none" w:sz="0" w:space="0" w:color="auto"/>
        <w:right w:val="none" w:sz="0" w:space="0" w:color="auto"/>
      </w:divBdr>
    </w:div>
    <w:div w:id="450369055">
      <w:bodyDiv w:val="1"/>
      <w:marLeft w:val="0"/>
      <w:marRight w:val="0"/>
      <w:marTop w:val="0"/>
      <w:marBottom w:val="0"/>
      <w:divBdr>
        <w:top w:val="none" w:sz="0" w:space="0" w:color="auto"/>
        <w:left w:val="none" w:sz="0" w:space="0" w:color="auto"/>
        <w:bottom w:val="none" w:sz="0" w:space="0" w:color="auto"/>
        <w:right w:val="none" w:sz="0" w:space="0" w:color="auto"/>
      </w:divBdr>
    </w:div>
    <w:div w:id="450517439">
      <w:bodyDiv w:val="1"/>
      <w:marLeft w:val="0"/>
      <w:marRight w:val="0"/>
      <w:marTop w:val="0"/>
      <w:marBottom w:val="0"/>
      <w:divBdr>
        <w:top w:val="none" w:sz="0" w:space="0" w:color="auto"/>
        <w:left w:val="none" w:sz="0" w:space="0" w:color="auto"/>
        <w:bottom w:val="none" w:sz="0" w:space="0" w:color="auto"/>
        <w:right w:val="none" w:sz="0" w:space="0" w:color="auto"/>
      </w:divBdr>
    </w:div>
    <w:div w:id="453449940">
      <w:bodyDiv w:val="1"/>
      <w:marLeft w:val="0"/>
      <w:marRight w:val="0"/>
      <w:marTop w:val="0"/>
      <w:marBottom w:val="0"/>
      <w:divBdr>
        <w:top w:val="none" w:sz="0" w:space="0" w:color="auto"/>
        <w:left w:val="none" w:sz="0" w:space="0" w:color="auto"/>
        <w:bottom w:val="none" w:sz="0" w:space="0" w:color="auto"/>
        <w:right w:val="none" w:sz="0" w:space="0" w:color="auto"/>
      </w:divBdr>
    </w:div>
    <w:div w:id="458576177">
      <w:bodyDiv w:val="1"/>
      <w:marLeft w:val="0"/>
      <w:marRight w:val="0"/>
      <w:marTop w:val="0"/>
      <w:marBottom w:val="0"/>
      <w:divBdr>
        <w:top w:val="none" w:sz="0" w:space="0" w:color="auto"/>
        <w:left w:val="none" w:sz="0" w:space="0" w:color="auto"/>
        <w:bottom w:val="none" w:sz="0" w:space="0" w:color="auto"/>
        <w:right w:val="none" w:sz="0" w:space="0" w:color="auto"/>
      </w:divBdr>
    </w:div>
    <w:div w:id="461194414">
      <w:bodyDiv w:val="1"/>
      <w:marLeft w:val="0"/>
      <w:marRight w:val="0"/>
      <w:marTop w:val="0"/>
      <w:marBottom w:val="0"/>
      <w:divBdr>
        <w:top w:val="none" w:sz="0" w:space="0" w:color="auto"/>
        <w:left w:val="none" w:sz="0" w:space="0" w:color="auto"/>
        <w:bottom w:val="none" w:sz="0" w:space="0" w:color="auto"/>
        <w:right w:val="none" w:sz="0" w:space="0" w:color="auto"/>
      </w:divBdr>
    </w:div>
    <w:div w:id="461845137">
      <w:bodyDiv w:val="1"/>
      <w:marLeft w:val="0"/>
      <w:marRight w:val="0"/>
      <w:marTop w:val="0"/>
      <w:marBottom w:val="0"/>
      <w:divBdr>
        <w:top w:val="none" w:sz="0" w:space="0" w:color="auto"/>
        <w:left w:val="none" w:sz="0" w:space="0" w:color="auto"/>
        <w:bottom w:val="none" w:sz="0" w:space="0" w:color="auto"/>
        <w:right w:val="none" w:sz="0" w:space="0" w:color="auto"/>
      </w:divBdr>
    </w:div>
    <w:div w:id="464204515">
      <w:bodyDiv w:val="1"/>
      <w:marLeft w:val="0"/>
      <w:marRight w:val="0"/>
      <w:marTop w:val="0"/>
      <w:marBottom w:val="0"/>
      <w:divBdr>
        <w:top w:val="none" w:sz="0" w:space="0" w:color="auto"/>
        <w:left w:val="none" w:sz="0" w:space="0" w:color="auto"/>
        <w:bottom w:val="none" w:sz="0" w:space="0" w:color="auto"/>
        <w:right w:val="none" w:sz="0" w:space="0" w:color="auto"/>
      </w:divBdr>
    </w:div>
    <w:div w:id="467406036">
      <w:bodyDiv w:val="1"/>
      <w:marLeft w:val="0"/>
      <w:marRight w:val="0"/>
      <w:marTop w:val="0"/>
      <w:marBottom w:val="0"/>
      <w:divBdr>
        <w:top w:val="none" w:sz="0" w:space="0" w:color="auto"/>
        <w:left w:val="none" w:sz="0" w:space="0" w:color="auto"/>
        <w:bottom w:val="none" w:sz="0" w:space="0" w:color="auto"/>
        <w:right w:val="none" w:sz="0" w:space="0" w:color="auto"/>
      </w:divBdr>
    </w:div>
    <w:div w:id="470369315">
      <w:bodyDiv w:val="1"/>
      <w:marLeft w:val="0"/>
      <w:marRight w:val="0"/>
      <w:marTop w:val="0"/>
      <w:marBottom w:val="0"/>
      <w:divBdr>
        <w:top w:val="none" w:sz="0" w:space="0" w:color="auto"/>
        <w:left w:val="none" w:sz="0" w:space="0" w:color="auto"/>
        <w:bottom w:val="none" w:sz="0" w:space="0" w:color="auto"/>
        <w:right w:val="none" w:sz="0" w:space="0" w:color="auto"/>
      </w:divBdr>
    </w:div>
    <w:div w:id="474377818">
      <w:bodyDiv w:val="1"/>
      <w:marLeft w:val="0"/>
      <w:marRight w:val="0"/>
      <w:marTop w:val="0"/>
      <w:marBottom w:val="0"/>
      <w:divBdr>
        <w:top w:val="none" w:sz="0" w:space="0" w:color="auto"/>
        <w:left w:val="none" w:sz="0" w:space="0" w:color="auto"/>
        <w:bottom w:val="none" w:sz="0" w:space="0" w:color="auto"/>
        <w:right w:val="none" w:sz="0" w:space="0" w:color="auto"/>
      </w:divBdr>
    </w:div>
    <w:div w:id="475144240">
      <w:bodyDiv w:val="1"/>
      <w:marLeft w:val="0"/>
      <w:marRight w:val="0"/>
      <w:marTop w:val="0"/>
      <w:marBottom w:val="0"/>
      <w:divBdr>
        <w:top w:val="none" w:sz="0" w:space="0" w:color="auto"/>
        <w:left w:val="none" w:sz="0" w:space="0" w:color="auto"/>
        <w:bottom w:val="none" w:sz="0" w:space="0" w:color="auto"/>
        <w:right w:val="none" w:sz="0" w:space="0" w:color="auto"/>
      </w:divBdr>
    </w:div>
    <w:div w:id="476532104">
      <w:bodyDiv w:val="1"/>
      <w:marLeft w:val="0"/>
      <w:marRight w:val="0"/>
      <w:marTop w:val="0"/>
      <w:marBottom w:val="0"/>
      <w:divBdr>
        <w:top w:val="none" w:sz="0" w:space="0" w:color="auto"/>
        <w:left w:val="none" w:sz="0" w:space="0" w:color="auto"/>
        <w:bottom w:val="none" w:sz="0" w:space="0" w:color="auto"/>
        <w:right w:val="none" w:sz="0" w:space="0" w:color="auto"/>
      </w:divBdr>
    </w:div>
    <w:div w:id="477383570">
      <w:bodyDiv w:val="1"/>
      <w:marLeft w:val="0"/>
      <w:marRight w:val="0"/>
      <w:marTop w:val="0"/>
      <w:marBottom w:val="0"/>
      <w:divBdr>
        <w:top w:val="none" w:sz="0" w:space="0" w:color="auto"/>
        <w:left w:val="none" w:sz="0" w:space="0" w:color="auto"/>
        <w:bottom w:val="none" w:sz="0" w:space="0" w:color="auto"/>
        <w:right w:val="none" w:sz="0" w:space="0" w:color="auto"/>
      </w:divBdr>
    </w:div>
    <w:div w:id="481511335">
      <w:bodyDiv w:val="1"/>
      <w:marLeft w:val="0"/>
      <w:marRight w:val="0"/>
      <w:marTop w:val="0"/>
      <w:marBottom w:val="0"/>
      <w:divBdr>
        <w:top w:val="none" w:sz="0" w:space="0" w:color="auto"/>
        <w:left w:val="none" w:sz="0" w:space="0" w:color="auto"/>
        <w:bottom w:val="none" w:sz="0" w:space="0" w:color="auto"/>
        <w:right w:val="none" w:sz="0" w:space="0" w:color="auto"/>
      </w:divBdr>
    </w:div>
    <w:div w:id="482241232">
      <w:bodyDiv w:val="1"/>
      <w:marLeft w:val="0"/>
      <w:marRight w:val="0"/>
      <w:marTop w:val="0"/>
      <w:marBottom w:val="0"/>
      <w:divBdr>
        <w:top w:val="none" w:sz="0" w:space="0" w:color="auto"/>
        <w:left w:val="none" w:sz="0" w:space="0" w:color="auto"/>
        <w:bottom w:val="none" w:sz="0" w:space="0" w:color="auto"/>
        <w:right w:val="none" w:sz="0" w:space="0" w:color="auto"/>
      </w:divBdr>
    </w:div>
    <w:div w:id="485972830">
      <w:bodyDiv w:val="1"/>
      <w:marLeft w:val="0"/>
      <w:marRight w:val="0"/>
      <w:marTop w:val="0"/>
      <w:marBottom w:val="0"/>
      <w:divBdr>
        <w:top w:val="none" w:sz="0" w:space="0" w:color="auto"/>
        <w:left w:val="none" w:sz="0" w:space="0" w:color="auto"/>
        <w:bottom w:val="none" w:sz="0" w:space="0" w:color="auto"/>
        <w:right w:val="none" w:sz="0" w:space="0" w:color="auto"/>
      </w:divBdr>
    </w:div>
    <w:div w:id="486484478">
      <w:bodyDiv w:val="1"/>
      <w:marLeft w:val="0"/>
      <w:marRight w:val="0"/>
      <w:marTop w:val="0"/>
      <w:marBottom w:val="0"/>
      <w:divBdr>
        <w:top w:val="none" w:sz="0" w:space="0" w:color="auto"/>
        <w:left w:val="none" w:sz="0" w:space="0" w:color="auto"/>
        <w:bottom w:val="none" w:sz="0" w:space="0" w:color="auto"/>
        <w:right w:val="none" w:sz="0" w:space="0" w:color="auto"/>
      </w:divBdr>
    </w:div>
    <w:div w:id="487751611">
      <w:bodyDiv w:val="1"/>
      <w:marLeft w:val="0"/>
      <w:marRight w:val="0"/>
      <w:marTop w:val="0"/>
      <w:marBottom w:val="0"/>
      <w:divBdr>
        <w:top w:val="none" w:sz="0" w:space="0" w:color="auto"/>
        <w:left w:val="none" w:sz="0" w:space="0" w:color="auto"/>
        <w:bottom w:val="none" w:sz="0" w:space="0" w:color="auto"/>
        <w:right w:val="none" w:sz="0" w:space="0" w:color="auto"/>
      </w:divBdr>
    </w:div>
    <w:div w:id="488525281">
      <w:bodyDiv w:val="1"/>
      <w:marLeft w:val="0"/>
      <w:marRight w:val="0"/>
      <w:marTop w:val="0"/>
      <w:marBottom w:val="0"/>
      <w:divBdr>
        <w:top w:val="none" w:sz="0" w:space="0" w:color="auto"/>
        <w:left w:val="none" w:sz="0" w:space="0" w:color="auto"/>
        <w:bottom w:val="none" w:sz="0" w:space="0" w:color="auto"/>
        <w:right w:val="none" w:sz="0" w:space="0" w:color="auto"/>
      </w:divBdr>
    </w:div>
    <w:div w:id="490755438">
      <w:bodyDiv w:val="1"/>
      <w:marLeft w:val="0"/>
      <w:marRight w:val="0"/>
      <w:marTop w:val="0"/>
      <w:marBottom w:val="0"/>
      <w:divBdr>
        <w:top w:val="none" w:sz="0" w:space="0" w:color="auto"/>
        <w:left w:val="none" w:sz="0" w:space="0" w:color="auto"/>
        <w:bottom w:val="none" w:sz="0" w:space="0" w:color="auto"/>
        <w:right w:val="none" w:sz="0" w:space="0" w:color="auto"/>
      </w:divBdr>
    </w:div>
    <w:div w:id="490800563">
      <w:bodyDiv w:val="1"/>
      <w:marLeft w:val="0"/>
      <w:marRight w:val="0"/>
      <w:marTop w:val="0"/>
      <w:marBottom w:val="0"/>
      <w:divBdr>
        <w:top w:val="none" w:sz="0" w:space="0" w:color="auto"/>
        <w:left w:val="none" w:sz="0" w:space="0" w:color="auto"/>
        <w:bottom w:val="none" w:sz="0" w:space="0" w:color="auto"/>
        <w:right w:val="none" w:sz="0" w:space="0" w:color="auto"/>
      </w:divBdr>
    </w:div>
    <w:div w:id="491989154">
      <w:bodyDiv w:val="1"/>
      <w:marLeft w:val="0"/>
      <w:marRight w:val="0"/>
      <w:marTop w:val="0"/>
      <w:marBottom w:val="0"/>
      <w:divBdr>
        <w:top w:val="none" w:sz="0" w:space="0" w:color="auto"/>
        <w:left w:val="none" w:sz="0" w:space="0" w:color="auto"/>
        <w:bottom w:val="none" w:sz="0" w:space="0" w:color="auto"/>
        <w:right w:val="none" w:sz="0" w:space="0" w:color="auto"/>
      </w:divBdr>
    </w:div>
    <w:div w:id="498009757">
      <w:bodyDiv w:val="1"/>
      <w:marLeft w:val="0"/>
      <w:marRight w:val="0"/>
      <w:marTop w:val="0"/>
      <w:marBottom w:val="0"/>
      <w:divBdr>
        <w:top w:val="none" w:sz="0" w:space="0" w:color="auto"/>
        <w:left w:val="none" w:sz="0" w:space="0" w:color="auto"/>
        <w:bottom w:val="none" w:sz="0" w:space="0" w:color="auto"/>
        <w:right w:val="none" w:sz="0" w:space="0" w:color="auto"/>
      </w:divBdr>
    </w:div>
    <w:div w:id="499736391">
      <w:bodyDiv w:val="1"/>
      <w:marLeft w:val="0"/>
      <w:marRight w:val="0"/>
      <w:marTop w:val="0"/>
      <w:marBottom w:val="0"/>
      <w:divBdr>
        <w:top w:val="none" w:sz="0" w:space="0" w:color="auto"/>
        <w:left w:val="none" w:sz="0" w:space="0" w:color="auto"/>
        <w:bottom w:val="none" w:sz="0" w:space="0" w:color="auto"/>
        <w:right w:val="none" w:sz="0" w:space="0" w:color="auto"/>
      </w:divBdr>
    </w:div>
    <w:div w:id="500507868">
      <w:bodyDiv w:val="1"/>
      <w:marLeft w:val="0"/>
      <w:marRight w:val="0"/>
      <w:marTop w:val="0"/>
      <w:marBottom w:val="0"/>
      <w:divBdr>
        <w:top w:val="none" w:sz="0" w:space="0" w:color="auto"/>
        <w:left w:val="none" w:sz="0" w:space="0" w:color="auto"/>
        <w:bottom w:val="none" w:sz="0" w:space="0" w:color="auto"/>
        <w:right w:val="none" w:sz="0" w:space="0" w:color="auto"/>
      </w:divBdr>
    </w:div>
    <w:div w:id="501089688">
      <w:bodyDiv w:val="1"/>
      <w:marLeft w:val="0"/>
      <w:marRight w:val="0"/>
      <w:marTop w:val="0"/>
      <w:marBottom w:val="0"/>
      <w:divBdr>
        <w:top w:val="none" w:sz="0" w:space="0" w:color="auto"/>
        <w:left w:val="none" w:sz="0" w:space="0" w:color="auto"/>
        <w:bottom w:val="none" w:sz="0" w:space="0" w:color="auto"/>
        <w:right w:val="none" w:sz="0" w:space="0" w:color="auto"/>
      </w:divBdr>
    </w:div>
    <w:div w:id="501969392">
      <w:bodyDiv w:val="1"/>
      <w:marLeft w:val="0"/>
      <w:marRight w:val="0"/>
      <w:marTop w:val="0"/>
      <w:marBottom w:val="0"/>
      <w:divBdr>
        <w:top w:val="none" w:sz="0" w:space="0" w:color="auto"/>
        <w:left w:val="none" w:sz="0" w:space="0" w:color="auto"/>
        <w:bottom w:val="none" w:sz="0" w:space="0" w:color="auto"/>
        <w:right w:val="none" w:sz="0" w:space="0" w:color="auto"/>
      </w:divBdr>
    </w:div>
    <w:div w:id="503782644">
      <w:bodyDiv w:val="1"/>
      <w:marLeft w:val="0"/>
      <w:marRight w:val="0"/>
      <w:marTop w:val="0"/>
      <w:marBottom w:val="0"/>
      <w:divBdr>
        <w:top w:val="none" w:sz="0" w:space="0" w:color="auto"/>
        <w:left w:val="none" w:sz="0" w:space="0" w:color="auto"/>
        <w:bottom w:val="none" w:sz="0" w:space="0" w:color="auto"/>
        <w:right w:val="none" w:sz="0" w:space="0" w:color="auto"/>
      </w:divBdr>
    </w:div>
    <w:div w:id="503784168">
      <w:bodyDiv w:val="1"/>
      <w:marLeft w:val="0"/>
      <w:marRight w:val="0"/>
      <w:marTop w:val="0"/>
      <w:marBottom w:val="0"/>
      <w:divBdr>
        <w:top w:val="none" w:sz="0" w:space="0" w:color="auto"/>
        <w:left w:val="none" w:sz="0" w:space="0" w:color="auto"/>
        <w:bottom w:val="none" w:sz="0" w:space="0" w:color="auto"/>
        <w:right w:val="none" w:sz="0" w:space="0" w:color="auto"/>
      </w:divBdr>
    </w:div>
    <w:div w:id="505437707">
      <w:bodyDiv w:val="1"/>
      <w:marLeft w:val="0"/>
      <w:marRight w:val="0"/>
      <w:marTop w:val="0"/>
      <w:marBottom w:val="0"/>
      <w:divBdr>
        <w:top w:val="none" w:sz="0" w:space="0" w:color="auto"/>
        <w:left w:val="none" w:sz="0" w:space="0" w:color="auto"/>
        <w:bottom w:val="none" w:sz="0" w:space="0" w:color="auto"/>
        <w:right w:val="none" w:sz="0" w:space="0" w:color="auto"/>
      </w:divBdr>
    </w:div>
    <w:div w:id="509830311">
      <w:bodyDiv w:val="1"/>
      <w:marLeft w:val="0"/>
      <w:marRight w:val="0"/>
      <w:marTop w:val="0"/>
      <w:marBottom w:val="0"/>
      <w:divBdr>
        <w:top w:val="none" w:sz="0" w:space="0" w:color="auto"/>
        <w:left w:val="none" w:sz="0" w:space="0" w:color="auto"/>
        <w:bottom w:val="none" w:sz="0" w:space="0" w:color="auto"/>
        <w:right w:val="none" w:sz="0" w:space="0" w:color="auto"/>
      </w:divBdr>
    </w:div>
    <w:div w:id="510607805">
      <w:bodyDiv w:val="1"/>
      <w:marLeft w:val="0"/>
      <w:marRight w:val="0"/>
      <w:marTop w:val="0"/>
      <w:marBottom w:val="0"/>
      <w:divBdr>
        <w:top w:val="none" w:sz="0" w:space="0" w:color="auto"/>
        <w:left w:val="none" w:sz="0" w:space="0" w:color="auto"/>
        <w:bottom w:val="none" w:sz="0" w:space="0" w:color="auto"/>
        <w:right w:val="none" w:sz="0" w:space="0" w:color="auto"/>
      </w:divBdr>
    </w:div>
    <w:div w:id="512231663">
      <w:bodyDiv w:val="1"/>
      <w:marLeft w:val="0"/>
      <w:marRight w:val="0"/>
      <w:marTop w:val="0"/>
      <w:marBottom w:val="0"/>
      <w:divBdr>
        <w:top w:val="none" w:sz="0" w:space="0" w:color="auto"/>
        <w:left w:val="none" w:sz="0" w:space="0" w:color="auto"/>
        <w:bottom w:val="none" w:sz="0" w:space="0" w:color="auto"/>
        <w:right w:val="none" w:sz="0" w:space="0" w:color="auto"/>
      </w:divBdr>
    </w:div>
    <w:div w:id="513498210">
      <w:bodyDiv w:val="1"/>
      <w:marLeft w:val="0"/>
      <w:marRight w:val="0"/>
      <w:marTop w:val="0"/>
      <w:marBottom w:val="0"/>
      <w:divBdr>
        <w:top w:val="none" w:sz="0" w:space="0" w:color="auto"/>
        <w:left w:val="none" w:sz="0" w:space="0" w:color="auto"/>
        <w:bottom w:val="none" w:sz="0" w:space="0" w:color="auto"/>
        <w:right w:val="none" w:sz="0" w:space="0" w:color="auto"/>
      </w:divBdr>
    </w:div>
    <w:div w:id="513808330">
      <w:bodyDiv w:val="1"/>
      <w:marLeft w:val="0"/>
      <w:marRight w:val="0"/>
      <w:marTop w:val="0"/>
      <w:marBottom w:val="0"/>
      <w:divBdr>
        <w:top w:val="none" w:sz="0" w:space="0" w:color="auto"/>
        <w:left w:val="none" w:sz="0" w:space="0" w:color="auto"/>
        <w:bottom w:val="none" w:sz="0" w:space="0" w:color="auto"/>
        <w:right w:val="none" w:sz="0" w:space="0" w:color="auto"/>
      </w:divBdr>
    </w:div>
    <w:div w:id="521742027">
      <w:bodyDiv w:val="1"/>
      <w:marLeft w:val="0"/>
      <w:marRight w:val="0"/>
      <w:marTop w:val="0"/>
      <w:marBottom w:val="0"/>
      <w:divBdr>
        <w:top w:val="none" w:sz="0" w:space="0" w:color="auto"/>
        <w:left w:val="none" w:sz="0" w:space="0" w:color="auto"/>
        <w:bottom w:val="none" w:sz="0" w:space="0" w:color="auto"/>
        <w:right w:val="none" w:sz="0" w:space="0" w:color="auto"/>
      </w:divBdr>
    </w:div>
    <w:div w:id="525674408">
      <w:bodyDiv w:val="1"/>
      <w:marLeft w:val="0"/>
      <w:marRight w:val="0"/>
      <w:marTop w:val="0"/>
      <w:marBottom w:val="0"/>
      <w:divBdr>
        <w:top w:val="none" w:sz="0" w:space="0" w:color="auto"/>
        <w:left w:val="none" w:sz="0" w:space="0" w:color="auto"/>
        <w:bottom w:val="none" w:sz="0" w:space="0" w:color="auto"/>
        <w:right w:val="none" w:sz="0" w:space="0" w:color="auto"/>
      </w:divBdr>
    </w:div>
    <w:div w:id="528299351">
      <w:bodyDiv w:val="1"/>
      <w:marLeft w:val="0"/>
      <w:marRight w:val="0"/>
      <w:marTop w:val="0"/>
      <w:marBottom w:val="0"/>
      <w:divBdr>
        <w:top w:val="none" w:sz="0" w:space="0" w:color="auto"/>
        <w:left w:val="none" w:sz="0" w:space="0" w:color="auto"/>
        <w:bottom w:val="none" w:sz="0" w:space="0" w:color="auto"/>
        <w:right w:val="none" w:sz="0" w:space="0" w:color="auto"/>
      </w:divBdr>
    </w:div>
    <w:div w:id="531187072">
      <w:bodyDiv w:val="1"/>
      <w:marLeft w:val="0"/>
      <w:marRight w:val="0"/>
      <w:marTop w:val="0"/>
      <w:marBottom w:val="0"/>
      <w:divBdr>
        <w:top w:val="none" w:sz="0" w:space="0" w:color="auto"/>
        <w:left w:val="none" w:sz="0" w:space="0" w:color="auto"/>
        <w:bottom w:val="none" w:sz="0" w:space="0" w:color="auto"/>
        <w:right w:val="none" w:sz="0" w:space="0" w:color="auto"/>
      </w:divBdr>
    </w:div>
    <w:div w:id="532621310">
      <w:bodyDiv w:val="1"/>
      <w:marLeft w:val="0"/>
      <w:marRight w:val="0"/>
      <w:marTop w:val="0"/>
      <w:marBottom w:val="0"/>
      <w:divBdr>
        <w:top w:val="none" w:sz="0" w:space="0" w:color="auto"/>
        <w:left w:val="none" w:sz="0" w:space="0" w:color="auto"/>
        <w:bottom w:val="none" w:sz="0" w:space="0" w:color="auto"/>
        <w:right w:val="none" w:sz="0" w:space="0" w:color="auto"/>
      </w:divBdr>
    </w:div>
    <w:div w:id="536281602">
      <w:bodyDiv w:val="1"/>
      <w:marLeft w:val="0"/>
      <w:marRight w:val="0"/>
      <w:marTop w:val="0"/>
      <w:marBottom w:val="0"/>
      <w:divBdr>
        <w:top w:val="none" w:sz="0" w:space="0" w:color="auto"/>
        <w:left w:val="none" w:sz="0" w:space="0" w:color="auto"/>
        <w:bottom w:val="none" w:sz="0" w:space="0" w:color="auto"/>
        <w:right w:val="none" w:sz="0" w:space="0" w:color="auto"/>
      </w:divBdr>
    </w:div>
    <w:div w:id="540439208">
      <w:bodyDiv w:val="1"/>
      <w:marLeft w:val="0"/>
      <w:marRight w:val="0"/>
      <w:marTop w:val="0"/>
      <w:marBottom w:val="0"/>
      <w:divBdr>
        <w:top w:val="none" w:sz="0" w:space="0" w:color="auto"/>
        <w:left w:val="none" w:sz="0" w:space="0" w:color="auto"/>
        <w:bottom w:val="none" w:sz="0" w:space="0" w:color="auto"/>
        <w:right w:val="none" w:sz="0" w:space="0" w:color="auto"/>
      </w:divBdr>
    </w:div>
    <w:div w:id="542668388">
      <w:bodyDiv w:val="1"/>
      <w:marLeft w:val="0"/>
      <w:marRight w:val="0"/>
      <w:marTop w:val="0"/>
      <w:marBottom w:val="0"/>
      <w:divBdr>
        <w:top w:val="none" w:sz="0" w:space="0" w:color="auto"/>
        <w:left w:val="none" w:sz="0" w:space="0" w:color="auto"/>
        <w:bottom w:val="none" w:sz="0" w:space="0" w:color="auto"/>
        <w:right w:val="none" w:sz="0" w:space="0" w:color="auto"/>
      </w:divBdr>
    </w:div>
    <w:div w:id="545525501">
      <w:bodyDiv w:val="1"/>
      <w:marLeft w:val="0"/>
      <w:marRight w:val="0"/>
      <w:marTop w:val="0"/>
      <w:marBottom w:val="0"/>
      <w:divBdr>
        <w:top w:val="none" w:sz="0" w:space="0" w:color="auto"/>
        <w:left w:val="none" w:sz="0" w:space="0" w:color="auto"/>
        <w:bottom w:val="none" w:sz="0" w:space="0" w:color="auto"/>
        <w:right w:val="none" w:sz="0" w:space="0" w:color="auto"/>
      </w:divBdr>
    </w:div>
    <w:div w:id="547106442">
      <w:bodyDiv w:val="1"/>
      <w:marLeft w:val="0"/>
      <w:marRight w:val="0"/>
      <w:marTop w:val="0"/>
      <w:marBottom w:val="0"/>
      <w:divBdr>
        <w:top w:val="none" w:sz="0" w:space="0" w:color="auto"/>
        <w:left w:val="none" w:sz="0" w:space="0" w:color="auto"/>
        <w:bottom w:val="none" w:sz="0" w:space="0" w:color="auto"/>
        <w:right w:val="none" w:sz="0" w:space="0" w:color="auto"/>
      </w:divBdr>
    </w:div>
    <w:div w:id="548689545">
      <w:bodyDiv w:val="1"/>
      <w:marLeft w:val="0"/>
      <w:marRight w:val="0"/>
      <w:marTop w:val="0"/>
      <w:marBottom w:val="0"/>
      <w:divBdr>
        <w:top w:val="none" w:sz="0" w:space="0" w:color="auto"/>
        <w:left w:val="none" w:sz="0" w:space="0" w:color="auto"/>
        <w:bottom w:val="none" w:sz="0" w:space="0" w:color="auto"/>
        <w:right w:val="none" w:sz="0" w:space="0" w:color="auto"/>
      </w:divBdr>
    </w:div>
    <w:div w:id="550306430">
      <w:bodyDiv w:val="1"/>
      <w:marLeft w:val="0"/>
      <w:marRight w:val="0"/>
      <w:marTop w:val="0"/>
      <w:marBottom w:val="0"/>
      <w:divBdr>
        <w:top w:val="none" w:sz="0" w:space="0" w:color="auto"/>
        <w:left w:val="none" w:sz="0" w:space="0" w:color="auto"/>
        <w:bottom w:val="none" w:sz="0" w:space="0" w:color="auto"/>
        <w:right w:val="none" w:sz="0" w:space="0" w:color="auto"/>
      </w:divBdr>
    </w:div>
    <w:div w:id="551114737">
      <w:bodyDiv w:val="1"/>
      <w:marLeft w:val="0"/>
      <w:marRight w:val="0"/>
      <w:marTop w:val="0"/>
      <w:marBottom w:val="0"/>
      <w:divBdr>
        <w:top w:val="none" w:sz="0" w:space="0" w:color="auto"/>
        <w:left w:val="none" w:sz="0" w:space="0" w:color="auto"/>
        <w:bottom w:val="none" w:sz="0" w:space="0" w:color="auto"/>
        <w:right w:val="none" w:sz="0" w:space="0" w:color="auto"/>
      </w:divBdr>
    </w:div>
    <w:div w:id="551885262">
      <w:bodyDiv w:val="1"/>
      <w:marLeft w:val="0"/>
      <w:marRight w:val="0"/>
      <w:marTop w:val="0"/>
      <w:marBottom w:val="0"/>
      <w:divBdr>
        <w:top w:val="none" w:sz="0" w:space="0" w:color="auto"/>
        <w:left w:val="none" w:sz="0" w:space="0" w:color="auto"/>
        <w:bottom w:val="none" w:sz="0" w:space="0" w:color="auto"/>
        <w:right w:val="none" w:sz="0" w:space="0" w:color="auto"/>
      </w:divBdr>
    </w:div>
    <w:div w:id="552889499">
      <w:bodyDiv w:val="1"/>
      <w:marLeft w:val="0"/>
      <w:marRight w:val="0"/>
      <w:marTop w:val="0"/>
      <w:marBottom w:val="0"/>
      <w:divBdr>
        <w:top w:val="none" w:sz="0" w:space="0" w:color="auto"/>
        <w:left w:val="none" w:sz="0" w:space="0" w:color="auto"/>
        <w:bottom w:val="none" w:sz="0" w:space="0" w:color="auto"/>
        <w:right w:val="none" w:sz="0" w:space="0" w:color="auto"/>
      </w:divBdr>
    </w:div>
    <w:div w:id="557473574">
      <w:bodyDiv w:val="1"/>
      <w:marLeft w:val="0"/>
      <w:marRight w:val="0"/>
      <w:marTop w:val="0"/>
      <w:marBottom w:val="0"/>
      <w:divBdr>
        <w:top w:val="none" w:sz="0" w:space="0" w:color="auto"/>
        <w:left w:val="none" w:sz="0" w:space="0" w:color="auto"/>
        <w:bottom w:val="none" w:sz="0" w:space="0" w:color="auto"/>
        <w:right w:val="none" w:sz="0" w:space="0" w:color="auto"/>
      </w:divBdr>
    </w:div>
    <w:div w:id="560287951">
      <w:bodyDiv w:val="1"/>
      <w:marLeft w:val="0"/>
      <w:marRight w:val="0"/>
      <w:marTop w:val="0"/>
      <w:marBottom w:val="0"/>
      <w:divBdr>
        <w:top w:val="none" w:sz="0" w:space="0" w:color="auto"/>
        <w:left w:val="none" w:sz="0" w:space="0" w:color="auto"/>
        <w:bottom w:val="none" w:sz="0" w:space="0" w:color="auto"/>
        <w:right w:val="none" w:sz="0" w:space="0" w:color="auto"/>
      </w:divBdr>
    </w:div>
    <w:div w:id="560403899">
      <w:bodyDiv w:val="1"/>
      <w:marLeft w:val="0"/>
      <w:marRight w:val="0"/>
      <w:marTop w:val="0"/>
      <w:marBottom w:val="0"/>
      <w:divBdr>
        <w:top w:val="none" w:sz="0" w:space="0" w:color="auto"/>
        <w:left w:val="none" w:sz="0" w:space="0" w:color="auto"/>
        <w:bottom w:val="none" w:sz="0" w:space="0" w:color="auto"/>
        <w:right w:val="none" w:sz="0" w:space="0" w:color="auto"/>
      </w:divBdr>
    </w:div>
    <w:div w:id="560482163">
      <w:bodyDiv w:val="1"/>
      <w:marLeft w:val="0"/>
      <w:marRight w:val="0"/>
      <w:marTop w:val="0"/>
      <w:marBottom w:val="0"/>
      <w:divBdr>
        <w:top w:val="none" w:sz="0" w:space="0" w:color="auto"/>
        <w:left w:val="none" w:sz="0" w:space="0" w:color="auto"/>
        <w:bottom w:val="none" w:sz="0" w:space="0" w:color="auto"/>
        <w:right w:val="none" w:sz="0" w:space="0" w:color="auto"/>
      </w:divBdr>
    </w:div>
    <w:div w:id="564415714">
      <w:bodyDiv w:val="1"/>
      <w:marLeft w:val="0"/>
      <w:marRight w:val="0"/>
      <w:marTop w:val="0"/>
      <w:marBottom w:val="0"/>
      <w:divBdr>
        <w:top w:val="none" w:sz="0" w:space="0" w:color="auto"/>
        <w:left w:val="none" w:sz="0" w:space="0" w:color="auto"/>
        <w:bottom w:val="none" w:sz="0" w:space="0" w:color="auto"/>
        <w:right w:val="none" w:sz="0" w:space="0" w:color="auto"/>
      </w:divBdr>
    </w:div>
    <w:div w:id="567227377">
      <w:bodyDiv w:val="1"/>
      <w:marLeft w:val="0"/>
      <w:marRight w:val="0"/>
      <w:marTop w:val="0"/>
      <w:marBottom w:val="0"/>
      <w:divBdr>
        <w:top w:val="none" w:sz="0" w:space="0" w:color="auto"/>
        <w:left w:val="none" w:sz="0" w:space="0" w:color="auto"/>
        <w:bottom w:val="none" w:sz="0" w:space="0" w:color="auto"/>
        <w:right w:val="none" w:sz="0" w:space="0" w:color="auto"/>
      </w:divBdr>
    </w:div>
    <w:div w:id="573393393">
      <w:bodyDiv w:val="1"/>
      <w:marLeft w:val="0"/>
      <w:marRight w:val="0"/>
      <w:marTop w:val="0"/>
      <w:marBottom w:val="0"/>
      <w:divBdr>
        <w:top w:val="none" w:sz="0" w:space="0" w:color="auto"/>
        <w:left w:val="none" w:sz="0" w:space="0" w:color="auto"/>
        <w:bottom w:val="none" w:sz="0" w:space="0" w:color="auto"/>
        <w:right w:val="none" w:sz="0" w:space="0" w:color="auto"/>
      </w:divBdr>
    </w:div>
    <w:div w:id="578903120">
      <w:bodyDiv w:val="1"/>
      <w:marLeft w:val="0"/>
      <w:marRight w:val="0"/>
      <w:marTop w:val="0"/>
      <w:marBottom w:val="0"/>
      <w:divBdr>
        <w:top w:val="none" w:sz="0" w:space="0" w:color="auto"/>
        <w:left w:val="none" w:sz="0" w:space="0" w:color="auto"/>
        <w:bottom w:val="none" w:sz="0" w:space="0" w:color="auto"/>
        <w:right w:val="none" w:sz="0" w:space="0" w:color="auto"/>
      </w:divBdr>
    </w:div>
    <w:div w:id="579758944">
      <w:bodyDiv w:val="1"/>
      <w:marLeft w:val="0"/>
      <w:marRight w:val="0"/>
      <w:marTop w:val="0"/>
      <w:marBottom w:val="0"/>
      <w:divBdr>
        <w:top w:val="none" w:sz="0" w:space="0" w:color="auto"/>
        <w:left w:val="none" w:sz="0" w:space="0" w:color="auto"/>
        <w:bottom w:val="none" w:sz="0" w:space="0" w:color="auto"/>
        <w:right w:val="none" w:sz="0" w:space="0" w:color="auto"/>
      </w:divBdr>
    </w:div>
    <w:div w:id="583760190">
      <w:bodyDiv w:val="1"/>
      <w:marLeft w:val="0"/>
      <w:marRight w:val="0"/>
      <w:marTop w:val="0"/>
      <w:marBottom w:val="0"/>
      <w:divBdr>
        <w:top w:val="none" w:sz="0" w:space="0" w:color="auto"/>
        <w:left w:val="none" w:sz="0" w:space="0" w:color="auto"/>
        <w:bottom w:val="none" w:sz="0" w:space="0" w:color="auto"/>
        <w:right w:val="none" w:sz="0" w:space="0" w:color="auto"/>
      </w:divBdr>
    </w:div>
    <w:div w:id="584606808">
      <w:bodyDiv w:val="1"/>
      <w:marLeft w:val="0"/>
      <w:marRight w:val="0"/>
      <w:marTop w:val="0"/>
      <w:marBottom w:val="0"/>
      <w:divBdr>
        <w:top w:val="none" w:sz="0" w:space="0" w:color="auto"/>
        <w:left w:val="none" w:sz="0" w:space="0" w:color="auto"/>
        <w:bottom w:val="none" w:sz="0" w:space="0" w:color="auto"/>
        <w:right w:val="none" w:sz="0" w:space="0" w:color="auto"/>
      </w:divBdr>
    </w:div>
    <w:div w:id="584875027">
      <w:bodyDiv w:val="1"/>
      <w:marLeft w:val="0"/>
      <w:marRight w:val="0"/>
      <w:marTop w:val="0"/>
      <w:marBottom w:val="0"/>
      <w:divBdr>
        <w:top w:val="none" w:sz="0" w:space="0" w:color="auto"/>
        <w:left w:val="none" w:sz="0" w:space="0" w:color="auto"/>
        <w:bottom w:val="none" w:sz="0" w:space="0" w:color="auto"/>
        <w:right w:val="none" w:sz="0" w:space="0" w:color="auto"/>
      </w:divBdr>
    </w:div>
    <w:div w:id="585068750">
      <w:bodyDiv w:val="1"/>
      <w:marLeft w:val="0"/>
      <w:marRight w:val="0"/>
      <w:marTop w:val="0"/>
      <w:marBottom w:val="0"/>
      <w:divBdr>
        <w:top w:val="none" w:sz="0" w:space="0" w:color="auto"/>
        <w:left w:val="none" w:sz="0" w:space="0" w:color="auto"/>
        <w:bottom w:val="none" w:sz="0" w:space="0" w:color="auto"/>
        <w:right w:val="none" w:sz="0" w:space="0" w:color="auto"/>
      </w:divBdr>
    </w:div>
    <w:div w:id="587497259">
      <w:bodyDiv w:val="1"/>
      <w:marLeft w:val="0"/>
      <w:marRight w:val="0"/>
      <w:marTop w:val="0"/>
      <w:marBottom w:val="0"/>
      <w:divBdr>
        <w:top w:val="none" w:sz="0" w:space="0" w:color="auto"/>
        <w:left w:val="none" w:sz="0" w:space="0" w:color="auto"/>
        <w:bottom w:val="none" w:sz="0" w:space="0" w:color="auto"/>
        <w:right w:val="none" w:sz="0" w:space="0" w:color="auto"/>
      </w:divBdr>
    </w:div>
    <w:div w:id="591663813">
      <w:bodyDiv w:val="1"/>
      <w:marLeft w:val="0"/>
      <w:marRight w:val="0"/>
      <w:marTop w:val="0"/>
      <w:marBottom w:val="0"/>
      <w:divBdr>
        <w:top w:val="none" w:sz="0" w:space="0" w:color="auto"/>
        <w:left w:val="none" w:sz="0" w:space="0" w:color="auto"/>
        <w:bottom w:val="none" w:sz="0" w:space="0" w:color="auto"/>
        <w:right w:val="none" w:sz="0" w:space="0" w:color="auto"/>
      </w:divBdr>
    </w:div>
    <w:div w:id="591937248">
      <w:bodyDiv w:val="1"/>
      <w:marLeft w:val="0"/>
      <w:marRight w:val="0"/>
      <w:marTop w:val="0"/>
      <w:marBottom w:val="0"/>
      <w:divBdr>
        <w:top w:val="none" w:sz="0" w:space="0" w:color="auto"/>
        <w:left w:val="none" w:sz="0" w:space="0" w:color="auto"/>
        <w:bottom w:val="none" w:sz="0" w:space="0" w:color="auto"/>
        <w:right w:val="none" w:sz="0" w:space="0" w:color="auto"/>
      </w:divBdr>
    </w:div>
    <w:div w:id="592321177">
      <w:bodyDiv w:val="1"/>
      <w:marLeft w:val="0"/>
      <w:marRight w:val="0"/>
      <w:marTop w:val="0"/>
      <w:marBottom w:val="0"/>
      <w:divBdr>
        <w:top w:val="none" w:sz="0" w:space="0" w:color="auto"/>
        <w:left w:val="none" w:sz="0" w:space="0" w:color="auto"/>
        <w:bottom w:val="none" w:sz="0" w:space="0" w:color="auto"/>
        <w:right w:val="none" w:sz="0" w:space="0" w:color="auto"/>
      </w:divBdr>
    </w:div>
    <w:div w:id="595945093">
      <w:bodyDiv w:val="1"/>
      <w:marLeft w:val="0"/>
      <w:marRight w:val="0"/>
      <w:marTop w:val="0"/>
      <w:marBottom w:val="0"/>
      <w:divBdr>
        <w:top w:val="none" w:sz="0" w:space="0" w:color="auto"/>
        <w:left w:val="none" w:sz="0" w:space="0" w:color="auto"/>
        <w:bottom w:val="none" w:sz="0" w:space="0" w:color="auto"/>
        <w:right w:val="none" w:sz="0" w:space="0" w:color="auto"/>
      </w:divBdr>
    </w:div>
    <w:div w:id="598028038">
      <w:bodyDiv w:val="1"/>
      <w:marLeft w:val="0"/>
      <w:marRight w:val="0"/>
      <w:marTop w:val="0"/>
      <w:marBottom w:val="0"/>
      <w:divBdr>
        <w:top w:val="none" w:sz="0" w:space="0" w:color="auto"/>
        <w:left w:val="none" w:sz="0" w:space="0" w:color="auto"/>
        <w:bottom w:val="none" w:sz="0" w:space="0" w:color="auto"/>
        <w:right w:val="none" w:sz="0" w:space="0" w:color="auto"/>
      </w:divBdr>
    </w:div>
    <w:div w:id="599483835">
      <w:bodyDiv w:val="1"/>
      <w:marLeft w:val="0"/>
      <w:marRight w:val="0"/>
      <w:marTop w:val="0"/>
      <w:marBottom w:val="0"/>
      <w:divBdr>
        <w:top w:val="none" w:sz="0" w:space="0" w:color="auto"/>
        <w:left w:val="none" w:sz="0" w:space="0" w:color="auto"/>
        <w:bottom w:val="none" w:sz="0" w:space="0" w:color="auto"/>
        <w:right w:val="none" w:sz="0" w:space="0" w:color="auto"/>
      </w:divBdr>
    </w:div>
    <w:div w:id="600376498">
      <w:bodyDiv w:val="1"/>
      <w:marLeft w:val="0"/>
      <w:marRight w:val="0"/>
      <w:marTop w:val="0"/>
      <w:marBottom w:val="0"/>
      <w:divBdr>
        <w:top w:val="none" w:sz="0" w:space="0" w:color="auto"/>
        <w:left w:val="none" w:sz="0" w:space="0" w:color="auto"/>
        <w:bottom w:val="none" w:sz="0" w:space="0" w:color="auto"/>
        <w:right w:val="none" w:sz="0" w:space="0" w:color="auto"/>
      </w:divBdr>
    </w:div>
    <w:div w:id="602155552">
      <w:bodyDiv w:val="1"/>
      <w:marLeft w:val="0"/>
      <w:marRight w:val="0"/>
      <w:marTop w:val="0"/>
      <w:marBottom w:val="0"/>
      <w:divBdr>
        <w:top w:val="none" w:sz="0" w:space="0" w:color="auto"/>
        <w:left w:val="none" w:sz="0" w:space="0" w:color="auto"/>
        <w:bottom w:val="none" w:sz="0" w:space="0" w:color="auto"/>
        <w:right w:val="none" w:sz="0" w:space="0" w:color="auto"/>
      </w:divBdr>
    </w:div>
    <w:div w:id="604461390">
      <w:bodyDiv w:val="1"/>
      <w:marLeft w:val="0"/>
      <w:marRight w:val="0"/>
      <w:marTop w:val="0"/>
      <w:marBottom w:val="0"/>
      <w:divBdr>
        <w:top w:val="none" w:sz="0" w:space="0" w:color="auto"/>
        <w:left w:val="none" w:sz="0" w:space="0" w:color="auto"/>
        <w:bottom w:val="none" w:sz="0" w:space="0" w:color="auto"/>
        <w:right w:val="none" w:sz="0" w:space="0" w:color="auto"/>
      </w:divBdr>
    </w:div>
    <w:div w:id="606275136">
      <w:bodyDiv w:val="1"/>
      <w:marLeft w:val="0"/>
      <w:marRight w:val="0"/>
      <w:marTop w:val="0"/>
      <w:marBottom w:val="0"/>
      <w:divBdr>
        <w:top w:val="none" w:sz="0" w:space="0" w:color="auto"/>
        <w:left w:val="none" w:sz="0" w:space="0" w:color="auto"/>
        <w:bottom w:val="none" w:sz="0" w:space="0" w:color="auto"/>
        <w:right w:val="none" w:sz="0" w:space="0" w:color="auto"/>
      </w:divBdr>
    </w:div>
    <w:div w:id="612369785">
      <w:bodyDiv w:val="1"/>
      <w:marLeft w:val="0"/>
      <w:marRight w:val="0"/>
      <w:marTop w:val="0"/>
      <w:marBottom w:val="0"/>
      <w:divBdr>
        <w:top w:val="none" w:sz="0" w:space="0" w:color="auto"/>
        <w:left w:val="none" w:sz="0" w:space="0" w:color="auto"/>
        <w:bottom w:val="none" w:sz="0" w:space="0" w:color="auto"/>
        <w:right w:val="none" w:sz="0" w:space="0" w:color="auto"/>
      </w:divBdr>
    </w:div>
    <w:div w:id="616449647">
      <w:bodyDiv w:val="1"/>
      <w:marLeft w:val="0"/>
      <w:marRight w:val="0"/>
      <w:marTop w:val="0"/>
      <w:marBottom w:val="0"/>
      <w:divBdr>
        <w:top w:val="none" w:sz="0" w:space="0" w:color="auto"/>
        <w:left w:val="none" w:sz="0" w:space="0" w:color="auto"/>
        <w:bottom w:val="none" w:sz="0" w:space="0" w:color="auto"/>
        <w:right w:val="none" w:sz="0" w:space="0" w:color="auto"/>
      </w:divBdr>
    </w:div>
    <w:div w:id="622882352">
      <w:bodyDiv w:val="1"/>
      <w:marLeft w:val="0"/>
      <w:marRight w:val="0"/>
      <w:marTop w:val="0"/>
      <w:marBottom w:val="0"/>
      <w:divBdr>
        <w:top w:val="none" w:sz="0" w:space="0" w:color="auto"/>
        <w:left w:val="none" w:sz="0" w:space="0" w:color="auto"/>
        <w:bottom w:val="none" w:sz="0" w:space="0" w:color="auto"/>
        <w:right w:val="none" w:sz="0" w:space="0" w:color="auto"/>
      </w:divBdr>
    </w:div>
    <w:div w:id="624972815">
      <w:bodyDiv w:val="1"/>
      <w:marLeft w:val="0"/>
      <w:marRight w:val="0"/>
      <w:marTop w:val="0"/>
      <w:marBottom w:val="0"/>
      <w:divBdr>
        <w:top w:val="none" w:sz="0" w:space="0" w:color="auto"/>
        <w:left w:val="none" w:sz="0" w:space="0" w:color="auto"/>
        <w:bottom w:val="none" w:sz="0" w:space="0" w:color="auto"/>
        <w:right w:val="none" w:sz="0" w:space="0" w:color="auto"/>
      </w:divBdr>
    </w:div>
    <w:div w:id="629164968">
      <w:bodyDiv w:val="1"/>
      <w:marLeft w:val="0"/>
      <w:marRight w:val="0"/>
      <w:marTop w:val="0"/>
      <w:marBottom w:val="0"/>
      <w:divBdr>
        <w:top w:val="none" w:sz="0" w:space="0" w:color="auto"/>
        <w:left w:val="none" w:sz="0" w:space="0" w:color="auto"/>
        <w:bottom w:val="none" w:sz="0" w:space="0" w:color="auto"/>
        <w:right w:val="none" w:sz="0" w:space="0" w:color="auto"/>
      </w:divBdr>
    </w:div>
    <w:div w:id="629360882">
      <w:bodyDiv w:val="1"/>
      <w:marLeft w:val="0"/>
      <w:marRight w:val="0"/>
      <w:marTop w:val="0"/>
      <w:marBottom w:val="0"/>
      <w:divBdr>
        <w:top w:val="none" w:sz="0" w:space="0" w:color="auto"/>
        <w:left w:val="none" w:sz="0" w:space="0" w:color="auto"/>
        <w:bottom w:val="none" w:sz="0" w:space="0" w:color="auto"/>
        <w:right w:val="none" w:sz="0" w:space="0" w:color="auto"/>
      </w:divBdr>
    </w:div>
    <w:div w:id="630861824">
      <w:bodyDiv w:val="1"/>
      <w:marLeft w:val="0"/>
      <w:marRight w:val="0"/>
      <w:marTop w:val="0"/>
      <w:marBottom w:val="0"/>
      <w:divBdr>
        <w:top w:val="none" w:sz="0" w:space="0" w:color="auto"/>
        <w:left w:val="none" w:sz="0" w:space="0" w:color="auto"/>
        <w:bottom w:val="none" w:sz="0" w:space="0" w:color="auto"/>
        <w:right w:val="none" w:sz="0" w:space="0" w:color="auto"/>
      </w:divBdr>
    </w:div>
    <w:div w:id="634482334">
      <w:bodyDiv w:val="1"/>
      <w:marLeft w:val="0"/>
      <w:marRight w:val="0"/>
      <w:marTop w:val="0"/>
      <w:marBottom w:val="0"/>
      <w:divBdr>
        <w:top w:val="none" w:sz="0" w:space="0" w:color="auto"/>
        <w:left w:val="none" w:sz="0" w:space="0" w:color="auto"/>
        <w:bottom w:val="none" w:sz="0" w:space="0" w:color="auto"/>
        <w:right w:val="none" w:sz="0" w:space="0" w:color="auto"/>
      </w:divBdr>
    </w:div>
    <w:div w:id="635529876">
      <w:bodyDiv w:val="1"/>
      <w:marLeft w:val="0"/>
      <w:marRight w:val="0"/>
      <w:marTop w:val="0"/>
      <w:marBottom w:val="0"/>
      <w:divBdr>
        <w:top w:val="none" w:sz="0" w:space="0" w:color="auto"/>
        <w:left w:val="none" w:sz="0" w:space="0" w:color="auto"/>
        <w:bottom w:val="none" w:sz="0" w:space="0" w:color="auto"/>
        <w:right w:val="none" w:sz="0" w:space="0" w:color="auto"/>
      </w:divBdr>
    </w:div>
    <w:div w:id="642738604">
      <w:bodyDiv w:val="1"/>
      <w:marLeft w:val="0"/>
      <w:marRight w:val="0"/>
      <w:marTop w:val="0"/>
      <w:marBottom w:val="0"/>
      <w:divBdr>
        <w:top w:val="none" w:sz="0" w:space="0" w:color="auto"/>
        <w:left w:val="none" w:sz="0" w:space="0" w:color="auto"/>
        <w:bottom w:val="none" w:sz="0" w:space="0" w:color="auto"/>
        <w:right w:val="none" w:sz="0" w:space="0" w:color="auto"/>
      </w:divBdr>
    </w:div>
    <w:div w:id="643852909">
      <w:bodyDiv w:val="1"/>
      <w:marLeft w:val="0"/>
      <w:marRight w:val="0"/>
      <w:marTop w:val="0"/>
      <w:marBottom w:val="0"/>
      <w:divBdr>
        <w:top w:val="none" w:sz="0" w:space="0" w:color="auto"/>
        <w:left w:val="none" w:sz="0" w:space="0" w:color="auto"/>
        <w:bottom w:val="none" w:sz="0" w:space="0" w:color="auto"/>
        <w:right w:val="none" w:sz="0" w:space="0" w:color="auto"/>
      </w:divBdr>
    </w:div>
    <w:div w:id="643892983">
      <w:bodyDiv w:val="1"/>
      <w:marLeft w:val="0"/>
      <w:marRight w:val="0"/>
      <w:marTop w:val="0"/>
      <w:marBottom w:val="0"/>
      <w:divBdr>
        <w:top w:val="none" w:sz="0" w:space="0" w:color="auto"/>
        <w:left w:val="none" w:sz="0" w:space="0" w:color="auto"/>
        <w:bottom w:val="none" w:sz="0" w:space="0" w:color="auto"/>
        <w:right w:val="none" w:sz="0" w:space="0" w:color="auto"/>
      </w:divBdr>
    </w:div>
    <w:div w:id="644554282">
      <w:bodyDiv w:val="1"/>
      <w:marLeft w:val="0"/>
      <w:marRight w:val="0"/>
      <w:marTop w:val="0"/>
      <w:marBottom w:val="0"/>
      <w:divBdr>
        <w:top w:val="none" w:sz="0" w:space="0" w:color="auto"/>
        <w:left w:val="none" w:sz="0" w:space="0" w:color="auto"/>
        <w:bottom w:val="none" w:sz="0" w:space="0" w:color="auto"/>
        <w:right w:val="none" w:sz="0" w:space="0" w:color="auto"/>
      </w:divBdr>
    </w:div>
    <w:div w:id="647051552">
      <w:bodyDiv w:val="1"/>
      <w:marLeft w:val="0"/>
      <w:marRight w:val="0"/>
      <w:marTop w:val="0"/>
      <w:marBottom w:val="0"/>
      <w:divBdr>
        <w:top w:val="none" w:sz="0" w:space="0" w:color="auto"/>
        <w:left w:val="none" w:sz="0" w:space="0" w:color="auto"/>
        <w:bottom w:val="none" w:sz="0" w:space="0" w:color="auto"/>
        <w:right w:val="none" w:sz="0" w:space="0" w:color="auto"/>
      </w:divBdr>
    </w:div>
    <w:div w:id="647781127">
      <w:bodyDiv w:val="1"/>
      <w:marLeft w:val="0"/>
      <w:marRight w:val="0"/>
      <w:marTop w:val="0"/>
      <w:marBottom w:val="0"/>
      <w:divBdr>
        <w:top w:val="none" w:sz="0" w:space="0" w:color="auto"/>
        <w:left w:val="none" w:sz="0" w:space="0" w:color="auto"/>
        <w:bottom w:val="none" w:sz="0" w:space="0" w:color="auto"/>
        <w:right w:val="none" w:sz="0" w:space="0" w:color="auto"/>
      </w:divBdr>
    </w:div>
    <w:div w:id="653491816">
      <w:bodyDiv w:val="1"/>
      <w:marLeft w:val="0"/>
      <w:marRight w:val="0"/>
      <w:marTop w:val="0"/>
      <w:marBottom w:val="0"/>
      <w:divBdr>
        <w:top w:val="none" w:sz="0" w:space="0" w:color="auto"/>
        <w:left w:val="none" w:sz="0" w:space="0" w:color="auto"/>
        <w:bottom w:val="none" w:sz="0" w:space="0" w:color="auto"/>
        <w:right w:val="none" w:sz="0" w:space="0" w:color="auto"/>
      </w:divBdr>
    </w:div>
    <w:div w:id="655886972">
      <w:bodyDiv w:val="1"/>
      <w:marLeft w:val="0"/>
      <w:marRight w:val="0"/>
      <w:marTop w:val="0"/>
      <w:marBottom w:val="0"/>
      <w:divBdr>
        <w:top w:val="none" w:sz="0" w:space="0" w:color="auto"/>
        <w:left w:val="none" w:sz="0" w:space="0" w:color="auto"/>
        <w:bottom w:val="none" w:sz="0" w:space="0" w:color="auto"/>
        <w:right w:val="none" w:sz="0" w:space="0" w:color="auto"/>
      </w:divBdr>
    </w:div>
    <w:div w:id="657391726">
      <w:bodyDiv w:val="1"/>
      <w:marLeft w:val="0"/>
      <w:marRight w:val="0"/>
      <w:marTop w:val="0"/>
      <w:marBottom w:val="0"/>
      <w:divBdr>
        <w:top w:val="none" w:sz="0" w:space="0" w:color="auto"/>
        <w:left w:val="none" w:sz="0" w:space="0" w:color="auto"/>
        <w:bottom w:val="none" w:sz="0" w:space="0" w:color="auto"/>
        <w:right w:val="none" w:sz="0" w:space="0" w:color="auto"/>
      </w:divBdr>
    </w:div>
    <w:div w:id="658079035">
      <w:bodyDiv w:val="1"/>
      <w:marLeft w:val="0"/>
      <w:marRight w:val="0"/>
      <w:marTop w:val="0"/>
      <w:marBottom w:val="0"/>
      <w:divBdr>
        <w:top w:val="none" w:sz="0" w:space="0" w:color="auto"/>
        <w:left w:val="none" w:sz="0" w:space="0" w:color="auto"/>
        <w:bottom w:val="none" w:sz="0" w:space="0" w:color="auto"/>
        <w:right w:val="none" w:sz="0" w:space="0" w:color="auto"/>
      </w:divBdr>
    </w:div>
    <w:div w:id="659844304">
      <w:bodyDiv w:val="1"/>
      <w:marLeft w:val="0"/>
      <w:marRight w:val="0"/>
      <w:marTop w:val="0"/>
      <w:marBottom w:val="0"/>
      <w:divBdr>
        <w:top w:val="none" w:sz="0" w:space="0" w:color="auto"/>
        <w:left w:val="none" w:sz="0" w:space="0" w:color="auto"/>
        <w:bottom w:val="none" w:sz="0" w:space="0" w:color="auto"/>
        <w:right w:val="none" w:sz="0" w:space="0" w:color="auto"/>
      </w:divBdr>
    </w:div>
    <w:div w:id="660546896">
      <w:bodyDiv w:val="1"/>
      <w:marLeft w:val="0"/>
      <w:marRight w:val="0"/>
      <w:marTop w:val="0"/>
      <w:marBottom w:val="0"/>
      <w:divBdr>
        <w:top w:val="none" w:sz="0" w:space="0" w:color="auto"/>
        <w:left w:val="none" w:sz="0" w:space="0" w:color="auto"/>
        <w:bottom w:val="none" w:sz="0" w:space="0" w:color="auto"/>
        <w:right w:val="none" w:sz="0" w:space="0" w:color="auto"/>
      </w:divBdr>
    </w:div>
    <w:div w:id="666595343">
      <w:bodyDiv w:val="1"/>
      <w:marLeft w:val="0"/>
      <w:marRight w:val="0"/>
      <w:marTop w:val="0"/>
      <w:marBottom w:val="0"/>
      <w:divBdr>
        <w:top w:val="none" w:sz="0" w:space="0" w:color="auto"/>
        <w:left w:val="none" w:sz="0" w:space="0" w:color="auto"/>
        <w:bottom w:val="none" w:sz="0" w:space="0" w:color="auto"/>
        <w:right w:val="none" w:sz="0" w:space="0" w:color="auto"/>
      </w:divBdr>
    </w:div>
    <w:div w:id="668289412">
      <w:bodyDiv w:val="1"/>
      <w:marLeft w:val="0"/>
      <w:marRight w:val="0"/>
      <w:marTop w:val="0"/>
      <w:marBottom w:val="0"/>
      <w:divBdr>
        <w:top w:val="none" w:sz="0" w:space="0" w:color="auto"/>
        <w:left w:val="none" w:sz="0" w:space="0" w:color="auto"/>
        <w:bottom w:val="none" w:sz="0" w:space="0" w:color="auto"/>
        <w:right w:val="none" w:sz="0" w:space="0" w:color="auto"/>
      </w:divBdr>
    </w:div>
    <w:div w:id="669724596">
      <w:bodyDiv w:val="1"/>
      <w:marLeft w:val="0"/>
      <w:marRight w:val="0"/>
      <w:marTop w:val="0"/>
      <w:marBottom w:val="0"/>
      <w:divBdr>
        <w:top w:val="none" w:sz="0" w:space="0" w:color="auto"/>
        <w:left w:val="none" w:sz="0" w:space="0" w:color="auto"/>
        <w:bottom w:val="none" w:sz="0" w:space="0" w:color="auto"/>
        <w:right w:val="none" w:sz="0" w:space="0" w:color="auto"/>
      </w:divBdr>
    </w:div>
    <w:div w:id="670717708">
      <w:bodyDiv w:val="1"/>
      <w:marLeft w:val="0"/>
      <w:marRight w:val="0"/>
      <w:marTop w:val="0"/>
      <w:marBottom w:val="0"/>
      <w:divBdr>
        <w:top w:val="none" w:sz="0" w:space="0" w:color="auto"/>
        <w:left w:val="none" w:sz="0" w:space="0" w:color="auto"/>
        <w:bottom w:val="none" w:sz="0" w:space="0" w:color="auto"/>
        <w:right w:val="none" w:sz="0" w:space="0" w:color="auto"/>
      </w:divBdr>
    </w:div>
    <w:div w:id="675690462">
      <w:bodyDiv w:val="1"/>
      <w:marLeft w:val="0"/>
      <w:marRight w:val="0"/>
      <w:marTop w:val="0"/>
      <w:marBottom w:val="0"/>
      <w:divBdr>
        <w:top w:val="none" w:sz="0" w:space="0" w:color="auto"/>
        <w:left w:val="none" w:sz="0" w:space="0" w:color="auto"/>
        <w:bottom w:val="none" w:sz="0" w:space="0" w:color="auto"/>
        <w:right w:val="none" w:sz="0" w:space="0" w:color="auto"/>
      </w:divBdr>
    </w:div>
    <w:div w:id="677511632">
      <w:bodyDiv w:val="1"/>
      <w:marLeft w:val="0"/>
      <w:marRight w:val="0"/>
      <w:marTop w:val="0"/>
      <w:marBottom w:val="0"/>
      <w:divBdr>
        <w:top w:val="none" w:sz="0" w:space="0" w:color="auto"/>
        <w:left w:val="none" w:sz="0" w:space="0" w:color="auto"/>
        <w:bottom w:val="none" w:sz="0" w:space="0" w:color="auto"/>
        <w:right w:val="none" w:sz="0" w:space="0" w:color="auto"/>
      </w:divBdr>
    </w:div>
    <w:div w:id="677581570">
      <w:bodyDiv w:val="1"/>
      <w:marLeft w:val="0"/>
      <w:marRight w:val="0"/>
      <w:marTop w:val="0"/>
      <w:marBottom w:val="0"/>
      <w:divBdr>
        <w:top w:val="none" w:sz="0" w:space="0" w:color="auto"/>
        <w:left w:val="none" w:sz="0" w:space="0" w:color="auto"/>
        <w:bottom w:val="none" w:sz="0" w:space="0" w:color="auto"/>
        <w:right w:val="none" w:sz="0" w:space="0" w:color="auto"/>
      </w:divBdr>
    </w:div>
    <w:div w:id="679041093">
      <w:bodyDiv w:val="1"/>
      <w:marLeft w:val="0"/>
      <w:marRight w:val="0"/>
      <w:marTop w:val="0"/>
      <w:marBottom w:val="0"/>
      <w:divBdr>
        <w:top w:val="none" w:sz="0" w:space="0" w:color="auto"/>
        <w:left w:val="none" w:sz="0" w:space="0" w:color="auto"/>
        <w:bottom w:val="none" w:sz="0" w:space="0" w:color="auto"/>
        <w:right w:val="none" w:sz="0" w:space="0" w:color="auto"/>
      </w:divBdr>
    </w:div>
    <w:div w:id="679890896">
      <w:bodyDiv w:val="1"/>
      <w:marLeft w:val="0"/>
      <w:marRight w:val="0"/>
      <w:marTop w:val="0"/>
      <w:marBottom w:val="0"/>
      <w:divBdr>
        <w:top w:val="none" w:sz="0" w:space="0" w:color="auto"/>
        <w:left w:val="none" w:sz="0" w:space="0" w:color="auto"/>
        <w:bottom w:val="none" w:sz="0" w:space="0" w:color="auto"/>
        <w:right w:val="none" w:sz="0" w:space="0" w:color="auto"/>
      </w:divBdr>
    </w:div>
    <w:div w:id="680856071">
      <w:bodyDiv w:val="1"/>
      <w:marLeft w:val="0"/>
      <w:marRight w:val="0"/>
      <w:marTop w:val="0"/>
      <w:marBottom w:val="0"/>
      <w:divBdr>
        <w:top w:val="none" w:sz="0" w:space="0" w:color="auto"/>
        <w:left w:val="none" w:sz="0" w:space="0" w:color="auto"/>
        <w:bottom w:val="none" w:sz="0" w:space="0" w:color="auto"/>
        <w:right w:val="none" w:sz="0" w:space="0" w:color="auto"/>
      </w:divBdr>
    </w:div>
    <w:div w:id="681324927">
      <w:bodyDiv w:val="1"/>
      <w:marLeft w:val="0"/>
      <w:marRight w:val="0"/>
      <w:marTop w:val="0"/>
      <w:marBottom w:val="0"/>
      <w:divBdr>
        <w:top w:val="none" w:sz="0" w:space="0" w:color="auto"/>
        <w:left w:val="none" w:sz="0" w:space="0" w:color="auto"/>
        <w:bottom w:val="none" w:sz="0" w:space="0" w:color="auto"/>
        <w:right w:val="none" w:sz="0" w:space="0" w:color="auto"/>
      </w:divBdr>
    </w:div>
    <w:div w:id="681710456">
      <w:bodyDiv w:val="1"/>
      <w:marLeft w:val="0"/>
      <w:marRight w:val="0"/>
      <w:marTop w:val="0"/>
      <w:marBottom w:val="0"/>
      <w:divBdr>
        <w:top w:val="none" w:sz="0" w:space="0" w:color="auto"/>
        <w:left w:val="none" w:sz="0" w:space="0" w:color="auto"/>
        <w:bottom w:val="none" w:sz="0" w:space="0" w:color="auto"/>
        <w:right w:val="none" w:sz="0" w:space="0" w:color="auto"/>
      </w:divBdr>
    </w:div>
    <w:div w:id="684065106">
      <w:bodyDiv w:val="1"/>
      <w:marLeft w:val="0"/>
      <w:marRight w:val="0"/>
      <w:marTop w:val="0"/>
      <w:marBottom w:val="0"/>
      <w:divBdr>
        <w:top w:val="none" w:sz="0" w:space="0" w:color="auto"/>
        <w:left w:val="none" w:sz="0" w:space="0" w:color="auto"/>
        <w:bottom w:val="none" w:sz="0" w:space="0" w:color="auto"/>
        <w:right w:val="none" w:sz="0" w:space="0" w:color="auto"/>
      </w:divBdr>
    </w:div>
    <w:div w:id="687145035">
      <w:bodyDiv w:val="1"/>
      <w:marLeft w:val="0"/>
      <w:marRight w:val="0"/>
      <w:marTop w:val="0"/>
      <w:marBottom w:val="0"/>
      <w:divBdr>
        <w:top w:val="none" w:sz="0" w:space="0" w:color="auto"/>
        <w:left w:val="none" w:sz="0" w:space="0" w:color="auto"/>
        <w:bottom w:val="none" w:sz="0" w:space="0" w:color="auto"/>
        <w:right w:val="none" w:sz="0" w:space="0" w:color="auto"/>
      </w:divBdr>
    </w:div>
    <w:div w:id="690188546">
      <w:bodyDiv w:val="1"/>
      <w:marLeft w:val="0"/>
      <w:marRight w:val="0"/>
      <w:marTop w:val="0"/>
      <w:marBottom w:val="0"/>
      <w:divBdr>
        <w:top w:val="none" w:sz="0" w:space="0" w:color="auto"/>
        <w:left w:val="none" w:sz="0" w:space="0" w:color="auto"/>
        <w:bottom w:val="none" w:sz="0" w:space="0" w:color="auto"/>
        <w:right w:val="none" w:sz="0" w:space="0" w:color="auto"/>
      </w:divBdr>
    </w:div>
    <w:div w:id="694578111">
      <w:bodyDiv w:val="1"/>
      <w:marLeft w:val="0"/>
      <w:marRight w:val="0"/>
      <w:marTop w:val="0"/>
      <w:marBottom w:val="0"/>
      <w:divBdr>
        <w:top w:val="none" w:sz="0" w:space="0" w:color="auto"/>
        <w:left w:val="none" w:sz="0" w:space="0" w:color="auto"/>
        <w:bottom w:val="none" w:sz="0" w:space="0" w:color="auto"/>
        <w:right w:val="none" w:sz="0" w:space="0" w:color="auto"/>
      </w:divBdr>
    </w:div>
    <w:div w:id="695085568">
      <w:bodyDiv w:val="1"/>
      <w:marLeft w:val="0"/>
      <w:marRight w:val="0"/>
      <w:marTop w:val="0"/>
      <w:marBottom w:val="0"/>
      <w:divBdr>
        <w:top w:val="none" w:sz="0" w:space="0" w:color="auto"/>
        <w:left w:val="none" w:sz="0" w:space="0" w:color="auto"/>
        <w:bottom w:val="none" w:sz="0" w:space="0" w:color="auto"/>
        <w:right w:val="none" w:sz="0" w:space="0" w:color="auto"/>
      </w:divBdr>
    </w:div>
    <w:div w:id="695471965">
      <w:bodyDiv w:val="1"/>
      <w:marLeft w:val="0"/>
      <w:marRight w:val="0"/>
      <w:marTop w:val="0"/>
      <w:marBottom w:val="0"/>
      <w:divBdr>
        <w:top w:val="none" w:sz="0" w:space="0" w:color="auto"/>
        <w:left w:val="none" w:sz="0" w:space="0" w:color="auto"/>
        <w:bottom w:val="none" w:sz="0" w:space="0" w:color="auto"/>
        <w:right w:val="none" w:sz="0" w:space="0" w:color="auto"/>
      </w:divBdr>
    </w:div>
    <w:div w:id="697122286">
      <w:bodyDiv w:val="1"/>
      <w:marLeft w:val="0"/>
      <w:marRight w:val="0"/>
      <w:marTop w:val="0"/>
      <w:marBottom w:val="0"/>
      <w:divBdr>
        <w:top w:val="none" w:sz="0" w:space="0" w:color="auto"/>
        <w:left w:val="none" w:sz="0" w:space="0" w:color="auto"/>
        <w:bottom w:val="none" w:sz="0" w:space="0" w:color="auto"/>
        <w:right w:val="none" w:sz="0" w:space="0" w:color="auto"/>
      </w:divBdr>
    </w:div>
    <w:div w:id="698700949">
      <w:bodyDiv w:val="1"/>
      <w:marLeft w:val="0"/>
      <w:marRight w:val="0"/>
      <w:marTop w:val="0"/>
      <w:marBottom w:val="0"/>
      <w:divBdr>
        <w:top w:val="none" w:sz="0" w:space="0" w:color="auto"/>
        <w:left w:val="none" w:sz="0" w:space="0" w:color="auto"/>
        <w:bottom w:val="none" w:sz="0" w:space="0" w:color="auto"/>
        <w:right w:val="none" w:sz="0" w:space="0" w:color="auto"/>
      </w:divBdr>
    </w:div>
    <w:div w:id="698777372">
      <w:bodyDiv w:val="1"/>
      <w:marLeft w:val="0"/>
      <w:marRight w:val="0"/>
      <w:marTop w:val="0"/>
      <w:marBottom w:val="0"/>
      <w:divBdr>
        <w:top w:val="none" w:sz="0" w:space="0" w:color="auto"/>
        <w:left w:val="none" w:sz="0" w:space="0" w:color="auto"/>
        <w:bottom w:val="none" w:sz="0" w:space="0" w:color="auto"/>
        <w:right w:val="none" w:sz="0" w:space="0" w:color="auto"/>
      </w:divBdr>
    </w:div>
    <w:div w:id="700129963">
      <w:bodyDiv w:val="1"/>
      <w:marLeft w:val="0"/>
      <w:marRight w:val="0"/>
      <w:marTop w:val="0"/>
      <w:marBottom w:val="0"/>
      <w:divBdr>
        <w:top w:val="none" w:sz="0" w:space="0" w:color="auto"/>
        <w:left w:val="none" w:sz="0" w:space="0" w:color="auto"/>
        <w:bottom w:val="none" w:sz="0" w:space="0" w:color="auto"/>
        <w:right w:val="none" w:sz="0" w:space="0" w:color="auto"/>
      </w:divBdr>
    </w:div>
    <w:div w:id="702218434">
      <w:bodyDiv w:val="1"/>
      <w:marLeft w:val="0"/>
      <w:marRight w:val="0"/>
      <w:marTop w:val="0"/>
      <w:marBottom w:val="0"/>
      <w:divBdr>
        <w:top w:val="none" w:sz="0" w:space="0" w:color="auto"/>
        <w:left w:val="none" w:sz="0" w:space="0" w:color="auto"/>
        <w:bottom w:val="none" w:sz="0" w:space="0" w:color="auto"/>
        <w:right w:val="none" w:sz="0" w:space="0" w:color="auto"/>
      </w:divBdr>
    </w:div>
    <w:div w:id="707266078">
      <w:bodyDiv w:val="1"/>
      <w:marLeft w:val="0"/>
      <w:marRight w:val="0"/>
      <w:marTop w:val="0"/>
      <w:marBottom w:val="0"/>
      <w:divBdr>
        <w:top w:val="none" w:sz="0" w:space="0" w:color="auto"/>
        <w:left w:val="none" w:sz="0" w:space="0" w:color="auto"/>
        <w:bottom w:val="none" w:sz="0" w:space="0" w:color="auto"/>
        <w:right w:val="none" w:sz="0" w:space="0" w:color="auto"/>
      </w:divBdr>
    </w:div>
    <w:div w:id="707484710">
      <w:bodyDiv w:val="1"/>
      <w:marLeft w:val="0"/>
      <w:marRight w:val="0"/>
      <w:marTop w:val="0"/>
      <w:marBottom w:val="0"/>
      <w:divBdr>
        <w:top w:val="none" w:sz="0" w:space="0" w:color="auto"/>
        <w:left w:val="none" w:sz="0" w:space="0" w:color="auto"/>
        <w:bottom w:val="none" w:sz="0" w:space="0" w:color="auto"/>
        <w:right w:val="none" w:sz="0" w:space="0" w:color="auto"/>
      </w:divBdr>
    </w:div>
    <w:div w:id="708840708">
      <w:bodyDiv w:val="1"/>
      <w:marLeft w:val="0"/>
      <w:marRight w:val="0"/>
      <w:marTop w:val="0"/>
      <w:marBottom w:val="0"/>
      <w:divBdr>
        <w:top w:val="none" w:sz="0" w:space="0" w:color="auto"/>
        <w:left w:val="none" w:sz="0" w:space="0" w:color="auto"/>
        <w:bottom w:val="none" w:sz="0" w:space="0" w:color="auto"/>
        <w:right w:val="none" w:sz="0" w:space="0" w:color="auto"/>
      </w:divBdr>
    </w:div>
    <w:div w:id="708919399">
      <w:bodyDiv w:val="1"/>
      <w:marLeft w:val="0"/>
      <w:marRight w:val="0"/>
      <w:marTop w:val="0"/>
      <w:marBottom w:val="0"/>
      <w:divBdr>
        <w:top w:val="none" w:sz="0" w:space="0" w:color="auto"/>
        <w:left w:val="none" w:sz="0" w:space="0" w:color="auto"/>
        <w:bottom w:val="none" w:sz="0" w:space="0" w:color="auto"/>
        <w:right w:val="none" w:sz="0" w:space="0" w:color="auto"/>
      </w:divBdr>
    </w:div>
    <w:div w:id="711613056">
      <w:bodyDiv w:val="1"/>
      <w:marLeft w:val="0"/>
      <w:marRight w:val="0"/>
      <w:marTop w:val="0"/>
      <w:marBottom w:val="0"/>
      <w:divBdr>
        <w:top w:val="none" w:sz="0" w:space="0" w:color="auto"/>
        <w:left w:val="none" w:sz="0" w:space="0" w:color="auto"/>
        <w:bottom w:val="none" w:sz="0" w:space="0" w:color="auto"/>
        <w:right w:val="none" w:sz="0" w:space="0" w:color="auto"/>
      </w:divBdr>
    </w:div>
    <w:div w:id="712385345">
      <w:bodyDiv w:val="1"/>
      <w:marLeft w:val="0"/>
      <w:marRight w:val="0"/>
      <w:marTop w:val="0"/>
      <w:marBottom w:val="0"/>
      <w:divBdr>
        <w:top w:val="none" w:sz="0" w:space="0" w:color="auto"/>
        <w:left w:val="none" w:sz="0" w:space="0" w:color="auto"/>
        <w:bottom w:val="none" w:sz="0" w:space="0" w:color="auto"/>
        <w:right w:val="none" w:sz="0" w:space="0" w:color="auto"/>
      </w:divBdr>
    </w:div>
    <w:div w:id="714084813">
      <w:bodyDiv w:val="1"/>
      <w:marLeft w:val="0"/>
      <w:marRight w:val="0"/>
      <w:marTop w:val="0"/>
      <w:marBottom w:val="0"/>
      <w:divBdr>
        <w:top w:val="none" w:sz="0" w:space="0" w:color="auto"/>
        <w:left w:val="none" w:sz="0" w:space="0" w:color="auto"/>
        <w:bottom w:val="none" w:sz="0" w:space="0" w:color="auto"/>
        <w:right w:val="none" w:sz="0" w:space="0" w:color="auto"/>
      </w:divBdr>
    </w:div>
    <w:div w:id="714162122">
      <w:bodyDiv w:val="1"/>
      <w:marLeft w:val="0"/>
      <w:marRight w:val="0"/>
      <w:marTop w:val="0"/>
      <w:marBottom w:val="0"/>
      <w:divBdr>
        <w:top w:val="none" w:sz="0" w:space="0" w:color="auto"/>
        <w:left w:val="none" w:sz="0" w:space="0" w:color="auto"/>
        <w:bottom w:val="none" w:sz="0" w:space="0" w:color="auto"/>
        <w:right w:val="none" w:sz="0" w:space="0" w:color="auto"/>
      </w:divBdr>
    </w:div>
    <w:div w:id="715466951">
      <w:bodyDiv w:val="1"/>
      <w:marLeft w:val="0"/>
      <w:marRight w:val="0"/>
      <w:marTop w:val="0"/>
      <w:marBottom w:val="0"/>
      <w:divBdr>
        <w:top w:val="none" w:sz="0" w:space="0" w:color="auto"/>
        <w:left w:val="none" w:sz="0" w:space="0" w:color="auto"/>
        <w:bottom w:val="none" w:sz="0" w:space="0" w:color="auto"/>
        <w:right w:val="none" w:sz="0" w:space="0" w:color="auto"/>
      </w:divBdr>
    </w:div>
    <w:div w:id="717170989">
      <w:bodyDiv w:val="1"/>
      <w:marLeft w:val="0"/>
      <w:marRight w:val="0"/>
      <w:marTop w:val="0"/>
      <w:marBottom w:val="0"/>
      <w:divBdr>
        <w:top w:val="none" w:sz="0" w:space="0" w:color="auto"/>
        <w:left w:val="none" w:sz="0" w:space="0" w:color="auto"/>
        <w:bottom w:val="none" w:sz="0" w:space="0" w:color="auto"/>
        <w:right w:val="none" w:sz="0" w:space="0" w:color="auto"/>
      </w:divBdr>
    </w:div>
    <w:div w:id="719595166">
      <w:bodyDiv w:val="1"/>
      <w:marLeft w:val="0"/>
      <w:marRight w:val="0"/>
      <w:marTop w:val="0"/>
      <w:marBottom w:val="0"/>
      <w:divBdr>
        <w:top w:val="none" w:sz="0" w:space="0" w:color="auto"/>
        <w:left w:val="none" w:sz="0" w:space="0" w:color="auto"/>
        <w:bottom w:val="none" w:sz="0" w:space="0" w:color="auto"/>
        <w:right w:val="none" w:sz="0" w:space="0" w:color="auto"/>
      </w:divBdr>
    </w:div>
    <w:div w:id="722412566">
      <w:bodyDiv w:val="1"/>
      <w:marLeft w:val="0"/>
      <w:marRight w:val="0"/>
      <w:marTop w:val="0"/>
      <w:marBottom w:val="0"/>
      <w:divBdr>
        <w:top w:val="none" w:sz="0" w:space="0" w:color="auto"/>
        <w:left w:val="none" w:sz="0" w:space="0" w:color="auto"/>
        <w:bottom w:val="none" w:sz="0" w:space="0" w:color="auto"/>
        <w:right w:val="none" w:sz="0" w:space="0" w:color="auto"/>
      </w:divBdr>
    </w:div>
    <w:div w:id="725756822">
      <w:bodyDiv w:val="1"/>
      <w:marLeft w:val="0"/>
      <w:marRight w:val="0"/>
      <w:marTop w:val="0"/>
      <w:marBottom w:val="0"/>
      <w:divBdr>
        <w:top w:val="none" w:sz="0" w:space="0" w:color="auto"/>
        <w:left w:val="none" w:sz="0" w:space="0" w:color="auto"/>
        <w:bottom w:val="none" w:sz="0" w:space="0" w:color="auto"/>
        <w:right w:val="none" w:sz="0" w:space="0" w:color="auto"/>
      </w:divBdr>
    </w:div>
    <w:div w:id="726880579">
      <w:bodyDiv w:val="1"/>
      <w:marLeft w:val="0"/>
      <w:marRight w:val="0"/>
      <w:marTop w:val="0"/>
      <w:marBottom w:val="0"/>
      <w:divBdr>
        <w:top w:val="none" w:sz="0" w:space="0" w:color="auto"/>
        <w:left w:val="none" w:sz="0" w:space="0" w:color="auto"/>
        <w:bottom w:val="none" w:sz="0" w:space="0" w:color="auto"/>
        <w:right w:val="none" w:sz="0" w:space="0" w:color="auto"/>
      </w:divBdr>
    </w:div>
    <w:div w:id="727455785">
      <w:bodyDiv w:val="1"/>
      <w:marLeft w:val="0"/>
      <w:marRight w:val="0"/>
      <w:marTop w:val="0"/>
      <w:marBottom w:val="0"/>
      <w:divBdr>
        <w:top w:val="none" w:sz="0" w:space="0" w:color="auto"/>
        <w:left w:val="none" w:sz="0" w:space="0" w:color="auto"/>
        <w:bottom w:val="none" w:sz="0" w:space="0" w:color="auto"/>
        <w:right w:val="none" w:sz="0" w:space="0" w:color="auto"/>
      </w:divBdr>
    </w:div>
    <w:div w:id="729771531">
      <w:bodyDiv w:val="1"/>
      <w:marLeft w:val="0"/>
      <w:marRight w:val="0"/>
      <w:marTop w:val="0"/>
      <w:marBottom w:val="0"/>
      <w:divBdr>
        <w:top w:val="none" w:sz="0" w:space="0" w:color="auto"/>
        <w:left w:val="none" w:sz="0" w:space="0" w:color="auto"/>
        <w:bottom w:val="none" w:sz="0" w:space="0" w:color="auto"/>
        <w:right w:val="none" w:sz="0" w:space="0" w:color="auto"/>
      </w:divBdr>
    </w:div>
    <w:div w:id="731654594">
      <w:bodyDiv w:val="1"/>
      <w:marLeft w:val="0"/>
      <w:marRight w:val="0"/>
      <w:marTop w:val="0"/>
      <w:marBottom w:val="0"/>
      <w:divBdr>
        <w:top w:val="none" w:sz="0" w:space="0" w:color="auto"/>
        <w:left w:val="none" w:sz="0" w:space="0" w:color="auto"/>
        <w:bottom w:val="none" w:sz="0" w:space="0" w:color="auto"/>
        <w:right w:val="none" w:sz="0" w:space="0" w:color="auto"/>
      </w:divBdr>
    </w:div>
    <w:div w:id="732241215">
      <w:bodyDiv w:val="1"/>
      <w:marLeft w:val="0"/>
      <w:marRight w:val="0"/>
      <w:marTop w:val="0"/>
      <w:marBottom w:val="0"/>
      <w:divBdr>
        <w:top w:val="none" w:sz="0" w:space="0" w:color="auto"/>
        <w:left w:val="none" w:sz="0" w:space="0" w:color="auto"/>
        <w:bottom w:val="none" w:sz="0" w:space="0" w:color="auto"/>
        <w:right w:val="none" w:sz="0" w:space="0" w:color="auto"/>
      </w:divBdr>
    </w:div>
    <w:div w:id="734669016">
      <w:bodyDiv w:val="1"/>
      <w:marLeft w:val="0"/>
      <w:marRight w:val="0"/>
      <w:marTop w:val="0"/>
      <w:marBottom w:val="0"/>
      <w:divBdr>
        <w:top w:val="none" w:sz="0" w:space="0" w:color="auto"/>
        <w:left w:val="none" w:sz="0" w:space="0" w:color="auto"/>
        <w:bottom w:val="none" w:sz="0" w:space="0" w:color="auto"/>
        <w:right w:val="none" w:sz="0" w:space="0" w:color="auto"/>
      </w:divBdr>
    </w:div>
    <w:div w:id="740951479">
      <w:bodyDiv w:val="1"/>
      <w:marLeft w:val="0"/>
      <w:marRight w:val="0"/>
      <w:marTop w:val="0"/>
      <w:marBottom w:val="0"/>
      <w:divBdr>
        <w:top w:val="none" w:sz="0" w:space="0" w:color="auto"/>
        <w:left w:val="none" w:sz="0" w:space="0" w:color="auto"/>
        <w:bottom w:val="none" w:sz="0" w:space="0" w:color="auto"/>
        <w:right w:val="none" w:sz="0" w:space="0" w:color="auto"/>
      </w:divBdr>
    </w:div>
    <w:div w:id="742483828">
      <w:bodyDiv w:val="1"/>
      <w:marLeft w:val="0"/>
      <w:marRight w:val="0"/>
      <w:marTop w:val="0"/>
      <w:marBottom w:val="0"/>
      <w:divBdr>
        <w:top w:val="none" w:sz="0" w:space="0" w:color="auto"/>
        <w:left w:val="none" w:sz="0" w:space="0" w:color="auto"/>
        <w:bottom w:val="none" w:sz="0" w:space="0" w:color="auto"/>
        <w:right w:val="none" w:sz="0" w:space="0" w:color="auto"/>
      </w:divBdr>
    </w:div>
    <w:div w:id="742530840">
      <w:bodyDiv w:val="1"/>
      <w:marLeft w:val="0"/>
      <w:marRight w:val="0"/>
      <w:marTop w:val="0"/>
      <w:marBottom w:val="0"/>
      <w:divBdr>
        <w:top w:val="none" w:sz="0" w:space="0" w:color="auto"/>
        <w:left w:val="none" w:sz="0" w:space="0" w:color="auto"/>
        <w:bottom w:val="none" w:sz="0" w:space="0" w:color="auto"/>
        <w:right w:val="none" w:sz="0" w:space="0" w:color="auto"/>
      </w:divBdr>
    </w:div>
    <w:div w:id="743645959">
      <w:bodyDiv w:val="1"/>
      <w:marLeft w:val="0"/>
      <w:marRight w:val="0"/>
      <w:marTop w:val="0"/>
      <w:marBottom w:val="0"/>
      <w:divBdr>
        <w:top w:val="none" w:sz="0" w:space="0" w:color="auto"/>
        <w:left w:val="none" w:sz="0" w:space="0" w:color="auto"/>
        <w:bottom w:val="none" w:sz="0" w:space="0" w:color="auto"/>
        <w:right w:val="none" w:sz="0" w:space="0" w:color="auto"/>
      </w:divBdr>
    </w:div>
    <w:div w:id="745343635">
      <w:bodyDiv w:val="1"/>
      <w:marLeft w:val="0"/>
      <w:marRight w:val="0"/>
      <w:marTop w:val="0"/>
      <w:marBottom w:val="0"/>
      <w:divBdr>
        <w:top w:val="none" w:sz="0" w:space="0" w:color="auto"/>
        <w:left w:val="none" w:sz="0" w:space="0" w:color="auto"/>
        <w:bottom w:val="none" w:sz="0" w:space="0" w:color="auto"/>
        <w:right w:val="none" w:sz="0" w:space="0" w:color="auto"/>
      </w:divBdr>
    </w:div>
    <w:div w:id="749083504">
      <w:bodyDiv w:val="1"/>
      <w:marLeft w:val="0"/>
      <w:marRight w:val="0"/>
      <w:marTop w:val="0"/>
      <w:marBottom w:val="0"/>
      <w:divBdr>
        <w:top w:val="none" w:sz="0" w:space="0" w:color="auto"/>
        <w:left w:val="none" w:sz="0" w:space="0" w:color="auto"/>
        <w:bottom w:val="none" w:sz="0" w:space="0" w:color="auto"/>
        <w:right w:val="none" w:sz="0" w:space="0" w:color="auto"/>
      </w:divBdr>
    </w:div>
    <w:div w:id="751050532">
      <w:bodyDiv w:val="1"/>
      <w:marLeft w:val="0"/>
      <w:marRight w:val="0"/>
      <w:marTop w:val="0"/>
      <w:marBottom w:val="0"/>
      <w:divBdr>
        <w:top w:val="none" w:sz="0" w:space="0" w:color="auto"/>
        <w:left w:val="none" w:sz="0" w:space="0" w:color="auto"/>
        <w:bottom w:val="none" w:sz="0" w:space="0" w:color="auto"/>
        <w:right w:val="none" w:sz="0" w:space="0" w:color="auto"/>
      </w:divBdr>
    </w:div>
    <w:div w:id="753742867">
      <w:bodyDiv w:val="1"/>
      <w:marLeft w:val="0"/>
      <w:marRight w:val="0"/>
      <w:marTop w:val="0"/>
      <w:marBottom w:val="0"/>
      <w:divBdr>
        <w:top w:val="none" w:sz="0" w:space="0" w:color="auto"/>
        <w:left w:val="none" w:sz="0" w:space="0" w:color="auto"/>
        <w:bottom w:val="none" w:sz="0" w:space="0" w:color="auto"/>
        <w:right w:val="none" w:sz="0" w:space="0" w:color="auto"/>
      </w:divBdr>
    </w:div>
    <w:div w:id="759182040">
      <w:bodyDiv w:val="1"/>
      <w:marLeft w:val="0"/>
      <w:marRight w:val="0"/>
      <w:marTop w:val="0"/>
      <w:marBottom w:val="0"/>
      <w:divBdr>
        <w:top w:val="none" w:sz="0" w:space="0" w:color="auto"/>
        <w:left w:val="none" w:sz="0" w:space="0" w:color="auto"/>
        <w:bottom w:val="none" w:sz="0" w:space="0" w:color="auto"/>
        <w:right w:val="none" w:sz="0" w:space="0" w:color="auto"/>
      </w:divBdr>
    </w:div>
    <w:div w:id="759836436">
      <w:bodyDiv w:val="1"/>
      <w:marLeft w:val="0"/>
      <w:marRight w:val="0"/>
      <w:marTop w:val="0"/>
      <w:marBottom w:val="0"/>
      <w:divBdr>
        <w:top w:val="none" w:sz="0" w:space="0" w:color="auto"/>
        <w:left w:val="none" w:sz="0" w:space="0" w:color="auto"/>
        <w:bottom w:val="none" w:sz="0" w:space="0" w:color="auto"/>
        <w:right w:val="none" w:sz="0" w:space="0" w:color="auto"/>
      </w:divBdr>
    </w:div>
    <w:div w:id="760221271">
      <w:bodyDiv w:val="1"/>
      <w:marLeft w:val="0"/>
      <w:marRight w:val="0"/>
      <w:marTop w:val="0"/>
      <w:marBottom w:val="0"/>
      <w:divBdr>
        <w:top w:val="none" w:sz="0" w:space="0" w:color="auto"/>
        <w:left w:val="none" w:sz="0" w:space="0" w:color="auto"/>
        <w:bottom w:val="none" w:sz="0" w:space="0" w:color="auto"/>
        <w:right w:val="none" w:sz="0" w:space="0" w:color="auto"/>
      </w:divBdr>
    </w:div>
    <w:div w:id="761032005">
      <w:bodyDiv w:val="1"/>
      <w:marLeft w:val="0"/>
      <w:marRight w:val="0"/>
      <w:marTop w:val="0"/>
      <w:marBottom w:val="0"/>
      <w:divBdr>
        <w:top w:val="none" w:sz="0" w:space="0" w:color="auto"/>
        <w:left w:val="none" w:sz="0" w:space="0" w:color="auto"/>
        <w:bottom w:val="none" w:sz="0" w:space="0" w:color="auto"/>
        <w:right w:val="none" w:sz="0" w:space="0" w:color="auto"/>
      </w:divBdr>
    </w:div>
    <w:div w:id="763577951">
      <w:bodyDiv w:val="1"/>
      <w:marLeft w:val="0"/>
      <w:marRight w:val="0"/>
      <w:marTop w:val="0"/>
      <w:marBottom w:val="0"/>
      <w:divBdr>
        <w:top w:val="none" w:sz="0" w:space="0" w:color="auto"/>
        <w:left w:val="none" w:sz="0" w:space="0" w:color="auto"/>
        <w:bottom w:val="none" w:sz="0" w:space="0" w:color="auto"/>
        <w:right w:val="none" w:sz="0" w:space="0" w:color="auto"/>
      </w:divBdr>
    </w:div>
    <w:div w:id="763692304">
      <w:bodyDiv w:val="1"/>
      <w:marLeft w:val="0"/>
      <w:marRight w:val="0"/>
      <w:marTop w:val="0"/>
      <w:marBottom w:val="0"/>
      <w:divBdr>
        <w:top w:val="none" w:sz="0" w:space="0" w:color="auto"/>
        <w:left w:val="none" w:sz="0" w:space="0" w:color="auto"/>
        <w:bottom w:val="none" w:sz="0" w:space="0" w:color="auto"/>
        <w:right w:val="none" w:sz="0" w:space="0" w:color="auto"/>
      </w:divBdr>
    </w:div>
    <w:div w:id="771819170">
      <w:bodyDiv w:val="1"/>
      <w:marLeft w:val="0"/>
      <w:marRight w:val="0"/>
      <w:marTop w:val="0"/>
      <w:marBottom w:val="0"/>
      <w:divBdr>
        <w:top w:val="none" w:sz="0" w:space="0" w:color="auto"/>
        <w:left w:val="none" w:sz="0" w:space="0" w:color="auto"/>
        <w:bottom w:val="none" w:sz="0" w:space="0" w:color="auto"/>
        <w:right w:val="none" w:sz="0" w:space="0" w:color="auto"/>
      </w:divBdr>
    </w:div>
    <w:div w:id="773357382">
      <w:bodyDiv w:val="1"/>
      <w:marLeft w:val="0"/>
      <w:marRight w:val="0"/>
      <w:marTop w:val="0"/>
      <w:marBottom w:val="0"/>
      <w:divBdr>
        <w:top w:val="none" w:sz="0" w:space="0" w:color="auto"/>
        <w:left w:val="none" w:sz="0" w:space="0" w:color="auto"/>
        <w:bottom w:val="none" w:sz="0" w:space="0" w:color="auto"/>
        <w:right w:val="none" w:sz="0" w:space="0" w:color="auto"/>
      </w:divBdr>
    </w:div>
    <w:div w:id="776608081">
      <w:bodyDiv w:val="1"/>
      <w:marLeft w:val="0"/>
      <w:marRight w:val="0"/>
      <w:marTop w:val="0"/>
      <w:marBottom w:val="0"/>
      <w:divBdr>
        <w:top w:val="none" w:sz="0" w:space="0" w:color="auto"/>
        <w:left w:val="none" w:sz="0" w:space="0" w:color="auto"/>
        <w:bottom w:val="none" w:sz="0" w:space="0" w:color="auto"/>
        <w:right w:val="none" w:sz="0" w:space="0" w:color="auto"/>
      </w:divBdr>
    </w:div>
    <w:div w:id="783232023">
      <w:bodyDiv w:val="1"/>
      <w:marLeft w:val="0"/>
      <w:marRight w:val="0"/>
      <w:marTop w:val="0"/>
      <w:marBottom w:val="0"/>
      <w:divBdr>
        <w:top w:val="none" w:sz="0" w:space="0" w:color="auto"/>
        <w:left w:val="none" w:sz="0" w:space="0" w:color="auto"/>
        <w:bottom w:val="none" w:sz="0" w:space="0" w:color="auto"/>
        <w:right w:val="none" w:sz="0" w:space="0" w:color="auto"/>
      </w:divBdr>
    </w:div>
    <w:div w:id="785586579">
      <w:bodyDiv w:val="1"/>
      <w:marLeft w:val="0"/>
      <w:marRight w:val="0"/>
      <w:marTop w:val="0"/>
      <w:marBottom w:val="0"/>
      <w:divBdr>
        <w:top w:val="none" w:sz="0" w:space="0" w:color="auto"/>
        <w:left w:val="none" w:sz="0" w:space="0" w:color="auto"/>
        <w:bottom w:val="none" w:sz="0" w:space="0" w:color="auto"/>
        <w:right w:val="none" w:sz="0" w:space="0" w:color="auto"/>
      </w:divBdr>
    </w:div>
    <w:div w:id="785926990">
      <w:bodyDiv w:val="1"/>
      <w:marLeft w:val="0"/>
      <w:marRight w:val="0"/>
      <w:marTop w:val="0"/>
      <w:marBottom w:val="0"/>
      <w:divBdr>
        <w:top w:val="none" w:sz="0" w:space="0" w:color="auto"/>
        <w:left w:val="none" w:sz="0" w:space="0" w:color="auto"/>
        <w:bottom w:val="none" w:sz="0" w:space="0" w:color="auto"/>
        <w:right w:val="none" w:sz="0" w:space="0" w:color="auto"/>
      </w:divBdr>
    </w:div>
    <w:div w:id="786971936">
      <w:bodyDiv w:val="1"/>
      <w:marLeft w:val="0"/>
      <w:marRight w:val="0"/>
      <w:marTop w:val="0"/>
      <w:marBottom w:val="0"/>
      <w:divBdr>
        <w:top w:val="none" w:sz="0" w:space="0" w:color="auto"/>
        <w:left w:val="none" w:sz="0" w:space="0" w:color="auto"/>
        <w:bottom w:val="none" w:sz="0" w:space="0" w:color="auto"/>
        <w:right w:val="none" w:sz="0" w:space="0" w:color="auto"/>
      </w:divBdr>
    </w:div>
    <w:div w:id="794106507">
      <w:bodyDiv w:val="1"/>
      <w:marLeft w:val="0"/>
      <w:marRight w:val="0"/>
      <w:marTop w:val="0"/>
      <w:marBottom w:val="0"/>
      <w:divBdr>
        <w:top w:val="none" w:sz="0" w:space="0" w:color="auto"/>
        <w:left w:val="none" w:sz="0" w:space="0" w:color="auto"/>
        <w:bottom w:val="none" w:sz="0" w:space="0" w:color="auto"/>
        <w:right w:val="none" w:sz="0" w:space="0" w:color="auto"/>
      </w:divBdr>
    </w:div>
    <w:div w:id="795106468">
      <w:bodyDiv w:val="1"/>
      <w:marLeft w:val="0"/>
      <w:marRight w:val="0"/>
      <w:marTop w:val="0"/>
      <w:marBottom w:val="0"/>
      <w:divBdr>
        <w:top w:val="none" w:sz="0" w:space="0" w:color="auto"/>
        <w:left w:val="none" w:sz="0" w:space="0" w:color="auto"/>
        <w:bottom w:val="none" w:sz="0" w:space="0" w:color="auto"/>
        <w:right w:val="none" w:sz="0" w:space="0" w:color="auto"/>
      </w:divBdr>
    </w:div>
    <w:div w:id="800608311">
      <w:bodyDiv w:val="1"/>
      <w:marLeft w:val="0"/>
      <w:marRight w:val="0"/>
      <w:marTop w:val="0"/>
      <w:marBottom w:val="0"/>
      <w:divBdr>
        <w:top w:val="none" w:sz="0" w:space="0" w:color="auto"/>
        <w:left w:val="none" w:sz="0" w:space="0" w:color="auto"/>
        <w:bottom w:val="none" w:sz="0" w:space="0" w:color="auto"/>
        <w:right w:val="none" w:sz="0" w:space="0" w:color="auto"/>
      </w:divBdr>
    </w:div>
    <w:div w:id="801001801">
      <w:bodyDiv w:val="1"/>
      <w:marLeft w:val="0"/>
      <w:marRight w:val="0"/>
      <w:marTop w:val="0"/>
      <w:marBottom w:val="0"/>
      <w:divBdr>
        <w:top w:val="none" w:sz="0" w:space="0" w:color="auto"/>
        <w:left w:val="none" w:sz="0" w:space="0" w:color="auto"/>
        <w:bottom w:val="none" w:sz="0" w:space="0" w:color="auto"/>
        <w:right w:val="none" w:sz="0" w:space="0" w:color="auto"/>
      </w:divBdr>
    </w:div>
    <w:div w:id="801382462">
      <w:bodyDiv w:val="1"/>
      <w:marLeft w:val="0"/>
      <w:marRight w:val="0"/>
      <w:marTop w:val="0"/>
      <w:marBottom w:val="0"/>
      <w:divBdr>
        <w:top w:val="none" w:sz="0" w:space="0" w:color="auto"/>
        <w:left w:val="none" w:sz="0" w:space="0" w:color="auto"/>
        <w:bottom w:val="none" w:sz="0" w:space="0" w:color="auto"/>
        <w:right w:val="none" w:sz="0" w:space="0" w:color="auto"/>
      </w:divBdr>
    </w:div>
    <w:div w:id="801852868">
      <w:bodyDiv w:val="1"/>
      <w:marLeft w:val="0"/>
      <w:marRight w:val="0"/>
      <w:marTop w:val="0"/>
      <w:marBottom w:val="0"/>
      <w:divBdr>
        <w:top w:val="none" w:sz="0" w:space="0" w:color="auto"/>
        <w:left w:val="none" w:sz="0" w:space="0" w:color="auto"/>
        <w:bottom w:val="none" w:sz="0" w:space="0" w:color="auto"/>
        <w:right w:val="none" w:sz="0" w:space="0" w:color="auto"/>
      </w:divBdr>
    </w:div>
    <w:div w:id="802162639">
      <w:bodyDiv w:val="1"/>
      <w:marLeft w:val="0"/>
      <w:marRight w:val="0"/>
      <w:marTop w:val="0"/>
      <w:marBottom w:val="0"/>
      <w:divBdr>
        <w:top w:val="none" w:sz="0" w:space="0" w:color="auto"/>
        <w:left w:val="none" w:sz="0" w:space="0" w:color="auto"/>
        <w:bottom w:val="none" w:sz="0" w:space="0" w:color="auto"/>
        <w:right w:val="none" w:sz="0" w:space="0" w:color="auto"/>
      </w:divBdr>
    </w:div>
    <w:div w:id="802232086">
      <w:bodyDiv w:val="1"/>
      <w:marLeft w:val="0"/>
      <w:marRight w:val="0"/>
      <w:marTop w:val="0"/>
      <w:marBottom w:val="0"/>
      <w:divBdr>
        <w:top w:val="none" w:sz="0" w:space="0" w:color="auto"/>
        <w:left w:val="none" w:sz="0" w:space="0" w:color="auto"/>
        <w:bottom w:val="none" w:sz="0" w:space="0" w:color="auto"/>
        <w:right w:val="none" w:sz="0" w:space="0" w:color="auto"/>
      </w:divBdr>
    </w:div>
    <w:div w:id="803157542">
      <w:bodyDiv w:val="1"/>
      <w:marLeft w:val="0"/>
      <w:marRight w:val="0"/>
      <w:marTop w:val="0"/>
      <w:marBottom w:val="0"/>
      <w:divBdr>
        <w:top w:val="none" w:sz="0" w:space="0" w:color="auto"/>
        <w:left w:val="none" w:sz="0" w:space="0" w:color="auto"/>
        <w:bottom w:val="none" w:sz="0" w:space="0" w:color="auto"/>
        <w:right w:val="none" w:sz="0" w:space="0" w:color="auto"/>
      </w:divBdr>
    </w:div>
    <w:div w:id="803548901">
      <w:bodyDiv w:val="1"/>
      <w:marLeft w:val="0"/>
      <w:marRight w:val="0"/>
      <w:marTop w:val="0"/>
      <w:marBottom w:val="0"/>
      <w:divBdr>
        <w:top w:val="none" w:sz="0" w:space="0" w:color="auto"/>
        <w:left w:val="none" w:sz="0" w:space="0" w:color="auto"/>
        <w:bottom w:val="none" w:sz="0" w:space="0" w:color="auto"/>
        <w:right w:val="none" w:sz="0" w:space="0" w:color="auto"/>
      </w:divBdr>
    </w:div>
    <w:div w:id="810292335">
      <w:bodyDiv w:val="1"/>
      <w:marLeft w:val="0"/>
      <w:marRight w:val="0"/>
      <w:marTop w:val="0"/>
      <w:marBottom w:val="0"/>
      <w:divBdr>
        <w:top w:val="none" w:sz="0" w:space="0" w:color="auto"/>
        <w:left w:val="none" w:sz="0" w:space="0" w:color="auto"/>
        <w:bottom w:val="none" w:sz="0" w:space="0" w:color="auto"/>
        <w:right w:val="none" w:sz="0" w:space="0" w:color="auto"/>
      </w:divBdr>
    </w:div>
    <w:div w:id="814638088">
      <w:bodyDiv w:val="1"/>
      <w:marLeft w:val="0"/>
      <w:marRight w:val="0"/>
      <w:marTop w:val="0"/>
      <w:marBottom w:val="0"/>
      <w:divBdr>
        <w:top w:val="none" w:sz="0" w:space="0" w:color="auto"/>
        <w:left w:val="none" w:sz="0" w:space="0" w:color="auto"/>
        <w:bottom w:val="none" w:sz="0" w:space="0" w:color="auto"/>
        <w:right w:val="none" w:sz="0" w:space="0" w:color="auto"/>
      </w:divBdr>
    </w:div>
    <w:div w:id="815411898">
      <w:bodyDiv w:val="1"/>
      <w:marLeft w:val="0"/>
      <w:marRight w:val="0"/>
      <w:marTop w:val="0"/>
      <w:marBottom w:val="0"/>
      <w:divBdr>
        <w:top w:val="none" w:sz="0" w:space="0" w:color="auto"/>
        <w:left w:val="none" w:sz="0" w:space="0" w:color="auto"/>
        <w:bottom w:val="none" w:sz="0" w:space="0" w:color="auto"/>
        <w:right w:val="none" w:sz="0" w:space="0" w:color="auto"/>
      </w:divBdr>
    </w:div>
    <w:div w:id="815537161">
      <w:bodyDiv w:val="1"/>
      <w:marLeft w:val="0"/>
      <w:marRight w:val="0"/>
      <w:marTop w:val="0"/>
      <w:marBottom w:val="0"/>
      <w:divBdr>
        <w:top w:val="none" w:sz="0" w:space="0" w:color="auto"/>
        <w:left w:val="none" w:sz="0" w:space="0" w:color="auto"/>
        <w:bottom w:val="none" w:sz="0" w:space="0" w:color="auto"/>
        <w:right w:val="none" w:sz="0" w:space="0" w:color="auto"/>
      </w:divBdr>
    </w:div>
    <w:div w:id="818807208">
      <w:bodyDiv w:val="1"/>
      <w:marLeft w:val="0"/>
      <w:marRight w:val="0"/>
      <w:marTop w:val="0"/>
      <w:marBottom w:val="0"/>
      <w:divBdr>
        <w:top w:val="none" w:sz="0" w:space="0" w:color="auto"/>
        <w:left w:val="none" w:sz="0" w:space="0" w:color="auto"/>
        <w:bottom w:val="none" w:sz="0" w:space="0" w:color="auto"/>
        <w:right w:val="none" w:sz="0" w:space="0" w:color="auto"/>
      </w:divBdr>
    </w:div>
    <w:div w:id="819887482">
      <w:bodyDiv w:val="1"/>
      <w:marLeft w:val="0"/>
      <w:marRight w:val="0"/>
      <w:marTop w:val="0"/>
      <w:marBottom w:val="0"/>
      <w:divBdr>
        <w:top w:val="none" w:sz="0" w:space="0" w:color="auto"/>
        <w:left w:val="none" w:sz="0" w:space="0" w:color="auto"/>
        <w:bottom w:val="none" w:sz="0" w:space="0" w:color="auto"/>
        <w:right w:val="none" w:sz="0" w:space="0" w:color="auto"/>
      </w:divBdr>
    </w:div>
    <w:div w:id="820929025">
      <w:bodyDiv w:val="1"/>
      <w:marLeft w:val="0"/>
      <w:marRight w:val="0"/>
      <w:marTop w:val="0"/>
      <w:marBottom w:val="0"/>
      <w:divBdr>
        <w:top w:val="none" w:sz="0" w:space="0" w:color="auto"/>
        <w:left w:val="none" w:sz="0" w:space="0" w:color="auto"/>
        <w:bottom w:val="none" w:sz="0" w:space="0" w:color="auto"/>
        <w:right w:val="none" w:sz="0" w:space="0" w:color="auto"/>
      </w:divBdr>
    </w:div>
    <w:div w:id="822116260">
      <w:bodyDiv w:val="1"/>
      <w:marLeft w:val="0"/>
      <w:marRight w:val="0"/>
      <w:marTop w:val="0"/>
      <w:marBottom w:val="0"/>
      <w:divBdr>
        <w:top w:val="none" w:sz="0" w:space="0" w:color="auto"/>
        <w:left w:val="none" w:sz="0" w:space="0" w:color="auto"/>
        <w:bottom w:val="none" w:sz="0" w:space="0" w:color="auto"/>
        <w:right w:val="none" w:sz="0" w:space="0" w:color="auto"/>
      </w:divBdr>
    </w:div>
    <w:div w:id="827940194">
      <w:bodyDiv w:val="1"/>
      <w:marLeft w:val="0"/>
      <w:marRight w:val="0"/>
      <w:marTop w:val="0"/>
      <w:marBottom w:val="0"/>
      <w:divBdr>
        <w:top w:val="none" w:sz="0" w:space="0" w:color="auto"/>
        <w:left w:val="none" w:sz="0" w:space="0" w:color="auto"/>
        <w:bottom w:val="none" w:sz="0" w:space="0" w:color="auto"/>
        <w:right w:val="none" w:sz="0" w:space="0" w:color="auto"/>
      </w:divBdr>
    </w:div>
    <w:div w:id="830296584">
      <w:bodyDiv w:val="1"/>
      <w:marLeft w:val="0"/>
      <w:marRight w:val="0"/>
      <w:marTop w:val="0"/>
      <w:marBottom w:val="0"/>
      <w:divBdr>
        <w:top w:val="none" w:sz="0" w:space="0" w:color="auto"/>
        <w:left w:val="none" w:sz="0" w:space="0" w:color="auto"/>
        <w:bottom w:val="none" w:sz="0" w:space="0" w:color="auto"/>
        <w:right w:val="none" w:sz="0" w:space="0" w:color="auto"/>
      </w:divBdr>
    </w:div>
    <w:div w:id="832570986">
      <w:bodyDiv w:val="1"/>
      <w:marLeft w:val="0"/>
      <w:marRight w:val="0"/>
      <w:marTop w:val="0"/>
      <w:marBottom w:val="0"/>
      <w:divBdr>
        <w:top w:val="none" w:sz="0" w:space="0" w:color="auto"/>
        <w:left w:val="none" w:sz="0" w:space="0" w:color="auto"/>
        <w:bottom w:val="none" w:sz="0" w:space="0" w:color="auto"/>
        <w:right w:val="none" w:sz="0" w:space="0" w:color="auto"/>
      </w:divBdr>
    </w:div>
    <w:div w:id="832723796">
      <w:bodyDiv w:val="1"/>
      <w:marLeft w:val="0"/>
      <w:marRight w:val="0"/>
      <w:marTop w:val="0"/>
      <w:marBottom w:val="0"/>
      <w:divBdr>
        <w:top w:val="none" w:sz="0" w:space="0" w:color="auto"/>
        <w:left w:val="none" w:sz="0" w:space="0" w:color="auto"/>
        <w:bottom w:val="none" w:sz="0" w:space="0" w:color="auto"/>
        <w:right w:val="none" w:sz="0" w:space="0" w:color="auto"/>
      </w:divBdr>
    </w:div>
    <w:div w:id="834610923">
      <w:bodyDiv w:val="1"/>
      <w:marLeft w:val="0"/>
      <w:marRight w:val="0"/>
      <w:marTop w:val="0"/>
      <w:marBottom w:val="0"/>
      <w:divBdr>
        <w:top w:val="none" w:sz="0" w:space="0" w:color="auto"/>
        <w:left w:val="none" w:sz="0" w:space="0" w:color="auto"/>
        <w:bottom w:val="none" w:sz="0" w:space="0" w:color="auto"/>
        <w:right w:val="none" w:sz="0" w:space="0" w:color="auto"/>
      </w:divBdr>
    </w:div>
    <w:div w:id="837113829">
      <w:bodyDiv w:val="1"/>
      <w:marLeft w:val="0"/>
      <w:marRight w:val="0"/>
      <w:marTop w:val="0"/>
      <w:marBottom w:val="0"/>
      <w:divBdr>
        <w:top w:val="none" w:sz="0" w:space="0" w:color="auto"/>
        <w:left w:val="none" w:sz="0" w:space="0" w:color="auto"/>
        <w:bottom w:val="none" w:sz="0" w:space="0" w:color="auto"/>
        <w:right w:val="none" w:sz="0" w:space="0" w:color="auto"/>
      </w:divBdr>
    </w:div>
    <w:div w:id="837771554">
      <w:bodyDiv w:val="1"/>
      <w:marLeft w:val="0"/>
      <w:marRight w:val="0"/>
      <w:marTop w:val="0"/>
      <w:marBottom w:val="0"/>
      <w:divBdr>
        <w:top w:val="none" w:sz="0" w:space="0" w:color="auto"/>
        <w:left w:val="none" w:sz="0" w:space="0" w:color="auto"/>
        <w:bottom w:val="none" w:sz="0" w:space="0" w:color="auto"/>
        <w:right w:val="none" w:sz="0" w:space="0" w:color="auto"/>
      </w:divBdr>
    </w:div>
    <w:div w:id="843857539">
      <w:bodyDiv w:val="1"/>
      <w:marLeft w:val="0"/>
      <w:marRight w:val="0"/>
      <w:marTop w:val="0"/>
      <w:marBottom w:val="0"/>
      <w:divBdr>
        <w:top w:val="none" w:sz="0" w:space="0" w:color="auto"/>
        <w:left w:val="none" w:sz="0" w:space="0" w:color="auto"/>
        <w:bottom w:val="none" w:sz="0" w:space="0" w:color="auto"/>
        <w:right w:val="none" w:sz="0" w:space="0" w:color="auto"/>
      </w:divBdr>
    </w:div>
    <w:div w:id="845946125">
      <w:bodyDiv w:val="1"/>
      <w:marLeft w:val="0"/>
      <w:marRight w:val="0"/>
      <w:marTop w:val="0"/>
      <w:marBottom w:val="0"/>
      <w:divBdr>
        <w:top w:val="none" w:sz="0" w:space="0" w:color="auto"/>
        <w:left w:val="none" w:sz="0" w:space="0" w:color="auto"/>
        <w:bottom w:val="none" w:sz="0" w:space="0" w:color="auto"/>
        <w:right w:val="none" w:sz="0" w:space="0" w:color="auto"/>
      </w:divBdr>
    </w:div>
    <w:div w:id="846943001">
      <w:bodyDiv w:val="1"/>
      <w:marLeft w:val="0"/>
      <w:marRight w:val="0"/>
      <w:marTop w:val="0"/>
      <w:marBottom w:val="0"/>
      <w:divBdr>
        <w:top w:val="none" w:sz="0" w:space="0" w:color="auto"/>
        <w:left w:val="none" w:sz="0" w:space="0" w:color="auto"/>
        <w:bottom w:val="none" w:sz="0" w:space="0" w:color="auto"/>
        <w:right w:val="none" w:sz="0" w:space="0" w:color="auto"/>
      </w:divBdr>
    </w:div>
    <w:div w:id="850222267">
      <w:bodyDiv w:val="1"/>
      <w:marLeft w:val="0"/>
      <w:marRight w:val="0"/>
      <w:marTop w:val="0"/>
      <w:marBottom w:val="0"/>
      <w:divBdr>
        <w:top w:val="none" w:sz="0" w:space="0" w:color="auto"/>
        <w:left w:val="none" w:sz="0" w:space="0" w:color="auto"/>
        <w:bottom w:val="none" w:sz="0" w:space="0" w:color="auto"/>
        <w:right w:val="none" w:sz="0" w:space="0" w:color="auto"/>
      </w:divBdr>
    </w:div>
    <w:div w:id="850754370">
      <w:bodyDiv w:val="1"/>
      <w:marLeft w:val="0"/>
      <w:marRight w:val="0"/>
      <w:marTop w:val="0"/>
      <w:marBottom w:val="0"/>
      <w:divBdr>
        <w:top w:val="none" w:sz="0" w:space="0" w:color="auto"/>
        <w:left w:val="none" w:sz="0" w:space="0" w:color="auto"/>
        <w:bottom w:val="none" w:sz="0" w:space="0" w:color="auto"/>
        <w:right w:val="none" w:sz="0" w:space="0" w:color="auto"/>
      </w:divBdr>
    </w:div>
    <w:div w:id="850876368">
      <w:bodyDiv w:val="1"/>
      <w:marLeft w:val="0"/>
      <w:marRight w:val="0"/>
      <w:marTop w:val="0"/>
      <w:marBottom w:val="0"/>
      <w:divBdr>
        <w:top w:val="none" w:sz="0" w:space="0" w:color="auto"/>
        <w:left w:val="none" w:sz="0" w:space="0" w:color="auto"/>
        <w:bottom w:val="none" w:sz="0" w:space="0" w:color="auto"/>
        <w:right w:val="none" w:sz="0" w:space="0" w:color="auto"/>
      </w:divBdr>
    </w:div>
    <w:div w:id="852232430">
      <w:bodyDiv w:val="1"/>
      <w:marLeft w:val="0"/>
      <w:marRight w:val="0"/>
      <w:marTop w:val="0"/>
      <w:marBottom w:val="0"/>
      <w:divBdr>
        <w:top w:val="none" w:sz="0" w:space="0" w:color="auto"/>
        <w:left w:val="none" w:sz="0" w:space="0" w:color="auto"/>
        <w:bottom w:val="none" w:sz="0" w:space="0" w:color="auto"/>
        <w:right w:val="none" w:sz="0" w:space="0" w:color="auto"/>
      </w:divBdr>
    </w:div>
    <w:div w:id="855653598">
      <w:bodyDiv w:val="1"/>
      <w:marLeft w:val="0"/>
      <w:marRight w:val="0"/>
      <w:marTop w:val="0"/>
      <w:marBottom w:val="0"/>
      <w:divBdr>
        <w:top w:val="none" w:sz="0" w:space="0" w:color="auto"/>
        <w:left w:val="none" w:sz="0" w:space="0" w:color="auto"/>
        <w:bottom w:val="none" w:sz="0" w:space="0" w:color="auto"/>
        <w:right w:val="none" w:sz="0" w:space="0" w:color="auto"/>
      </w:divBdr>
    </w:div>
    <w:div w:id="856386423">
      <w:bodyDiv w:val="1"/>
      <w:marLeft w:val="0"/>
      <w:marRight w:val="0"/>
      <w:marTop w:val="0"/>
      <w:marBottom w:val="0"/>
      <w:divBdr>
        <w:top w:val="none" w:sz="0" w:space="0" w:color="auto"/>
        <w:left w:val="none" w:sz="0" w:space="0" w:color="auto"/>
        <w:bottom w:val="none" w:sz="0" w:space="0" w:color="auto"/>
        <w:right w:val="none" w:sz="0" w:space="0" w:color="auto"/>
      </w:divBdr>
    </w:div>
    <w:div w:id="857691947">
      <w:bodyDiv w:val="1"/>
      <w:marLeft w:val="0"/>
      <w:marRight w:val="0"/>
      <w:marTop w:val="0"/>
      <w:marBottom w:val="0"/>
      <w:divBdr>
        <w:top w:val="none" w:sz="0" w:space="0" w:color="auto"/>
        <w:left w:val="none" w:sz="0" w:space="0" w:color="auto"/>
        <w:bottom w:val="none" w:sz="0" w:space="0" w:color="auto"/>
        <w:right w:val="none" w:sz="0" w:space="0" w:color="auto"/>
      </w:divBdr>
    </w:div>
    <w:div w:id="858812774">
      <w:bodyDiv w:val="1"/>
      <w:marLeft w:val="0"/>
      <w:marRight w:val="0"/>
      <w:marTop w:val="0"/>
      <w:marBottom w:val="0"/>
      <w:divBdr>
        <w:top w:val="none" w:sz="0" w:space="0" w:color="auto"/>
        <w:left w:val="none" w:sz="0" w:space="0" w:color="auto"/>
        <w:bottom w:val="none" w:sz="0" w:space="0" w:color="auto"/>
        <w:right w:val="none" w:sz="0" w:space="0" w:color="auto"/>
      </w:divBdr>
    </w:div>
    <w:div w:id="859008166">
      <w:bodyDiv w:val="1"/>
      <w:marLeft w:val="0"/>
      <w:marRight w:val="0"/>
      <w:marTop w:val="0"/>
      <w:marBottom w:val="0"/>
      <w:divBdr>
        <w:top w:val="none" w:sz="0" w:space="0" w:color="auto"/>
        <w:left w:val="none" w:sz="0" w:space="0" w:color="auto"/>
        <w:bottom w:val="none" w:sz="0" w:space="0" w:color="auto"/>
        <w:right w:val="none" w:sz="0" w:space="0" w:color="auto"/>
      </w:divBdr>
    </w:div>
    <w:div w:id="862599478">
      <w:bodyDiv w:val="1"/>
      <w:marLeft w:val="0"/>
      <w:marRight w:val="0"/>
      <w:marTop w:val="0"/>
      <w:marBottom w:val="0"/>
      <w:divBdr>
        <w:top w:val="none" w:sz="0" w:space="0" w:color="auto"/>
        <w:left w:val="none" w:sz="0" w:space="0" w:color="auto"/>
        <w:bottom w:val="none" w:sz="0" w:space="0" w:color="auto"/>
        <w:right w:val="none" w:sz="0" w:space="0" w:color="auto"/>
      </w:divBdr>
    </w:div>
    <w:div w:id="863908299">
      <w:bodyDiv w:val="1"/>
      <w:marLeft w:val="0"/>
      <w:marRight w:val="0"/>
      <w:marTop w:val="0"/>
      <w:marBottom w:val="0"/>
      <w:divBdr>
        <w:top w:val="none" w:sz="0" w:space="0" w:color="auto"/>
        <w:left w:val="none" w:sz="0" w:space="0" w:color="auto"/>
        <w:bottom w:val="none" w:sz="0" w:space="0" w:color="auto"/>
        <w:right w:val="none" w:sz="0" w:space="0" w:color="auto"/>
      </w:divBdr>
    </w:div>
    <w:div w:id="865631519">
      <w:bodyDiv w:val="1"/>
      <w:marLeft w:val="0"/>
      <w:marRight w:val="0"/>
      <w:marTop w:val="0"/>
      <w:marBottom w:val="0"/>
      <w:divBdr>
        <w:top w:val="none" w:sz="0" w:space="0" w:color="auto"/>
        <w:left w:val="none" w:sz="0" w:space="0" w:color="auto"/>
        <w:bottom w:val="none" w:sz="0" w:space="0" w:color="auto"/>
        <w:right w:val="none" w:sz="0" w:space="0" w:color="auto"/>
      </w:divBdr>
    </w:div>
    <w:div w:id="872575454">
      <w:bodyDiv w:val="1"/>
      <w:marLeft w:val="0"/>
      <w:marRight w:val="0"/>
      <w:marTop w:val="0"/>
      <w:marBottom w:val="0"/>
      <w:divBdr>
        <w:top w:val="none" w:sz="0" w:space="0" w:color="auto"/>
        <w:left w:val="none" w:sz="0" w:space="0" w:color="auto"/>
        <w:bottom w:val="none" w:sz="0" w:space="0" w:color="auto"/>
        <w:right w:val="none" w:sz="0" w:space="0" w:color="auto"/>
      </w:divBdr>
    </w:div>
    <w:div w:id="873269945">
      <w:bodyDiv w:val="1"/>
      <w:marLeft w:val="0"/>
      <w:marRight w:val="0"/>
      <w:marTop w:val="0"/>
      <w:marBottom w:val="0"/>
      <w:divBdr>
        <w:top w:val="none" w:sz="0" w:space="0" w:color="auto"/>
        <w:left w:val="none" w:sz="0" w:space="0" w:color="auto"/>
        <w:bottom w:val="none" w:sz="0" w:space="0" w:color="auto"/>
        <w:right w:val="none" w:sz="0" w:space="0" w:color="auto"/>
      </w:divBdr>
    </w:div>
    <w:div w:id="875044656">
      <w:bodyDiv w:val="1"/>
      <w:marLeft w:val="0"/>
      <w:marRight w:val="0"/>
      <w:marTop w:val="0"/>
      <w:marBottom w:val="0"/>
      <w:divBdr>
        <w:top w:val="none" w:sz="0" w:space="0" w:color="auto"/>
        <w:left w:val="none" w:sz="0" w:space="0" w:color="auto"/>
        <w:bottom w:val="none" w:sz="0" w:space="0" w:color="auto"/>
        <w:right w:val="none" w:sz="0" w:space="0" w:color="auto"/>
      </w:divBdr>
    </w:div>
    <w:div w:id="875316838">
      <w:bodyDiv w:val="1"/>
      <w:marLeft w:val="0"/>
      <w:marRight w:val="0"/>
      <w:marTop w:val="0"/>
      <w:marBottom w:val="0"/>
      <w:divBdr>
        <w:top w:val="none" w:sz="0" w:space="0" w:color="auto"/>
        <w:left w:val="none" w:sz="0" w:space="0" w:color="auto"/>
        <w:bottom w:val="none" w:sz="0" w:space="0" w:color="auto"/>
        <w:right w:val="none" w:sz="0" w:space="0" w:color="auto"/>
      </w:divBdr>
    </w:div>
    <w:div w:id="878979887">
      <w:bodyDiv w:val="1"/>
      <w:marLeft w:val="0"/>
      <w:marRight w:val="0"/>
      <w:marTop w:val="0"/>
      <w:marBottom w:val="0"/>
      <w:divBdr>
        <w:top w:val="none" w:sz="0" w:space="0" w:color="auto"/>
        <w:left w:val="none" w:sz="0" w:space="0" w:color="auto"/>
        <w:bottom w:val="none" w:sz="0" w:space="0" w:color="auto"/>
        <w:right w:val="none" w:sz="0" w:space="0" w:color="auto"/>
      </w:divBdr>
    </w:div>
    <w:div w:id="880437669">
      <w:bodyDiv w:val="1"/>
      <w:marLeft w:val="0"/>
      <w:marRight w:val="0"/>
      <w:marTop w:val="0"/>
      <w:marBottom w:val="0"/>
      <w:divBdr>
        <w:top w:val="none" w:sz="0" w:space="0" w:color="auto"/>
        <w:left w:val="none" w:sz="0" w:space="0" w:color="auto"/>
        <w:bottom w:val="none" w:sz="0" w:space="0" w:color="auto"/>
        <w:right w:val="none" w:sz="0" w:space="0" w:color="auto"/>
      </w:divBdr>
    </w:div>
    <w:div w:id="880828015">
      <w:bodyDiv w:val="1"/>
      <w:marLeft w:val="0"/>
      <w:marRight w:val="0"/>
      <w:marTop w:val="0"/>
      <w:marBottom w:val="0"/>
      <w:divBdr>
        <w:top w:val="none" w:sz="0" w:space="0" w:color="auto"/>
        <w:left w:val="none" w:sz="0" w:space="0" w:color="auto"/>
        <w:bottom w:val="none" w:sz="0" w:space="0" w:color="auto"/>
        <w:right w:val="none" w:sz="0" w:space="0" w:color="auto"/>
      </w:divBdr>
    </w:div>
    <w:div w:id="889193016">
      <w:bodyDiv w:val="1"/>
      <w:marLeft w:val="0"/>
      <w:marRight w:val="0"/>
      <w:marTop w:val="0"/>
      <w:marBottom w:val="0"/>
      <w:divBdr>
        <w:top w:val="none" w:sz="0" w:space="0" w:color="auto"/>
        <w:left w:val="none" w:sz="0" w:space="0" w:color="auto"/>
        <w:bottom w:val="none" w:sz="0" w:space="0" w:color="auto"/>
        <w:right w:val="none" w:sz="0" w:space="0" w:color="auto"/>
      </w:divBdr>
    </w:div>
    <w:div w:id="892084368">
      <w:bodyDiv w:val="1"/>
      <w:marLeft w:val="0"/>
      <w:marRight w:val="0"/>
      <w:marTop w:val="0"/>
      <w:marBottom w:val="0"/>
      <w:divBdr>
        <w:top w:val="none" w:sz="0" w:space="0" w:color="auto"/>
        <w:left w:val="none" w:sz="0" w:space="0" w:color="auto"/>
        <w:bottom w:val="none" w:sz="0" w:space="0" w:color="auto"/>
        <w:right w:val="none" w:sz="0" w:space="0" w:color="auto"/>
      </w:divBdr>
    </w:div>
    <w:div w:id="892732997">
      <w:bodyDiv w:val="1"/>
      <w:marLeft w:val="0"/>
      <w:marRight w:val="0"/>
      <w:marTop w:val="0"/>
      <w:marBottom w:val="0"/>
      <w:divBdr>
        <w:top w:val="none" w:sz="0" w:space="0" w:color="auto"/>
        <w:left w:val="none" w:sz="0" w:space="0" w:color="auto"/>
        <w:bottom w:val="none" w:sz="0" w:space="0" w:color="auto"/>
        <w:right w:val="none" w:sz="0" w:space="0" w:color="auto"/>
      </w:divBdr>
    </w:div>
    <w:div w:id="893279096">
      <w:bodyDiv w:val="1"/>
      <w:marLeft w:val="0"/>
      <w:marRight w:val="0"/>
      <w:marTop w:val="0"/>
      <w:marBottom w:val="0"/>
      <w:divBdr>
        <w:top w:val="none" w:sz="0" w:space="0" w:color="auto"/>
        <w:left w:val="none" w:sz="0" w:space="0" w:color="auto"/>
        <w:bottom w:val="none" w:sz="0" w:space="0" w:color="auto"/>
        <w:right w:val="none" w:sz="0" w:space="0" w:color="auto"/>
      </w:divBdr>
    </w:div>
    <w:div w:id="894849812">
      <w:bodyDiv w:val="1"/>
      <w:marLeft w:val="0"/>
      <w:marRight w:val="0"/>
      <w:marTop w:val="0"/>
      <w:marBottom w:val="0"/>
      <w:divBdr>
        <w:top w:val="none" w:sz="0" w:space="0" w:color="auto"/>
        <w:left w:val="none" w:sz="0" w:space="0" w:color="auto"/>
        <w:bottom w:val="none" w:sz="0" w:space="0" w:color="auto"/>
        <w:right w:val="none" w:sz="0" w:space="0" w:color="auto"/>
      </w:divBdr>
    </w:div>
    <w:div w:id="898126614">
      <w:bodyDiv w:val="1"/>
      <w:marLeft w:val="0"/>
      <w:marRight w:val="0"/>
      <w:marTop w:val="0"/>
      <w:marBottom w:val="0"/>
      <w:divBdr>
        <w:top w:val="none" w:sz="0" w:space="0" w:color="auto"/>
        <w:left w:val="none" w:sz="0" w:space="0" w:color="auto"/>
        <w:bottom w:val="none" w:sz="0" w:space="0" w:color="auto"/>
        <w:right w:val="none" w:sz="0" w:space="0" w:color="auto"/>
      </w:divBdr>
    </w:div>
    <w:div w:id="903369205">
      <w:bodyDiv w:val="1"/>
      <w:marLeft w:val="0"/>
      <w:marRight w:val="0"/>
      <w:marTop w:val="0"/>
      <w:marBottom w:val="0"/>
      <w:divBdr>
        <w:top w:val="none" w:sz="0" w:space="0" w:color="auto"/>
        <w:left w:val="none" w:sz="0" w:space="0" w:color="auto"/>
        <w:bottom w:val="none" w:sz="0" w:space="0" w:color="auto"/>
        <w:right w:val="none" w:sz="0" w:space="0" w:color="auto"/>
      </w:divBdr>
    </w:div>
    <w:div w:id="909921247">
      <w:bodyDiv w:val="1"/>
      <w:marLeft w:val="0"/>
      <w:marRight w:val="0"/>
      <w:marTop w:val="0"/>
      <w:marBottom w:val="0"/>
      <w:divBdr>
        <w:top w:val="none" w:sz="0" w:space="0" w:color="auto"/>
        <w:left w:val="none" w:sz="0" w:space="0" w:color="auto"/>
        <w:bottom w:val="none" w:sz="0" w:space="0" w:color="auto"/>
        <w:right w:val="none" w:sz="0" w:space="0" w:color="auto"/>
      </w:divBdr>
    </w:div>
    <w:div w:id="911350904">
      <w:bodyDiv w:val="1"/>
      <w:marLeft w:val="0"/>
      <w:marRight w:val="0"/>
      <w:marTop w:val="0"/>
      <w:marBottom w:val="0"/>
      <w:divBdr>
        <w:top w:val="none" w:sz="0" w:space="0" w:color="auto"/>
        <w:left w:val="none" w:sz="0" w:space="0" w:color="auto"/>
        <w:bottom w:val="none" w:sz="0" w:space="0" w:color="auto"/>
        <w:right w:val="none" w:sz="0" w:space="0" w:color="auto"/>
      </w:divBdr>
    </w:div>
    <w:div w:id="913590358">
      <w:bodyDiv w:val="1"/>
      <w:marLeft w:val="0"/>
      <w:marRight w:val="0"/>
      <w:marTop w:val="0"/>
      <w:marBottom w:val="0"/>
      <w:divBdr>
        <w:top w:val="none" w:sz="0" w:space="0" w:color="auto"/>
        <w:left w:val="none" w:sz="0" w:space="0" w:color="auto"/>
        <w:bottom w:val="none" w:sz="0" w:space="0" w:color="auto"/>
        <w:right w:val="none" w:sz="0" w:space="0" w:color="auto"/>
      </w:divBdr>
    </w:div>
    <w:div w:id="915476468">
      <w:bodyDiv w:val="1"/>
      <w:marLeft w:val="0"/>
      <w:marRight w:val="0"/>
      <w:marTop w:val="0"/>
      <w:marBottom w:val="0"/>
      <w:divBdr>
        <w:top w:val="none" w:sz="0" w:space="0" w:color="auto"/>
        <w:left w:val="none" w:sz="0" w:space="0" w:color="auto"/>
        <w:bottom w:val="none" w:sz="0" w:space="0" w:color="auto"/>
        <w:right w:val="none" w:sz="0" w:space="0" w:color="auto"/>
      </w:divBdr>
    </w:div>
    <w:div w:id="918174447">
      <w:bodyDiv w:val="1"/>
      <w:marLeft w:val="0"/>
      <w:marRight w:val="0"/>
      <w:marTop w:val="0"/>
      <w:marBottom w:val="0"/>
      <w:divBdr>
        <w:top w:val="none" w:sz="0" w:space="0" w:color="auto"/>
        <w:left w:val="none" w:sz="0" w:space="0" w:color="auto"/>
        <w:bottom w:val="none" w:sz="0" w:space="0" w:color="auto"/>
        <w:right w:val="none" w:sz="0" w:space="0" w:color="auto"/>
      </w:divBdr>
    </w:div>
    <w:div w:id="918755620">
      <w:bodyDiv w:val="1"/>
      <w:marLeft w:val="0"/>
      <w:marRight w:val="0"/>
      <w:marTop w:val="0"/>
      <w:marBottom w:val="0"/>
      <w:divBdr>
        <w:top w:val="none" w:sz="0" w:space="0" w:color="auto"/>
        <w:left w:val="none" w:sz="0" w:space="0" w:color="auto"/>
        <w:bottom w:val="none" w:sz="0" w:space="0" w:color="auto"/>
        <w:right w:val="none" w:sz="0" w:space="0" w:color="auto"/>
      </w:divBdr>
    </w:div>
    <w:div w:id="921374817">
      <w:bodyDiv w:val="1"/>
      <w:marLeft w:val="0"/>
      <w:marRight w:val="0"/>
      <w:marTop w:val="0"/>
      <w:marBottom w:val="0"/>
      <w:divBdr>
        <w:top w:val="none" w:sz="0" w:space="0" w:color="auto"/>
        <w:left w:val="none" w:sz="0" w:space="0" w:color="auto"/>
        <w:bottom w:val="none" w:sz="0" w:space="0" w:color="auto"/>
        <w:right w:val="none" w:sz="0" w:space="0" w:color="auto"/>
      </w:divBdr>
    </w:div>
    <w:div w:id="926764943">
      <w:bodyDiv w:val="1"/>
      <w:marLeft w:val="0"/>
      <w:marRight w:val="0"/>
      <w:marTop w:val="0"/>
      <w:marBottom w:val="0"/>
      <w:divBdr>
        <w:top w:val="none" w:sz="0" w:space="0" w:color="auto"/>
        <w:left w:val="none" w:sz="0" w:space="0" w:color="auto"/>
        <w:bottom w:val="none" w:sz="0" w:space="0" w:color="auto"/>
        <w:right w:val="none" w:sz="0" w:space="0" w:color="auto"/>
      </w:divBdr>
    </w:div>
    <w:div w:id="930239536">
      <w:bodyDiv w:val="1"/>
      <w:marLeft w:val="0"/>
      <w:marRight w:val="0"/>
      <w:marTop w:val="0"/>
      <w:marBottom w:val="0"/>
      <w:divBdr>
        <w:top w:val="none" w:sz="0" w:space="0" w:color="auto"/>
        <w:left w:val="none" w:sz="0" w:space="0" w:color="auto"/>
        <w:bottom w:val="none" w:sz="0" w:space="0" w:color="auto"/>
        <w:right w:val="none" w:sz="0" w:space="0" w:color="auto"/>
      </w:divBdr>
    </w:div>
    <w:div w:id="931662049">
      <w:bodyDiv w:val="1"/>
      <w:marLeft w:val="0"/>
      <w:marRight w:val="0"/>
      <w:marTop w:val="0"/>
      <w:marBottom w:val="0"/>
      <w:divBdr>
        <w:top w:val="none" w:sz="0" w:space="0" w:color="auto"/>
        <w:left w:val="none" w:sz="0" w:space="0" w:color="auto"/>
        <w:bottom w:val="none" w:sz="0" w:space="0" w:color="auto"/>
        <w:right w:val="none" w:sz="0" w:space="0" w:color="auto"/>
      </w:divBdr>
    </w:div>
    <w:div w:id="934946866">
      <w:bodyDiv w:val="1"/>
      <w:marLeft w:val="0"/>
      <w:marRight w:val="0"/>
      <w:marTop w:val="0"/>
      <w:marBottom w:val="0"/>
      <w:divBdr>
        <w:top w:val="none" w:sz="0" w:space="0" w:color="auto"/>
        <w:left w:val="none" w:sz="0" w:space="0" w:color="auto"/>
        <w:bottom w:val="none" w:sz="0" w:space="0" w:color="auto"/>
        <w:right w:val="none" w:sz="0" w:space="0" w:color="auto"/>
      </w:divBdr>
    </w:div>
    <w:div w:id="935288334">
      <w:bodyDiv w:val="1"/>
      <w:marLeft w:val="0"/>
      <w:marRight w:val="0"/>
      <w:marTop w:val="0"/>
      <w:marBottom w:val="0"/>
      <w:divBdr>
        <w:top w:val="none" w:sz="0" w:space="0" w:color="auto"/>
        <w:left w:val="none" w:sz="0" w:space="0" w:color="auto"/>
        <w:bottom w:val="none" w:sz="0" w:space="0" w:color="auto"/>
        <w:right w:val="none" w:sz="0" w:space="0" w:color="auto"/>
      </w:divBdr>
    </w:div>
    <w:div w:id="935479193">
      <w:bodyDiv w:val="1"/>
      <w:marLeft w:val="0"/>
      <w:marRight w:val="0"/>
      <w:marTop w:val="0"/>
      <w:marBottom w:val="0"/>
      <w:divBdr>
        <w:top w:val="none" w:sz="0" w:space="0" w:color="auto"/>
        <w:left w:val="none" w:sz="0" w:space="0" w:color="auto"/>
        <w:bottom w:val="none" w:sz="0" w:space="0" w:color="auto"/>
        <w:right w:val="none" w:sz="0" w:space="0" w:color="auto"/>
      </w:divBdr>
    </w:div>
    <w:div w:id="936016058">
      <w:bodyDiv w:val="1"/>
      <w:marLeft w:val="0"/>
      <w:marRight w:val="0"/>
      <w:marTop w:val="0"/>
      <w:marBottom w:val="0"/>
      <w:divBdr>
        <w:top w:val="none" w:sz="0" w:space="0" w:color="auto"/>
        <w:left w:val="none" w:sz="0" w:space="0" w:color="auto"/>
        <w:bottom w:val="none" w:sz="0" w:space="0" w:color="auto"/>
        <w:right w:val="none" w:sz="0" w:space="0" w:color="auto"/>
      </w:divBdr>
    </w:div>
    <w:div w:id="937521365">
      <w:bodyDiv w:val="1"/>
      <w:marLeft w:val="0"/>
      <w:marRight w:val="0"/>
      <w:marTop w:val="0"/>
      <w:marBottom w:val="0"/>
      <w:divBdr>
        <w:top w:val="none" w:sz="0" w:space="0" w:color="auto"/>
        <w:left w:val="none" w:sz="0" w:space="0" w:color="auto"/>
        <w:bottom w:val="none" w:sz="0" w:space="0" w:color="auto"/>
        <w:right w:val="none" w:sz="0" w:space="0" w:color="auto"/>
      </w:divBdr>
    </w:div>
    <w:div w:id="938415898">
      <w:bodyDiv w:val="1"/>
      <w:marLeft w:val="0"/>
      <w:marRight w:val="0"/>
      <w:marTop w:val="0"/>
      <w:marBottom w:val="0"/>
      <w:divBdr>
        <w:top w:val="none" w:sz="0" w:space="0" w:color="auto"/>
        <w:left w:val="none" w:sz="0" w:space="0" w:color="auto"/>
        <w:bottom w:val="none" w:sz="0" w:space="0" w:color="auto"/>
        <w:right w:val="none" w:sz="0" w:space="0" w:color="auto"/>
      </w:divBdr>
    </w:div>
    <w:div w:id="939145930">
      <w:bodyDiv w:val="1"/>
      <w:marLeft w:val="0"/>
      <w:marRight w:val="0"/>
      <w:marTop w:val="0"/>
      <w:marBottom w:val="0"/>
      <w:divBdr>
        <w:top w:val="none" w:sz="0" w:space="0" w:color="auto"/>
        <w:left w:val="none" w:sz="0" w:space="0" w:color="auto"/>
        <w:bottom w:val="none" w:sz="0" w:space="0" w:color="auto"/>
        <w:right w:val="none" w:sz="0" w:space="0" w:color="auto"/>
      </w:divBdr>
    </w:div>
    <w:div w:id="939609723">
      <w:bodyDiv w:val="1"/>
      <w:marLeft w:val="0"/>
      <w:marRight w:val="0"/>
      <w:marTop w:val="0"/>
      <w:marBottom w:val="0"/>
      <w:divBdr>
        <w:top w:val="none" w:sz="0" w:space="0" w:color="auto"/>
        <w:left w:val="none" w:sz="0" w:space="0" w:color="auto"/>
        <w:bottom w:val="none" w:sz="0" w:space="0" w:color="auto"/>
        <w:right w:val="none" w:sz="0" w:space="0" w:color="auto"/>
      </w:divBdr>
    </w:div>
    <w:div w:id="946080238">
      <w:bodyDiv w:val="1"/>
      <w:marLeft w:val="0"/>
      <w:marRight w:val="0"/>
      <w:marTop w:val="0"/>
      <w:marBottom w:val="0"/>
      <w:divBdr>
        <w:top w:val="none" w:sz="0" w:space="0" w:color="auto"/>
        <w:left w:val="none" w:sz="0" w:space="0" w:color="auto"/>
        <w:bottom w:val="none" w:sz="0" w:space="0" w:color="auto"/>
        <w:right w:val="none" w:sz="0" w:space="0" w:color="auto"/>
      </w:divBdr>
    </w:div>
    <w:div w:id="950666772">
      <w:bodyDiv w:val="1"/>
      <w:marLeft w:val="0"/>
      <w:marRight w:val="0"/>
      <w:marTop w:val="0"/>
      <w:marBottom w:val="0"/>
      <w:divBdr>
        <w:top w:val="none" w:sz="0" w:space="0" w:color="auto"/>
        <w:left w:val="none" w:sz="0" w:space="0" w:color="auto"/>
        <w:bottom w:val="none" w:sz="0" w:space="0" w:color="auto"/>
        <w:right w:val="none" w:sz="0" w:space="0" w:color="auto"/>
      </w:divBdr>
    </w:div>
    <w:div w:id="951673754">
      <w:bodyDiv w:val="1"/>
      <w:marLeft w:val="0"/>
      <w:marRight w:val="0"/>
      <w:marTop w:val="0"/>
      <w:marBottom w:val="0"/>
      <w:divBdr>
        <w:top w:val="none" w:sz="0" w:space="0" w:color="auto"/>
        <w:left w:val="none" w:sz="0" w:space="0" w:color="auto"/>
        <w:bottom w:val="none" w:sz="0" w:space="0" w:color="auto"/>
        <w:right w:val="none" w:sz="0" w:space="0" w:color="auto"/>
      </w:divBdr>
    </w:div>
    <w:div w:id="956252898">
      <w:bodyDiv w:val="1"/>
      <w:marLeft w:val="0"/>
      <w:marRight w:val="0"/>
      <w:marTop w:val="0"/>
      <w:marBottom w:val="0"/>
      <w:divBdr>
        <w:top w:val="none" w:sz="0" w:space="0" w:color="auto"/>
        <w:left w:val="none" w:sz="0" w:space="0" w:color="auto"/>
        <w:bottom w:val="none" w:sz="0" w:space="0" w:color="auto"/>
        <w:right w:val="none" w:sz="0" w:space="0" w:color="auto"/>
      </w:divBdr>
    </w:div>
    <w:div w:id="956332869">
      <w:bodyDiv w:val="1"/>
      <w:marLeft w:val="0"/>
      <w:marRight w:val="0"/>
      <w:marTop w:val="0"/>
      <w:marBottom w:val="0"/>
      <w:divBdr>
        <w:top w:val="none" w:sz="0" w:space="0" w:color="auto"/>
        <w:left w:val="none" w:sz="0" w:space="0" w:color="auto"/>
        <w:bottom w:val="none" w:sz="0" w:space="0" w:color="auto"/>
        <w:right w:val="none" w:sz="0" w:space="0" w:color="auto"/>
      </w:divBdr>
    </w:div>
    <w:div w:id="956788578">
      <w:bodyDiv w:val="1"/>
      <w:marLeft w:val="0"/>
      <w:marRight w:val="0"/>
      <w:marTop w:val="0"/>
      <w:marBottom w:val="0"/>
      <w:divBdr>
        <w:top w:val="none" w:sz="0" w:space="0" w:color="auto"/>
        <w:left w:val="none" w:sz="0" w:space="0" w:color="auto"/>
        <w:bottom w:val="none" w:sz="0" w:space="0" w:color="auto"/>
        <w:right w:val="none" w:sz="0" w:space="0" w:color="auto"/>
      </w:divBdr>
    </w:div>
    <w:div w:id="965308401">
      <w:bodyDiv w:val="1"/>
      <w:marLeft w:val="0"/>
      <w:marRight w:val="0"/>
      <w:marTop w:val="0"/>
      <w:marBottom w:val="0"/>
      <w:divBdr>
        <w:top w:val="none" w:sz="0" w:space="0" w:color="auto"/>
        <w:left w:val="none" w:sz="0" w:space="0" w:color="auto"/>
        <w:bottom w:val="none" w:sz="0" w:space="0" w:color="auto"/>
        <w:right w:val="none" w:sz="0" w:space="0" w:color="auto"/>
      </w:divBdr>
    </w:div>
    <w:div w:id="965693324">
      <w:bodyDiv w:val="1"/>
      <w:marLeft w:val="0"/>
      <w:marRight w:val="0"/>
      <w:marTop w:val="0"/>
      <w:marBottom w:val="0"/>
      <w:divBdr>
        <w:top w:val="none" w:sz="0" w:space="0" w:color="auto"/>
        <w:left w:val="none" w:sz="0" w:space="0" w:color="auto"/>
        <w:bottom w:val="none" w:sz="0" w:space="0" w:color="auto"/>
        <w:right w:val="none" w:sz="0" w:space="0" w:color="auto"/>
      </w:divBdr>
    </w:div>
    <w:div w:id="969552782">
      <w:bodyDiv w:val="1"/>
      <w:marLeft w:val="0"/>
      <w:marRight w:val="0"/>
      <w:marTop w:val="0"/>
      <w:marBottom w:val="0"/>
      <w:divBdr>
        <w:top w:val="none" w:sz="0" w:space="0" w:color="auto"/>
        <w:left w:val="none" w:sz="0" w:space="0" w:color="auto"/>
        <w:bottom w:val="none" w:sz="0" w:space="0" w:color="auto"/>
        <w:right w:val="none" w:sz="0" w:space="0" w:color="auto"/>
      </w:divBdr>
    </w:div>
    <w:div w:id="970401290">
      <w:bodyDiv w:val="1"/>
      <w:marLeft w:val="0"/>
      <w:marRight w:val="0"/>
      <w:marTop w:val="0"/>
      <w:marBottom w:val="0"/>
      <w:divBdr>
        <w:top w:val="none" w:sz="0" w:space="0" w:color="auto"/>
        <w:left w:val="none" w:sz="0" w:space="0" w:color="auto"/>
        <w:bottom w:val="none" w:sz="0" w:space="0" w:color="auto"/>
        <w:right w:val="none" w:sz="0" w:space="0" w:color="auto"/>
      </w:divBdr>
    </w:div>
    <w:div w:id="970600188">
      <w:bodyDiv w:val="1"/>
      <w:marLeft w:val="0"/>
      <w:marRight w:val="0"/>
      <w:marTop w:val="0"/>
      <w:marBottom w:val="0"/>
      <w:divBdr>
        <w:top w:val="none" w:sz="0" w:space="0" w:color="auto"/>
        <w:left w:val="none" w:sz="0" w:space="0" w:color="auto"/>
        <w:bottom w:val="none" w:sz="0" w:space="0" w:color="auto"/>
        <w:right w:val="none" w:sz="0" w:space="0" w:color="auto"/>
      </w:divBdr>
    </w:div>
    <w:div w:id="973947050">
      <w:bodyDiv w:val="1"/>
      <w:marLeft w:val="0"/>
      <w:marRight w:val="0"/>
      <w:marTop w:val="0"/>
      <w:marBottom w:val="0"/>
      <w:divBdr>
        <w:top w:val="none" w:sz="0" w:space="0" w:color="auto"/>
        <w:left w:val="none" w:sz="0" w:space="0" w:color="auto"/>
        <w:bottom w:val="none" w:sz="0" w:space="0" w:color="auto"/>
        <w:right w:val="none" w:sz="0" w:space="0" w:color="auto"/>
      </w:divBdr>
    </w:div>
    <w:div w:id="975332762">
      <w:bodyDiv w:val="1"/>
      <w:marLeft w:val="0"/>
      <w:marRight w:val="0"/>
      <w:marTop w:val="0"/>
      <w:marBottom w:val="0"/>
      <w:divBdr>
        <w:top w:val="none" w:sz="0" w:space="0" w:color="auto"/>
        <w:left w:val="none" w:sz="0" w:space="0" w:color="auto"/>
        <w:bottom w:val="none" w:sz="0" w:space="0" w:color="auto"/>
        <w:right w:val="none" w:sz="0" w:space="0" w:color="auto"/>
      </w:divBdr>
    </w:div>
    <w:div w:id="976451993">
      <w:bodyDiv w:val="1"/>
      <w:marLeft w:val="0"/>
      <w:marRight w:val="0"/>
      <w:marTop w:val="0"/>
      <w:marBottom w:val="0"/>
      <w:divBdr>
        <w:top w:val="none" w:sz="0" w:space="0" w:color="auto"/>
        <w:left w:val="none" w:sz="0" w:space="0" w:color="auto"/>
        <w:bottom w:val="none" w:sz="0" w:space="0" w:color="auto"/>
        <w:right w:val="none" w:sz="0" w:space="0" w:color="auto"/>
      </w:divBdr>
    </w:div>
    <w:div w:id="977959271">
      <w:bodyDiv w:val="1"/>
      <w:marLeft w:val="0"/>
      <w:marRight w:val="0"/>
      <w:marTop w:val="0"/>
      <w:marBottom w:val="0"/>
      <w:divBdr>
        <w:top w:val="none" w:sz="0" w:space="0" w:color="auto"/>
        <w:left w:val="none" w:sz="0" w:space="0" w:color="auto"/>
        <w:bottom w:val="none" w:sz="0" w:space="0" w:color="auto"/>
        <w:right w:val="none" w:sz="0" w:space="0" w:color="auto"/>
      </w:divBdr>
    </w:div>
    <w:div w:id="979189834">
      <w:bodyDiv w:val="1"/>
      <w:marLeft w:val="0"/>
      <w:marRight w:val="0"/>
      <w:marTop w:val="0"/>
      <w:marBottom w:val="0"/>
      <w:divBdr>
        <w:top w:val="none" w:sz="0" w:space="0" w:color="auto"/>
        <w:left w:val="none" w:sz="0" w:space="0" w:color="auto"/>
        <w:bottom w:val="none" w:sz="0" w:space="0" w:color="auto"/>
        <w:right w:val="none" w:sz="0" w:space="0" w:color="auto"/>
      </w:divBdr>
    </w:div>
    <w:div w:id="980961261">
      <w:bodyDiv w:val="1"/>
      <w:marLeft w:val="0"/>
      <w:marRight w:val="0"/>
      <w:marTop w:val="0"/>
      <w:marBottom w:val="0"/>
      <w:divBdr>
        <w:top w:val="none" w:sz="0" w:space="0" w:color="auto"/>
        <w:left w:val="none" w:sz="0" w:space="0" w:color="auto"/>
        <w:bottom w:val="none" w:sz="0" w:space="0" w:color="auto"/>
        <w:right w:val="none" w:sz="0" w:space="0" w:color="auto"/>
      </w:divBdr>
    </w:div>
    <w:div w:id="983199797">
      <w:bodyDiv w:val="1"/>
      <w:marLeft w:val="0"/>
      <w:marRight w:val="0"/>
      <w:marTop w:val="0"/>
      <w:marBottom w:val="0"/>
      <w:divBdr>
        <w:top w:val="none" w:sz="0" w:space="0" w:color="auto"/>
        <w:left w:val="none" w:sz="0" w:space="0" w:color="auto"/>
        <w:bottom w:val="none" w:sz="0" w:space="0" w:color="auto"/>
        <w:right w:val="none" w:sz="0" w:space="0" w:color="auto"/>
      </w:divBdr>
    </w:div>
    <w:div w:id="983316269">
      <w:bodyDiv w:val="1"/>
      <w:marLeft w:val="0"/>
      <w:marRight w:val="0"/>
      <w:marTop w:val="0"/>
      <w:marBottom w:val="0"/>
      <w:divBdr>
        <w:top w:val="none" w:sz="0" w:space="0" w:color="auto"/>
        <w:left w:val="none" w:sz="0" w:space="0" w:color="auto"/>
        <w:bottom w:val="none" w:sz="0" w:space="0" w:color="auto"/>
        <w:right w:val="none" w:sz="0" w:space="0" w:color="auto"/>
      </w:divBdr>
    </w:div>
    <w:div w:id="984315823">
      <w:bodyDiv w:val="1"/>
      <w:marLeft w:val="0"/>
      <w:marRight w:val="0"/>
      <w:marTop w:val="0"/>
      <w:marBottom w:val="0"/>
      <w:divBdr>
        <w:top w:val="none" w:sz="0" w:space="0" w:color="auto"/>
        <w:left w:val="none" w:sz="0" w:space="0" w:color="auto"/>
        <w:bottom w:val="none" w:sz="0" w:space="0" w:color="auto"/>
        <w:right w:val="none" w:sz="0" w:space="0" w:color="auto"/>
      </w:divBdr>
    </w:div>
    <w:div w:id="984550509">
      <w:bodyDiv w:val="1"/>
      <w:marLeft w:val="0"/>
      <w:marRight w:val="0"/>
      <w:marTop w:val="0"/>
      <w:marBottom w:val="0"/>
      <w:divBdr>
        <w:top w:val="none" w:sz="0" w:space="0" w:color="auto"/>
        <w:left w:val="none" w:sz="0" w:space="0" w:color="auto"/>
        <w:bottom w:val="none" w:sz="0" w:space="0" w:color="auto"/>
        <w:right w:val="none" w:sz="0" w:space="0" w:color="auto"/>
      </w:divBdr>
    </w:div>
    <w:div w:id="986711330">
      <w:bodyDiv w:val="1"/>
      <w:marLeft w:val="0"/>
      <w:marRight w:val="0"/>
      <w:marTop w:val="0"/>
      <w:marBottom w:val="0"/>
      <w:divBdr>
        <w:top w:val="none" w:sz="0" w:space="0" w:color="auto"/>
        <w:left w:val="none" w:sz="0" w:space="0" w:color="auto"/>
        <w:bottom w:val="none" w:sz="0" w:space="0" w:color="auto"/>
        <w:right w:val="none" w:sz="0" w:space="0" w:color="auto"/>
      </w:divBdr>
    </w:div>
    <w:div w:id="986859106">
      <w:bodyDiv w:val="1"/>
      <w:marLeft w:val="0"/>
      <w:marRight w:val="0"/>
      <w:marTop w:val="0"/>
      <w:marBottom w:val="0"/>
      <w:divBdr>
        <w:top w:val="none" w:sz="0" w:space="0" w:color="auto"/>
        <w:left w:val="none" w:sz="0" w:space="0" w:color="auto"/>
        <w:bottom w:val="none" w:sz="0" w:space="0" w:color="auto"/>
        <w:right w:val="none" w:sz="0" w:space="0" w:color="auto"/>
      </w:divBdr>
    </w:div>
    <w:div w:id="987830211">
      <w:bodyDiv w:val="1"/>
      <w:marLeft w:val="0"/>
      <w:marRight w:val="0"/>
      <w:marTop w:val="0"/>
      <w:marBottom w:val="0"/>
      <w:divBdr>
        <w:top w:val="none" w:sz="0" w:space="0" w:color="auto"/>
        <w:left w:val="none" w:sz="0" w:space="0" w:color="auto"/>
        <w:bottom w:val="none" w:sz="0" w:space="0" w:color="auto"/>
        <w:right w:val="none" w:sz="0" w:space="0" w:color="auto"/>
      </w:divBdr>
    </w:div>
    <w:div w:id="988172025">
      <w:bodyDiv w:val="1"/>
      <w:marLeft w:val="0"/>
      <w:marRight w:val="0"/>
      <w:marTop w:val="0"/>
      <w:marBottom w:val="0"/>
      <w:divBdr>
        <w:top w:val="none" w:sz="0" w:space="0" w:color="auto"/>
        <w:left w:val="none" w:sz="0" w:space="0" w:color="auto"/>
        <w:bottom w:val="none" w:sz="0" w:space="0" w:color="auto"/>
        <w:right w:val="none" w:sz="0" w:space="0" w:color="auto"/>
      </w:divBdr>
    </w:div>
    <w:div w:id="990793745">
      <w:bodyDiv w:val="1"/>
      <w:marLeft w:val="0"/>
      <w:marRight w:val="0"/>
      <w:marTop w:val="0"/>
      <w:marBottom w:val="0"/>
      <w:divBdr>
        <w:top w:val="none" w:sz="0" w:space="0" w:color="auto"/>
        <w:left w:val="none" w:sz="0" w:space="0" w:color="auto"/>
        <w:bottom w:val="none" w:sz="0" w:space="0" w:color="auto"/>
        <w:right w:val="none" w:sz="0" w:space="0" w:color="auto"/>
      </w:divBdr>
    </w:div>
    <w:div w:id="994528685">
      <w:bodyDiv w:val="1"/>
      <w:marLeft w:val="0"/>
      <w:marRight w:val="0"/>
      <w:marTop w:val="0"/>
      <w:marBottom w:val="0"/>
      <w:divBdr>
        <w:top w:val="none" w:sz="0" w:space="0" w:color="auto"/>
        <w:left w:val="none" w:sz="0" w:space="0" w:color="auto"/>
        <w:bottom w:val="none" w:sz="0" w:space="0" w:color="auto"/>
        <w:right w:val="none" w:sz="0" w:space="0" w:color="auto"/>
      </w:divBdr>
    </w:div>
    <w:div w:id="996877891">
      <w:bodyDiv w:val="1"/>
      <w:marLeft w:val="0"/>
      <w:marRight w:val="0"/>
      <w:marTop w:val="0"/>
      <w:marBottom w:val="0"/>
      <w:divBdr>
        <w:top w:val="none" w:sz="0" w:space="0" w:color="auto"/>
        <w:left w:val="none" w:sz="0" w:space="0" w:color="auto"/>
        <w:bottom w:val="none" w:sz="0" w:space="0" w:color="auto"/>
        <w:right w:val="none" w:sz="0" w:space="0" w:color="auto"/>
      </w:divBdr>
    </w:div>
    <w:div w:id="998849223">
      <w:bodyDiv w:val="1"/>
      <w:marLeft w:val="0"/>
      <w:marRight w:val="0"/>
      <w:marTop w:val="0"/>
      <w:marBottom w:val="0"/>
      <w:divBdr>
        <w:top w:val="none" w:sz="0" w:space="0" w:color="auto"/>
        <w:left w:val="none" w:sz="0" w:space="0" w:color="auto"/>
        <w:bottom w:val="none" w:sz="0" w:space="0" w:color="auto"/>
        <w:right w:val="none" w:sz="0" w:space="0" w:color="auto"/>
      </w:divBdr>
    </w:div>
    <w:div w:id="999230215">
      <w:bodyDiv w:val="1"/>
      <w:marLeft w:val="0"/>
      <w:marRight w:val="0"/>
      <w:marTop w:val="0"/>
      <w:marBottom w:val="0"/>
      <w:divBdr>
        <w:top w:val="none" w:sz="0" w:space="0" w:color="auto"/>
        <w:left w:val="none" w:sz="0" w:space="0" w:color="auto"/>
        <w:bottom w:val="none" w:sz="0" w:space="0" w:color="auto"/>
        <w:right w:val="none" w:sz="0" w:space="0" w:color="auto"/>
      </w:divBdr>
    </w:div>
    <w:div w:id="1000816205">
      <w:bodyDiv w:val="1"/>
      <w:marLeft w:val="0"/>
      <w:marRight w:val="0"/>
      <w:marTop w:val="0"/>
      <w:marBottom w:val="0"/>
      <w:divBdr>
        <w:top w:val="none" w:sz="0" w:space="0" w:color="auto"/>
        <w:left w:val="none" w:sz="0" w:space="0" w:color="auto"/>
        <w:bottom w:val="none" w:sz="0" w:space="0" w:color="auto"/>
        <w:right w:val="none" w:sz="0" w:space="0" w:color="auto"/>
      </w:divBdr>
    </w:div>
    <w:div w:id="1006446208">
      <w:bodyDiv w:val="1"/>
      <w:marLeft w:val="0"/>
      <w:marRight w:val="0"/>
      <w:marTop w:val="0"/>
      <w:marBottom w:val="0"/>
      <w:divBdr>
        <w:top w:val="none" w:sz="0" w:space="0" w:color="auto"/>
        <w:left w:val="none" w:sz="0" w:space="0" w:color="auto"/>
        <w:bottom w:val="none" w:sz="0" w:space="0" w:color="auto"/>
        <w:right w:val="none" w:sz="0" w:space="0" w:color="auto"/>
      </w:divBdr>
    </w:div>
    <w:div w:id="1009600917">
      <w:bodyDiv w:val="1"/>
      <w:marLeft w:val="0"/>
      <w:marRight w:val="0"/>
      <w:marTop w:val="0"/>
      <w:marBottom w:val="0"/>
      <w:divBdr>
        <w:top w:val="none" w:sz="0" w:space="0" w:color="auto"/>
        <w:left w:val="none" w:sz="0" w:space="0" w:color="auto"/>
        <w:bottom w:val="none" w:sz="0" w:space="0" w:color="auto"/>
        <w:right w:val="none" w:sz="0" w:space="0" w:color="auto"/>
      </w:divBdr>
    </w:div>
    <w:div w:id="1013070335">
      <w:bodyDiv w:val="1"/>
      <w:marLeft w:val="0"/>
      <w:marRight w:val="0"/>
      <w:marTop w:val="0"/>
      <w:marBottom w:val="0"/>
      <w:divBdr>
        <w:top w:val="none" w:sz="0" w:space="0" w:color="auto"/>
        <w:left w:val="none" w:sz="0" w:space="0" w:color="auto"/>
        <w:bottom w:val="none" w:sz="0" w:space="0" w:color="auto"/>
        <w:right w:val="none" w:sz="0" w:space="0" w:color="auto"/>
      </w:divBdr>
    </w:div>
    <w:div w:id="1013383963">
      <w:bodyDiv w:val="1"/>
      <w:marLeft w:val="0"/>
      <w:marRight w:val="0"/>
      <w:marTop w:val="0"/>
      <w:marBottom w:val="0"/>
      <w:divBdr>
        <w:top w:val="none" w:sz="0" w:space="0" w:color="auto"/>
        <w:left w:val="none" w:sz="0" w:space="0" w:color="auto"/>
        <w:bottom w:val="none" w:sz="0" w:space="0" w:color="auto"/>
        <w:right w:val="none" w:sz="0" w:space="0" w:color="auto"/>
      </w:divBdr>
    </w:div>
    <w:div w:id="1013456653">
      <w:bodyDiv w:val="1"/>
      <w:marLeft w:val="0"/>
      <w:marRight w:val="0"/>
      <w:marTop w:val="0"/>
      <w:marBottom w:val="0"/>
      <w:divBdr>
        <w:top w:val="none" w:sz="0" w:space="0" w:color="auto"/>
        <w:left w:val="none" w:sz="0" w:space="0" w:color="auto"/>
        <w:bottom w:val="none" w:sz="0" w:space="0" w:color="auto"/>
        <w:right w:val="none" w:sz="0" w:space="0" w:color="auto"/>
      </w:divBdr>
    </w:div>
    <w:div w:id="1014844203">
      <w:bodyDiv w:val="1"/>
      <w:marLeft w:val="0"/>
      <w:marRight w:val="0"/>
      <w:marTop w:val="0"/>
      <w:marBottom w:val="0"/>
      <w:divBdr>
        <w:top w:val="none" w:sz="0" w:space="0" w:color="auto"/>
        <w:left w:val="none" w:sz="0" w:space="0" w:color="auto"/>
        <w:bottom w:val="none" w:sz="0" w:space="0" w:color="auto"/>
        <w:right w:val="none" w:sz="0" w:space="0" w:color="auto"/>
      </w:divBdr>
    </w:div>
    <w:div w:id="1014845500">
      <w:bodyDiv w:val="1"/>
      <w:marLeft w:val="0"/>
      <w:marRight w:val="0"/>
      <w:marTop w:val="0"/>
      <w:marBottom w:val="0"/>
      <w:divBdr>
        <w:top w:val="none" w:sz="0" w:space="0" w:color="auto"/>
        <w:left w:val="none" w:sz="0" w:space="0" w:color="auto"/>
        <w:bottom w:val="none" w:sz="0" w:space="0" w:color="auto"/>
        <w:right w:val="none" w:sz="0" w:space="0" w:color="auto"/>
      </w:divBdr>
    </w:div>
    <w:div w:id="1018392955">
      <w:bodyDiv w:val="1"/>
      <w:marLeft w:val="0"/>
      <w:marRight w:val="0"/>
      <w:marTop w:val="0"/>
      <w:marBottom w:val="0"/>
      <w:divBdr>
        <w:top w:val="none" w:sz="0" w:space="0" w:color="auto"/>
        <w:left w:val="none" w:sz="0" w:space="0" w:color="auto"/>
        <w:bottom w:val="none" w:sz="0" w:space="0" w:color="auto"/>
        <w:right w:val="none" w:sz="0" w:space="0" w:color="auto"/>
      </w:divBdr>
    </w:div>
    <w:div w:id="1020162388">
      <w:bodyDiv w:val="1"/>
      <w:marLeft w:val="0"/>
      <w:marRight w:val="0"/>
      <w:marTop w:val="0"/>
      <w:marBottom w:val="0"/>
      <w:divBdr>
        <w:top w:val="none" w:sz="0" w:space="0" w:color="auto"/>
        <w:left w:val="none" w:sz="0" w:space="0" w:color="auto"/>
        <w:bottom w:val="none" w:sz="0" w:space="0" w:color="auto"/>
        <w:right w:val="none" w:sz="0" w:space="0" w:color="auto"/>
      </w:divBdr>
    </w:div>
    <w:div w:id="1020282961">
      <w:bodyDiv w:val="1"/>
      <w:marLeft w:val="0"/>
      <w:marRight w:val="0"/>
      <w:marTop w:val="0"/>
      <w:marBottom w:val="0"/>
      <w:divBdr>
        <w:top w:val="none" w:sz="0" w:space="0" w:color="auto"/>
        <w:left w:val="none" w:sz="0" w:space="0" w:color="auto"/>
        <w:bottom w:val="none" w:sz="0" w:space="0" w:color="auto"/>
        <w:right w:val="none" w:sz="0" w:space="0" w:color="auto"/>
      </w:divBdr>
    </w:div>
    <w:div w:id="1022053787">
      <w:bodyDiv w:val="1"/>
      <w:marLeft w:val="0"/>
      <w:marRight w:val="0"/>
      <w:marTop w:val="0"/>
      <w:marBottom w:val="0"/>
      <w:divBdr>
        <w:top w:val="none" w:sz="0" w:space="0" w:color="auto"/>
        <w:left w:val="none" w:sz="0" w:space="0" w:color="auto"/>
        <w:bottom w:val="none" w:sz="0" w:space="0" w:color="auto"/>
        <w:right w:val="none" w:sz="0" w:space="0" w:color="auto"/>
      </w:divBdr>
    </w:div>
    <w:div w:id="1023433143">
      <w:bodyDiv w:val="1"/>
      <w:marLeft w:val="0"/>
      <w:marRight w:val="0"/>
      <w:marTop w:val="0"/>
      <w:marBottom w:val="0"/>
      <w:divBdr>
        <w:top w:val="none" w:sz="0" w:space="0" w:color="auto"/>
        <w:left w:val="none" w:sz="0" w:space="0" w:color="auto"/>
        <w:bottom w:val="none" w:sz="0" w:space="0" w:color="auto"/>
        <w:right w:val="none" w:sz="0" w:space="0" w:color="auto"/>
      </w:divBdr>
    </w:div>
    <w:div w:id="1025522328">
      <w:bodyDiv w:val="1"/>
      <w:marLeft w:val="0"/>
      <w:marRight w:val="0"/>
      <w:marTop w:val="0"/>
      <w:marBottom w:val="0"/>
      <w:divBdr>
        <w:top w:val="none" w:sz="0" w:space="0" w:color="auto"/>
        <w:left w:val="none" w:sz="0" w:space="0" w:color="auto"/>
        <w:bottom w:val="none" w:sz="0" w:space="0" w:color="auto"/>
        <w:right w:val="none" w:sz="0" w:space="0" w:color="auto"/>
      </w:divBdr>
    </w:div>
    <w:div w:id="1025905292">
      <w:bodyDiv w:val="1"/>
      <w:marLeft w:val="0"/>
      <w:marRight w:val="0"/>
      <w:marTop w:val="0"/>
      <w:marBottom w:val="0"/>
      <w:divBdr>
        <w:top w:val="none" w:sz="0" w:space="0" w:color="auto"/>
        <w:left w:val="none" w:sz="0" w:space="0" w:color="auto"/>
        <w:bottom w:val="none" w:sz="0" w:space="0" w:color="auto"/>
        <w:right w:val="none" w:sz="0" w:space="0" w:color="auto"/>
      </w:divBdr>
    </w:div>
    <w:div w:id="1026055187">
      <w:bodyDiv w:val="1"/>
      <w:marLeft w:val="0"/>
      <w:marRight w:val="0"/>
      <w:marTop w:val="0"/>
      <w:marBottom w:val="0"/>
      <w:divBdr>
        <w:top w:val="none" w:sz="0" w:space="0" w:color="auto"/>
        <w:left w:val="none" w:sz="0" w:space="0" w:color="auto"/>
        <w:bottom w:val="none" w:sz="0" w:space="0" w:color="auto"/>
        <w:right w:val="none" w:sz="0" w:space="0" w:color="auto"/>
      </w:divBdr>
    </w:div>
    <w:div w:id="1029799581">
      <w:bodyDiv w:val="1"/>
      <w:marLeft w:val="0"/>
      <w:marRight w:val="0"/>
      <w:marTop w:val="0"/>
      <w:marBottom w:val="0"/>
      <w:divBdr>
        <w:top w:val="none" w:sz="0" w:space="0" w:color="auto"/>
        <w:left w:val="none" w:sz="0" w:space="0" w:color="auto"/>
        <w:bottom w:val="none" w:sz="0" w:space="0" w:color="auto"/>
        <w:right w:val="none" w:sz="0" w:space="0" w:color="auto"/>
      </w:divBdr>
    </w:div>
    <w:div w:id="1029917617">
      <w:bodyDiv w:val="1"/>
      <w:marLeft w:val="0"/>
      <w:marRight w:val="0"/>
      <w:marTop w:val="0"/>
      <w:marBottom w:val="0"/>
      <w:divBdr>
        <w:top w:val="none" w:sz="0" w:space="0" w:color="auto"/>
        <w:left w:val="none" w:sz="0" w:space="0" w:color="auto"/>
        <w:bottom w:val="none" w:sz="0" w:space="0" w:color="auto"/>
        <w:right w:val="none" w:sz="0" w:space="0" w:color="auto"/>
      </w:divBdr>
    </w:div>
    <w:div w:id="1030032225">
      <w:bodyDiv w:val="1"/>
      <w:marLeft w:val="0"/>
      <w:marRight w:val="0"/>
      <w:marTop w:val="0"/>
      <w:marBottom w:val="0"/>
      <w:divBdr>
        <w:top w:val="none" w:sz="0" w:space="0" w:color="auto"/>
        <w:left w:val="none" w:sz="0" w:space="0" w:color="auto"/>
        <w:bottom w:val="none" w:sz="0" w:space="0" w:color="auto"/>
        <w:right w:val="none" w:sz="0" w:space="0" w:color="auto"/>
      </w:divBdr>
    </w:div>
    <w:div w:id="1031221924">
      <w:bodyDiv w:val="1"/>
      <w:marLeft w:val="0"/>
      <w:marRight w:val="0"/>
      <w:marTop w:val="0"/>
      <w:marBottom w:val="0"/>
      <w:divBdr>
        <w:top w:val="none" w:sz="0" w:space="0" w:color="auto"/>
        <w:left w:val="none" w:sz="0" w:space="0" w:color="auto"/>
        <w:bottom w:val="none" w:sz="0" w:space="0" w:color="auto"/>
        <w:right w:val="none" w:sz="0" w:space="0" w:color="auto"/>
      </w:divBdr>
    </w:div>
    <w:div w:id="1035036876">
      <w:bodyDiv w:val="1"/>
      <w:marLeft w:val="0"/>
      <w:marRight w:val="0"/>
      <w:marTop w:val="0"/>
      <w:marBottom w:val="0"/>
      <w:divBdr>
        <w:top w:val="none" w:sz="0" w:space="0" w:color="auto"/>
        <w:left w:val="none" w:sz="0" w:space="0" w:color="auto"/>
        <w:bottom w:val="none" w:sz="0" w:space="0" w:color="auto"/>
        <w:right w:val="none" w:sz="0" w:space="0" w:color="auto"/>
      </w:divBdr>
    </w:div>
    <w:div w:id="1038164602">
      <w:bodyDiv w:val="1"/>
      <w:marLeft w:val="0"/>
      <w:marRight w:val="0"/>
      <w:marTop w:val="0"/>
      <w:marBottom w:val="0"/>
      <w:divBdr>
        <w:top w:val="none" w:sz="0" w:space="0" w:color="auto"/>
        <w:left w:val="none" w:sz="0" w:space="0" w:color="auto"/>
        <w:bottom w:val="none" w:sz="0" w:space="0" w:color="auto"/>
        <w:right w:val="none" w:sz="0" w:space="0" w:color="auto"/>
      </w:divBdr>
    </w:div>
    <w:div w:id="1041630370">
      <w:bodyDiv w:val="1"/>
      <w:marLeft w:val="0"/>
      <w:marRight w:val="0"/>
      <w:marTop w:val="0"/>
      <w:marBottom w:val="0"/>
      <w:divBdr>
        <w:top w:val="none" w:sz="0" w:space="0" w:color="auto"/>
        <w:left w:val="none" w:sz="0" w:space="0" w:color="auto"/>
        <w:bottom w:val="none" w:sz="0" w:space="0" w:color="auto"/>
        <w:right w:val="none" w:sz="0" w:space="0" w:color="auto"/>
      </w:divBdr>
    </w:div>
    <w:div w:id="1042049882">
      <w:bodyDiv w:val="1"/>
      <w:marLeft w:val="0"/>
      <w:marRight w:val="0"/>
      <w:marTop w:val="0"/>
      <w:marBottom w:val="0"/>
      <w:divBdr>
        <w:top w:val="none" w:sz="0" w:space="0" w:color="auto"/>
        <w:left w:val="none" w:sz="0" w:space="0" w:color="auto"/>
        <w:bottom w:val="none" w:sz="0" w:space="0" w:color="auto"/>
        <w:right w:val="none" w:sz="0" w:space="0" w:color="auto"/>
      </w:divBdr>
    </w:div>
    <w:div w:id="1044259309">
      <w:bodyDiv w:val="1"/>
      <w:marLeft w:val="0"/>
      <w:marRight w:val="0"/>
      <w:marTop w:val="0"/>
      <w:marBottom w:val="0"/>
      <w:divBdr>
        <w:top w:val="none" w:sz="0" w:space="0" w:color="auto"/>
        <w:left w:val="none" w:sz="0" w:space="0" w:color="auto"/>
        <w:bottom w:val="none" w:sz="0" w:space="0" w:color="auto"/>
        <w:right w:val="none" w:sz="0" w:space="0" w:color="auto"/>
      </w:divBdr>
    </w:div>
    <w:div w:id="1044476349">
      <w:bodyDiv w:val="1"/>
      <w:marLeft w:val="0"/>
      <w:marRight w:val="0"/>
      <w:marTop w:val="0"/>
      <w:marBottom w:val="0"/>
      <w:divBdr>
        <w:top w:val="none" w:sz="0" w:space="0" w:color="auto"/>
        <w:left w:val="none" w:sz="0" w:space="0" w:color="auto"/>
        <w:bottom w:val="none" w:sz="0" w:space="0" w:color="auto"/>
        <w:right w:val="none" w:sz="0" w:space="0" w:color="auto"/>
      </w:divBdr>
    </w:div>
    <w:div w:id="1044519025">
      <w:bodyDiv w:val="1"/>
      <w:marLeft w:val="0"/>
      <w:marRight w:val="0"/>
      <w:marTop w:val="0"/>
      <w:marBottom w:val="0"/>
      <w:divBdr>
        <w:top w:val="none" w:sz="0" w:space="0" w:color="auto"/>
        <w:left w:val="none" w:sz="0" w:space="0" w:color="auto"/>
        <w:bottom w:val="none" w:sz="0" w:space="0" w:color="auto"/>
        <w:right w:val="none" w:sz="0" w:space="0" w:color="auto"/>
      </w:divBdr>
    </w:div>
    <w:div w:id="1045326932">
      <w:bodyDiv w:val="1"/>
      <w:marLeft w:val="0"/>
      <w:marRight w:val="0"/>
      <w:marTop w:val="0"/>
      <w:marBottom w:val="0"/>
      <w:divBdr>
        <w:top w:val="none" w:sz="0" w:space="0" w:color="auto"/>
        <w:left w:val="none" w:sz="0" w:space="0" w:color="auto"/>
        <w:bottom w:val="none" w:sz="0" w:space="0" w:color="auto"/>
        <w:right w:val="none" w:sz="0" w:space="0" w:color="auto"/>
      </w:divBdr>
    </w:div>
    <w:div w:id="1047797948">
      <w:bodyDiv w:val="1"/>
      <w:marLeft w:val="0"/>
      <w:marRight w:val="0"/>
      <w:marTop w:val="0"/>
      <w:marBottom w:val="0"/>
      <w:divBdr>
        <w:top w:val="none" w:sz="0" w:space="0" w:color="auto"/>
        <w:left w:val="none" w:sz="0" w:space="0" w:color="auto"/>
        <w:bottom w:val="none" w:sz="0" w:space="0" w:color="auto"/>
        <w:right w:val="none" w:sz="0" w:space="0" w:color="auto"/>
      </w:divBdr>
    </w:div>
    <w:div w:id="1048912520">
      <w:bodyDiv w:val="1"/>
      <w:marLeft w:val="0"/>
      <w:marRight w:val="0"/>
      <w:marTop w:val="0"/>
      <w:marBottom w:val="0"/>
      <w:divBdr>
        <w:top w:val="none" w:sz="0" w:space="0" w:color="auto"/>
        <w:left w:val="none" w:sz="0" w:space="0" w:color="auto"/>
        <w:bottom w:val="none" w:sz="0" w:space="0" w:color="auto"/>
        <w:right w:val="none" w:sz="0" w:space="0" w:color="auto"/>
      </w:divBdr>
    </w:div>
    <w:div w:id="1049762942">
      <w:bodyDiv w:val="1"/>
      <w:marLeft w:val="0"/>
      <w:marRight w:val="0"/>
      <w:marTop w:val="0"/>
      <w:marBottom w:val="0"/>
      <w:divBdr>
        <w:top w:val="none" w:sz="0" w:space="0" w:color="auto"/>
        <w:left w:val="none" w:sz="0" w:space="0" w:color="auto"/>
        <w:bottom w:val="none" w:sz="0" w:space="0" w:color="auto"/>
        <w:right w:val="none" w:sz="0" w:space="0" w:color="auto"/>
      </w:divBdr>
    </w:div>
    <w:div w:id="1055661522">
      <w:bodyDiv w:val="1"/>
      <w:marLeft w:val="0"/>
      <w:marRight w:val="0"/>
      <w:marTop w:val="0"/>
      <w:marBottom w:val="0"/>
      <w:divBdr>
        <w:top w:val="none" w:sz="0" w:space="0" w:color="auto"/>
        <w:left w:val="none" w:sz="0" w:space="0" w:color="auto"/>
        <w:bottom w:val="none" w:sz="0" w:space="0" w:color="auto"/>
        <w:right w:val="none" w:sz="0" w:space="0" w:color="auto"/>
      </w:divBdr>
    </w:div>
    <w:div w:id="1058633029">
      <w:bodyDiv w:val="1"/>
      <w:marLeft w:val="0"/>
      <w:marRight w:val="0"/>
      <w:marTop w:val="0"/>
      <w:marBottom w:val="0"/>
      <w:divBdr>
        <w:top w:val="none" w:sz="0" w:space="0" w:color="auto"/>
        <w:left w:val="none" w:sz="0" w:space="0" w:color="auto"/>
        <w:bottom w:val="none" w:sz="0" w:space="0" w:color="auto"/>
        <w:right w:val="none" w:sz="0" w:space="0" w:color="auto"/>
      </w:divBdr>
    </w:div>
    <w:div w:id="1061708521">
      <w:bodyDiv w:val="1"/>
      <w:marLeft w:val="0"/>
      <w:marRight w:val="0"/>
      <w:marTop w:val="0"/>
      <w:marBottom w:val="0"/>
      <w:divBdr>
        <w:top w:val="none" w:sz="0" w:space="0" w:color="auto"/>
        <w:left w:val="none" w:sz="0" w:space="0" w:color="auto"/>
        <w:bottom w:val="none" w:sz="0" w:space="0" w:color="auto"/>
        <w:right w:val="none" w:sz="0" w:space="0" w:color="auto"/>
      </w:divBdr>
    </w:div>
    <w:div w:id="1062562356">
      <w:bodyDiv w:val="1"/>
      <w:marLeft w:val="0"/>
      <w:marRight w:val="0"/>
      <w:marTop w:val="0"/>
      <w:marBottom w:val="0"/>
      <w:divBdr>
        <w:top w:val="none" w:sz="0" w:space="0" w:color="auto"/>
        <w:left w:val="none" w:sz="0" w:space="0" w:color="auto"/>
        <w:bottom w:val="none" w:sz="0" w:space="0" w:color="auto"/>
        <w:right w:val="none" w:sz="0" w:space="0" w:color="auto"/>
      </w:divBdr>
    </w:div>
    <w:div w:id="1064646158">
      <w:bodyDiv w:val="1"/>
      <w:marLeft w:val="0"/>
      <w:marRight w:val="0"/>
      <w:marTop w:val="0"/>
      <w:marBottom w:val="0"/>
      <w:divBdr>
        <w:top w:val="none" w:sz="0" w:space="0" w:color="auto"/>
        <w:left w:val="none" w:sz="0" w:space="0" w:color="auto"/>
        <w:bottom w:val="none" w:sz="0" w:space="0" w:color="auto"/>
        <w:right w:val="none" w:sz="0" w:space="0" w:color="auto"/>
      </w:divBdr>
    </w:div>
    <w:div w:id="1069225926">
      <w:bodyDiv w:val="1"/>
      <w:marLeft w:val="0"/>
      <w:marRight w:val="0"/>
      <w:marTop w:val="0"/>
      <w:marBottom w:val="0"/>
      <w:divBdr>
        <w:top w:val="none" w:sz="0" w:space="0" w:color="auto"/>
        <w:left w:val="none" w:sz="0" w:space="0" w:color="auto"/>
        <w:bottom w:val="none" w:sz="0" w:space="0" w:color="auto"/>
        <w:right w:val="none" w:sz="0" w:space="0" w:color="auto"/>
      </w:divBdr>
    </w:div>
    <w:div w:id="1069571214">
      <w:bodyDiv w:val="1"/>
      <w:marLeft w:val="0"/>
      <w:marRight w:val="0"/>
      <w:marTop w:val="0"/>
      <w:marBottom w:val="0"/>
      <w:divBdr>
        <w:top w:val="none" w:sz="0" w:space="0" w:color="auto"/>
        <w:left w:val="none" w:sz="0" w:space="0" w:color="auto"/>
        <w:bottom w:val="none" w:sz="0" w:space="0" w:color="auto"/>
        <w:right w:val="none" w:sz="0" w:space="0" w:color="auto"/>
      </w:divBdr>
    </w:div>
    <w:div w:id="1071198214">
      <w:bodyDiv w:val="1"/>
      <w:marLeft w:val="0"/>
      <w:marRight w:val="0"/>
      <w:marTop w:val="0"/>
      <w:marBottom w:val="0"/>
      <w:divBdr>
        <w:top w:val="none" w:sz="0" w:space="0" w:color="auto"/>
        <w:left w:val="none" w:sz="0" w:space="0" w:color="auto"/>
        <w:bottom w:val="none" w:sz="0" w:space="0" w:color="auto"/>
        <w:right w:val="none" w:sz="0" w:space="0" w:color="auto"/>
      </w:divBdr>
    </w:div>
    <w:div w:id="1073822446">
      <w:bodyDiv w:val="1"/>
      <w:marLeft w:val="0"/>
      <w:marRight w:val="0"/>
      <w:marTop w:val="0"/>
      <w:marBottom w:val="0"/>
      <w:divBdr>
        <w:top w:val="none" w:sz="0" w:space="0" w:color="auto"/>
        <w:left w:val="none" w:sz="0" w:space="0" w:color="auto"/>
        <w:bottom w:val="none" w:sz="0" w:space="0" w:color="auto"/>
        <w:right w:val="none" w:sz="0" w:space="0" w:color="auto"/>
      </w:divBdr>
    </w:div>
    <w:div w:id="1075474377">
      <w:bodyDiv w:val="1"/>
      <w:marLeft w:val="0"/>
      <w:marRight w:val="0"/>
      <w:marTop w:val="0"/>
      <w:marBottom w:val="0"/>
      <w:divBdr>
        <w:top w:val="none" w:sz="0" w:space="0" w:color="auto"/>
        <w:left w:val="none" w:sz="0" w:space="0" w:color="auto"/>
        <w:bottom w:val="none" w:sz="0" w:space="0" w:color="auto"/>
        <w:right w:val="none" w:sz="0" w:space="0" w:color="auto"/>
      </w:divBdr>
    </w:div>
    <w:div w:id="1078090218">
      <w:bodyDiv w:val="1"/>
      <w:marLeft w:val="0"/>
      <w:marRight w:val="0"/>
      <w:marTop w:val="0"/>
      <w:marBottom w:val="0"/>
      <w:divBdr>
        <w:top w:val="none" w:sz="0" w:space="0" w:color="auto"/>
        <w:left w:val="none" w:sz="0" w:space="0" w:color="auto"/>
        <w:bottom w:val="none" w:sz="0" w:space="0" w:color="auto"/>
        <w:right w:val="none" w:sz="0" w:space="0" w:color="auto"/>
      </w:divBdr>
    </w:div>
    <w:div w:id="1078482456">
      <w:bodyDiv w:val="1"/>
      <w:marLeft w:val="0"/>
      <w:marRight w:val="0"/>
      <w:marTop w:val="0"/>
      <w:marBottom w:val="0"/>
      <w:divBdr>
        <w:top w:val="none" w:sz="0" w:space="0" w:color="auto"/>
        <w:left w:val="none" w:sz="0" w:space="0" w:color="auto"/>
        <w:bottom w:val="none" w:sz="0" w:space="0" w:color="auto"/>
        <w:right w:val="none" w:sz="0" w:space="0" w:color="auto"/>
      </w:divBdr>
    </w:div>
    <w:div w:id="1080443631">
      <w:bodyDiv w:val="1"/>
      <w:marLeft w:val="0"/>
      <w:marRight w:val="0"/>
      <w:marTop w:val="0"/>
      <w:marBottom w:val="0"/>
      <w:divBdr>
        <w:top w:val="none" w:sz="0" w:space="0" w:color="auto"/>
        <w:left w:val="none" w:sz="0" w:space="0" w:color="auto"/>
        <w:bottom w:val="none" w:sz="0" w:space="0" w:color="auto"/>
        <w:right w:val="none" w:sz="0" w:space="0" w:color="auto"/>
      </w:divBdr>
    </w:div>
    <w:div w:id="1082486834">
      <w:bodyDiv w:val="1"/>
      <w:marLeft w:val="0"/>
      <w:marRight w:val="0"/>
      <w:marTop w:val="0"/>
      <w:marBottom w:val="0"/>
      <w:divBdr>
        <w:top w:val="none" w:sz="0" w:space="0" w:color="auto"/>
        <w:left w:val="none" w:sz="0" w:space="0" w:color="auto"/>
        <w:bottom w:val="none" w:sz="0" w:space="0" w:color="auto"/>
        <w:right w:val="none" w:sz="0" w:space="0" w:color="auto"/>
      </w:divBdr>
    </w:div>
    <w:div w:id="1087267019">
      <w:bodyDiv w:val="1"/>
      <w:marLeft w:val="0"/>
      <w:marRight w:val="0"/>
      <w:marTop w:val="0"/>
      <w:marBottom w:val="0"/>
      <w:divBdr>
        <w:top w:val="none" w:sz="0" w:space="0" w:color="auto"/>
        <w:left w:val="none" w:sz="0" w:space="0" w:color="auto"/>
        <w:bottom w:val="none" w:sz="0" w:space="0" w:color="auto"/>
        <w:right w:val="none" w:sz="0" w:space="0" w:color="auto"/>
      </w:divBdr>
    </w:div>
    <w:div w:id="1087845397">
      <w:bodyDiv w:val="1"/>
      <w:marLeft w:val="0"/>
      <w:marRight w:val="0"/>
      <w:marTop w:val="0"/>
      <w:marBottom w:val="0"/>
      <w:divBdr>
        <w:top w:val="none" w:sz="0" w:space="0" w:color="auto"/>
        <w:left w:val="none" w:sz="0" w:space="0" w:color="auto"/>
        <w:bottom w:val="none" w:sz="0" w:space="0" w:color="auto"/>
        <w:right w:val="none" w:sz="0" w:space="0" w:color="auto"/>
      </w:divBdr>
    </w:div>
    <w:div w:id="1093361244">
      <w:bodyDiv w:val="1"/>
      <w:marLeft w:val="0"/>
      <w:marRight w:val="0"/>
      <w:marTop w:val="0"/>
      <w:marBottom w:val="0"/>
      <w:divBdr>
        <w:top w:val="none" w:sz="0" w:space="0" w:color="auto"/>
        <w:left w:val="none" w:sz="0" w:space="0" w:color="auto"/>
        <w:bottom w:val="none" w:sz="0" w:space="0" w:color="auto"/>
        <w:right w:val="none" w:sz="0" w:space="0" w:color="auto"/>
      </w:divBdr>
    </w:div>
    <w:div w:id="1096093344">
      <w:bodyDiv w:val="1"/>
      <w:marLeft w:val="0"/>
      <w:marRight w:val="0"/>
      <w:marTop w:val="0"/>
      <w:marBottom w:val="0"/>
      <w:divBdr>
        <w:top w:val="none" w:sz="0" w:space="0" w:color="auto"/>
        <w:left w:val="none" w:sz="0" w:space="0" w:color="auto"/>
        <w:bottom w:val="none" w:sz="0" w:space="0" w:color="auto"/>
        <w:right w:val="none" w:sz="0" w:space="0" w:color="auto"/>
      </w:divBdr>
    </w:div>
    <w:div w:id="1097096765">
      <w:bodyDiv w:val="1"/>
      <w:marLeft w:val="0"/>
      <w:marRight w:val="0"/>
      <w:marTop w:val="0"/>
      <w:marBottom w:val="0"/>
      <w:divBdr>
        <w:top w:val="none" w:sz="0" w:space="0" w:color="auto"/>
        <w:left w:val="none" w:sz="0" w:space="0" w:color="auto"/>
        <w:bottom w:val="none" w:sz="0" w:space="0" w:color="auto"/>
        <w:right w:val="none" w:sz="0" w:space="0" w:color="auto"/>
      </w:divBdr>
    </w:div>
    <w:div w:id="1097748971">
      <w:bodyDiv w:val="1"/>
      <w:marLeft w:val="0"/>
      <w:marRight w:val="0"/>
      <w:marTop w:val="0"/>
      <w:marBottom w:val="0"/>
      <w:divBdr>
        <w:top w:val="none" w:sz="0" w:space="0" w:color="auto"/>
        <w:left w:val="none" w:sz="0" w:space="0" w:color="auto"/>
        <w:bottom w:val="none" w:sz="0" w:space="0" w:color="auto"/>
        <w:right w:val="none" w:sz="0" w:space="0" w:color="auto"/>
      </w:divBdr>
    </w:div>
    <w:div w:id="1098021121">
      <w:bodyDiv w:val="1"/>
      <w:marLeft w:val="0"/>
      <w:marRight w:val="0"/>
      <w:marTop w:val="0"/>
      <w:marBottom w:val="0"/>
      <w:divBdr>
        <w:top w:val="none" w:sz="0" w:space="0" w:color="auto"/>
        <w:left w:val="none" w:sz="0" w:space="0" w:color="auto"/>
        <w:bottom w:val="none" w:sz="0" w:space="0" w:color="auto"/>
        <w:right w:val="none" w:sz="0" w:space="0" w:color="auto"/>
      </w:divBdr>
    </w:div>
    <w:div w:id="1100570075">
      <w:bodyDiv w:val="1"/>
      <w:marLeft w:val="0"/>
      <w:marRight w:val="0"/>
      <w:marTop w:val="0"/>
      <w:marBottom w:val="0"/>
      <w:divBdr>
        <w:top w:val="none" w:sz="0" w:space="0" w:color="auto"/>
        <w:left w:val="none" w:sz="0" w:space="0" w:color="auto"/>
        <w:bottom w:val="none" w:sz="0" w:space="0" w:color="auto"/>
        <w:right w:val="none" w:sz="0" w:space="0" w:color="auto"/>
      </w:divBdr>
    </w:div>
    <w:div w:id="1101220661">
      <w:bodyDiv w:val="1"/>
      <w:marLeft w:val="0"/>
      <w:marRight w:val="0"/>
      <w:marTop w:val="0"/>
      <w:marBottom w:val="0"/>
      <w:divBdr>
        <w:top w:val="none" w:sz="0" w:space="0" w:color="auto"/>
        <w:left w:val="none" w:sz="0" w:space="0" w:color="auto"/>
        <w:bottom w:val="none" w:sz="0" w:space="0" w:color="auto"/>
        <w:right w:val="none" w:sz="0" w:space="0" w:color="auto"/>
      </w:divBdr>
    </w:div>
    <w:div w:id="1104228976">
      <w:bodyDiv w:val="1"/>
      <w:marLeft w:val="0"/>
      <w:marRight w:val="0"/>
      <w:marTop w:val="0"/>
      <w:marBottom w:val="0"/>
      <w:divBdr>
        <w:top w:val="none" w:sz="0" w:space="0" w:color="auto"/>
        <w:left w:val="none" w:sz="0" w:space="0" w:color="auto"/>
        <w:bottom w:val="none" w:sz="0" w:space="0" w:color="auto"/>
        <w:right w:val="none" w:sz="0" w:space="0" w:color="auto"/>
      </w:divBdr>
    </w:div>
    <w:div w:id="1104767059">
      <w:bodyDiv w:val="1"/>
      <w:marLeft w:val="0"/>
      <w:marRight w:val="0"/>
      <w:marTop w:val="0"/>
      <w:marBottom w:val="0"/>
      <w:divBdr>
        <w:top w:val="none" w:sz="0" w:space="0" w:color="auto"/>
        <w:left w:val="none" w:sz="0" w:space="0" w:color="auto"/>
        <w:bottom w:val="none" w:sz="0" w:space="0" w:color="auto"/>
        <w:right w:val="none" w:sz="0" w:space="0" w:color="auto"/>
      </w:divBdr>
    </w:div>
    <w:div w:id="1107190356">
      <w:bodyDiv w:val="1"/>
      <w:marLeft w:val="0"/>
      <w:marRight w:val="0"/>
      <w:marTop w:val="0"/>
      <w:marBottom w:val="0"/>
      <w:divBdr>
        <w:top w:val="none" w:sz="0" w:space="0" w:color="auto"/>
        <w:left w:val="none" w:sz="0" w:space="0" w:color="auto"/>
        <w:bottom w:val="none" w:sz="0" w:space="0" w:color="auto"/>
        <w:right w:val="none" w:sz="0" w:space="0" w:color="auto"/>
      </w:divBdr>
    </w:div>
    <w:div w:id="1107846022">
      <w:bodyDiv w:val="1"/>
      <w:marLeft w:val="0"/>
      <w:marRight w:val="0"/>
      <w:marTop w:val="0"/>
      <w:marBottom w:val="0"/>
      <w:divBdr>
        <w:top w:val="none" w:sz="0" w:space="0" w:color="auto"/>
        <w:left w:val="none" w:sz="0" w:space="0" w:color="auto"/>
        <w:bottom w:val="none" w:sz="0" w:space="0" w:color="auto"/>
        <w:right w:val="none" w:sz="0" w:space="0" w:color="auto"/>
      </w:divBdr>
    </w:div>
    <w:div w:id="1109739327">
      <w:bodyDiv w:val="1"/>
      <w:marLeft w:val="0"/>
      <w:marRight w:val="0"/>
      <w:marTop w:val="0"/>
      <w:marBottom w:val="0"/>
      <w:divBdr>
        <w:top w:val="none" w:sz="0" w:space="0" w:color="auto"/>
        <w:left w:val="none" w:sz="0" w:space="0" w:color="auto"/>
        <w:bottom w:val="none" w:sz="0" w:space="0" w:color="auto"/>
        <w:right w:val="none" w:sz="0" w:space="0" w:color="auto"/>
      </w:divBdr>
    </w:div>
    <w:div w:id="1109816842">
      <w:bodyDiv w:val="1"/>
      <w:marLeft w:val="0"/>
      <w:marRight w:val="0"/>
      <w:marTop w:val="0"/>
      <w:marBottom w:val="0"/>
      <w:divBdr>
        <w:top w:val="none" w:sz="0" w:space="0" w:color="auto"/>
        <w:left w:val="none" w:sz="0" w:space="0" w:color="auto"/>
        <w:bottom w:val="none" w:sz="0" w:space="0" w:color="auto"/>
        <w:right w:val="none" w:sz="0" w:space="0" w:color="auto"/>
      </w:divBdr>
    </w:div>
    <w:div w:id="1109853022">
      <w:bodyDiv w:val="1"/>
      <w:marLeft w:val="0"/>
      <w:marRight w:val="0"/>
      <w:marTop w:val="0"/>
      <w:marBottom w:val="0"/>
      <w:divBdr>
        <w:top w:val="none" w:sz="0" w:space="0" w:color="auto"/>
        <w:left w:val="none" w:sz="0" w:space="0" w:color="auto"/>
        <w:bottom w:val="none" w:sz="0" w:space="0" w:color="auto"/>
        <w:right w:val="none" w:sz="0" w:space="0" w:color="auto"/>
      </w:divBdr>
    </w:div>
    <w:div w:id="1109859441">
      <w:bodyDiv w:val="1"/>
      <w:marLeft w:val="0"/>
      <w:marRight w:val="0"/>
      <w:marTop w:val="0"/>
      <w:marBottom w:val="0"/>
      <w:divBdr>
        <w:top w:val="none" w:sz="0" w:space="0" w:color="auto"/>
        <w:left w:val="none" w:sz="0" w:space="0" w:color="auto"/>
        <w:bottom w:val="none" w:sz="0" w:space="0" w:color="auto"/>
        <w:right w:val="none" w:sz="0" w:space="0" w:color="auto"/>
      </w:divBdr>
    </w:div>
    <w:div w:id="1110784589">
      <w:bodyDiv w:val="1"/>
      <w:marLeft w:val="0"/>
      <w:marRight w:val="0"/>
      <w:marTop w:val="0"/>
      <w:marBottom w:val="0"/>
      <w:divBdr>
        <w:top w:val="none" w:sz="0" w:space="0" w:color="auto"/>
        <w:left w:val="none" w:sz="0" w:space="0" w:color="auto"/>
        <w:bottom w:val="none" w:sz="0" w:space="0" w:color="auto"/>
        <w:right w:val="none" w:sz="0" w:space="0" w:color="auto"/>
      </w:divBdr>
    </w:div>
    <w:div w:id="1111435948">
      <w:bodyDiv w:val="1"/>
      <w:marLeft w:val="0"/>
      <w:marRight w:val="0"/>
      <w:marTop w:val="0"/>
      <w:marBottom w:val="0"/>
      <w:divBdr>
        <w:top w:val="none" w:sz="0" w:space="0" w:color="auto"/>
        <w:left w:val="none" w:sz="0" w:space="0" w:color="auto"/>
        <w:bottom w:val="none" w:sz="0" w:space="0" w:color="auto"/>
        <w:right w:val="none" w:sz="0" w:space="0" w:color="auto"/>
      </w:divBdr>
    </w:div>
    <w:div w:id="1112167746">
      <w:bodyDiv w:val="1"/>
      <w:marLeft w:val="0"/>
      <w:marRight w:val="0"/>
      <w:marTop w:val="0"/>
      <w:marBottom w:val="0"/>
      <w:divBdr>
        <w:top w:val="none" w:sz="0" w:space="0" w:color="auto"/>
        <w:left w:val="none" w:sz="0" w:space="0" w:color="auto"/>
        <w:bottom w:val="none" w:sz="0" w:space="0" w:color="auto"/>
        <w:right w:val="none" w:sz="0" w:space="0" w:color="auto"/>
      </w:divBdr>
    </w:div>
    <w:div w:id="1116095969">
      <w:bodyDiv w:val="1"/>
      <w:marLeft w:val="0"/>
      <w:marRight w:val="0"/>
      <w:marTop w:val="0"/>
      <w:marBottom w:val="0"/>
      <w:divBdr>
        <w:top w:val="none" w:sz="0" w:space="0" w:color="auto"/>
        <w:left w:val="none" w:sz="0" w:space="0" w:color="auto"/>
        <w:bottom w:val="none" w:sz="0" w:space="0" w:color="auto"/>
        <w:right w:val="none" w:sz="0" w:space="0" w:color="auto"/>
      </w:divBdr>
    </w:div>
    <w:div w:id="1116758573">
      <w:bodyDiv w:val="1"/>
      <w:marLeft w:val="0"/>
      <w:marRight w:val="0"/>
      <w:marTop w:val="0"/>
      <w:marBottom w:val="0"/>
      <w:divBdr>
        <w:top w:val="none" w:sz="0" w:space="0" w:color="auto"/>
        <w:left w:val="none" w:sz="0" w:space="0" w:color="auto"/>
        <w:bottom w:val="none" w:sz="0" w:space="0" w:color="auto"/>
        <w:right w:val="none" w:sz="0" w:space="0" w:color="auto"/>
      </w:divBdr>
    </w:div>
    <w:div w:id="1117527056">
      <w:bodyDiv w:val="1"/>
      <w:marLeft w:val="0"/>
      <w:marRight w:val="0"/>
      <w:marTop w:val="0"/>
      <w:marBottom w:val="0"/>
      <w:divBdr>
        <w:top w:val="none" w:sz="0" w:space="0" w:color="auto"/>
        <w:left w:val="none" w:sz="0" w:space="0" w:color="auto"/>
        <w:bottom w:val="none" w:sz="0" w:space="0" w:color="auto"/>
        <w:right w:val="none" w:sz="0" w:space="0" w:color="auto"/>
      </w:divBdr>
    </w:div>
    <w:div w:id="1118841204">
      <w:bodyDiv w:val="1"/>
      <w:marLeft w:val="0"/>
      <w:marRight w:val="0"/>
      <w:marTop w:val="0"/>
      <w:marBottom w:val="0"/>
      <w:divBdr>
        <w:top w:val="none" w:sz="0" w:space="0" w:color="auto"/>
        <w:left w:val="none" w:sz="0" w:space="0" w:color="auto"/>
        <w:bottom w:val="none" w:sz="0" w:space="0" w:color="auto"/>
        <w:right w:val="none" w:sz="0" w:space="0" w:color="auto"/>
      </w:divBdr>
    </w:div>
    <w:div w:id="1123813512">
      <w:bodyDiv w:val="1"/>
      <w:marLeft w:val="0"/>
      <w:marRight w:val="0"/>
      <w:marTop w:val="0"/>
      <w:marBottom w:val="0"/>
      <w:divBdr>
        <w:top w:val="none" w:sz="0" w:space="0" w:color="auto"/>
        <w:left w:val="none" w:sz="0" w:space="0" w:color="auto"/>
        <w:bottom w:val="none" w:sz="0" w:space="0" w:color="auto"/>
        <w:right w:val="none" w:sz="0" w:space="0" w:color="auto"/>
      </w:divBdr>
    </w:div>
    <w:div w:id="1127435074">
      <w:bodyDiv w:val="1"/>
      <w:marLeft w:val="0"/>
      <w:marRight w:val="0"/>
      <w:marTop w:val="0"/>
      <w:marBottom w:val="0"/>
      <w:divBdr>
        <w:top w:val="none" w:sz="0" w:space="0" w:color="auto"/>
        <w:left w:val="none" w:sz="0" w:space="0" w:color="auto"/>
        <w:bottom w:val="none" w:sz="0" w:space="0" w:color="auto"/>
        <w:right w:val="none" w:sz="0" w:space="0" w:color="auto"/>
      </w:divBdr>
    </w:div>
    <w:div w:id="1129126937">
      <w:bodyDiv w:val="1"/>
      <w:marLeft w:val="0"/>
      <w:marRight w:val="0"/>
      <w:marTop w:val="0"/>
      <w:marBottom w:val="0"/>
      <w:divBdr>
        <w:top w:val="none" w:sz="0" w:space="0" w:color="auto"/>
        <w:left w:val="none" w:sz="0" w:space="0" w:color="auto"/>
        <w:bottom w:val="none" w:sz="0" w:space="0" w:color="auto"/>
        <w:right w:val="none" w:sz="0" w:space="0" w:color="auto"/>
      </w:divBdr>
    </w:div>
    <w:div w:id="1131364946">
      <w:bodyDiv w:val="1"/>
      <w:marLeft w:val="0"/>
      <w:marRight w:val="0"/>
      <w:marTop w:val="0"/>
      <w:marBottom w:val="0"/>
      <w:divBdr>
        <w:top w:val="none" w:sz="0" w:space="0" w:color="auto"/>
        <w:left w:val="none" w:sz="0" w:space="0" w:color="auto"/>
        <w:bottom w:val="none" w:sz="0" w:space="0" w:color="auto"/>
        <w:right w:val="none" w:sz="0" w:space="0" w:color="auto"/>
      </w:divBdr>
    </w:div>
    <w:div w:id="1136722549">
      <w:bodyDiv w:val="1"/>
      <w:marLeft w:val="0"/>
      <w:marRight w:val="0"/>
      <w:marTop w:val="0"/>
      <w:marBottom w:val="0"/>
      <w:divBdr>
        <w:top w:val="none" w:sz="0" w:space="0" w:color="auto"/>
        <w:left w:val="none" w:sz="0" w:space="0" w:color="auto"/>
        <w:bottom w:val="none" w:sz="0" w:space="0" w:color="auto"/>
        <w:right w:val="none" w:sz="0" w:space="0" w:color="auto"/>
      </w:divBdr>
    </w:div>
    <w:div w:id="1148280040">
      <w:bodyDiv w:val="1"/>
      <w:marLeft w:val="0"/>
      <w:marRight w:val="0"/>
      <w:marTop w:val="0"/>
      <w:marBottom w:val="0"/>
      <w:divBdr>
        <w:top w:val="none" w:sz="0" w:space="0" w:color="auto"/>
        <w:left w:val="none" w:sz="0" w:space="0" w:color="auto"/>
        <w:bottom w:val="none" w:sz="0" w:space="0" w:color="auto"/>
        <w:right w:val="none" w:sz="0" w:space="0" w:color="auto"/>
      </w:divBdr>
    </w:div>
    <w:div w:id="1148476827">
      <w:bodyDiv w:val="1"/>
      <w:marLeft w:val="0"/>
      <w:marRight w:val="0"/>
      <w:marTop w:val="0"/>
      <w:marBottom w:val="0"/>
      <w:divBdr>
        <w:top w:val="none" w:sz="0" w:space="0" w:color="auto"/>
        <w:left w:val="none" w:sz="0" w:space="0" w:color="auto"/>
        <w:bottom w:val="none" w:sz="0" w:space="0" w:color="auto"/>
        <w:right w:val="none" w:sz="0" w:space="0" w:color="auto"/>
      </w:divBdr>
    </w:div>
    <w:div w:id="1150632623">
      <w:bodyDiv w:val="1"/>
      <w:marLeft w:val="0"/>
      <w:marRight w:val="0"/>
      <w:marTop w:val="0"/>
      <w:marBottom w:val="0"/>
      <w:divBdr>
        <w:top w:val="none" w:sz="0" w:space="0" w:color="auto"/>
        <w:left w:val="none" w:sz="0" w:space="0" w:color="auto"/>
        <w:bottom w:val="none" w:sz="0" w:space="0" w:color="auto"/>
        <w:right w:val="none" w:sz="0" w:space="0" w:color="auto"/>
      </w:divBdr>
    </w:div>
    <w:div w:id="1151286247">
      <w:bodyDiv w:val="1"/>
      <w:marLeft w:val="0"/>
      <w:marRight w:val="0"/>
      <w:marTop w:val="0"/>
      <w:marBottom w:val="0"/>
      <w:divBdr>
        <w:top w:val="none" w:sz="0" w:space="0" w:color="auto"/>
        <w:left w:val="none" w:sz="0" w:space="0" w:color="auto"/>
        <w:bottom w:val="none" w:sz="0" w:space="0" w:color="auto"/>
        <w:right w:val="none" w:sz="0" w:space="0" w:color="auto"/>
      </w:divBdr>
    </w:div>
    <w:div w:id="1151560110">
      <w:bodyDiv w:val="1"/>
      <w:marLeft w:val="0"/>
      <w:marRight w:val="0"/>
      <w:marTop w:val="0"/>
      <w:marBottom w:val="0"/>
      <w:divBdr>
        <w:top w:val="none" w:sz="0" w:space="0" w:color="auto"/>
        <w:left w:val="none" w:sz="0" w:space="0" w:color="auto"/>
        <w:bottom w:val="none" w:sz="0" w:space="0" w:color="auto"/>
        <w:right w:val="none" w:sz="0" w:space="0" w:color="auto"/>
      </w:divBdr>
    </w:div>
    <w:div w:id="1161654946">
      <w:bodyDiv w:val="1"/>
      <w:marLeft w:val="0"/>
      <w:marRight w:val="0"/>
      <w:marTop w:val="0"/>
      <w:marBottom w:val="0"/>
      <w:divBdr>
        <w:top w:val="none" w:sz="0" w:space="0" w:color="auto"/>
        <w:left w:val="none" w:sz="0" w:space="0" w:color="auto"/>
        <w:bottom w:val="none" w:sz="0" w:space="0" w:color="auto"/>
        <w:right w:val="none" w:sz="0" w:space="0" w:color="auto"/>
      </w:divBdr>
    </w:div>
    <w:div w:id="1163006916">
      <w:bodyDiv w:val="1"/>
      <w:marLeft w:val="0"/>
      <w:marRight w:val="0"/>
      <w:marTop w:val="0"/>
      <w:marBottom w:val="0"/>
      <w:divBdr>
        <w:top w:val="none" w:sz="0" w:space="0" w:color="auto"/>
        <w:left w:val="none" w:sz="0" w:space="0" w:color="auto"/>
        <w:bottom w:val="none" w:sz="0" w:space="0" w:color="auto"/>
        <w:right w:val="none" w:sz="0" w:space="0" w:color="auto"/>
      </w:divBdr>
    </w:div>
    <w:div w:id="1164124165">
      <w:bodyDiv w:val="1"/>
      <w:marLeft w:val="0"/>
      <w:marRight w:val="0"/>
      <w:marTop w:val="0"/>
      <w:marBottom w:val="0"/>
      <w:divBdr>
        <w:top w:val="none" w:sz="0" w:space="0" w:color="auto"/>
        <w:left w:val="none" w:sz="0" w:space="0" w:color="auto"/>
        <w:bottom w:val="none" w:sz="0" w:space="0" w:color="auto"/>
        <w:right w:val="none" w:sz="0" w:space="0" w:color="auto"/>
      </w:divBdr>
    </w:div>
    <w:div w:id="1164277481">
      <w:bodyDiv w:val="1"/>
      <w:marLeft w:val="0"/>
      <w:marRight w:val="0"/>
      <w:marTop w:val="0"/>
      <w:marBottom w:val="0"/>
      <w:divBdr>
        <w:top w:val="none" w:sz="0" w:space="0" w:color="auto"/>
        <w:left w:val="none" w:sz="0" w:space="0" w:color="auto"/>
        <w:bottom w:val="none" w:sz="0" w:space="0" w:color="auto"/>
        <w:right w:val="none" w:sz="0" w:space="0" w:color="auto"/>
      </w:divBdr>
    </w:div>
    <w:div w:id="1166165936">
      <w:bodyDiv w:val="1"/>
      <w:marLeft w:val="0"/>
      <w:marRight w:val="0"/>
      <w:marTop w:val="0"/>
      <w:marBottom w:val="0"/>
      <w:divBdr>
        <w:top w:val="none" w:sz="0" w:space="0" w:color="auto"/>
        <w:left w:val="none" w:sz="0" w:space="0" w:color="auto"/>
        <w:bottom w:val="none" w:sz="0" w:space="0" w:color="auto"/>
        <w:right w:val="none" w:sz="0" w:space="0" w:color="auto"/>
      </w:divBdr>
    </w:div>
    <w:div w:id="1167793603">
      <w:bodyDiv w:val="1"/>
      <w:marLeft w:val="0"/>
      <w:marRight w:val="0"/>
      <w:marTop w:val="0"/>
      <w:marBottom w:val="0"/>
      <w:divBdr>
        <w:top w:val="none" w:sz="0" w:space="0" w:color="auto"/>
        <w:left w:val="none" w:sz="0" w:space="0" w:color="auto"/>
        <w:bottom w:val="none" w:sz="0" w:space="0" w:color="auto"/>
        <w:right w:val="none" w:sz="0" w:space="0" w:color="auto"/>
      </w:divBdr>
    </w:div>
    <w:div w:id="1169252225">
      <w:bodyDiv w:val="1"/>
      <w:marLeft w:val="0"/>
      <w:marRight w:val="0"/>
      <w:marTop w:val="0"/>
      <w:marBottom w:val="0"/>
      <w:divBdr>
        <w:top w:val="none" w:sz="0" w:space="0" w:color="auto"/>
        <w:left w:val="none" w:sz="0" w:space="0" w:color="auto"/>
        <w:bottom w:val="none" w:sz="0" w:space="0" w:color="auto"/>
        <w:right w:val="none" w:sz="0" w:space="0" w:color="auto"/>
      </w:divBdr>
    </w:div>
    <w:div w:id="1169325279">
      <w:bodyDiv w:val="1"/>
      <w:marLeft w:val="0"/>
      <w:marRight w:val="0"/>
      <w:marTop w:val="0"/>
      <w:marBottom w:val="0"/>
      <w:divBdr>
        <w:top w:val="none" w:sz="0" w:space="0" w:color="auto"/>
        <w:left w:val="none" w:sz="0" w:space="0" w:color="auto"/>
        <w:bottom w:val="none" w:sz="0" w:space="0" w:color="auto"/>
        <w:right w:val="none" w:sz="0" w:space="0" w:color="auto"/>
      </w:divBdr>
    </w:div>
    <w:div w:id="1170486529">
      <w:bodyDiv w:val="1"/>
      <w:marLeft w:val="0"/>
      <w:marRight w:val="0"/>
      <w:marTop w:val="0"/>
      <w:marBottom w:val="0"/>
      <w:divBdr>
        <w:top w:val="none" w:sz="0" w:space="0" w:color="auto"/>
        <w:left w:val="none" w:sz="0" w:space="0" w:color="auto"/>
        <w:bottom w:val="none" w:sz="0" w:space="0" w:color="auto"/>
        <w:right w:val="none" w:sz="0" w:space="0" w:color="auto"/>
      </w:divBdr>
    </w:div>
    <w:div w:id="1171943735">
      <w:bodyDiv w:val="1"/>
      <w:marLeft w:val="0"/>
      <w:marRight w:val="0"/>
      <w:marTop w:val="0"/>
      <w:marBottom w:val="0"/>
      <w:divBdr>
        <w:top w:val="none" w:sz="0" w:space="0" w:color="auto"/>
        <w:left w:val="none" w:sz="0" w:space="0" w:color="auto"/>
        <w:bottom w:val="none" w:sz="0" w:space="0" w:color="auto"/>
        <w:right w:val="none" w:sz="0" w:space="0" w:color="auto"/>
      </w:divBdr>
    </w:div>
    <w:div w:id="1172528838">
      <w:bodyDiv w:val="1"/>
      <w:marLeft w:val="0"/>
      <w:marRight w:val="0"/>
      <w:marTop w:val="0"/>
      <w:marBottom w:val="0"/>
      <w:divBdr>
        <w:top w:val="none" w:sz="0" w:space="0" w:color="auto"/>
        <w:left w:val="none" w:sz="0" w:space="0" w:color="auto"/>
        <w:bottom w:val="none" w:sz="0" w:space="0" w:color="auto"/>
        <w:right w:val="none" w:sz="0" w:space="0" w:color="auto"/>
      </w:divBdr>
    </w:div>
    <w:div w:id="1172836176">
      <w:bodyDiv w:val="1"/>
      <w:marLeft w:val="0"/>
      <w:marRight w:val="0"/>
      <w:marTop w:val="0"/>
      <w:marBottom w:val="0"/>
      <w:divBdr>
        <w:top w:val="none" w:sz="0" w:space="0" w:color="auto"/>
        <w:left w:val="none" w:sz="0" w:space="0" w:color="auto"/>
        <w:bottom w:val="none" w:sz="0" w:space="0" w:color="auto"/>
        <w:right w:val="none" w:sz="0" w:space="0" w:color="auto"/>
      </w:divBdr>
    </w:div>
    <w:div w:id="1178233216">
      <w:bodyDiv w:val="1"/>
      <w:marLeft w:val="0"/>
      <w:marRight w:val="0"/>
      <w:marTop w:val="0"/>
      <w:marBottom w:val="0"/>
      <w:divBdr>
        <w:top w:val="none" w:sz="0" w:space="0" w:color="auto"/>
        <w:left w:val="none" w:sz="0" w:space="0" w:color="auto"/>
        <w:bottom w:val="none" w:sz="0" w:space="0" w:color="auto"/>
        <w:right w:val="none" w:sz="0" w:space="0" w:color="auto"/>
      </w:divBdr>
    </w:div>
    <w:div w:id="1185556188">
      <w:bodyDiv w:val="1"/>
      <w:marLeft w:val="0"/>
      <w:marRight w:val="0"/>
      <w:marTop w:val="0"/>
      <w:marBottom w:val="0"/>
      <w:divBdr>
        <w:top w:val="none" w:sz="0" w:space="0" w:color="auto"/>
        <w:left w:val="none" w:sz="0" w:space="0" w:color="auto"/>
        <w:bottom w:val="none" w:sz="0" w:space="0" w:color="auto"/>
        <w:right w:val="none" w:sz="0" w:space="0" w:color="auto"/>
      </w:divBdr>
    </w:div>
    <w:div w:id="1186552061">
      <w:bodyDiv w:val="1"/>
      <w:marLeft w:val="0"/>
      <w:marRight w:val="0"/>
      <w:marTop w:val="0"/>
      <w:marBottom w:val="0"/>
      <w:divBdr>
        <w:top w:val="none" w:sz="0" w:space="0" w:color="auto"/>
        <w:left w:val="none" w:sz="0" w:space="0" w:color="auto"/>
        <w:bottom w:val="none" w:sz="0" w:space="0" w:color="auto"/>
        <w:right w:val="none" w:sz="0" w:space="0" w:color="auto"/>
      </w:divBdr>
    </w:div>
    <w:div w:id="1188325012">
      <w:bodyDiv w:val="1"/>
      <w:marLeft w:val="0"/>
      <w:marRight w:val="0"/>
      <w:marTop w:val="0"/>
      <w:marBottom w:val="0"/>
      <w:divBdr>
        <w:top w:val="none" w:sz="0" w:space="0" w:color="auto"/>
        <w:left w:val="none" w:sz="0" w:space="0" w:color="auto"/>
        <w:bottom w:val="none" w:sz="0" w:space="0" w:color="auto"/>
        <w:right w:val="none" w:sz="0" w:space="0" w:color="auto"/>
      </w:divBdr>
    </w:div>
    <w:div w:id="1192232239">
      <w:bodyDiv w:val="1"/>
      <w:marLeft w:val="0"/>
      <w:marRight w:val="0"/>
      <w:marTop w:val="0"/>
      <w:marBottom w:val="0"/>
      <w:divBdr>
        <w:top w:val="none" w:sz="0" w:space="0" w:color="auto"/>
        <w:left w:val="none" w:sz="0" w:space="0" w:color="auto"/>
        <w:bottom w:val="none" w:sz="0" w:space="0" w:color="auto"/>
        <w:right w:val="none" w:sz="0" w:space="0" w:color="auto"/>
      </w:divBdr>
    </w:div>
    <w:div w:id="1192573855">
      <w:bodyDiv w:val="1"/>
      <w:marLeft w:val="0"/>
      <w:marRight w:val="0"/>
      <w:marTop w:val="0"/>
      <w:marBottom w:val="0"/>
      <w:divBdr>
        <w:top w:val="none" w:sz="0" w:space="0" w:color="auto"/>
        <w:left w:val="none" w:sz="0" w:space="0" w:color="auto"/>
        <w:bottom w:val="none" w:sz="0" w:space="0" w:color="auto"/>
        <w:right w:val="none" w:sz="0" w:space="0" w:color="auto"/>
      </w:divBdr>
    </w:div>
    <w:div w:id="1192694234">
      <w:bodyDiv w:val="1"/>
      <w:marLeft w:val="0"/>
      <w:marRight w:val="0"/>
      <w:marTop w:val="0"/>
      <w:marBottom w:val="0"/>
      <w:divBdr>
        <w:top w:val="none" w:sz="0" w:space="0" w:color="auto"/>
        <w:left w:val="none" w:sz="0" w:space="0" w:color="auto"/>
        <w:bottom w:val="none" w:sz="0" w:space="0" w:color="auto"/>
        <w:right w:val="none" w:sz="0" w:space="0" w:color="auto"/>
      </w:divBdr>
    </w:div>
    <w:div w:id="1193149412">
      <w:bodyDiv w:val="1"/>
      <w:marLeft w:val="0"/>
      <w:marRight w:val="0"/>
      <w:marTop w:val="0"/>
      <w:marBottom w:val="0"/>
      <w:divBdr>
        <w:top w:val="none" w:sz="0" w:space="0" w:color="auto"/>
        <w:left w:val="none" w:sz="0" w:space="0" w:color="auto"/>
        <w:bottom w:val="none" w:sz="0" w:space="0" w:color="auto"/>
        <w:right w:val="none" w:sz="0" w:space="0" w:color="auto"/>
      </w:divBdr>
    </w:div>
    <w:div w:id="1194686417">
      <w:bodyDiv w:val="1"/>
      <w:marLeft w:val="0"/>
      <w:marRight w:val="0"/>
      <w:marTop w:val="0"/>
      <w:marBottom w:val="0"/>
      <w:divBdr>
        <w:top w:val="none" w:sz="0" w:space="0" w:color="auto"/>
        <w:left w:val="none" w:sz="0" w:space="0" w:color="auto"/>
        <w:bottom w:val="none" w:sz="0" w:space="0" w:color="auto"/>
        <w:right w:val="none" w:sz="0" w:space="0" w:color="auto"/>
      </w:divBdr>
    </w:div>
    <w:div w:id="1200825151">
      <w:bodyDiv w:val="1"/>
      <w:marLeft w:val="0"/>
      <w:marRight w:val="0"/>
      <w:marTop w:val="0"/>
      <w:marBottom w:val="0"/>
      <w:divBdr>
        <w:top w:val="none" w:sz="0" w:space="0" w:color="auto"/>
        <w:left w:val="none" w:sz="0" w:space="0" w:color="auto"/>
        <w:bottom w:val="none" w:sz="0" w:space="0" w:color="auto"/>
        <w:right w:val="none" w:sz="0" w:space="0" w:color="auto"/>
      </w:divBdr>
    </w:div>
    <w:div w:id="1202938915">
      <w:bodyDiv w:val="1"/>
      <w:marLeft w:val="0"/>
      <w:marRight w:val="0"/>
      <w:marTop w:val="0"/>
      <w:marBottom w:val="0"/>
      <w:divBdr>
        <w:top w:val="none" w:sz="0" w:space="0" w:color="auto"/>
        <w:left w:val="none" w:sz="0" w:space="0" w:color="auto"/>
        <w:bottom w:val="none" w:sz="0" w:space="0" w:color="auto"/>
        <w:right w:val="none" w:sz="0" w:space="0" w:color="auto"/>
      </w:divBdr>
    </w:div>
    <w:div w:id="1207259204">
      <w:bodyDiv w:val="1"/>
      <w:marLeft w:val="0"/>
      <w:marRight w:val="0"/>
      <w:marTop w:val="0"/>
      <w:marBottom w:val="0"/>
      <w:divBdr>
        <w:top w:val="none" w:sz="0" w:space="0" w:color="auto"/>
        <w:left w:val="none" w:sz="0" w:space="0" w:color="auto"/>
        <w:bottom w:val="none" w:sz="0" w:space="0" w:color="auto"/>
        <w:right w:val="none" w:sz="0" w:space="0" w:color="auto"/>
      </w:divBdr>
    </w:div>
    <w:div w:id="1207521504">
      <w:bodyDiv w:val="1"/>
      <w:marLeft w:val="0"/>
      <w:marRight w:val="0"/>
      <w:marTop w:val="0"/>
      <w:marBottom w:val="0"/>
      <w:divBdr>
        <w:top w:val="none" w:sz="0" w:space="0" w:color="auto"/>
        <w:left w:val="none" w:sz="0" w:space="0" w:color="auto"/>
        <w:bottom w:val="none" w:sz="0" w:space="0" w:color="auto"/>
        <w:right w:val="none" w:sz="0" w:space="0" w:color="auto"/>
      </w:divBdr>
    </w:div>
    <w:div w:id="1209075945">
      <w:bodyDiv w:val="1"/>
      <w:marLeft w:val="0"/>
      <w:marRight w:val="0"/>
      <w:marTop w:val="0"/>
      <w:marBottom w:val="0"/>
      <w:divBdr>
        <w:top w:val="none" w:sz="0" w:space="0" w:color="auto"/>
        <w:left w:val="none" w:sz="0" w:space="0" w:color="auto"/>
        <w:bottom w:val="none" w:sz="0" w:space="0" w:color="auto"/>
        <w:right w:val="none" w:sz="0" w:space="0" w:color="auto"/>
      </w:divBdr>
    </w:div>
    <w:div w:id="1209418235">
      <w:bodyDiv w:val="1"/>
      <w:marLeft w:val="0"/>
      <w:marRight w:val="0"/>
      <w:marTop w:val="0"/>
      <w:marBottom w:val="0"/>
      <w:divBdr>
        <w:top w:val="none" w:sz="0" w:space="0" w:color="auto"/>
        <w:left w:val="none" w:sz="0" w:space="0" w:color="auto"/>
        <w:bottom w:val="none" w:sz="0" w:space="0" w:color="auto"/>
        <w:right w:val="none" w:sz="0" w:space="0" w:color="auto"/>
      </w:divBdr>
    </w:div>
    <w:div w:id="1213804536">
      <w:bodyDiv w:val="1"/>
      <w:marLeft w:val="0"/>
      <w:marRight w:val="0"/>
      <w:marTop w:val="0"/>
      <w:marBottom w:val="0"/>
      <w:divBdr>
        <w:top w:val="none" w:sz="0" w:space="0" w:color="auto"/>
        <w:left w:val="none" w:sz="0" w:space="0" w:color="auto"/>
        <w:bottom w:val="none" w:sz="0" w:space="0" w:color="auto"/>
        <w:right w:val="none" w:sz="0" w:space="0" w:color="auto"/>
      </w:divBdr>
    </w:div>
    <w:div w:id="1215314726">
      <w:bodyDiv w:val="1"/>
      <w:marLeft w:val="0"/>
      <w:marRight w:val="0"/>
      <w:marTop w:val="0"/>
      <w:marBottom w:val="0"/>
      <w:divBdr>
        <w:top w:val="none" w:sz="0" w:space="0" w:color="auto"/>
        <w:left w:val="none" w:sz="0" w:space="0" w:color="auto"/>
        <w:bottom w:val="none" w:sz="0" w:space="0" w:color="auto"/>
        <w:right w:val="none" w:sz="0" w:space="0" w:color="auto"/>
      </w:divBdr>
    </w:div>
    <w:div w:id="1215771887">
      <w:bodyDiv w:val="1"/>
      <w:marLeft w:val="0"/>
      <w:marRight w:val="0"/>
      <w:marTop w:val="0"/>
      <w:marBottom w:val="0"/>
      <w:divBdr>
        <w:top w:val="none" w:sz="0" w:space="0" w:color="auto"/>
        <w:left w:val="none" w:sz="0" w:space="0" w:color="auto"/>
        <w:bottom w:val="none" w:sz="0" w:space="0" w:color="auto"/>
        <w:right w:val="none" w:sz="0" w:space="0" w:color="auto"/>
      </w:divBdr>
    </w:div>
    <w:div w:id="1215896010">
      <w:bodyDiv w:val="1"/>
      <w:marLeft w:val="0"/>
      <w:marRight w:val="0"/>
      <w:marTop w:val="0"/>
      <w:marBottom w:val="0"/>
      <w:divBdr>
        <w:top w:val="none" w:sz="0" w:space="0" w:color="auto"/>
        <w:left w:val="none" w:sz="0" w:space="0" w:color="auto"/>
        <w:bottom w:val="none" w:sz="0" w:space="0" w:color="auto"/>
        <w:right w:val="none" w:sz="0" w:space="0" w:color="auto"/>
      </w:divBdr>
    </w:div>
    <w:div w:id="1218928666">
      <w:bodyDiv w:val="1"/>
      <w:marLeft w:val="0"/>
      <w:marRight w:val="0"/>
      <w:marTop w:val="0"/>
      <w:marBottom w:val="0"/>
      <w:divBdr>
        <w:top w:val="none" w:sz="0" w:space="0" w:color="auto"/>
        <w:left w:val="none" w:sz="0" w:space="0" w:color="auto"/>
        <w:bottom w:val="none" w:sz="0" w:space="0" w:color="auto"/>
        <w:right w:val="none" w:sz="0" w:space="0" w:color="auto"/>
      </w:divBdr>
    </w:div>
    <w:div w:id="1224633323">
      <w:bodyDiv w:val="1"/>
      <w:marLeft w:val="0"/>
      <w:marRight w:val="0"/>
      <w:marTop w:val="0"/>
      <w:marBottom w:val="0"/>
      <w:divBdr>
        <w:top w:val="none" w:sz="0" w:space="0" w:color="auto"/>
        <w:left w:val="none" w:sz="0" w:space="0" w:color="auto"/>
        <w:bottom w:val="none" w:sz="0" w:space="0" w:color="auto"/>
        <w:right w:val="none" w:sz="0" w:space="0" w:color="auto"/>
      </w:divBdr>
    </w:div>
    <w:div w:id="1227649161">
      <w:bodyDiv w:val="1"/>
      <w:marLeft w:val="0"/>
      <w:marRight w:val="0"/>
      <w:marTop w:val="0"/>
      <w:marBottom w:val="0"/>
      <w:divBdr>
        <w:top w:val="none" w:sz="0" w:space="0" w:color="auto"/>
        <w:left w:val="none" w:sz="0" w:space="0" w:color="auto"/>
        <w:bottom w:val="none" w:sz="0" w:space="0" w:color="auto"/>
        <w:right w:val="none" w:sz="0" w:space="0" w:color="auto"/>
      </w:divBdr>
    </w:div>
    <w:div w:id="1228105199">
      <w:bodyDiv w:val="1"/>
      <w:marLeft w:val="0"/>
      <w:marRight w:val="0"/>
      <w:marTop w:val="0"/>
      <w:marBottom w:val="0"/>
      <w:divBdr>
        <w:top w:val="none" w:sz="0" w:space="0" w:color="auto"/>
        <w:left w:val="none" w:sz="0" w:space="0" w:color="auto"/>
        <w:bottom w:val="none" w:sz="0" w:space="0" w:color="auto"/>
        <w:right w:val="none" w:sz="0" w:space="0" w:color="auto"/>
      </w:divBdr>
    </w:div>
    <w:div w:id="1228803214">
      <w:bodyDiv w:val="1"/>
      <w:marLeft w:val="0"/>
      <w:marRight w:val="0"/>
      <w:marTop w:val="0"/>
      <w:marBottom w:val="0"/>
      <w:divBdr>
        <w:top w:val="none" w:sz="0" w:space="0" w:color="auto"/>
        <w:left w:val="none" w:sz="0" w:space="0" w:color="auto"/>
        <w:bottom w:val="none" w:sz="0" w:space="0" w:color="auto"/>
        <w:right w:val="none" w:sz="0" w:space="0" w:color="auto"/>
      </w:divBdr>
    </w:div>
    <w:div w:id="1231648487">
      <w:bodyDiv w:val="1"/>
      <w:marLeft w:val="0"/>
      <w:marRight w:val="0"/>
      <w:marTop w:val="0"/>
      <w:marBottom w:val="0"/>
      <w:divBdr>
        <w:top w:val="none" w:sz="0" w:space="0" w:color="auto"/>
        <w:left w:val="none" w:sz="0" w:space="0" w:color="auto"/>
        <w:bottom w:val="none" w:sz="0" w:space="0" w:color="auto"/>
        <w:right w:val="none" w:sz="0" w:space="0" w:color="auto"/>
      </w:divBdr>
    </w:div>
    <w:div w:id="1235356986">
      <w:bodyDiv w:val="1"/>
      <w:marLeft w:val="0"/>
      <w:marRight w:val="0"/>
      <w:marTop w:val="0"/>
      <w:marBottom w:val="0"/>
      <w:divBdr>
        <w:top w:val="none" w:sz="0" w:space="0" w:color="auto"/>
        <w:left w:val="none" w:sz="0" w:space="0" w:color="auto"/>
        <w:bottom w:val="none" w:sz="0" w:space="0" w:color="auto"/>
        <w:right w:val="none" w:sz="0" w:space="0" w:color="auto"/>
      </w:divBdr>
    </w:div>
    <w:div w:id="1236892053">
      <w:bodyDiv w:val="1"/>
      <w:marLeft w:val="0"/>
      <w:marRight w:val="0"/>
      <w:marTop w:val="0"/>
      <w:marBottom w:val="0"/>
      <w:divBdr>
        <w:top w:val="none" w:sz="0" w:space="0" w:color="auto"/>
        <w:left w:val="none" w:sz="0" w:space="0" w:color="auto"/>
        <w:bottom w:val="none" w:sz="0" w:space="0" w:color="auto"/>
        <w:right w:val="none" w:sz="0" w:space="0" w:color="auto"/>
      </w:divBdr>
    </w:div>
    <w:div w:id="1237782056">
      <w:bodyDiv w:val="1"/>
      <w:marLeft w:val="0"/>
      <w:marRight w:val="0"/>
      <w:marTop w:val="0"/>
      <w:marBottom w:val="0"/>
      <w:divBdr>
        <w:top w:val="none" w:sz="0" w:space="0" w:color="auto"/>
        <w:left w:val="none" w:sz="0" w:space="0" w:color="auto"/>
        <w:bottom w:val="none" w:sz="0" w:space="0" w:color="auto"/>
        <w:right w:val="none" w:sz="0" w:space="0" w:color="auto"/>
      </w:divBdr>
    </w:div>
    <w:div w:id="1238368579">
      <w:bodyDiv w:val="1"/>
      <w:marLeft w:val="0"/>
      <w:marRight w:val="0"/>
      <w:marTop w:val="0"/>
      <w:marBottom w:val="0"/>
      <w:divBdr>
        <w:top w:val="none" w:sz="0" w:space="0" w:color="auto"/>
        <w:left w:val="none" w:sz="0" w:space="0" w:color="auto"/>
        <w:bottom w:val="none" w:sz="0" w:space="0" w:color="auto"/>
        <w:right w:val="none" w:sz="0" w:space="0" w:color="auto"/>
      </w:divBdr>
    </w:div>
    <w:div w:id="1239748037">
      <w:bodyDiv w:val="1"/>
      <w:marLeft w:val="0"/>
      <w:marRight w:val="0"/>
      <w:marTop w:val="0"/>
      <w:marBottom w:val="0"/>
      <w:divBdr>
        <w:top w:val="none" w:sz="0" w:space="0" w:color="auto"/>
        <w:left w:val="none" w:sz="0" w:space="0" w:color="auto"/>
        <w:bottom w:val="none" w:sz="0" w:space="0" w:color="auto"/>
        <w:right w:val="none" w:sz="0" w:space="0" w:color="auto"/>
      </w:divBdr>
    </w:div>
    <w:div w:id="1240023981">
      <w:bodyDiv w:val="1"/>
      <w:marLeft w:val="0"/>
      <w:marRight w:val="0"/>
      <w:marTop w:val="0"/>
      <w:marBottom w:val="0"/>
      <w:divBdr>
        <w:top w:val="none" w:sz="0" w:space="0" w:color="auto"/>
        <w:left w:val="none" w:sz="0" w:space="0" w:color="auto"/>
        <w:bottom w:val="none" w:sz="0" w:space="0" w:color="auto"/>
        <w:right w:val="none" w:sz="0" w:space="0" w:color="auto"/>
      </w:divBdr>
    </w:div>
    <w:div w:id="1240359321">
      <w:bodyDiv w:val="1"/>
      <w:marLeft w:val="0"/>
      <w:marRight w:val="0"/>
      <w:marTop w:val="0"/>
      <w:marBottom w:val="0"/>
      <w:divBdr>
        <w:top w:val="none" w:sz="0" w:space="0" w:color="auto"/>
        <w:left w:val="none" w:sz="0" w:space="0" w:color="auto"/>
        <w:bottom w:val="none" w:sz="0" w:space="0" w:color="auto"/>
        <w:right w:val="none" w:sz="0" w:space="0" w:color="auto"/>
      </w:divBdr>
    </w:div>
    <w:div w:id="1242791014">
      <w:bodyDiv w:val="1"/>
      <w:marLeft w:val="0"/>
      <w:marRight w:val="0"/>
      <w:marTop w:val="0"/>
      <w:marBottom w:val="0"/>
      <w:divBdr>
        <w:top w:val="none" w:sz="0" w:space="0" w:color="auto"/>
        <w:left w:val="none" w:sz="0" w:space="0" w:color="auto"/>
        <w:bottom w:val="none" w:sz="0" w:space="0" w:color="auto"/>
        <w:right w:val="none" w:sz="0" w:space="0" w:color="auto"/>
      </w:divBdr>
    </w:div>
    <w:div w:id="1245644672">
      <w:bodyDiv w:val="1"/>
      <w:marLeft w:val="0"/>
      <w:marRight w:val="0"/>
      <w:marTop w:val="0"/>
      <w:marBottom w:val="0"/>
      <w:divBdr>
        <w:top w:val="none" w:sz="0" w:space="0" w:color="auto"/>
        <w:left w:val="none" w:sz="0" w:space="0" w:color="auto"/>
        <w:bottom w:val="none" w:sz="0" w:space="0" w:color="auto"/>
        <w:right w:val="none" w:sz="0" w:space="0" w:color="auto"/>
      </w:divBdr>
    </w:div>
    <w:div w:id="1247151266">
      <w:bodyDiv w:val="1"/>
      <w:marLeft w:val="0"/>
      <w:marRight w:val="0"/>
      <w:marTop w:val="0"/>
      <w:marBottom w:val="0"/>
      <w:divBdr>
        <w:top w:val="none" w:sz="0" w:space="0" w:color="auto"/>
        <w:left w:val="none" w:sz="0" w:space="0" w:color="auto"/>
        <w:bottom w:val="none" w:sz="0" w:space="0" w:color="auto"/>
        <w:right w:val="none" w:sz="0" w:space="0" w:color="auto"/>
      </w:divBdr>
    </w:div>
    <w:div w:id="1252007653">
      <w:bodyDiv w:val="1"/>
      <w:marLeft w:val="0"/>
      <w:marRight w:val="0"/>
      <w:marTop w:val="0"/>
      <w:marBottom w:val="0"/>
      <w:divBdr>
        <w:top w:val="none" w:sz="0" w:space="0" w:color="auto"/>
        <w:left w:val="none" w:sz="0" w:space="0" w:color="auto"/>
        <w:bottom w:val="none" w:sz="0" w:space="0" w:color="auto"/>
        <w:right w:val="none" w:sz="0" w:space="0" w:color="auto"/>
      </w:divBdr>
    </w:div>
    <w:div w:id="1253394918">
      <w:bodyDiv w:val="1"/>
      <w:marLeft w:val="0"/>
      <w:marRight w:val="0"/>
      <w:marTop w:val="0"/>
      <w:marBottom w:val="0"/>
      <w:divBdr>
        <w:top w:val="none" w:sz="0" w:space="0" w:color="auto"/>
        <w:left w:val="none" w:sz="0" w:space="0" w:color="auto"/>
        <w:bottom w:val="none" w:sz="0" w:space="0" w:color="auto"/>
        <w:right w:val="none" w:sz="0" w:space="0" w:color="auto"/>
      </w:divBdr>
    </w:div>
    <w:div w:id="1254238624">
      <w:bodyDiv w:val="1"/>
      <w:marLeft w:val="0"/>
      <w:marRight w:val="0"/>
      <w:marTop w:val="0"/>
      <w:marBottom w:val="0"/>
      <w:divBdr>
        <w:top w:val="none" w:sz="0" w:space="0" w:color="auto"/>
        <w:left w:val="none" w:sz="0" w:space="0" w:color="auto"/>
        <w:bottom w:val="none" w:sz="0" w:space="0" w:color="auto"/>
        <w:right w:val="none" w:sz="0" w:space="0" w:color="auto"/>
      </w:divBdr>
    </w:div>
    <w:div w:id="1256211961">
      <w:bodyDiv w:val="1"/>
      <w:marLeft w:val="0"/>
      <w:marRight w:val="0"/>
      <w:marTop w:val="0"/>
      <w:marBottom w:val="0"/>
      <w:divBdr>
        <w:top w:val="none" w:sz="0" w:space="0" w:color="auto"/>
        <w:left w:val="none" w:sz="0" w:space="0" w:color="auto"/>
        <w:bottom w:val="none" w:sz="0" w:space="0" w:color="auto"/>
        <w:right w:val="none" w:sz="0" w:space="0" w:color="auto"/>
      </w:divBdr>
    </w:div>
    <w:div w:id="1257667759">
      <w:bodyDiv w:val="1"/>
      <w:marLeft w:val="0"/>
      <w:marRight w:val="0"/>
      <w:marTop w:val="0"/>
      <w:marBottom w:val="0"/>
      <w:divBdr>
        <w:top w:val="none" w:sz="0" w:space="0" w:color="auto"/>
        <w:left w:val="none" w:sz="0" w:space="0" w:color="auto"/>
        <w:bottom w:val="none" w:sz="0" w:space="0" w:color="auto"/>
        <w:right w:val="none" w:sz="0" w:space="0" w:color="auto"/>
      </w:divBdr>
    </w:div>
    <w:div w:id="1260483072">
      <w:bodyDiv w:val="1"/>
      <w:marLeft w:val="0"/>
      <w:marRight w:val="0"/>
      <w:marTop w:val="0"/>
      <w:marBottom w:val="0"/>
      <w:divBdr>
        <w:top w:val="none" w:sz="0" w:space="0" w:color="auto"/>
        <w:left w:val="none" w:sz="0" w:space="0" w:color="auto"/>
        <w:bottom w:val="none" w:sz="0" w:space="0" w:color="auto"/>
        <w:right w:val="none" w:sz="0" w:space="0" w:color="auto"/>
      </w:divBdr>
    </w:div>
    <w:div w:id="1264263942">
      <w:bodyDiv w:val="1"/>
      <w:marLeft w:val="0"/>
      <w:marRight w:val="0"/>
      <w:marTop w:val="0"/>
      <w:marBottom w:val="0"/>
      <w:divBdr>
        <w:top w:val="none" w:sz="0" w:space="0" w:color="auto"/>
        <w:left w:val="none" w:sz="0" w:space="0" w:color="auto"/>
        <w:bottom w:val="none" w:sz="0" w:space="0" w:color="auto"/>
        <w:right w:val="none" w:sz="0" w:space="0" w:color="auto"/>
      </w:divBdr>
    </w:div>
    <w:div w:id="1264453913">
      <w:bodyDiv w:val="1"/>
      <w:marLeft w:val="0"/>
      <w:marRight w:val="0"/>
      <w:marTop w:val="0"/>
      <w:marBottom w:val="0"/>
      <w:divBdr>
        <w:top w:val="none" w:sz="0" w:space="0" w:color="auto"/>
        <w:left w:val="none" w:sz="0" w:space="0" w:color="auto"/>
        <w:bottom w:val="none" w:sz="0" w:space="0" w:color="auto"/>
        <w:right w:val="none" w:sz="0" w:space="0" w:color="auto"/>
      </w:divBdr>
    </w:div>
    <w:div w:id="1267349266">
      <w:bodyDiv w:val="1"/>
      <w:marLeft w:val="0"/>
      <w:marRight w:val="0"/>
      <w:marTop w:val="0"/>
      <w:marBottom w:val="0"/>
      <w:divBdr>
        <w:top w:val="none" w:sz="0" w:space="0" w:color="auto"/>
        <w:left w:val="none" w:sz="0" w:space="0" w:color="auto"/>
        <w:bottom w:val="none" w:sz="0" w:space="0" w:color="auto"/>
        <w:right w:val="none" w:sz="0" w:space="0" w:color="auto"/>
      </w:divBdr>
    </w:div>
    <w:div w:id="1268274021">
      <w:bodyDiv w:val="1"/>
      <w:marLeft w:val="0"/>
      <w:marRight w:val="0"/>
      <w:marTop w:val="0"/>
      <w:marBottom w:val="0"/>
      <w:divBdr>
        <w:top w:val="none" w:sz="0" w:space="0" w:color="auto"/>
        <w:left w:val="none" w:sz="0" w:space="0" w:color="auto"/>
        <w:bottom w:val="none" w:sz="0" w:space="0" w:color="auto"/>
        <w:right w:val="none" w:sz="0" w:space="0" w:color="auto"/>
      </w:divBdr>
    </w:div>
    <w:div w:id="1268538356">
      <w:bodyDiv w:val="1"/>
      <w:marLeft w:val="0"/>
      <w:marRight w:val="0"/>
      <w:marTop w:val="0"/>
      <w:marBottom w:val="0"/>
      <w:divBdr>
        <w:top w:val="none" w:sz="0" w:space="0" w:color="auto"/>
        <w:left w:val="none" w:sz="0" w:space="0" w:color="auto"/>
        <w:bottom w:val="none" w:sz="0" w:space="0" w:color="auto"/>
        <w:right w:val="none" w:sz="0" w:space="0" w:color="auto"/>
      </w:divBdr>
    </w:div>
    <w:div w:id="1273977261">
      <w:bodyDiv w:val="1"/>
      <w:marLeft w:val="0"/>
      <w:marRight w:val="0"/>
      <w:marTop w:val="0"/>
      <w:marBottom w:val="0"/>
      <w:divBdr>
        <w:top w:val="none" w:sz="0" w:space="0" w:color="auto"/>
        <w:left w:val="none" w:sz="0" w:space="0" w:color="auto"/>
        <w:bottom w:val="none" w:sz="0" w:space="0" w:color="auto"/>
        <w:right w:val="none" w:sz="0" w:space="0" w:color="auto"/>
      </w:divBdr>
    </w:div>
    <w:div w:id="1276138369">
      <w:bodyDiv w:val="1"/>
      <w:marLeft w:val="0"/>
      <w:marRight w:val="0"/>
      <w:marTop w:val="0"/>
      <w:marBottom w:val="0"/>
      <w:divBdr>
        <w:top w:val="none" w:sz="0" w:space="0" w:color="auto"/>
        <w:left w:val="none" w:sz="0" w:space="0" w:color="auto"/>
        <w:bottom w:val="none" w:sz="0" w:space="0" w:color="auto"/>
        <w:right w:val="none" w:sz="0" w:space="0" w:color="auto"/>
      </w:divBdr>
    </w:div>
    <w:div w:id="1276476589">
      <w:bodyDiv w:val="1"/>
      <w:marLeft w:val="0"/>
      <w:marRight w:val="0"/>
      <w:marTop w:val="0"/>
      <w:marBottom w:val="0"/>
      <w:divBdr>
        <w:top w:val="none" w:sz="0" w:space="0" w:color="auto"/>
        <w:left w:val="none" w:sz="0" w:space="0" w:color="auto"/>
        <w:bottom w:val="none" w:sz="0" w:space="0" w:color="auto"/>
        <w:right w:val="none" w:sz="0" w:space="0" w:color="auto"/>
      </w:divBdr>
    </w:div>
    <w:div w:id="1277174607">
      <w:bodyDiv w:val="1"/>
      <w:marLeft w:val="0"/>
      <w:marRight w:val="0"/>
      <w:marTop w:val="0"/>
      <w:marBottom w:val="0"/>
      <w:divBdr>
        <w:top w:val="none" w:sz="0" w:space="0" w:color="auto"/>
        <w:left w:val="none" w:sz="0" w:space="0" w:color="auto"/>
        <w:bottom w:val="none" w:sz="0" w:space="0" w:color="auto"/>
        <w:right w:val="none" w:sz="0" w:space="0" w:color="auto"/>
      </w:divBdr>
    </w:div>
    <w:div w:id="1280650103">
      <w:bodyDiv w:val="1"/>
      <w:marLeft w:val="0"/>
      <w:marRight w:val="0"/>
      <w:marTop w:val="0"/>
      <w:marBottom w:val="0"/>
      <w:divBdr>
        <w:top w:val="none" w:sz="0" w:space="0" w:color="auto"/>
        <w:left w:val="none" w:sz="0" w:space="0" w:color="auto"/>
        <w:bottom w:val="none" w:sz="0" w:space="0" w:color="auto"/>
        <w:right w:val="none" w:sz="0" w:space="0" w:color="auto"/>
      </w:divBdr>
    </w:div>
    <w:div w:id="1281064722">
      <w:bodyDiv w:val="1"/>
      <w:marLeft w:val="0"/>
      <w:marRight w:val="0"/>
      <w:marTop w:val="0"/>
      <w:marBottom w:val="0"/>
      <w:divBdr>
        <w:top w:val="none" w:sz="0" w:space="0" w:color="auto"/>
        <w:left w:val="none" w:sz="0" w:space="0" w:color="auto"/>
        <w:bottom w:val="none" w:sz="0" w:space="0" w:color="auto"/>
        <w:right w:val="none" w:sz="0" w:space="0" w:color="auto"/>
      </w:divBdr>
    </w:div>
    <w:div w:id="1285038949">
      <w:bodyDiv w:val="1"/>
      <w:marLeft w:val="0"/>
      <w:marRight w:val="0"/>
      <w:marTop w:val="0"/>
      <w:marBottom w:val="0"/>
      <w:divBdr>
        <w:top w:val="none" w:sz="0" w:space="0" w:color="auto"/>
        <w:left w:val="none" w:sz="0" w:space="0" w:color="auto"/>
        <w:bottom w:val="none" w:sz="0" w:space="0" w:color="auto"/>
        <w:right w:val="none" w:sz="0" w:space="0" w:color="auto"/>
      </w:divBdr>
    </w:div>
    <w:div w:id="1286346822">
      <w:bodyDiv w:val="1"/>
      <w:marLeft w:val="0"/>
      <w:marRight w:val="0"/>
      <w:marTop w:val="0"/>
      <w:marBottom w:val="0"/>
      <w:divBdr>
        <w:top w:val="none" w:sz="0" w:space="0" w:color="auto"/>
        <w:left w:val="none" w:sz="0" w:space="0" w:color="auto"/>
        <w:bottom w:val="none" w:sz="0" w:space="0" w:color="auto"/>
        <w:right w:val="none" w:sz="0" w:space="0" w:color="auto"/>
      </w:divBdr>
    </w:div>
    <w:div w:id="1287002240">
      <w:bodyDiv w:val="1"/>
      <w:marLeft w:val="0"/>
      <w:marRight w:val="0"/>
      <w:marTop w:val="0"/>
      <w:marBottom w:val="0"/>
      <w:divBdr>
        <w:top w:val="none" w:sz="0" w:space="0" w:color="auto"/>
        <w:left w:val="none" w:sz="0" w:space="0" w:color="auto"/>
        <w:bottom w:val="none" w:sz="0" w:space="0" w:color="auto"/>
        <w:right w:val="none" w:sz="0" w:space="0" w:color="auto"/>
      </w:divBdr>
    </w:div>
    <w:div w:id="1287085325">
      <w:bodyDiv w:val="1"/>
      <w:marLeft w:val="0"/>
      <w:marRight w:val="0"/>
      <w:marTop w:val="0"/>
      <w:marBottom w:val="0"/>
      <w:divBdr>
        <w:top w:val="none" w:sz="0" w:space="0" w:color="auto"/>
        <w:left w:val="none" w:sz="0" w:space="0" w:color="auto"/>
        <w:bottom w:val="none" w:sz="0" w:space="0" w:color="auto"/>
        <w:right w:val="none" w:sz="0" w:space="0" w:color="auto"/>
      </w:divBdr>
    </w:div>
    <w:div w:id="1289507387">
      <w:bodyDiv w:val="1"/>
      <w:marLeft w:val="0"/>
      <w:marRight w:val="0"/>
      <w:marTop w:val="0"/>
      <w:marBottom w:val="0"/>
      <w:divBdr>
        <w:top w:val="none" w:sz="0" w:space="0" w:color="auto"/>
        <w:left w:val="none" w:sz="0" w:space="0" w:color="auto"/>
        <w:bottom w:val="none" w:sz="0" w:space="0" w:color="auto"/>
        <w:right w:val="none" w:sz="0" w:space="0" w:color="auto"/>
      </w:divBdr>
    </w:div>
    <w:div w:id="1293093555">
      <w:bodyDiv w:val="1"/>
      <w:marLeft w:val="0"/>
      <w:marRight w:val="0"/>
      <w:marTop w:val="0"/>
      <w:marBottom w:val="0"/>
      <w:divBdr>
        <w:top w:val="none" w:sz="0" w:space="0" w:color="auto"/>
        <w:left w:val="none" w:sz="0" w:space="0" w:color="auto"/>
        <w:bottom w:val="none" w:sz="0" w:space="0" w:color="auto"/>
        <w:right w:val="none" w:sz="0" w:space="0" w:color="auto"/>
      </w:divBdr>
    </w:div>
    <w:div w:id="1294141248">
      <w:bodyDiv w:val="1"/>
      <w:marLeft w:val="0"/>
      <w:marRight w:val="0"/>
      <w:marTop w:val="0"/>
      <w:marBottom w:val="0"/>
      <w:divBdr>
        <w:top w:val="none" w:sz="0" w:space="0" w:color="auto"/>
        <w:left w:val="none" w:sz="0" w:space="0" w:color="auto"/>
        <w:bottom w:val="none" w:sz="0" w:space="0" w:color="auto"/>
        <w:right w:val="none" w:sz="0" w:space="0" w:color="auto"/>
      </w:divBdr>
    </w:div>
    <w:div w:id="1295016838">
      <w:bodyDiv w:val="1"/>
      <w:marLeft w:val="0"/>
      <w:marRight w:val="0"/>
      <w:marTop w:val="0"/>
      <w:marBottom w:val="0"/>
      <w:divBdr>
        <w:top w:val="none" w:sz="0" w:space="0" w:color="auto"/>
        <w:left w:val="none" w:sz="0" w:space="0" w:color="auto"/>
        <w:bottom w:val="none" w:sz="0" w:space="0" w:color="auto"/>
        <w:right w:val="none" w:sz="0" w:space="0" w:color="auto"/>
      </w:divBdr>
    </w:div>
    <w:div w:id="1295676726">
      <w:bodyDiv w:val="1"/>
      <w:marLeft w:val="0"/>
      <w:marRight w:val="0"/>
      <w:marTop w:val="0"/>
      <w:marBottom w:val="0"/>
      <w:divBdr>
        <w:top w:val="none" w:sz="0" w:space="0" w:color="auto"/>
        <w:left w:val="none" w:sz="0" w:space="0" w:color="auto"/>
        <w:bottom w:val="none" w:sz="0" w:space="0" w:color="auto"/>
        <w:right w:val="none" w:sz="0" w:space="0" w:color="auto"/>
      </w:divBdr>
    </w:div>
    <w:div w:id="1299610841">
      <w:bodyDiv w:val="1"/>
      <w:marLeft w:val="0"/>
      <w:marRight w:val="0"/>
      <w:marTop w:val="0"/>
      <w:marBottom w:val="0"/>
      <w:divBdr>
        <w:top w:val="none" w:sz="0" w:space="0" w:color="auto"/>
        <w:left w:val="none" w:sz="0" w:space="0" w:color="auto"/>
        <w:bottom w:val="none" w:sz="0" w:space="0" w:color="auto"/>
        <w:right w:val="none" w:sz="0" w:space="0" w:color="auto"/>
      </w:divBdr>
    </w:div>
    <w:div w:id="1300837145">
      <w:bodyDiv w:val="1"/>
      <w:marLeft w:val="0"/>
      <w:marRight w:val="0"/>
      <w:marTop w:val="0"/>
      <w:marBottom w:val="0"/>
      <w:divBdr>
        <w:top w:val="none" w:sz="0" w:space="0" w:color="auto"/>
        <w:left w:val="none" w:sz="0" w:space="0" w:color="auto"/>
        <w:bottom w:val="none" w:sz="0" w:space="0" w:color="auto"/>
        <w:right w:val="none" w:sz="0" w:space="0" w:color="auto"/>
      </w:divBdr>
    </w:div>
    <w:div w:id="1301764912">
      <w:bodyDiv w:val="1"/>
      <w:marLeft w:val="0"/>
      <w:marRight w:val="0"/>
      <w:marTop w:val="0"/>
      <w:marBottom w:val="0"/>
      <w:divBdr>
        <w:top w:val="none" w:sz="0" w:space="0" w:color="auto"/>
        <w:left w:val="none" w:sz="0" w:space="0" w:color="auto"/>
        <w:bottom w:val="none" w:sz="0" w:space="0" w:color="auto"/>
        <w:right w:val="none" w:sz="0" w:space="0" w:color="auto"/>
      </w:divBdr>
    </w:div>
    <w:div w:id="1303343525">
      <w:bodyDiv w:val="1"/>
      <w:marLeft w:val="0"/>
      <w:marRight w:val="0"/>
      <w:marTop w:val="0"/>
      <w:marBottom w:val="0"/>
      <w:divBdr>
        <w:top w:val="none" w:sz="0" w:space="0" w:color="auto"/>
        <w:left w:val="none" w:sz="0" w:space="0" w:color="auto"/>
        <w:bottom w:val="none" w:sz="0" w:space="0" w:color="auto"/>
        <w:right w:val="none" w:sz="0" w:space="0" w:color="auto"/>
      </w:divBdr>
    </w:div>
    <w:div w:id="1304891848">
      <w:bodyDiv w:val="1"/>
      <w:marLeft w:val="0"/>
      <w:marRight w:val="0"/>
      <w:marTop w:val="0"/>
      <w:marBottom w:val="0"/>
      <w:divBdr>
        <w:top w:val="none" w:sz="0" w:space="0" w:color="auto"/>
        <w:left w:val="none" w:sz="0" w:space="0" w:color="auto"/>
        <w:bottom w:val="none" w:sz="0" w:space="0" w:color="auto"/>
        <w:right w:val="none" w:sz="0" w:space="0" w:color="auto"/>
      </w:divBdr>
    </w:div>
    <w:div w:id="1308315035">
      <w:bodyDiv w:val="1"/>
      <w:marLeft w:val="0"/>
      <w:marRight w:val="0"/>
      <w:marTop w:val="0"/>
      <w:marBottom w:val="0"/>
      <w:divBdr>
        <w:top w:val="none" w:sz="0" w:space="0" w:color="auto"/>
        <w:left w:val="none" w:sz="0" w:space="0" w:color="auto"/>
        <w:bottom w:val="none" w:sz="0" w:space="0" w:color="auto"/>
        <w:right w:val="none" w:sz="0" w:space="0" w:color="auto"/>
      </w:divBdr>
    </w:div>
    <w:div w:id="1311641670">
      <w:bodyDiv w:val="1"/>
      <w:marLeft w:val="0"/>
      <w:marRight w:val="0"/>
      <w:marTop w:val="0"/>
      <w:marBottom w:val="0"/>
      <w:divBdr>
        <w:top w:val="none" w:sz="0" w:space="0" w:color="auto"/>
        <w:left w:val="none" w:sz="0" w:space="0" w:color="auto"/>
        <w:bottom w:val="none" w:sz="0" w:space="0" w:color="auto"/>
        <w:right w:val="none" w:sz="0" w:space="0" w:color="auto"/>
      </w:divBdr>
    </w:div>
    <w:div w:id="1313176181">
      <w:bodyDiv w:val="1"/>
      <w:marLeft w:val="0"/>
      <w:marRight w:val="0"/>
      <w:marTop w:val="0"/>
      <w:marBottom w:val="0"/>
      <w:divBdr>
        <w:top w:val="none" w:sz="0" w:space="0" w:color="auto"/>
        <w:left w:val="none" w:sz="0" w:space="0" w:color="auto"/>
        <w:bottom w:val="none" w:sz="0" w:space="0" w:color="auto"/>
        <w:right w:val="none" w:sz="0" w:space="0" w:color="auto"/>
      </w:divBdr>
    </w:div>
    <w:div w:id="1313490115">
      <w:bodyDiv w:val="1"/>
      <w:marLeft w:val="0"/>
      <w:marRight w:val="0"/>
      <w:marTop w:val="0"/>
      <w:marBottom w:val="0"/>
      <w:divBdr>
        <w:top w:val="none" w:sz="0" w:space="0" w:color="auto"/>
        <w:left w:val="none" w:sz="0" w:space="0" w:color="auto"/>
        <w:bottom w:val="none" w:sz="0" w:space="0" w:color="auto"/>
        <w:right w:val="none" w:sz="0" w:space="0" w:color="auto"/>
      </w:divBdr>
    </w:div>
    <w:div w:id="1313605756">
      <w:bodyDiv w:val="1"/>
      <w:marLeft w:val="0"/>
      <w:marRight w:val="0"/>
      <w:marTop w:val="0"/>
      <w:marBottom w:val="0"/>
      <w:divBdr>
        <w:top w:val="none" w:sz="0" w:space="0" w:color="auto"/>
        <w:left w:val="none" w:sz="0" w:space="0" w:color="auto"/>
        <w:bottom w:val="none" w:sz="0" w:space="0" w:color="auto"/>
        <w:right w:val="none" w:sz="0" w:space="0" w:color="auto"/>
      </w:divBdr>
    </w:div>
    <w:div w:id="1314093733">
      <w:bodyDiv w:val="1"/>
      <w:marLeft w:val="0"/>
      <w:marRight w:val="0"/>
      <w:marTop w:val="0"/>
      <w:marBottom w:val="0"/>
      <w:divBdr>
        <w:top w:val="none" w:sz="0" w:space="0" w:color="auto"/>
        <w:left w:val="none" w:sz="0" w:space="0" w:color="auto"/>
        <w:bottom w:val="none" w:sz="0" w:space="0" w:color="auto"/>
        <w:right w:val="none" w:sz="0" w:space="0" w:color="auto"/>
      </w:divBdr>
    </w:div>
    <w:div w:id="1315060686">
      <w:bodyDiv w:val="1"/>
      <w:marLeft w:val="0"/>
      <w:marRight w:val="0"/>
      <w:marTop w:val="0"/>
      <w:marBottom w:val="0"/>
      <w:divBdr>
        <w:top w:val="none" w:sz="0" w:space="0" w:color="auto"/>
        <w:left w:val="none" w:sz="0" w:space="0" w:color="auto"/>
        <w:bottom w:val="none" w:sz="0" w:space="0" w:color="auto"/>
        <w:right w:val="none" w:sz="0" w:space="0" w:color="auto"/>
      </w:divBdr>
    </w:div>
    <w:div w:id="1315330870">
      <w:bodyDiv w:val="1"/>
      <w:marLeft w:val="0"/>
      <w:marRight w:val="0"/>
      <w:marTop w:val="0"/>
      <w:marBottom w:val="0"/>
      <w:divBdr>
        <w:top w:val="none" w:sz="0" w:space="0" w:color="auto"/>
        <w:left w:val="none" w:sz="0" w:space="0" w:color="auto"/>
        <w:bottom w:val="none" w:sz="0" w:space="0" w:color="auto"/>
        <w:right w:val="none" w:sz="0" w:space="0" w:color="auto"/>
      </w:divBdr>
    </w:div>
    <w:div w:id="1316686518">
      <w:bodyDiv w:val="1"/>
      <w:marLeft w:val="0"/>
      <w:marRight w:val="0"/>
      <w:marTop w:val="0"/>
      <w:marBottom w:val="0"/>
      <w:divBdr>
        <w:top w:val="none" w:sz="0" w:space="0" w:color="auto"/>
        <w:left w:val="none" w:sz="0" w:space="0" w:color="auto"/>
        <w:bottom w:val="none" w:sz="0" w:space="0" w:color="auto"/>
        <w:right w:val="none" w:sz="0" w:space="0" w:color="auto"/>
      </w:divBdr>
    </w:div>
    <w:div w:id="1321958845">
      <w:bodyDiv w:val="1"/>
      <w:marLeft w:val="0"/>
      <w:marRight w:val="0"/>
      <w:marTop w:val="0"/>
      <w:marBottom w:val="0"/>
      <w:divBdr>
        <w:top w:val="none" w:sz="0" w:space="0" w:color="auto"/>
        <w:left w:val="none" w:sz="0" w:space="0" w:color="auto"/>
        <w:bottom w:val="none" w:sz="0" w:space="0" w:color="auto"/>
        <w:right w:val="none" w:sz="0" w:space="0" w:color="auto"/>
      </w:divBdr>
    </w:div>
    <w:div w:id="1325821362">
      <w:bodyDiv w:val="1"/>
      <w:marLeft w:val="0"/>
      <w:marRight w:val="0"/>
      <w:marTop w:val="0"/>
      <w:marBottom w:val="0"/>
      <w:divBdr>
        <w:top w:val="none" w:sz="0" w:space="0" w:color="auto"/>
        <w:left w:val="none" w:sz="0" w:space="0" w:color="auto"/>
        <w:bottom w:val="none" w:sz="0" w:space="0" w:color="auto"/>
        <w:right w:val="none" w:sz="0" w:space="0" w:color="auto"/>
      </w:divBdr>
    </w:div>
    <w:div w:id="1327318761">
      <w:bodyDiv w:val="1"/>
      <w:marLeft w:val="0"/>
      <w:marRight w:val="0"/>
      <w:marTop w:val="0"/>
      <w:marBottom w:val="0"/>
      <w:divBdr>
        <w:top w:val="none" w:sz="0" w:space="0" w:color="auto"/>
        <w:left w:val="none" w:sz="0" w:space="0" w:color="auto"/>
        <w:bottom w:val="none" w:sz="0" w:space="0" w:color="auto"/>
        <w:right w:val="none" w:sz="0" w:space="0" w:color="auto"/>
      </w:divBdr>
    </w:div>
    <w:div w:id="1331368852">
      <w:bodyDiv w:val="1"/>
      <w:marLeft w:val="0"/>
      <w:marRight w:val="0"/>
      <w:marTop w:val="0"/>
      <w:marBottom w:val="0"/>
      <w:divBdr>
        <w:top w:val="none" w:sz="0" w:space="0" w:color="auto"/>
        <w:left w:val="none" w:sz="0" w:space="0" w:color="auto"/>
        <w:bottom w:val="none" w:sz="0" w:space="0" w:color="auto"/>
        <w:right w:val="none" w:sz="0" w:space="0" w:color="auto"/>
      </w:divBdr>
    </w:div>
    <w:div w:id="1331523618">
      <w:bodyDiv w:val="1"/>
      <w:marLeft w:val="0"/>
      <w:marRight w:val="0"/>
      <w:marTop w:val="0"/>
      <w:marBottom w:val="0"/>
      <w:divBdr>
        <w:top w:val="none" w:sz="0" w:space="0" w:color="auto"/>
        <w:left w:val="none" w:sz="0" w:space="0" w:color="auto"/>
        <w:bottom w:val="none" w:sz="0" w:space="0" w:color="auto"/>
        <w:right w:val="none" w:sz="0" w:space="0" w:color="auto"/>
      </w:divBdr>
    </w:div>
    <w:div w:id="1332290156">
      <w:bodyDiv w:val="1"/>
      <w:marLeft w:val="0"/>
      <w:marRight w:val="0"/>
      <w:marTop w:val="0"/>
      <w:marBottom w:val="0"/>
      <w:divBdr>
        <w:top w:val="none" w:sz="0" w:space="0" w:color="auto"/>
        <w:left w:val="none" w:sz="0" w:space="0" w:color="auto"/>
        <w:bottom w:val="none" w:sz="0" w:space="0" w:color="auto"/>
        <w:right w:val="none" w:sz="0" w:space="0" w:color="auto"/>
      </w:divBdr>
    </w:div>
    <w:div w:id="1333099979">
      <w:bodyDiv w:val="1"/>
      <w:marLeft w:val="0"/>
      <w:marRight w:val="0"/>
      <w:marTop w:val="0"/>
      <w:marBottom w:val="0"/>
      <w:divBdr>
        <w:top w:val="none" w:sz="0" w:space="0" w:color="auto"/>
        <w:left w:val="none" w:sz="0" w:space="0" w:color="auto"/>
        <w:bottom w:val="none" w:sz="0" w:space="0" w:color="auto"/>
        <w:right w:val="none" w:sz="0" w:space="0" w:color="auto"/>
      </w:divBdr>
    </w:div>
    <w:div w:id="1335180626">
      <w:bodyDiv w:val="1"/>
      <w:marLeft w:val="0"/>
      <w:marRight w:val="0"/>
      <w:marTop w:val="0"/>
      <w:marBottom w:val="0"/>
      <w:divBdr>
        <w:top w:val="none" w:sz="0" w:space="0" w:color="auto"/>
        <w:left w:val="none" w:sz="0" w:space="0" w:color="auto"/>
        <w:bottom w:val="none" w:sz="0" w:space="0" w:color="auto"/>
        <w:right w:val="none" w:sz="0" w:space="0" w:color="auto"/>
      </w:divBdr>
    </w:div>
    <w:div w:id="1336493514">
      <w:bodyDiv w:val="1"/>
      <w:marLeft w:val="0"/>
      <w:marRight w:val="0"/>
      <w:marTop w:val="0"/>
      <w:marBottom w:val="0"/>
      <w:divBdr>
        <w:top w:val="none" w:sz="0" w:space="0" w:color="auto"/>
        <w:left w:val="none" w:sz="0" w:space="0" w:color="auto"/>
        <w:bottom w:val="none" w:sz="0" w:space="0" w:color="auto"/>
        <w:right w:val="none" w:sz="0" w:space="0" w:color="auto"/>
      </w:divBdr>
    </w:div>
    <w:div w:id="1338801044">
      <w:bodyDiv w:val="1"/>
      <w:marLeft w:val="0"/>
      <w:marRight w:val="0"/>
      <w:marTop w:val="0"/>
      <w:marBottom w:val="0"/>
      <w:divBdr>
        <w:top w:val="none" w:sz="0" w:space="0" w:color="auto"/>
        <w:left w:val="none" w:sz="0" w:space="0" w:color="auto"/>
        <w:bottom w:val="none" w:sz="0" w:space="0" w:color="auto"/>
        <w:right w:val="none" w:sz="0" w:space="0" w:color="auto"/>
      </w:divBdr>
    </w:div>
    <w:div w:id="1338847151">
      <w:bodyDiv w:val="1"/>
      <w:marLeft w:val="0"/>
      <w:marRight w:val="0"/>
      <w:marTop w:val="0"/>
      <w:marBottom w:val="0"/>
      <w:divBdr>
        <w:top w:val="none" w:sz="0" w:space="0" w:color="auto"/>
        <w:left w:val="none" w:sz="0" w:space="0" w:color="auto"/>
        <w:bottom w:val="none" w:sz="0" w:space="0" w:color="auto"/>
        <w:right w:val="none" w:sz="0" w:space="0" w:color="auto"/>
      </w:divBdr>
    </w:div>
    <w:div w:id="1339505919">
      <w:bodyDiv w:val="1"/>
      <w:marLeft w:val="0"/>
      <w:marRight w:val="0"/>
      <w:marTop w:val="0"/>
      <w:marBottom w:val="0"/>
      <w:divBdr>
        <w:top w:val="none" w:sz="0" w:space="0" w:color="auto"/>
        <w:left w:val="none" w:sz="0" w:space="0" w:color="auto"/>
        <w:bottom w:val="none" w:sz="0" w:space="0" w:color="auto"/>
        <w:right w:val="none" w:sz="0" w:space="0" w:color="auto"/>
      </w:divBdr>
    </w:div>
    <w:div w:id="1339699400">
      <w:bodyDiv w:val="1"/>
      <w:marLeft w:val="0"/>
      <w:marRight w:val="0"/>
      <w:marTop w:val="0"/>
      <w:marBottom w:val="0"/>
      <w:divBdr>
        <w:top w:val="none" w:sz="0" w:space="0" w:color="auto"/>
        <w:left w:val="none" w:sz="0" w:space="0" w:color="auto"/>
        <w:bottom w:val="none" w:sz="0" w:space="0" w:color="auto"/>
        <w:right w:val="none" w:sz="0" w:space="0" w:color="auto"/>
      </w:divBdr>
    </w:div>
    <w:div w:id="1342273225">
      <w:bodyDiv w:val="1"/>
      <w:marLeft w:val="0"/>
      <w:marRight w:val="0"/>
      <w:marTop w:val="0"/>
      <w:marBottom w:val="0"/>
      <w:divBdr>
        <w:top w:val="none" w:sz="0" w:space="0" w:color="auto"/>
        <w:left w:val="none" w:sz="0" w:space="0" w:color="auto"/>
        <w:bottom w:val="none" w:sz="0" w:space="0" w:color="auto"/>
        <w:right w:val="none" w:sz="0" w:space="0" w:color="auto"/>
      </w:divBdr>
    </w:div>
    <w:div w:id="1343973524">
      <w:bodyDiv w:val="1"/>
      <w:marLeft w:val="0"/>
      <w:marRight w:val="0"/>
      <w:marTop w:val="0"/>
      <w:marBottom w:val="0"/>
      <w:divBdr>
        <w:top w:val="none" w:sz="0" w:space="0" w:color="auto"/>
        <w:left w:val="none" w:sz="0" w:space="0" w:color="auto"/>
        <w:bottom w:val="none" w:sz="0" w:space="0" w:color="auto"/>
        <w:right w:val="none" w:sz="0" w:space="0" w:color="auto"/>
      </w:divBdr>
    </w:div>
    <w:div w:id="1348747353">
      <w:bodyDiv w:val="1"/>
      <w:marLeft w:val="0"/>
      <w:marRight w:val="0"/>
      <w:marTop w:val="0"/>
      <w:marBottom w:val="0"/>
      <w:divBdr>
        <w:top w:val="none" w:sz="0" w:space="0" w:color="auto"/>
        <w:left w:val="none" w:sz="0" w:space="0" w:color="auto"/>
        <w:bottom w:val="none" w:sz="0" w:space="0" w:color="auto"/>
        <w:right w:val="none" w:sz="0" w:space="0" w:color="auto"/>
      </w:divBdr>
    </w:div>
    <w:div w:id="1348940926">
      <w:bodyDiv w:val="1"/>
      <w:marLeft w:val="0"/>
      <w:marRight w:val="0"/>
      <w:marTop w:val="0"/>
      <w:marBottom w:val="0"/>
      <w:divBdr>
        <w:top w:val="none" w:sz="0" w:space="0" w:color="auto"/>
        <w:left w:val="none" w:sz="0" w:space="0" w:color="auto"/>
        <w:bottom w:val="none" w:sz="0" w:space="0" w:color="auto"/>
        <w:right w:val="none" w:sz="0" w:space="0" w:color="auto"/>
      </w:divBdr>
    </w:div>
    <w:div w:id="1349023154">
      <w:bodyDiv w:val="1"/>
      <w:marLeft w:val="0"/>
      <w:marRight w:val="0"/>
      <w:marTop w:val="0"/>
      <w:marBottom w:val="0"/>
      <w:divBdr>
        <w:top w:val="none" w:sz="0" w:space="0" w:color="auto"/>
        <w:left w:val="none" w:sz="0" w:space="0" w:color="auto"/>
        <w:bottom w:val="none" w:sz="0" w:space="0" w:color="auto"/>
        <w:right w:val="none" w:sz="0" w:space="0" w:color="auto"/>
      </w:divBdr>
    </w:div>
    <w:div w:id="1350763354">
      <w:bodyDiv w:val="1"/>
      <w:marLeft w:val="0"/>
      <w:marRight w:val="0"/>
      <w:marTop w:val="0"/>
      <w:marBottom w:val="0"/>
      <w:divBdr>
        <w:top w:val="none" w:sz="0" w:space="0" w:color="auto"/>
        <w:left w:val="none" w:sz="0" w:space="0" w:color="auto"/>
        <w:bottom w:val="none" w:sz="0" w:space="0" w:color="auto"/>
        <w:right w:val="none" w:sz="0" w:space="0" w:color="auto"/>
      </w:divBdr>
    </w:div>
    <w:div w:id="1352487186">
      <w:bodyDiv w:val="1"/>
      <w:marLeft w:val="0"/>
      <w:marRight w:val="0"/>
      <w:marTop w:val="0"/>
      <w:marBottom w:val="0"/>
      <w:divBdr>
        <w:top w:val="none" w:sz="0" w:space="0" w:color="auto"/>
        <w:left w:val="none" w:sz="0" w:space="0" w:color="auto"/>
        <w:bottom w:val="none" w:sz="0" w:space="0" w:color="auto"/>
        <w:right w:val="none" w:sz="0" w:space="0" w:color="auto"/>
      </w:divBdr>
    </w:div>
    <w:div w:id="1353723791">
      <w:bodyDiv w:val="1"/>
      <w:marLeft w:val="0"/>
      <w:marRight w:val="0"/>
      <w:marTop w:val="0"/>
      <w:marBottom w:val="0"/>
      <w:divBdr>
        <w:top w:val="none" w:sz="0" w:space="0" w:color="auto"/>
        <w:left w:val="none" w:sz="0" w:space="0" w:color="auto"/>
        <w:bottom w:val="none" w:sz="0" w:space="0" w:color="auto"/>
        <w:right w:val="none" w:sz="0" w:space="0" w:color="auto"/>
      </w:divBdr>
    </w:div>
    <w:div w:id="1355035663">
      <w:bodyDiv w:val="1"/>
      <w:marLeft w:val="0"/>
      <w:marRight w:val="0"/>
      <w:marTop w:val="0"/>
      <w:marBottom w:val="0"/>
      <w:divBdr>
        <w:top w:val="none" w:sz="0" w:space="0" w:color="auto"/>
        <w:left w:val="none" w:sz="0" w:space="0" w:color="auto"/>
        <w:bottom w:val="none" w:sz="0" w:space="0" w:color="auto"/>
        <w:right w:val="none" w:sz="0" w:space="0" w:color="auto"/>
      </w:divBdr>
    </w:div>
    <w:div w:id="1355421940">
      <w:bodyDiv w:val="1"/>
      <w:marLeft w:val="0"/>
      <w:marRight w:val="0"/>
      <w:marTop w:val="0"/>
      <w:marBottom w:val="0"/>
      <w:divBdr>
        <w:top w:val="none" w:sz="0" w:space="0" w:color="auto"/>
        <w:left w:val="none" w:sz="0" w:space="0" w:color="auto"/>
        <w:bottom w:val="none" w:sz="0" w:space="0" w:color="auto"/>
        <w:right w:val="none" w:sz="0" w:space="0" w:color="auto"/>
      </w:divBdr>
    </w:div>
    <w:div w:id="1358652484">
      <w:bodyDiv w:val="1"/>
      <w:marLeft w:val="0"/>
      <w:marRight w:val="0"/>
      <w:marTop w:val="0"/>
      <w:marBottom w:val="0"/>
      <w:divBdr>
        <w:top w:val="none" w:sz="0" w:space="0" w:color="auto"/>
        <w:left w:val="none" w:sz="0" w:space="0" w:color="auto"/>
        <w:bottom w:val="none" w:sz="0" w:space="0" w:color="auto"/>
        <w:right w:val="none" w:sz="0" w:space="0" w:color="auto"/>
      </w:divBdr>
    </w:div>
    <w:div w:id="1360744623">
      <w:bodyDiv w:val="1"/>
      <w:marLeft w:val="0"/>
      <w:marRight w:val="0"/>
      <w:marTop w:val="0"/>
      <w:marBottom w:val="0"/>
      <w:divBdr>
        <w:top w:val="none" w:sz="0" w:space="0" w:color="auto"/>
        <w:left w:val="none" w:sz="0" w:space="0" w:color="auto"/>
        <w:bottom w:val="none" w:sz="0" w:space="0" w:color="auto"/>
        <w:right w:val="none" w:sz="0" w:space="0" w:color="auto"/>
      </w:divBdr>
    </w:div>
    <w:div w:id="1362588418">
      <w:bodyDiv w:val="1"/>
      <w:marLeft w:val="0"/>
      <w:marRight w:val="0"/>
      <w:marTop w:val="0"/>
      <w:marBottom w:val="0"/>
      <w:divBdr>
        <w:top w:val="none" w:sz="0" w:space="0" w:color="auto"/>
        <w:left w:val="none" w:sz="0" w:space="0" w:color="auto"/>
        <w:bottom w:val="none" w:sz="0" w:space="0" w:color="auto"/>
        <w:right w:val="none" w:sz="0" w:space="0" w:color="auto"/>
      </w:divBdr>
    </w:div>
    <w:div w:id="1362826691">
      <w:bodyDiv w:val="1"/>
      <w:marLeft w:val="0"/>
      <w:marRight w:val="0"/>
      <w:marTop w:val="0"/>
      <w:marBottom w:val="0"/>
      <w:divBdr>
        <w:top w:val="none" w:sz="0" w:space="0" w:color="auto"/>
        <w:left w:val="none" w:sz="0" w:space="0" w:color="auto"/>
        <w:bottom w:val="none" w:sz="0" w:space="0" w:color="auto"/>
        <w:right w:val="none" w:sz="0" w:space="0" w:color="auto"/>
      </w:divBdr>
    </w:div>
    <w:div w:id="1364669250">
      <w:bodyDiv w:val="1"/>
      <w:marLeft w:val="0"/>
      <w:marRight w:val="0"/>
      <w:marTop w:val="0"/>
      <w:marBottom w:val="0"/>
      <w:divBdr>
        <w:top w:val="none" w:sz="0" w:space="0" w:color="auto"/>
        <w:left w:val="none" w:sz="0" w:space="0" w:color="auto"/>
        <w:bottom w:val="none" w:sz="0" w:space="0" w:color="auto"/>
        <w:right w:val="none" w:sz="0" w:space="0" w:color="auto"/>
      </w:divBdr>
    </w:div>
    <w:div w:id="1370760094">
      <w:bodyDiv w:val="1"/>
      <w:marLeft w:val="0"/>
      <w:marRight w:val="0"/>
      <w:marTop w:val="0"/>
      <w:marBottom w:val="0"/>
      <w:divBdr>
        <w:top w:val="none" w:sz="0" w:space="0" w:color="auto"/>
        <w:left w:val="none" w:sz="0" w:space="0" w:color="auto"/>
        <w:bottom w:val="none" w:sz="0" w:space="0" w:color="auto"/>
        <w:right w:val="none" w:sz="0" w:space="0" w:color="auto"/>
      </w:divBdr>
    </w:div>
    <w:div w:id="1373533756">
      <w:bodyDiv w:val="1"/>
      <w:marLeft w:val="0"/>
      <w:marRight w:val="0"/>
      <w:marTop w:val="0"/>
      <w:marBottom w:val="0"/>
      <w:divBdr>
        <w:top w:val="none" w:sz="0" w:space="0" w:color="auto"/>
        <w:left w:val="none" w:sz="0" w:space="0" w:color="auto"/>
        <w:bottom w:val="none" w:sz="0" w:space="0" w:color="auto"/>
        <w:right w:val="none" w:sz="0" w:space="0" w:color="auto"/>
      </w:divBdr>
    </w:div>
    <w:div w:id="1373844566">
      <w:bodyDiv w:val="1"/>
      <w:marLeft w:val="0"/>
      <w:marRight w:val="0"/>
      <w:marTop w:val="0"/>
      <w:marBottom w:val="0"/>
      <w:divBdr>
        <w:top w:val="none" w:sz="0" w:space="0" w:color="auto"/>
        <w:left w:val="none" w:sz="0" w:space="0" w:color="auto"/>
        <w:bottom w:val="none" w:sz="0" w:space="0" w:color="auto"/>
        <w:right w:val="none" w:sz="0" w:space="0" w:color="auto"/>
      </w:divBdr>
    </w:div>
    <w:div w:id="1375151665">
      <w:bodyDiv w:val="1"/>
      <w:marLeft w:val="0"/>
      <w:marRight w:val="0"/>
      <w:marTop w:val="0"/>
      <w:marBottom w:val="0"/>
      <w:divBdr>
        <w:top w:val="none" w:sz="0" w:space="0" w:color="auto"/>
        <w:left w:val="none" w:sz="0" w:space="0" w:color="auto"/>
        <w:bottom w:val="none" w:sz="0" w:space="0" w:color="auto"/>
        <w:right w:val="none" w:sz="0" w:space="0" w:color="auto"/>
      </w:divBdr>
    </w:div>
    <w:div w:id="1377924477">
      <w:bodyDiv w:val="1"/>
      <w:marLeft w:val="0"/>
      <w:marRight w:val="0"/>
      <w:marTop w:val="0"/>
      <w:marBottom w:val="0"/>
      <w:divBdr>
        <w:top w:val="none" w:sz="0" w:space="0" w:color="auto"/>
        <w:left w:val="none" w:sz="0" w:space="0" w:color="auto"/>
        <w:bottom w:val="none" w:sz="0" w:space="0" w:color="auto"/>
        <w:right w:val="none" w:sz="0" w:space="0" w:color="auto"/>
      </w:divBdr>
    </w:div>
    <w:div w:id="1383871296">
      <w:bodyDiv w:val="1"/>
      <w:marLeft w:val="0"/>
      <w:marRight w:val="0"/>
      <w:marTop w:val="0"/>
      <w:marBottom w:val="0"/>
      <w:divBdr>
        <w:top w:val="none" w:sz="0" w:space="0" w:color="auto"/>
        <w:left w:val="none" w:sz="0" w:space="0" w:color="auto"/>
        <w:bottom w:val="none" w:sz="0" w:space="0" w:color="auto"/>
        <w:right w:val="none" w:sz="0" w:space="0" w:color="auto"/>
      </w:divBdr>
    </w:div>
    <w:div w:id="1385908195">
      <w:bodyDiv w:val="1"/>
      <w:marLeft w:val="0"/>
      <w:marRight w:val="0"/>
      <w:marTop w:val="0"/>
      <w:marBottom w:val="0"/>
      <w:divBdr>
        <w:top w:val="none" w:sz="0" w:space="0" w:color="auto"/>
        <w:left w:val="none" w:sz="0" w:space="0" w:color="auto"/>
        <w:bottom w:val="none" w:sz="0" w:space="0" w:color="auto"/>
        <w:right w:val="none" w:sz="0" w:space="0" w:color="auto"/>
      </w:divBdr>
    </w:div>
    <w:div w:id="1385984580">
      <w:bodyDiv w:val="1"/>
      <w:marLeft w:val="0"/>
      <w:marRight w:val="0"/>
      <w:marTop w:val="0"/>
      <w:marBottom w:val="0"/>
      <w:divBdr>
        <w:top w:val="none" w:sz="0" w:space="0" w:color="auto"/>
        <w:left w:val="none" w:sz="0" w:space="0" w:color="auto"/>
        <w:bottom w:val="none" w:sz="0" w:space="0" w:color="auto"/>
        <w:right w:val="none" w:sz="0" w:space="0" w:color="auto"/>
      </w:divBdr>
    </w:div>
    <w:div w:id="1387072096">
      <w:bodyDiv w:val="1"/>
      <w:marLeft w:val="0"/>
      <w:marRight w:val="0"/>
      <w:marTop w:val="0"/>
      <w:marBottom w:val="0"/>
      <w:divBdr>
        <w:top w:val="none" w:sz="0" w:space="0" w:color="auto"/>
        <w:left w:val="none" w:sz="0" w:space="0" w:color="auto"/>
        <w:bottom w:val="none" w:sz="0" w:space="0" w:color="auto"/>
        <w:right w:val="none" w:sz="0" w:space="0" w:color="auto"/>
      </w:divBdr>
    </w:div>
    <w:div w:id="1387222371">
      <w:bodyDiv w:val="1"/>
      <w:marLeft w:val="0"/>
      <w:marRight w:val="0"/>
      <w:marTop w:val="0"/>
      <w:marBottom w:val="0"/>
      <w:divBdr>
        <w:top w:val="none" w:sz="0" w:space="0" w:color="auto"/>
        <w:left w:val="none" w:sz="0" w:space="0" w:color="auto"/>
        <w:bottom w:val="none" w:sz="0" w:space="0" w:color="auto"/>
        <w:right w:val="none" w:sz="0" w:space="0" w:color="auto"/>
      </w:divBdr>
    </w:div>
    <w:div w:id="1392656517">
      <w:bodyDiv w:val="1"/>
      <w:marLeft w:val="0"/>
      <w:marRight w:val="0"/>
      <w:marTop w:val="0"/>
      <w:marBottom w:val="0"/>
      <w:divBdr>
        <w:top w:val="none" w:sz="0" w:space="0" w:color="auto"/>
        <w:left w:val="none" w:sz="0" w:space="0" w:color="auto"/>
        <w:bottom w:val="none" w:sz="0" w:space="0" w:color="auto"/>
        <w:right w:val="none" w:sz="0" w:space="0" w:color="auto"/>
      </w:divBdr>
    </w:div>
    <w:div w:id="1392925906">
      <w:bodyDiv w:val="1"/>
      <w:marLeft w:val="0"/>
      <w:marRight w:val="0"/>
      <w:marTop w:val="0"/>
      <w:marBottom w:val="0"/>
      <w:divBdr>
        <w:top w:val="none" w:sz="0" w:space="0" w:color="auto"/>
        <w:left w:val="none" w:sz="0" w:space="0" w:color="auto"/>
        <w:bottom w:val="none" w:sz="0" w:space="0" w:color="auto"/>
        <w:right w:val="none" w:sz="0" w:space="0" w:color="auto"/>
      </w:divBdr>
    </w:div>
    <w:div w:id="1395398920">
      <w:bodyDiv w:val="1"/>
      <w:marLeft w:val="0"/>
      <w:marRight w:val="0"/>
      <w:marTop w:val="0"/>
      <w:marBottom w:val="0"/>
      <w:divBdr>
        <w:top w:val="none" w:sz="0" w:space="0" w:color="auto"/>
        <w:left w:val="none" w:sz="0" w:space="0" w:color="auto"/>
        <w:bottom w:val="none" w:sz="0" w:space="0" w:color="auto"/>
        <w:right w:val="none" w:sz="0" w:space="0" w:color="auto"/>
      </w:divBdr>
    </w:div>
    <w:div w:id="1396320444">
      <w:bodyDiv w:val="1"/>
      <w:marLeft w:val="0"/>
      <w:marRight w:val="0"/>
      <w:marTop w:val="0"/>
      <w:marBottom w:val="0"/>
      <w:divBdr>
        <w:top w:val="none" w:sz="0" w:space="0" w:color="auto"/>
        <w:left w:val="none" w:sz="0" w:space="0" w:color="auto"/>
        <w:bottom w:val="none" w:sz="0" w:space="0" w:color="auto"/>
        <w:right w:val="none" w:sz="0" w:space="0" w:color="auto"/>
      </w:divBdr>
    </w:div>
    <w:div w:id="1397237767">
      <w:bodyDiv w:val="1"/>
      <w:marLeft w:val="0"/>
      <w:marRight w:val="0"/>
      <w:marTop w:val="0"/>
      <w:marBottom w:val="0"/>
      <w:divBdr>
        <w:top w:val="none" w:sz="0" w:space="0" w:color="auto"/>
        <w:left w:val="none" w:sz="0" w:space="0" w:color="auto"/>
        <w:bottom w:val="none" w:sz="0" w:space="0" w:color="auto"/>
        <w:right w:val="none" w:sz="0" w:space="0" w:color="auto"/>
      </w:divBdr>
    </w:div>
    <w:div w:id="1400203347">
      <w:bodyDiv w:val="1"/>
      <w:marLeft w:val="0"/>
      <w:marRight w:val="0"/>
      <w:marTop w:val="0"/>
      <w:marBottom w:val="0"/>
      <w:divBdr>
        <w:top w:val="none" w:sz="0" w:space="0" w:color="auto"/>
        <w:left w:val="none" w:sz="0" w:space="0" w:color="auto"/>
        <w:bottom w:val="none" w:sz="0" w:space="0" w:color="auto"/>
        <w:right w:val="none" w:sz="0" w:space="0" w:color="auto"/>
      </w:divBdr>
    </w:div>
    <w:div w:id="1400909056">
      <w:bodyDiv w:val="1"/>
      <w:marLeft w:val="0"/>
      <w:marRight w:val="0"/>
      <w:marTop w:val="0"/>
      <w:marBottom w:val="0"/>
      <w:divBdr>
        <w:top w:val="none" w:sz="0" w:space="0" w:color="auto"/>
        <w:left w:val="none" w:sz="0" w:space="0" w:color="auto"/>
        <w:bottom w:val="none" w:sz="0" w:space="0" w:color="auto"/>
        <w:right w:val="none" w:sz="0" w:space="0" w:color="auto"/>
      </w:divBdr>
    </w:div>
    <w:div w:id="1402096246">
      <w:bodyDiv w:val="1"/>
      <w:marLeft w:val="0"/>
      <w:marRight w:val="0"/>
      <w:marTop w:val="0"/>
      <w:marBottom w:val="0"/>
      <w:divBdr>
        <w:top w:val="none" w:sz="0" w:space="0" w:color="auto"/>
        <w:left w:val="none" w:sz="0" w:space="0" w:color="auto"/>
        <w:bottom w:val="none" w:sz="0" w:space="0" w:color="auto"/>
        <w:right w:val="none" w:sz="0" w:space="0" w:color="auto"/>
      </w:divBdr>
    </w:div>
    <w:div w:id="1402747907">
      <w:bodyDiv w:val="1"/>
      <w:marLeft w:val="0"/>
      <w:marRight w:val="0"/>
      <w:marTop w:val="0"/>
      <w:marBottom w:val="0"/>
      <w:divBdr>
        <w:top w:val="none" w:sz="0" w:space="0" w:color="auto"/>
        <w:left w:val="none" w:sz="0" w:space="0" w:color="auto"/>
        <w:bottom w:val="none" w:sz="0" w:space="0" w:color="auto"/>
        <w:right w:val="none" w:sz="0" w:space="0" w:color="auto"/>
      </w:divBdr>
    </w:div>
    <w:div w:id="1407727287">
      <w:bodyDiv w:val="1"/>
      <w:marLeft w:val="0"/>
      <w:marRight w:val="0"/>
      <w:marTop w:val="0"/>
      <w:marBottom w:val="0"/>
      <w:divBdr>
        <w:top w:val="none" w:sz="0" w:space="0" w:color="auto"/>
        <w:left w:val="none" w:sz="0" w:space="0" w:color="auto"/>
        <w:bottom w:val="none" w:sz="0" w:space="0" w:color="auto"/>
        <w:right w:val="none" w:sz="0" w:space="0" w:color="auto"/>
      </w:divBdr>
    </w:div>
    <w:div w:id="1409186026">
      <w:bodyDiv w:val="1"/>
      <w:marLeft w:val="0"/>
      <w:marRight w:val="0"/>
      <w:marTop w:val="0"/>
      <w:marBottom w:val="0"/>
      <w:divBdr>
        <w:top w:val="none" w:sz="0" w:space="0" w:color="auto"/>
        <w:left w:val="none" w:sz="0" w:space="0" w:color="auto"/>
        <w:bottom w:val="none" w:sz="0" w:space="0" w:color="auto"/>
        <w:right w:val="none" w:sz="0" w:space="0" w:color="auto"/>
      </w:divBdr>
    </w:div>
    <w:div w:id="1411006059">
      <w:bodyDiv w:val="1"/>
      <w:marLeft w:val="0"/>
      <w:marRight w:val="0"/>
      <w:marTop w:val="0"/>
      <w:marBottom w:val="0"/>
      <w:divBdr>
        <w:top w:val="none" w:sz="0" w:space="0" w:color="auto"/>
        <w:left w:val="none" w:sz="0" w:space="0" w:color="auto"/>
        <w:bottom w:val="none" w:sz="0" w:space="0" w:color="auto"/>
        <w:right w:val="none" w:sz="0" w:space="0" w:color="auto"/>
      </w:divBdr>
    </w:div>
    <w:div w:id="1412892237">
      <w:bodyDiv w:val="1"/>
      <w:marLeft w:val="0"/>
      <w:marRight w:val="0"/>
      <w:marTop w:val="0"/>
      <w:marBottom w:val="0"/>
      <w:divBdr>
        <w:top w:val="none" w:sz="0" w:space="0" w:color="auto"/>
        <w:left w:val="none" w:sz="0" w:space="0" w:color="auto"/>
        <w:bottom w:val="none" w:sz="0" w:space="0" w:color="auto"/>
        <w:right w:val="none" w:sz="0" w:space="0" w:color="auto"/>
      </w:divBdr>
    </w:div>
    <w:div w:id="1414818113">
      <w:bodyDiv w:val="1"/>
      <w:marLeft w:val="0"/>
      <w:marRight w:val="0"/>
      <w:marTop w:val="0"/>
      <w:marBottom w:val="0"/>
      <w:divBdr>
        <w:top w:val="none" w:sz="0" w:space="0" w:color="auto"/>
        <w:left w:val="none" w:sz="0" w:space="0" w:color="auto"/>
        <w:bottom w:val="none" w:sz="0" w:space="0" w:color="auto"/>
        <w:right w:val="none" w:sz="0" w:space="0" w:color="auto"/>
      </w:divBdr>
    </w:div>
    <w:div w:id="1415055920">
      <w:bodyDiv w:val="1"/>
      <w:marLeft w:val="0"/>
      <w:marRight w:val="0"/>
      <w:marTop w:val="0"/>
      <w:marBottom w:val="0"/>
      <w:divBdr>
        <w:top w:val="none" w:sz="0" w:space="0" w:color="auto"/>
        <w:left w:val="none" w:sz="0" w:space="0" w:color="auto"/>
        <w:bottom w:val="none" w:sz="0" w:space="0" w:color="auto"/>
        <w:right w:val="none" w:sz="0" w:space="0" w:color="auto"/>
      </w:divBdr>
    </w:div>
    <w:div w:id="1416442178">
      <w:bodyDiv w:val="1"/>
      <w:marLeft w:val="0"/>
      <w:marRight w:val="0"/>
      <w:marTop w:val="0"/>
      <w:marBottom w:val="0"/>
      <w:divBdr>
        <w:top w:val="none" w:sz="0" w:space="0" w:color="auto"/>
        <w:left w:val="none" w:sz="0" w:space="0" w:color="auto"/>
        <w:bottom w:val="none" w:sz="0" w:space="0" w:color="auto"/>
        <w:right w:val="none" w:sz="0" w:space="0" w:color="auto"/>
      </w:divBdr>
    </w:div>
    <w:div w:id="1419980560">
      <w:bodyDiv w:val="1"/>
      <w:marLeft w:val="0"/>
      <w:marRight w:val="0"/>
      <w:marTop w:val="0"/>
      <w:marBottom w:val="0"/>
      <w:divBdr>
        <w:top w:val="none" w:sz="0" w:space="0" w:color="auto"/>
        <w:left w:val="none" w:sz="0" w:space="0" w:color="auto"/>
        <w:bottom w:val="none" w:sz="0" w:space="0" w:color="auto"/>
        <w:right w:val="none" w:sz="0" w:space="0" w:color="auto"/>
      </w:divBdr>
    </w:div>
    <w:div w:id="1425110764">
      <w:bodyDiv w:val="1"/>
      <w:marLeft w:val="0"/>
      <w:marRight w:val="0"/>
      <w:marTop w:val="0"/>
      <w:marBottom w:val="0"/>
      <w:divBdr>
        <w:top w:val="none" w:sz="0" w:space="0" w:color="auto"/>
        <w:left w:val="none" w:sz="0" w:space="0" w:color="auto"/>
        <w:bottom w:val="none" w:sz="0" w:space="0" w:color="auto"/>
        <w:right w:val="none" w:sz="0" w:space="0" w:color="auto"/>
      </w:divBdr>
    </w:div>
    <w:div w:id="1431245062">
      <w:bodyDiv w:val="1"/>
      <w:marLeft w:val="0"/>
      <w:marRight w:val="0"/>
      <w:marTop w:val="0"/>
      <w:marBottom w:val="0"/>
      <w:divBdr>
        <w:top w:val="none" w:sz="0" w:space="0" w:color="auto"/>
        <w:left w:val="none" w:sz="0" w:space="0" w:color="auto"/>
        <w:bottom w:val="none" w:sz="0" w:space="0" w:color="auto"/>
        <w:right w:val="none" w:sz="0" w:space="0" w:color="auto"/>
      </w:divBdr>
    </w:div>
    <w:div w:id="1431731941">
      <w:bodyDiv w:val="1"/>
      <w:marLeft w:val="0"/>
      <w:marRight w:val="0"/>
      <w:marTop w:val="0"/>
      <w:marBottom w:val="0"/>
      <w:divBdr>
        <w:top w:val="none" w:sz="0" w:space="0" w:color="auto"/>
        <w:left w:val="none" w:sz="0" w:space="0" w:color="auto"/>
        <w:bottom w:val="none" w:sz="0" w:space="0" w:color="auto"/>
        <w:right w:val="none" w:sz="0" w:space="0" w:color="auto"/>
      </w:divBdr>
    </w:div>
    <w:div w:id="1434782373">
      <w:bodyDiv w:val="1"/>
      <w:marLeft w:val="0"/>
      <w:marRight w:val="0"/>
      <w:marTop w:val="0"/>
      <w:marBottom w:val="0"/>
      <w:divBdr>
        <w:top w:val="none" w:sz="0" w:space="0" w:color="auto"/>
        <w:left w:val="none" w:sz="0" w:space="0" w:color="auto"/>
        <w:bottom w:val="none" w:sz="0" w:space="0" w:color="auto"/>
        <w:right w:val="none" w:sz="0" w:space="0" w:color="auto"/>
      </w:divBdr>
    </w:div>
    <w:div w:id="1435832217">
      <w:bodyDiv w:val="1"/>
      <w:marLeft w:val="0"/>
      <w:marRight w:val="0"/>
      <w:marTop w:val="0"/>
      <w:marBottom w:val="0"/>
      <w:divBdr>
        <w:top w:val="none" w:sz="0" w:space="0" w:color="auto"/>
        <w:left w:val="none" w:sz="0" w:space="0" w:color="auto"/>
        <w:bottom w:val="none" w:sz="0" w:space="0" w:color="auto"/>
        <w:right w:val="none" w:sz="0" w:space="0" w:color="auto"/>
      </w:divBdr>
    </w:div>
    <w:div w:id="1436293434">
      <w:bodyDiv w:val="1"/>
      <w:marLeft w:val="0"/>
      <w:marRight w:val="0"/>
      <w:marTop w:val="0"/>
      <w:marBottom w:val="0"/>
      <w:divBdr>
        <w:top w:val="none" w:sz="0" w:space="0" w:color="auto"/>
        <w:left w:val="none" w:sz="0" w:space="0" w:color="auto"/>
        <w:bottom w:val="none" w:sz="0" w:space="0" w:color="auto"/>
        <w:right w:val="none" w:sz="0" w:space="0" w:color="auto"/>
      </w:divBdr>
    </w:div>
    <w:div w:id="1436556716">
      <w:bodyDiv w:val="1"/>
      <w:marLeft w:val="0"/>
      <w:marRight w:val="0"/>
      <w:marTop w:val="0"/>
      <w:marBottom w:val="0"/>
      <w:divBdr>
        <w:top w:val="none" w:sz="0" w:space="0" w:color="auto"/>
        <w:left w:val="none" w:sz="0" w:space="0" w:color="auto"/>
        <w:bottom w:val="none" w:sz="0" w:space="0" w:color="auto"/>
        <w:right w:val="none" w:sz="0" w:space="0" w:color="auto"/>
      </w:divBdr>
    </w:div>
    <w:div w:id="1437139933">
      <w:bodyDiv w:val="1"/>
      <w:marLeft w:val="0"/>
      <w:marRight w:val="0"/>
      <w:marTop w:val="0"/>
      <w:marBottom w:val="0"/>
      <w:divBdr>
        <w:top w:val="none" w:sz="0" w:space="0" w:color="auto"/>
        <w:left w:val="none" w:sz="0" w:space="0" w:color="auto"/>
        <w:bottom w:val="none" w:sz="0" w:space="0" w:color="auto"/>
        <w:right w:val="none" w:sz="0" w:space="0" w:color="auto"/>
      </w:divBdr>
    </w:div>
    <w:div w:id="1438404354">
      <w:bodyDiv w:val="1"/>
      <w:marLeft w:val="0"/>
      <w:marRight w:val="0"/>
      <w:marTop w:val="0"/>
      <w:marBottom w:val="0"/>
      <w:divBdr>
        <w:top w:val="none" w:sz="0" w:space="0" w:color="auto"/>
        <w:left w:val="none" w:sz="0" w:space="0" w:color="auto"/>
        <w:bottom w:val="none" w:sz="0" w:space="0" w:color="auto"/>
        <w:right w:val="none" w:sz="0" w:space="0" w:color="auto"/>
      </w:divBdr>
    </w:div>
    <w:div w:id="1441141412">
      <w:bodyDiv w:val="1"/>
      <w:marLeft w:val="0"/>
      <w:marRight w:val="0"/>
      <w:marTop w:val="0"/>
      <w:marBottom w:val="0"/>
      <w:divBdr>
        <w:top w:val="none" w:sz="0" w:space="0" w:color="auto"/>
        <w:left w:val="none" w:sz="0" w:space="0" w:color="auto"/>
        <w:bottom w:val="none" w:sz="0" w:space="0" w:color="auto"/>
        <w:right w:val="none" w:sz="0" w:space="0" w:color="auto"/>
      </w:divBdr>
    </w:div>
    <w:div w:id="1445033628">
      <w:bodyDiv w:val="1"/>
      <w:marLeft w:val="0"/>
      <w:marRight w:val="0"/>
      <w:marTop w:val="0"/>
      <w:marBottom w:val="0"/>
      <w:divBdr>
        <w:top w:val="none" w:sz="0" w:space="0" w:color="auto"/>
        <w:left w:val="none" w:sz="0" w:space="0" w:color="auto"/>
        <w:bottom w:val="none" w:sz="0" w:space="0" w:color="auto"/>
        <w:right w:val="none" w:sz="0" w:space="0" w:color="auto"/>
      </w:divBdr>
    </w:div>
    <w:div w:id="1445268611">
      <w:bodyDiv w:val="1"/>
      <w:marLeft w:val="0"/>
      <w:marRight w:val="0"/>
      <w:marTop w:val="0"/>
      <w:marBottom w:val="0"/>
      <w:divBdr>
        <w:top w:val="none" w:sz="0" w:space="0" w:color="auto"/>
        <w:left w:val="none" w:sz="0" w:space="0" w:color="auto"/>
        <w:bottom w:val="none" w:sz="0" w:space="0" w:color="auto"/>
        <w:right w:val="none" w:sz="0" w:space="0" w:color="auto"/>
      </w:divBdr>
    </w:div>
    <w:div w:id="1445611748">
      <w:bodyDiv w:val="1"/>
      <w:marLeft w:val="0"/>
      <w:marRight w:val="0"/>
      <w:marTop w:val="0"/>
      <w:marBottom w:val="0"/>
      <w:divBdr>
        <w:top w:val="none" w:sz="0" w:space="0" w:color="auto"/>
        <w:left w:val="none" w:sz="0" w:space="0" w:color="auto"/>
        <w:bottom w:val="none" w:sz="0" w:space="0" w:color="auto"/>
        <w:right w:val="none" w:sz="0" w:space="0" w:color="auto"/>
      </w:divBdr>
    </w:div>
    <w:div w:id="1446734417">
      <w:bodyDiv w:val="1"/>
      <w:marLeft w:val="0"/>
      <w:marRight w:val="0"/>
      <w:marTop w:val="0"/>
      <w:marBottom w:val="0"/>
      <w:divBdr>
        <w:top w:val="none" w:sz="0" w:space="0" w:color="auto"/>
        <w:left w:val="none" w:sz="0" w:space="0" w:color="auto"/>
        <w:bottom w:val="none" w:sz="0" w:space="0" w:color="auto"/>
        <w:right w:val="none" w:sz="0" w:space="0" w:color="auto"/>
      </w:divBdr>
    </w:div>
    <w:div w:id="1451779823">
      <w:bodyDiv w:val="1"/>
      <w:marLeft w:val="0"/>
      <w:marRight w:val="0"/>
      <w:marTop w:val="0"/>
      <w:marBottom w:val="0"/>
      <w:divBdr>
        <w:top w:val="none" w:sz="0" w:space="0" w:color="auto"/>
        <w:left w:val="none" w:sz="0" w:space="0" w:color="auto"/>
        <w:bottom w:val="none" w:sz="0" w:space="0" w:color="auto"/>
        <w:right w:val="none" w:sz="0" w:space="0" w:color="auto"/>
      </w:divBdr>
    </w:div>
    <w:div w:id="1454903227">
      <w:bodyDiv w:val="1"/>
      <w:marLeft w:val="0"/>
      <w:marRight w:val="0"/>
      <w:marTop w:val="0"/>
      <w:marBottom w:val="0"/>
      <w:divBdr>
        <w:top w:val="none" w:sz="0" w:space="0" w:color="auto"/>
        <w:left w:val="none" w:sz="0" w:space="0" w:color="auto"/>
        <w:bottom w:val="none" w:sz="0" w:space="0" w:color="auto"/>
        <w:right w:val="none" w:sz="0" w:space="0" w:color="auto"/>
      </w:divBdr>
    </w:div>
    <w:div w:id="1456367958">
      <w:bodyDiv w:val="1"/>
      <w:marLeft w:val="0"/>
      <w:marRight w:val="0"/>
      <w:marTop w:val="0"/>
      <w:marBottom w:val="0"/>
      <w:divBdr>
        <w:top w:val="none" w:sz="0" w:space="0" w:color="auto"/>
        <w:left w:val="none" w:sz="0" w:space="0" w:color="auto"/>
        <w:bottom w:val="none" w:sz="0" w:space="0" w:color="auto"/>
        <w:right w:val="none" w:sz="0" w:space="0" w:color="auto"/>
      </w:divBdr>
    </w:div>
    <w:div w:id="1457290361">
      <w:bodyDiv w:val="1"/>
      <w:marLeft w:val="0"/>
      <w:marRight w:val="0"/>
      <w:marTop w:val="0"/>
      <w:marBottom w:val="0"/>
      <w:divBdr>
        <w:top w:val="none" w:sz="0" w:space="0" w:color="auto"/>
        <w:left w:val="none" w:sz="0" w:space="0" w:color="auto"/>
        <w:bottom w:val="none" w:sz="0" w:space="0" w:color="auto"/>
        <w:right w:val="none" w:sz="0" w:space="0" w:color="auto"/>
      </w:divBdr>
    </w:div>
    <w:div w:id="1460296617">
      <w:bodyDiv w:val="1"/>
      <w:marLeft w:val="0"/>
      <w:marRight w:val="0"/>
      <w:marTop w:val="0"/>
      <w:marBottom w:val="0"/>
      <w:divBdr>
        <w:top w:val="none" w:sz="0" w:space="0" w:color="auto"/>
        <w:left w:val="none" w:sz="0" w:space="0" w:color="auto"/>
        <w:bottom w:val="none" w:sz="0" w:space="0" w:color="auto"/>
        <w:right w:val="none" w:sz="0" w:space="0" w:color="auto"/>
      </w:divBdr>
    </w:div>
    <w:div w:id="1461994519">
      <w:bodyDiv w:val="1"/>
      <w:marLeft w:val="0"/>
      <w:marRight w:val="0"/>
      <w:marTop w:val="0"/>
      <w:marBottom w:val="0"/>
      <w:divBdr>
        <w:top w:val="none" w:sz="0" w:space="0" w:color="auto"/>
        <w:left w:val="none" w:sz="0" w:space="0" w:color="auto"/>
        <w:bottom w:val="none" w:sz="0" w:space="0" w:color="auto"/>
        <w:right w:val="none" w:sz="0" w:space="0" w:color="auto"/>
      </w:divBdr>
    </w:div>
    <w:div w:id="1471707662">
      <w:bodyDiv w:val="1"/>
      <w:marLeft w:val="0"/>
      <w:marRight w:val="0"/>
      <w:marTop w:val="0"/>
      <w:marBottom w:val="0"/>
      <w:divBdr>
        <w:top w:val="none" w:sz="0" w:space="0" w:color="auto"/>
        <w:left w:val="none" w:sz="0" w:space="0" w:color="auto"/>
        <w:bottom w:val="none" w:sz="0" w:space="0" w:color="auto"/>
        <w:right w:val="none" w:sz="0" w:space="0" w:color="auto"/>
      </w:divBdr>
    </w:div>
    <w:div w:id="1473332177">
      <w:bodyDiv w:val="1"/>
      <w:marLeft w:val="0"/>
      <w:marRight w:val="0"/>
      <w:marTop w:val="0"/>
      <w:marBottom w:val="0"/>
      <w:divBdr>
        <w:top w:val="none" w:sz="0" w:space="0" w:color="auto"/>
        <w:left w:val="none" w:sz="0" w:space="0" w:color="auto"/>
        <w:bottom w:val="none" w:sz="0" w:space="0" w:color="auto"/>
        <w:right w:val="none" w:sz="0" w:space="0" w:color="auto"/>
      </w:divBdr>
    </w:div>
    <w:div w:id="1479765144">
      <w:bodyDiv w:val="1"/>
      <w:marLeft w:val="0"/>
      <w:marRight w:val="0"/>
      <w:marTop w:val="0"/>
      <w:marBottom w:val="0"/>
      <w:divBdr>
        <w:top w:val="none" w:sz="0" w:space="0" w:color="auto"/>
        <w:left w:val="none" w:sz="0" w:space="0" w:color="auto"/>
        <w:bottom w:val="none" w:sz="0" w:space="0" w:color="auto"/>
        <w:right w:val="none" w:sz="0" w:space="0" w:color="auto"/>
      </w:divBdr>
    </w:div>
    <w:div w:id="1481732666">
      <w:bodyDiv w:val="1"/>
      <w:marLeft w:val="0"/>
      <w:marRight w:val="0"/>
      <w:marTop w:val="0"/>
      <w:marBottom w:val="0"/>
      <w:divBdr>
        <w:top w:val="none" w:sz="0" w:space="0" w:color="auto"/>
        <w:left w:val="none" w:sz="0" w:space="0" w:color="auto"/>
        <w:bottom w:val="none" w:sz="0" w:space="0" w:color="auto"/>
        <w:right w:val="none" w:sz="0" w:space="0" w:color="auto"/>
      </w:divBdr>
    </w:div>
    <w:div w:id="1483932770">
      <w:bodyDiv w:val="1"/>
      <w:marLeft w:val="0"/>
      <w:marRight w:val="0"/>
      <w:marTop w:val="0"/>
      <w:marBottom w:val="0"/>
      <w:divBdr>
        <w:top w:val="none" w:sz="0" w:space="0" w:color="auto"/>
        <w:left w:val="none" w:sz="0" w:space="0" w:color="auto"/>
        <w:bottom w:val="none" w:sz="0" w:space="0" w:color="auto"/>
        <w:right w:val="none" w:sz="0" w:space="0" w:color="auto"/>
      </w:divBdr>
    </w:div>
    <w:div w:id="1485046468">
      <w:bodyDiv w:val="1"/>
      <w:marLeft w:val="0"/>
      <w:marRight w:val="0"/>
      <w:marTop w:val="0"/>
      <w:marBottom w:val="0"/>
      <w:divBdr>
        <w:top w:val="none" w:sz="0" w:space="0" w:color="auto"/>
        <w:left w:val="none" w:sz="0" w:space="0" w:color="auto"/>
        <w:bottom w:val="none" w:sz="0" w:space="0" w:color="auto"/>
        <w:right w:val="none" w:sz="0" w:space="0" w:color="auto"/>
      </w:divBdr>
    </w:div>
    <w:div w:id="1485200254">
      <w:bodyDiv w:val="1"/>
      <w:marLeft w:val="0"/>
      <w:marRight w:val="0"/>
      <w:marTop w:val="0"/>
      <w:marBottom w:val="0"/>
      <w:divBdr>
        <w:top w:val="none" w:sz="0" w:space="0" w:color="auto"/>
        <w:left w:val="none" w:sz="0" w:space="0" w:color="auto"/>
        <w:bottom w:val="none" w:sz="0" w:space="0" w:color="auto"/>
        <w:right w:val="none" w:sz="0" w:space="0" w:color="auto"/>
      </w:divBdr>
    </w:div>
    <w:div w:id="1487942113">
      <w:bodyDiv w:val="1"/>
      <w:marLeft w:val="0"/>
      <w:marRight w:val="0"/>
      <w:marTop w:val="0"/>
      <w:marBottom w:val="0"/>
      <w:divBdr>
        <w:top w:val="none" w:sz="0" w:space="0" w:color="auto"/>
        <w:left w:val="none" w:sz="0" w:space="0" w:color="auto"/>
        <w:bottom w:val="none" w:sz="0" w:space="0" w:color="auto"/>
        <w:right w:val="none" w:sz="0" w:space="0" w:color="auto"/>
      </w:divBdr>
    </w:div>
    <w:div w:id="1488788475">
      <w:bodyDiv w:val="1"/>
      <w:marLeft w:val="0"/>
      <w:marRight w:val="0"/>
      <w:marTop w:val="0"/>
      <w:marBottom w:val="0"/>
      <w:divBdr>
        <w:top w:val="none" w:sz="0" w:space="0" w:color="auto"/>
        <w:left w:val="none" w:sz="0" w:space="0" w:color="auto"/>
        <w:bottom w:val="none" w:sz="0" w:space="0" w:color="auto"/>
        <w:right w:val="none" w:sz="0" w:space="0" w:color="auto"/>
      </w:divBdr>
    </w:div>
    <w:div w:id="1493335310">
      <w:bodyDiv w:val="1"/>
      <w:marLeft w:val="0"/>
      <w:marRight w:val="0"/>
      <w:marTop w:val="0"/>
      <w:marBottom w:val="0"/>
      <w:divBdr>
        <w:top w:val="none" w:sz="0" w:space="0" w:color="auto"/>
        <w:left w:val="none" w:sz="0" w:space="0" w:color="auto"/>
        <w:bottom w:val="none" w:sz="0" w:space="0" w:color="auto"/>
        <w:right w:val="none" w:sz="0" w:space="0" w:color="auto"/>
      </w:divBdr>
    </w:div>
    <w:div w:id="1493985839">
      <w:bodyDiv w:val="1"/>
      <w:marLeft w:val="0"/>
      <w:marRight w:val="0"/>
      <w:marTop w:val="0"/>
      <w:marBottom w:val="0"/>
      <w:divBdr>
        <w:top w:val="none" w:sz="0" w:space="0" w:color="auto"/>
        <w:left w:val="none" w:sz="0" w:space="0" w:color="auto"/>
        <w:bottom w:val="none" w:sz="0" w:space="0" w:color="auto"/>
        <w:right w:val="none" w:sz="0" w:space="0" w:color="auto"/>
      </w:divBdr>
    </w:div>
    <w:div w:id="1495099145">
      <w:bodyDiv w:val="1"/>
      <w:marLeft w:val="0"/>
      <w:marRight w:val="0"/>
      <w:marTop w:val="0"/>
      <w:marBottom w:val="0"/>
      <w:divBdr>
        <w:top w:val="none" w:sz="0" w:space="0" w:color="auto"/>
        <w:left w:val="none" w:sz="0" w:space="0" w:color="auto"/>
        <w:bottom w:val="none" w:sz="0" w:space="0" w:color="auto"/>
        <w:right w:val="none" w:sz="0" w:space="0" w:color="auto"/>
      </w:divBdr>
    </w:div>
    <w:div w:id="1495797248">
      <w:bodyDiv w:val="1"/>
      <w:marLeft w:val="0"/>
      <w:marRight w:val="0"/>
      <w:marTop w:val="0"/>
      <w:marBottom w:val="0"/>
      <w:divBdr>
        <w:top w:val="none" w:sz="0" w:space="0" w:color="auto"/>
        <w:left w:val="none" w:sz="0" w:space="0" w:color="auto"/>
        <w:bottom w:val="none" w:sz="0" w:space="0" w:color="auto"/>
        <w:right w:val="none" w:sz="0" w:space="0" w:color="auto"/>
      </w:divBdr>
    </w:div>
    <w:div w:id="1498157622">
      <w:bodyDiv w:val="1"/>
      <w:marLeft w:val="0"/>
      <w:marRight w:val="0"/>
      <w:marTop w:val="0"/>
      <w:marBottom w:val="0"/>
      <w:divBdr>
        <w:top w:val="none" w:sz="0" w:space="0" w:color="auto"/>
        <w:left w:val="none" w:sz="0" w:space="0" w:color="auto"/>
        <w:bottom w:val="none" w:sz="0" w:space="0" w:color="auto"/>
        <w:right w:val="none" w:sz="0" w:space="0" w:color="auto"/>
      </w:divBdr>
    </w:div>
    <w:div w:id="1499344534">
      <w:bodyDiv w:val="1"/>
      <w:marLeft w:val="0"/>
      <w:marRight w:val="0"/>
      <w:marTop w:val="0"/>
      <w:marBottom w:val="0"/>
      <w:divBdr>
        <w:top w:val="none" w:sz="0" w:space="0" w:color="auto"/>
        <w:left w:val="none" w:sz="0" w:space="0" w:color="auto"/>
        <w:bottom w:val="none" w:sz="0" w:space="0" w:color="auto"/>
        <w:right w:val="none" w:sz="0" w:space="0" w:color="auto"/>
      </w:divBdr>
    </w:div>
    <w:div w:id="1500536780">
      <w:bodyDiv w:val="1"/>
      <w:marLeft w:val="0"/>
      <w:marRight w:val="0"/>
      <w:marTop w:val="0"/>
      <w:marBottom w:val="0"/>
      <w:divBdr>
        <w:top w:val="none" w:sz="0" w:space="0" w:color="auto"/>
        <w:left w:val="none" w:sz="0" w:space="0" w:color="auto"/>
        <w:bottom w:val="none" w:sz="0" w:space="0" w:color="auto"/>
        <w:right w:val="none" w:sz="0" w:space="0" w:color="auto"/>
      </w:divBdr>
    </w:div>
    <w:div w:id="1501460002">
      <w:bodyDiv w:val="1"/>
      <w:marLeft w:val="0"/>
      <w:marRight w:val="0"/>
      <w:marTop w:val="0"/>
      <w:marBottom w:val="0"/>
      <w:divBdr>
        <w:top w:val="none" w:sz="0" w:space="0" w:color="auto"/>
        <w:left w:val="none" w:sz="0" w:space="0" w:color="auto"/>
        <w:bottom w:val="none" w:sz="0" w:space="0" w:color="auto"/>
        <w:right w:val="none" w:sz="0" w:space="0" w:color="auto"/>
      </w:divBdr>
    </w:div>
    <w:div w:id="1501850176">
      <w:bodyDiv w:val="1"/>
      <w:marLeft w:val="0"/>
      <w:marRight w:val="0"/>
      <w:marTop w:val="0"/>
      <w:marBottom w:val="0"/>
      <w:divBdr>
        <w:top w:val="none" w:sz="0" w:space="0" w:color="auto"/>
        <w:left w:val="none" w:sz="0" w:space="0" w:color="auto"/>
        <w:bottom w:val="none" w:sz="0" w:space="0" w:color="auto"/>
        <w:right w:val="none" w:sz="0" w:space="0" w:color="auto"/>
      </w:divBdr>
    </w:div>
    <w:div w:id="1503819490">
      <w:bodyDiv w:val="1"/>
      <w:marLeft w:val="0"/>
      <w:marRight w:val="0"/>
      <w:marTop w:val="0"/>
      <w:marBottom w:val="0"/>
      <w:divBdr>
        <w:top w:val="none" w:sz="0" w:space="0" w:color="auto"/>
        <w:left w:val="none" w:sz="0" w:space="0" w:color="auto"/>
        <w:bottom w:val="none" w:sz="0" w:space="0" w:color="auto"/>
        <w:right w:val="none" w:sz="0" w:space="0" w:color="auto"/>
      </w:divBdr>
    </w:div>
    <w:div w:id="1509172353">
      <w:bodyDiv w:val="1"/>
      <w:marLeft w:val="0"/>
      <w:marRight w:val="0"/>
      <w:marTop w:val="0"/>
      <w:marBottom w:val="0"/>
      <w:divBdr>
        <w:top w:val="none" w:sz="0" w:space="0" w:color="auto"/>
        <w:left w:val="none" w:sz="0" w:space="0" w:color="auto"/>
        <w:bottom w:val="none" w:sz="0" w:space="0" w:color="auto"/>
        <w:right w:val="none" w:sz="0" w:space="0" w:color="auto"/>
      </w:divBdr>
    </w:div>
    <w:div w:id="1510682512">
      <w:bodyDiv w:val="1"/>
      <w:marLeft w:val="0"/>
      <w:marRight w:val="0"/>
      <w:marTop w:val="0"/>
      <w:marBottom w:val="0"/>
      <w:divBdr>
        <w:top w:val="none" w:sz="0" w:space="0" w:color="auto"/>
        <w:left w:val="none" w:sz="0" w:space="0" w:color="auto"/>
        <w:bottom w:val="none" w:sz="0" w:space="0" w:color="auto"/>
        <w:right w:val="none" w:sz="0" w:space="0" w:color="auto"/>
      </w:divBdr>
    </w:div>
    <w:div w:id="1510828887">
      <w:bodyDiv w:val="1"/>
      <w:marLeft w:val="0"/>
      <w:marRight w:val="0"/>
      <w:marTop w:val="0"/>
      <w:marBottom w:val="0"/>
      <w:divBdr>
        <w:top w:val="none" w:sz="0" w:space="0" w:color="auto"/>
        <w:left w:val="none" w:sz="0" w:space="0" w:color="auto"/>
        <w:bottom w:val="none" w:sz="0" w:space="0" w:color="auto"/>
        <w:right w:val="none" w:sz="0" w:space="0" w:color="auto"/>
      </w:divBdr>
    </w:div>
    <w:div w:id="1512791038">
      <w:bodyDiv w:val="1"/>
      <w:marLeft w:val="0"/>
      <w:marRight w:val="0"/>
      <w:marTop w:val="0"/>
      <w:marBottom w:val="0"/>
      <w:divBdr>
        <w:top w:val="none" w:sz="0" w:space="0" w:color="auto"/>
        <w:left w:val="none" w:sz="0" w:space="0" w:color="auto"/>
        <w:bottom w:val="none" w:sz="0" w:space="0" w:color="auto"/>
        <w:right w:val="none" w:sz="0" w:space="0" w:color="auto"/>
      </w:divBdr>
    </w:div>
    <w:div w:id="1513185589">
      <w:bodyDiv w:val="1"/>
      <w:marLeft w:val="0"/>
      <w:marRight w:val="0"/>
      <w:marTop w:val="0"/>
      <w:marBottom w:val="0"/>
      <w:divBdr>
        <w:top w:val="none" w:sz="0" w:space="0" w:color="auto"/>
        <w:left w:val="none" w:sz="0" w:space="0" w:color="auto"/>
        <w:bottom w:val="none" w:sz="0" w:space="0" w:color="auto"/>
        <w:right w:val="none" w:sz="0" w:space="0" w:color="auto"/>
      </w:divBdr>
    </w:div>
    <w:div w:id="1513882882">
      <w:bodyDiv w:val="1"/>
      <w:marLeft w:val="0"/>
      <w:marRight w:val="0"/>
      <w:marTop w:val="0"/>
      <w:marBottom w:val="0"/>
      <w:divBdr>
        <w:top w:val="none" w:sz="0" w:space="0" w:color="auto"/>
        <w:left w:val="none" w:sz="0" w:space="0" w:color="auto"/>
        <w:bottom w:val="none" w:sz="0" w:space="0" w:color="auto"/>
        <w:right w:val="none" w:sz="0" w:space="0" w:color="auto"/>
      </w:divBdr>
    </w:div>
    <w:div w:id="1517621755">
      <w:bodyDiv w:val="1"/>
      <w:marLeft w:val="0"/>
      <w:marRight w:val="0"/>
      <w:marTop w:val="0"/>
      <w:marBottom w:val="0"/>
      <w:divBdr>
        <w:top w:val="none" w:sz="0" w:space="0" w:color="auto"/>
        <w:left w:val="none" w:sz="0" w:space="0" w:color="auto"/>
        <w:bottom w:val="none" w:sz="0" w:space="0" w:color="auto"/>
        <w:right w:val="none" w:sz="0" w:space="0" w:color="auto"/>
      </w:divBdr>
    </w:div>
    <w:div w:id="1517840846">
      <w:bodyDiv w:val="1"/>
      <w:marLeft w:val="0"/>
      <w:marRight w:val="0"/>
      <w:marTop w:val="0"/>
      <w:marBottom w:val="0"/>
      <w:divBdr>
        <w:top w:val="none" w:sz="0" w:space="0" w:color="auto"/>
        <w:left w:val="none" w:sz="0" w:space="0" w:color="auto"/>
        <w:bottom w:val="none" w:sz="0" w:space="0" w:color="auto"/>
        <w:right w:val="none" w:sz="0" w:space="0" w:color="auto"/>
      </w:divBdr>
    </w:div>
    <w:div w:id="1518495931">
      <w:bodyDiv w:val="1"/>
      <w:marLeft w:val="0"/>
      <w:marRight w:val="0"/>
      <w:marTop w:val="0"/>
      <w:marBottom w:val="0"/>
      <w:divBdr>
        <w:top w:val="none" w:sz="0" w:space="0" w:color="auto"/>
        <w:left w:val="none" w:sz="0" w:space="0" w:color="auto"/>
        <w:bottom w:val="none" w:sz="0" w:space="0" w:color="auto"/>
        <w:right w:val="none" w:sz="0" w:space="0" w:color="auto"/>
      </w:divBdr>
    </w:div>
    <w:div w:id="1522427263">
      <w:bodyDiv w:val="1"/>
      <w:marLeft w:val="0"/>
      <w:marRight w:val="0"/>
      <w:marTop w:val="0"/>
      <w:marBottom w:val="0"/>
      <w:divBdr>
        <w:top w:val="none" w:sz="0" w:space="0" w:color="auto"/>
        <w:left w:val="none" w:sz="0" w:space="0" w:color="auto"/>
        <w:bottom w:val="none" w:sz="0" w:space="0" w:color="auto"/>
        <w:right w:val="none" w:sz="0" w:space="0" w:color="auto"/>
      </w:divBdr>
    </w:div>
    <w:div w:id="1523275283">
      <w:bodyDiv w:val="1"/>
      <w:marLeft w:val="0"/>
      <w:marRight w:val="0"/>
      <w:marTop w:val="0"/>
      <w:marBottom w:val="0"/>
      <w:divBdr>
        <w:top w:val="none" w:sz="0" w:space="0" w:color="auto"/>
        <w:left w:val="none" w:sz="0" w:space="0" w:color="auto"/>
        <w:bottom w:val="none" w:sz="0" w:space="0" w:color="auto"/>
        <w:right w:val="none" w:sz="0" w:space="0" w:color="auto"/>
      </w:divBdr>
    </w:div>
    <w:div w:id="1523322584">
      <w:bodyDiv w:val="1"/>
      <w:marLeft w:val="0"/>
      <w:marRight w:val="0"/>
      <w:marTop w:val="0"/>
      <w:marBottom w:val="0"/>
      <w:divBdr>
        <w:top w:val="none" w:sz="0" w:space="0" w:color="auto"/>
        <w:left w:val="none" w:sz="0" w:space="0" w:color="auto"/>
        <w:bottom w:val="none" w:sz="0" w:space="0" w:color="auto"/>
        <w:right w:val="none" w:sz="0" w:space="0" w:color="auto"/>
      </w:divBdr>
    </w:div>
    <w:div w:id="1528105868">
      <w:bodyDiv w:val="1"/>
      <w:marLeft w:val="0"/>
      <w:marRight w:val="0"/>
      <w:marTop w:val="0"/>
      <w:marBottom w:val="0"/>
      <w:divBdr>
        <w:top w:val="none" w:sz="0" w:space="0" w:color="auto"/>
        <w:left w:val="none" w:sz="0" w:space="0" w:color="auto"/>
        <w:bottom w:val="none" w:sz="0" w:space="0" w:color="auto"/>
        <w:right w:val="none" w:sz="0" w:space="0" w:color="auto"/>
      </w:divBdr>
    </w:div>
    <w:div w:id="1528250360">
      <w:bodyDiv w:val="1"/>
      <w:marLeft w:val="0"/>
      <w:marRight w:val="0"/>
      <w:marTop w:val="0"/>
      <w:marBottom w:val="0"/>
      <w:divBdr>
        <w:top w:val="none" w:sz="0" w:space="0" w:color="auto"/>
        <w:left w:val="none" w:sz="0" w:space="0" w:color="auto"/>
        <w:bottom w:val="none" w:sz="0" w:space="0" w:color="auto"/>
        <w:right w:val="none" w:sz="0" w:space="0" w:color="auto"/>
      </w:divBdr>
    </w:div>
    <w:div w:id="1529638858">
      <w:bodyDiv w:val="1"/>
      <w:marLeft w:val="0"/>
      <w:marRight w:val="0"/>
      <w:marTop w:val="0"/>
      <w:marBottom w:val="0"/>
      <w:divBdr>
        <w:top w:val="none" w:sz="0" w:space="0" w:color="auto"/>
        <w:left w:val="none" w:sz="0" w:space="0" w:color="auto"/>
        <w:bottom w:val="none" w:sz="0" w:space="0" w:color="auto"/>
        <w:right w:val="none" w:sz="0" w:space="0" w:color="auto"/>
      </w:divBdr>
    </w:div>
    <w:div w:id="1529832081">
      <w:bodyDiv w:val="1"/>
      <w:marLeft w:val="0"/>
      <w:marRight w:val="0"/>
      <w:marTop w:val="0"/>
      <w:marBottom w:val="0"/>
      <w:divBdr>
        <w:top w:val="none" w:sz="0" w:space="0" w:color="auto"/>
        <w:left w:val="none" w:sz="0" w:space="0" w:color="auto"/>
        <w:bottom w:val="none" w:sz="0" w:space="0" w:color="auto"/>
        <w:right w:val="none" w:sz="0" w:space="0" w:color="auto"/>
      </w:divBdr>
    </w:div>
    <w:div w:id="1534264079">
      <w:bodyDiv w:val="1"/>
      <w:marLeft w:val="0"/>
      <w:marRight w:val="0"/>
      <w:marTop w:val="0"/>
      <w:marBottom w:val="0"/>
      <w:divBdr>
        <w:top w:val="none" w:sz="0" w:space="0" w:color="auto"/>
        <w:left w:val="none" w:sz="0" w:space="0" w:color="auto"/>
        <w:bottom w:val="none" w:sz="0" w:space="0" w:color="auto"/>
        <w:right w:val="none" w:sz="0" w:space="0" w:color="auto"/>
      </w:divBdr>
    </w:div>
    <w:div w:id="1534491159">
      <w:bodyDiv w:val="1"/>
      <w:marLeft w:val="0"/>
      <w:marRight w:val="0"/>
      <w:marTop w:val="0"/>
      <w:marBottom w:val="0"/>
      <w:divBdr>
        <w:top w:val="none" w:sz="0" w:space="0" w:color="auto"/>
        <w:left w:val="none" w:sz="0" w:space="0" w:color="auto"/>
        <w:bottom w:val="none" w:sz="0" w:space="0" w:color="auto"/>
        <w:right w:val="none" w:sz="0" w:space="0" w:color="auto"/>
      </w:divBdr>
    </w:div>
    <w:div w:id="1538198185">
      <w:bodyDiv w:val="1"/>
      <w:marLeft w:val="0"/>
      <w:marRight w:val="0"/>
      <w:marTop w:val="0"/>
      <w:marBottom w:val="0"/>
      <w:divBdr>
        <w:top w:val="none" w:sz="0" w:space="0" w:color="auto"/>
        <w:left w:val="none" w:sz="0" w:space="0" w:color="auto"/>
        <w:bottom w:val="none" w:sz="0" w:space="0" w:color="auto"/>
        <w:right w:val="none" w:sz="0" w:space="0" w:color="auto"/>
      </w:divBdr>
    </w:div>
    <w:div w:id="1538350123">
      <w:bodyDiv w:val="1"/>
      <w:marLeft w:val="0"/>
      <w:marRight w:val="0"/>
      <w:marTop w:val="0"/>
      <w:marBottom w:val="0"/>
      <w:divBdr>
        <w:top w:val="none" w:sz="0" w:space="0" w:color="auto"/>
        <w:left w:val="none" w:sz="0" w:space="0" w:color="auto"/>
        <w:bottom w:val="none" w:sz="0" w:space="0" w:color="auto"/>
        <w:right w:val="none" w:sz="0" w:space="0" w:color="auto"/>
      </w:divBdr>
    </w:div>
    <w:div w:id="1538657788">
      <w:bodyDiv w:val="1"/>
      <w:marLeft w:val="0"/>
      <w:marRight w:val="0"/>
      <w:marTop w:val="0"/>
      <w:marBottom w:val="0"/>
      <w:divBdr>
        <w:top w:val="none" w:sz="0" w:space="0" w:color="auto"/>
        <w:left w:val="none" w:sz="0" w:space="0" w:color="auto"/>
        <w:bottom w:val="none" w:sz="0" w:space="0" w:color="auto"/>
        <w:right w:val="none" w:sz="0" w:space="0" w:color="auto"/>
      </w:divBdr>
    </w:div>
    <w:div w:id="1541017837">
      <w:bodyDiv w:val="1"/>
      <w:marLeft w:val="0"/>
      <w:marRight w:val="0"/>
      <w:marTop w:val="0"/>
      <w:marBottom w:val="0"/>
      <w:divBdr>
        <w:top w:val="none" w:sz="0" w:space="0" w:color="auto"/>
        <w:left w:val="none" w:sz="0" w:space="0" w:color="auto"/>
        <w:bottom w:val="none" w:sz="0" w:space="0" w:color="auto"/>
        <w:right w:val="none" w:sz="0" w:space="0" w:color="auto"/>
      </w:divBdr>
    </w:div>
    <w:div w:id="1543596419">
      <w:bodyDiv w:val="1"/>
      <w:marLeft w:val="0"/>
      <w:marRight w:val="0"/>
      <w:marTop w:val="0"/>
      <w:marBottom w:val="0"/>
      <w:divBdr>
        <w:top w:val="none" w:sz="0" w:space="0" w:color="auto"/>
        <w:left w:val="none" w:sz="0" w:space="0" w:color="auto"/>
        <w:bottom w:val="none" w:sz="0" w:space="0" w:color="auto"/>
        <w:right w:val="none" w:sz="0" w:space="0" w:color="auto"/>
      </w:divBdr>
    </w:div>
    <w:div w:id="1544295246">
      <w:bodyDiv w:val="1"/>
      <w:marLeft w:val="0"/>
      <w:marRight w:val="0"/>
      <w:marTop w:val="0"/>
      <w:marBottom w:val="0"/>
      <w:divBdr>
        <w:top w:val="none" w:sz="0" w:space="0" w:color="auto"/>
        <w:left w:val="none" w:sz="0" w:space="0" w:color="auto"/>
        <w:bottom w:val="none" w:sz="0" w:space="0" w:color="auto"/>
        <w:right w:val="none" w:sz="0" w:space="0" w:color="auto"/>
      </w:divBdr>
    </w:div>
    <w:div w:id="1546403471">
      <w:bodyDiv w:val="1"/>
      <w:marLeft w:val="0"/>
      <w:marRight w:val="0"/>
      <w:marTop w:val="0"/>
      <w:marBottom w:val="0"/>
      <w:divBdr>
        <w:top w:val="none" w:sz="0" w:space="0" w:color="auto"/>
        <w:left w:val="none" w:sz="0" w:space="0" w:color="auto"/>
        <w:bottom w:val="none" w:sz="0" w:space="0" w:color="auto"/>
        <w:right w:val="none" w:sz="0" w:space="0" w:color="auto"/>
      </w:divBdr>
    </w:div>
    <w:div w:id="1556119515">
      <w:bodyDiv w:val="1"/>
      <w:marLeft w:val="0"/>
      <w:marRight w:val="0"/>
      <w:marTop w:val="0"/>
      <w:marBottom w:val="0"/>
      <w:divBdr>
        <w:top w:val="none" w:sz="0" w:space="0" w:color="auto"/>
        <w:left w:val="none" w:sz="0" w:space="0" w:color="auto"/>
        <w:bottom w:val="none" w:sz="0" w:space="0" w:color="auto"/>
        <w:right w:val="none" w:sz="0" w:space="0" w:color="auto"/>
      </w:divBdr>
    </w:div>
    <w:div w:id="1559441922">
      <w:bodyDiv w:val="1"/>
      <w:marLeft w:val="0"/>
      <w:marRight w:val="0"/>
      <w:marTop w:val="0"/>
      <w:marBottom w:val="0"/>
      <w:divBdr>
        <w:top w:val="none" w:sz="0" w:space="0" w:color="auto"/>
        <w:left w:val="none" w:sz="0" w:space="0" w:color="auto"/>
        <w:bottom w:val="none" w:sz="0" w:space="0" w:color="auto"/>
        <w:right w:val="none" w:sz="0" w:space="0" w:color="auto"/>
      </w:divBdr>
    </w:div>
    <w:div w:id="1560552270">
      <w:bodyDiv w:val="1"/>
      <w:marLeft w:val="0"/>
      <w:marRight w:val="0"/>
      <w:marTop w:val="0"/>
      <w:marBottom w:val="0"/>
      <w:divBdr>
        <w:top w:val="none" w:sz="0" w:space="0" w:color="auto"/>
        <w:left w:val="none" w:sz="0" w:space="0" w:color="auto"/>
        <w:bottom w:val="none" w:sz="0" w:space="0" w:color="auto"/>
        <w:right w:val="none" w:sz="0" w:space="0" w:color="auto"/>
      </w:divBdr>
    </w:div>
    <w:div w:id="1561557885">
      <w:bodyDiv w:val="1"/>
      <w:marLeft w:val="0"/>
      <w:marRight w:val="0"/>
      <w:marTop w:val="0"/>
      <w:marBottom w:val="0"/>
      <w:divBdr>
        <w:top w:val="none" w:sz="0" w:space="0" w:color="auto"/>
        <w:left w:val="none" w:sz="0" w:space="0" w:color="auto"/>
        <w:bottom w:val="none" w:sz="0" w:space="0" w:color="auto"/>
        <w:right w:val="none" w:sz="0" w:space="0" w:color="auto"/>
      </w:divBdr>
    </w:div>
    <w:div w:id="1565481670">
      <w:bodyDiv w:val="1"/>
      <w:marLeft w:val="0"/>
      <w:marRight w:val="0"/>
      <w:marTop w:val="0"/>
      <w:marBottom w:val="0"/>
      <w:divBdr>
        <w:top w:val="none" w:sz="0" w:space="0" w:color="auto"/>
        <w:left w:val="none" w:sz="0" w:space="0" w:color="auto"/>
        <w:bottom w:val="none" w:sz="0" w:space="0" w:color="auto"/>
        <w:right w:val="none" w:sz="0" w:space="0" w:color="auto"/>
      </w:divBdr>
    </w:div>
    <w:div w:id="1565681599">
      <w:bodyDiv w:val="1"/>
      <w:marLeft w:val="0"/>
      <w:marRight w:val="0"/>
      <w:marTop w:val="0"/>
      <w:marBottom w:val="0"/>
      <w:divBdr>
        <w:top w:val="none" w:sz="0" w:space="0" w:color="auto"/>
        <w:left w:val="none" w:sz="0" w:space="0" w:color="auto"/>
        <w:bottom w:val="none" w:sz="0" w:space="0" w:color="auto"/>
        <w:right w:val="none" w:sz="0" w:space="0" w:color="auto"/>
      </w:divBdr>
    </w:div>
    <w:div w:id="1566647402">
      <w:bodyDiv w:val="1"/>
      <w:marLeft w:val="0"/>
      <w:marRight w:val="0"/>
      <w:marTop w:val="0"/>
      <w:marBottom w:val="0"/>
      <w:divBdr>
        <w:top w:val="none" w:sz="0" w:space="0" w:color="auto"/>
        <w:left w:val="none" w:sz="0" w:space="0" w:color="auto"/>
        <w:bottom w:val="none" w:sz="0" w:space="0" w:color="auto"/>
        <w:right w:val="none" w:sz="0" w:space="0" w:color="auto"/>
      </w:divBdr>
    </w:div>
    <w:div w:id="1566717251">
      <w:bodyDiv w:val="1"/>
      <w:marLeft w:val="0"/>
      <w:marRight w:val="0"/>
      <w:marTop w:val="0"/>
      <w:marBottom w:val="0"/>
      <w:divBdr>
        <w:top w:val="none" w:sz="0" w:space="0" w:color="auto"/>
        <w:left w:val="none" w:sz="0" w:space="0" w:color="auto"/>
        <w:bottom w:val="none" w:sz="0" w:space="0" w:color="auto"/>
        <w:right w:val="none" w:sz="0" w:space="0" w:color="auto"/>
      </w:divBdr>
    </w:div>
    <w:div w:id="1569076612">
      <w:bodyDiv w:val="1"/>
      <w:marLeft w:val="0"/>
      <w:marRight w:val="0"/>
      <w:marTop w:val="0"/>
      <w:marBottom w:val="0"/>
      <w:divBdr>
        <w:top w:val="none" w:sz="0" w:space="0" w:color="auto"/>
        <w:left w:val="none" w:sz="0" w:space="0" w:color="auto"/>
        <w:bottom w:val="none" w:sz="0" w:space="0" w:color="auto"/>
        <w:right w:val="none" w:sz="0" w:space="0" w:color="auto"/>
      </w:divBdr>
    </w:div>
    <w:div w:id="1574318700">
      <w:bodyDiv w:val="1"/>
      <w:marLeft w:val="0"/>
      <w:marRight w:val="0"/>
      <w:marTop w:val="0"/>
      <w:marBottom w:val="0"/>
      <w:divBdr>
        <w:top w:val="none" w:sz="0" w:space="0" w:color="auto"/>
        <w:left w:val="none" w:sz="0" w:space="0" w:color="auto"/>
        <w:bottom w:val="none" w:sz="0" w:space="0" w:color="auto"/>
        <w:right w:val="none" w:sz="0" w:space="0" w:color="auto"/>
      </w:divBdr>
    </w:div>
    <w:div w:id="1574319854">
      <w:bodyDiv w:val="1"/>
      <w:marLeft w:val="0"/>
      <w:marRight w:val="0"/>
      <w:marTop w:val="0"/>
      <w:marBottom w:val="0"/>
      <w:divBdr>
        <w:top w:val="none" w:sz="0" w:space="0" w:color="auto"/>
        <w:left w:val="none" w:sz="0" w:space="0" w:color="auto"/>
        <w:bottom w:val="none" w:sz="0" w:space="0" w:color="auto"/>
        <w:right w:val="none" w:sz="0" w:space="0" w:color="auto"/>
      </w:divBdr>
    </w:div>
    <w:div w:id="1577519925">
      <w:bodyDiv w:val="1"/>
      <w:marLeft w:val="0"/>
      <w:marRight w:val="0"/>
      <w:marTop w:val="0"/>
      <w:marBottom w:val="0"/>
      <w:divBdr>
        <w:top w:val="none" w:sz="0" w:space="0" w:color="auto"/>
        <w:left w:val="none" w:sz="0" w:space="0" w:color="auto"/>
        <w:bottom w:val="none" w:sz="0" w:space="0" w:color="auto"/>
        <w:right w:val="none" w:sz="0" w:space="0" w:color="auto"/>
      </w:divBdr>
    </w:div>
    <w:div w:id="1580597656">
      <w:bodyDiv w:val="1"/>
      <w:marLeft w:val="0"/>
      <w:marRight w:val="0"/>
      <w:marTop w:val="0"/>
      <w:marBottom w:val="0"/>
      <w:divBdr>
        <w:top w:val="none" w:sz="0" w:space="0" w:color="auto"/>
        <w:left w:val="none" w:sz="0" w:space="0" w:color="auto"/>
        <w:bottom w:val="none" w:sz="0" w:space="0" w:color="auto"/>
        <w:right w:val="none" w:sz="0" w:space="0" w:color="auto"/>
      </w:divBdr>
    </w:div>
    <w:div w:id="1584293169">
      <w:bodyDiv w:val="1"/>
      <w:marLeft w:val="0"/>
      <w:marRight w:val="0"/>
      <w:marTop w:val="0"/>
      <w:marBottom w:val="0"/>
      <w:divBdr>
        <w:top w:val="none" w:sz="0" w:space="0" w:color="auto"/>
        <w:left w:val="none" w:sz="0" w:space="0" w:color="auto"/>
        <w:bottom w:val="none" w:sz="0" w:space="0" w:color="auto"/>
        <w:right w:val="none" w:sz="0" w:space="0" w:color="auto"/>
      </w:divBdr>
    </w:div>
    <w:div w:id="1585996635">
      <w:bodyDiv w:val="1"/>
      <w:marLeft w:val="0"/>
      <w:marRight w:val="0"/>
      <w:marTop w:val="0"/>
      <w:marBottom w:val="0"/>
      <w:divBdr>
        <w:top w:val="none" w:sz="0" w:space="0" w:color="auto"/>
        <w:left w:val="none" w:sz="0" w:space="0" w:color="auto"/>
        <w:bottom w:val="none" w:sz="0" w:space="0" w:color="auto"/>
        <w:right w:val="none" w:sz="0" w:space="0" w:color="auto"/>
      </w:divBdr>
    </w:div>
    <w:div w:id="1588684332">
      <w:bodyDiv w:val="1"/>
      <w:marLeft w:val="0"/>
      <w:marRight w:val="0"/>
      <w:marTop w:val="0"/>
      <w:marBottom w:val="0"/>
      <w:divBdr>
        <w:top w:val="none" w:sz="0" w:space="0" w:color="auto"/>
        <w:left w:val="none" w:sz="0" w:space="0" w:color="auto"/>
        <w:bottom w:val="none" w:sz="0" w:space="0" w:color="auto"/>
        <w:right w:val="none" w:sz="0" w:space="0" w:color="auto"/>
      </w:divBdr>
    </w:div>
    <w:div w:id="1588726866">
      <w:bodyDiv w:val="1"/>
      <w:marLeft w:val="0"/>
      <w:marRight w:val="0"/>
      <w:marTop w:val="0"/>
      <w:marBottom w:val="0"/>
      <w:divBdr>
        <w:top w:val="none" w:sz="0" w:space="0" w:color="auto"/>
        <w:left w:val="none" w:sz="0" w:space="0" w:color="auto"/>
        <w:bottom w:val="none" w:sz="0" w:space="0" w:color="auto"/>
        <w:right w:val="none" w:sz="0" w:space="0" w:color="auto"/>
      </w:divBdr>
    </w:div>
    <w:div w:id="1592200449">
      <w:bodyDiv w:val="1"/>
      <w:marLeft w:val="0"/>
      <w:marRight w:val="0"/>
      <w:marTop w:val="0"/>
      <w:marBottom w:val="0"/>
      <w:divBdr>
        <w:top w:val="none" w:sz="0" w:space="0" w:color="auto"/>
        <w:left w:val="none" w:sz="0" w:space="0" w:color="auto"/>
        <w:bottom w:val="none" w:sz="0" w:space="0" w:color="auto"/>
        <w:right w:val="none" w:sz="0" w:space="0" w:color="auto"/>
      </w:divBdr>
    </w:div>
    <w:div w:id="1593389002">
      <w:bodyDiv w:val="1"/>
      <w:marLeft w:val="0"/>
      <w:marRight w:val="0"/>
      <w:marTop w:val="0"/>
      <w:marBottom w:val="0"/>
      <w:divBdr>
        <w:top w:val="none" w:sz="0" w:space="0" w:color="auto"/>
        <w:left w:val="none" w:sz="0" w:space="0" w:color="auto"/>
        <w:bottom w:val="none" w:sz="0" w:space="0" w:color="auto"/>
        <w:right w:val="none" w:sz="0" w:space="0" w:color="auto"/>
      </w:divBdr>
    </w:div>
    <w:div w:id="1599603450">
      <w:bodyDiv w:val="1"/>
      <w:marLeft w:val="0"/>
      <w:marRight w:val="0"/>
      <w:marTop w:val="0"/>
      <w:marBottom w:val="0"/>
      <w:divBdr>
        <w:top w:val="none" w:sz="0" w:space="0" w:color="auto"/>
        <w:left w:val="none" w:sz="0" w:space="0" w:color="auto"/>
        <w:bottom w:val="none" w:sz="0" w:space="0" w:color="auto"/>
        <w:right w:val="none" w:sz="0" w:space="0" w:color="auto"/>
      </w:divBdr>
    </w:div>
    <w:div w:id="1599827585">
      <w:bodyDiv w:val="1"/>
      <w:marLeft w:val="0"/>
      <w:marRight w:val="0"/>
      <w:marTop w:val="0"/>
      <w:marBottom w:val="0"/>
      <w:divBdr>
        <w:top w:val="none" w:sz="0" w:space="0" w:color="auto"/>
        <w:left w:val="none" w:sz="0" w:space="0" w:color="auto"/>
        <w:bottom w:val="none" w:sz="0" w:space="0" w:color="auto"/>
        <w:right w:val="none" w:sz="0" w:space="0" w:color="auto"/>
      </w:divBdr>
    </w:div>
    <w:div w:id="1601570711">
      <w:bodyDiv w:val="1"/>
      <w:marLeft w:val="0"/>
      <w:marRight w:val="0"/>
      <w:marTop w:val="0"/>
      <w:marBottom w:val="0"/>
      <w:divBdr>
        <w:top w:val="none" w:sz="0" w:space="0" w:color="auto"/>
        <w:left w:val="none" w:sz="0" w:space="0" w:color="auto"/>
        <w:bottom w:val="none" w:sz="0" w:space="0" w:color="auto"/>
        <w:right w:val="none" w:sz="0" w:space="0" w:color="auto"/>
      </w:divBdr>
    </w:div>
    <w:div w:id="1602836118">
      <w:bodyDiv w:val="1"/>
      <w:marLeft w:val="0"/>
      <w:marRight w:val="0"/>
      <w:marTop w:val="0"/>
      <w:marBottom w:val="0"/>
      <w:divBdr>
        <w:top w:val="none" w:sz="0" w:space="0" w:color="auto"/>
        <w:left w:val="none" w:sz="0" w:space="0" w:color="auto"/>
        <w:bottom w:val="none" w:sz="0" w:space="0" w:color="auto"/>
        <w:right w:val="none" w:sz="0" w:space="0" w:color="auto"/>
      </w:divBdr>
    </w:div>
    <w:div w:id="1604537845">
      <w:bodyDiv w:val="1"/>
      <w:marLeft w:val="0"/>
      <w:marRight w:val="0"/>
      <w:marTop w:val="0"/>
      <w:marBottom w:val="0"/>
      <w:divBdr>
        <w:top w:val="none" w:sz="0" w:space="0" w:color="auto"/>
        <w:left w:val="none" w:sz="0" w:space="0" w:color="auto"/>
        <w:bottom w:val="none" w:sz="0" w:space="0" w:color="auto"/>
        <w:right w:val="none" w:sz="0" w:space="0" w:color="auto"/>
      </w:divBdr>
    </w:div>
    <w:div w:id="1608535713">
      <w:bodyDiv w:val="1"/>
      <w:marLeft w:val="0"/>
      <w:marRight w:val="0"/>
      <w:marTop w:val="0"/>
      <w:marBottom w:val="0"/>
      <w:divBdr>
        <w:top w:val="none" w:sz="0" w:space="0" w:color="auto"/>
        <w:left w:val="none" w:sz="0" w:space="0" w:color="auto"/>
        <w:bottom w:val="none" w:sz="0" w:space="0" w:color="auto"/>
        <w:right w:val="none" w:sz="0" w:space="0" w:color="auto"/>
      </w:divBdr>
    </w:div>
    <w:div w:id="1609779776">
      <w:bodyDiv w:val="1"/>
      <w:marLeft w:val="0"/>
      <w:marRight w:val="0"/>
      <w:marTop w:val="0"/>
      <w:marBottom w:val="0"/>
      <w:divBdr>
        <w:top w:val="none" w:sz="0" w:space="0" w:color="auto"/>
        <w:left w:val="none" w:sz="0" w:space="0" w:color="auto"/>
        <w:bottom w:val="none" w:sz="0" w:space="0" w:color="auto"/>
        <w:right w:val="none" w:sz="0" w:space="0" w:color="auto"/>
      </w:divBdr>
    </w:div>
    <w:div w:id="1610624148">
      <w:bodyDiv w:val="1"/>
      <w:marLeft w:val="0"/>
      <w:marRight w:val="0"/>
      <w:marTop w:val="0"/>
      <w:marBottom w:val="0"/>
      <w:divBdr>
        <w:top w:val="none" w:sz="0" w:space="0" w:color="auto"/>
        <w:left w:val="none" w:sz="0" w:space="0" w:color="auto"/>
        <w:bottom w:val="none" w:sz="0" w:space="0" w:color="auto"/>
        <w:right w:val="none" w:sz="0" w:space="0" w:color="auto"/>
      </w:divBdr>
    </w:div>
    <w:div w:id="1611206106">
      <w:bodyDiv w:val="1"/>
      <w:marLeft w:val="0"/>
      <w:marRight w:val="0"/>
      <w:marTop w:val="0"/>
      <w:marBottom w:val="0"/>
      <w:divBdr>
        <w:top w:val="none" w:sz="0" w:space="0" w:color="auto"/>
        <w:left w:val="none" w:sz="0" w:space="0" w:color="auto"/>
        <w:bottom w:val="none" w:sz="0" w:space="0" w:color="auto"/>
        <w:right w:val="none" w:sz="0" w:space="0" w:color="auto"/>
      </w:divBdr>
    </w:div>
    <w:div w:id="1613786328">
      <w:bodyDiv w:val="1"/>
      <w:marLeft w:val="0"/>
      <w:marRight w:val="0"/>
      <w:marTop w:val="0"/>
      <w:marBottom w:val="0"/>
      <w:divBdr>
        <w:top w:val="none" w:sz="0" w:space="0" w:color="auto"/>
        <w:left w:val="none" w:sz="0" w:space="0" w:color="auto"/>
        <w:bottom w:val="none" w:sz="0" w:space="0" w:color="auto"/>
        <w:right w:val="none" w:sz="0" w:space="0" w:color="auto"/>
      </w:divBdr>
    </w:div>
    <w:div w:id="1616281534">
      <w:bodyDiv w:val="1"/>
      <w:marLeft w:val="0"/>
      <w:marRight w:val="0"/>
      <w:marTop w:val="0"/>
      <w:marBottom w:val="0"/>
      <w:divBdr>
        <w:top w:val="none" w:sz="0" w:space="0" w:color="auto"/>
        <w:left w:val="none" w:sz="0" w:space="0" w:color="auto"/>
        <w:bottom w:val="none" w:sz="0" w:space="0" w:color="auto"/>
        <w:right w:val="none" w:sz="0" w:space="0" w:color="auto"/>
      </w:divBdr>
    </w:div>
    <w:div w:id="1616475883">
      <w:bodyDiv w:val="1"/>
      <w:marLeft w:val="0"/>
      <w:marRight w:val="0"/>
      <w:marTop w:val="0"/>
      <w:marBottom w:val="0"/>
      <w:divBdr>
        <w:top w:val="none" w:sz="0" w:space="0" w:color="auto"/>
        <w:left w:val="none" w:sz="0" w:space="0" w:color="auto"/>
        <w:bottom w:val="none" w:sz="0" w:space="0" w:color="auto"/>
        <w:right w:val="none" w:sz="0" w:space="0" w:color="auto"/>
      </w:divBdr>
    </w:div>
    <w:div w:id="1620261421">
      <w:bodyDiv w:val="1"/>
      <w:marLeft w:val="0"/>
      <w:marRight w:val="0"/>
      <w:marTop w:val="0"/>
      <w:marBottom w:val="0"/>
      <w:divBdr>
        <w:top w:val="none" w:sz="0" w:space="0" w:color="auto"/>
        <w:left w:val="none" w:sz="0" w:space="0" w:color="auto"/>
        <w:bottom w:val="none" w:sz="0" w:space="0" w:color="auto"/>
        <w:right w:val="none" w:sz="0" w:space="0" w:color="auto"/>
      </w:divBdr>
    </w:div>
    <w:div w:id="1622150914">
      <w:bodyDiv w:val="1"/>
      <w:marLeft w:val="0"/>
      <w:marRight w:val="0"/>
      <w:marTop w:val="0"/>
      <w:marBottom w:val="0"/>
      <w:divBdr>
        <w:top w:val="none" w:sz="0" w:space="0" w:color="auto"/>
        <w:left w:val="none" w:sz="0" w:space="0" w:color="auto"/>
        <w:bottom w:val="none" w:sz="0" w:space="0" w:color="auto"/>
        <w:right w:val="none" w:sz="0" w:space="0" w:color="auto"/>
      </w:divBdr>
    </w:div>
    <w:div w:id="1623993652">
      <w:bodyDiv w:val="1"/>
      <w:marLeft w:val="0"/>
      <w:marRight w:val="0"/>
      <w:marTop w:val="0"/>
      <w:marBottom w:val="0"/>
      <w:divBdr>
        <w:top w:val="none" w:sz="0" w:space="0" w:color="auto"/>
        <w:left w:val="none" w:sz="0" w:space="0" w:color="auto"/>
        <w:bottom w:val="none" w:sz="0" w:space="0" w:color="auto"/>
        <w:right w:val="none" w:sz="0" w:space="0" w:color="auto"/>
      </w:divBdr>
    </w:div>
    <w:div w:id="1624192458">
      <w:bodyDiv w:val="1"/>
      <w:marLeft w:val="0"/>
      <w:marRight w:val="0"/>
      <w:marTop w:val="0"/>
      <w:marBottom w:val="0"/>
      <w:divBdr>
        <w:top w:val="none" w:sz="0" w:space="0" w:color="auto"/>
        <w:left w:val="none" w:sz="0" w:space="0" w:color="auto"/>
        <w:bottom w:val="none" w:sz="0" w:space="0" w:color="auto"/>
        <w:right w:val="none" w:sz="0" w:space="0" w:color="auto"/>
      </w:divBdr>
    </w:div>
    <w:div w:id="1624579574">
      <w:bodyDiv w:val="1"/>
      <w:marLeft w:val="0"/>
      <w:marRight w:val="0"/>
      <w:marTop w:val="0"/>
      <w:marBottom w:val="0"/>
      <w:divBdr>
        <w:top w:val="none" w:sz="0" w:space="0" w:color="auto"/>
        <w:left w:val="none" w:sz="0" w:space="0" w:color="auto"/>
        <w:bottom w:val="none" w:sz="0" w:space="0" w:color="auto"/>
        <w:right w:val="none" w:sz="0" w:space="0" w:color="auto"/>
      </w:divBdr>
    </w:div>
    <w:div w:id="1629047175">
      <w:bodyDiv w:val="1"/>
      <w:marLeft w:val="0"/>
      <w:marRight w:val="0"/>
      <w:marTop w:val="0"/>
      <w:marBottom w:val="0"/>
      <w:divBdr>
        <w:top w:val="none" w:sz="0" w:space="0" w:color="auto"/>
        <w:left w:val="none" w:sz="0" w:space="0" w:color="auto"/>
        <w:bottom w:val="none" w:sz="0" w:space="0" w:color="auto"/>
        <w:right w:val="none" w:sz="0" w:space="0" w:color="auto"/>
      </w:divBdr>
    </w:div>
    <w:div w:id="1629774921">
      <w:bodyDiv w:val="1"/>
      <w:marLeft w:val="0"/>
      <w:marRight w:val="0"/>
      <w:marTop w:val="0"/>
      <w:marBottom w:val="0"/>
      <w:divBdr>
        <w:top w:val="none" w:sz="0" w:space="0" w:color="auto"/>
        <w:left w:val="none" w:sz="0" w:space="0" w:color="auto"/>
        <w:bottom w:val="none" w:sz="0" w:space="0" w:color="auto"/>
        <w:right w:val="none" w:sz="0" w:space="0" w:color="auto"/>
      </w:divBdr>
    </w:div>
    <w:div w:id="1630085734">
      <w:bodyDiv w:val="1"/>
      <w:marLeft w:val="0"/>
      <w:marRight w:val="0"/>
      <w:marTop w:val="0"/>
      <w:marBottom w:val="0"/>
      <w:divBdr>
        <w:top w:val="none" w:sz="0" w:space="0" w:color="auto"/>
        <w:left w:val="none" w:sz="0" w:space="0" w:color="auto"/>
        <w:bottom w:val="none" w:sz="0" w:space="0" w:color="auto"/>
        <w:right w:val="none" w:sz="0" w:space="0" w:color="auto"/>
      </w:divBdr>
    </w:div>
    <w:div w:id="1633712056">
      <w:bodyDiv w:val="1"/>
      <w:marLeft w:val="0"/>
      <w:marRight w:val="0"/>
      <w:marTop w:val="0"/>
      <w:marBottom w:val="0"/>
      <w:divBdr>
        <w:top w:val="none" w:sz="0" w:space="0" w:color="auto"/>
        <w:left w:val="none" w:sz="0" w:space="0" w:color="auto"/>
        <w:bottom w:val="none" w:sz="0" w:space="0" w:color="auto"/>
        <w:right w:val="none" w:sz="0" w:space="0" w:color="auto"/>
      </w:divBdr>
    </w:div>
    <w:div w:id="1636792676">
      <w:bodyDiv w:val="1"/>
      <w:marLeft w:val="0"/>
      <w:marRight w:val="0"/>
      <w:marTop w:val="0"/>
      <w:marBottom w:val="0"/>
      <w:divBdr>
        <w:top w:val="none" w:sz="0" w:space="0" w:color="auto"/>
        <w:left w:val="none" w:sz="0" w:space="0" w:color="auto"/>
        <w:bottom w:val="none" w:sz="0" w:space="0" w:color="auto"/>
        <w:right w:val="none" w:sz="0" w:space="0" w:color="auto"/>
      </w:divBdr>
    </w:div>
    <w:div w:id="1638873015">
      <w:bodyDiv w:val="1"/>
      <w:marLeft w:val="0"/>
      <w:marRight w:val="0"/>
      <w:marTop w:val="0"/>
      <w:marBottom w:val="0"/>
      <w:divBdr>
        <w:top w:val="none" w:sz="0" w:space="0" w:color="auto"/>
        <w:left w:val="none" w:sz="0" w:space="0" w:color="auto"/>
        <w:bottom w:val="none" w:sz="0" w:space="0" w:color="auto"/>
        <w:right w:val="none" w:sz="0" w:space="0" w:color="auto"/>
      </w:divBdr>
    </w:div>
    <w:div w:id="1642881630">
      <w:bodyDiv w:val="1"/>
      <w:marLeft w:val="0"/>
      <w:marRight w:val="0"/>
      <w:marTop w:val="0"/>
      <w:marBottom w:val="0"/>
      <w:divBdr>
        <w:top w:val="none" w:sz="0" w:space="0" w:color="auto"/>
        <w:left w:val="none" w:sz="0" w:space="0" w:color="auto"/>
        <w:bottom w:val="none" w:sz="0" w:space="0" w:color="auto"/>
        <w:right w:val="none" w:sz="0" w:space="0" w:color="auto"/>
      </w:divBdr>
    </w:div>
    <w:div w:id="1643000827">
      <w:bodyDiv w:val="1"/>
      <w:marLeft w:val="0"/>
      <w:marRight w:val="0"/>
      <w:marTop w:val="0"/>
      <w:marBottom w:val="0"/>
      <w:divBdr>
        <w:top w:val="none" w:sz="0" w:space="0" w:color="auto"/>
        <w:left w:val="none" w:sz="0" w:space="0" w:color="auto"/>
        <w:bottom w:val="none" w:sz="0" w:space="0" w:color="auto"/>
        <w:right w:val="none" w:sz="0" w:space="0" w:color="auto"/>
      </w:divBdr>
    </w:div>
    <w:div w:id="1643121748">
      <w:bodyDiv w:val="1"/>
      <w:marLeft w:val="0"/>
      <w:marRight w:val="0"/>
      <w:marTop w:val="0"/>
      <w:marBottom w:val="0"/>
      <w:divBdr>
        <w:top w:val="none" w:sz="0" w:space="0" w:color="auto"/>
        <w:left w:val="none" w:sz="0" w:space="0" w:color="auto"/>
        <w:bottom w:val="none" w:sz="0" w:space="0" w:color="auto"/>
        <w:right w:val="none" w:sz="0" w:space="0" w:color="auto"/>
      </w:divBdr>
    </w:div>
    <w:div w:id="1648631555">
      <w:bodyDiv w:val="1"/>
      <w:marLeft w:val="0"/>
      <w:marRight w:val="0"/>
      <w:marTop w:val="0"/>
      <w:marBottom w:val="0"/>
      <w:divBdr>
        <w:top w:val="none" w:sz="0" w:space="0" w:color="auto"/>
        <w:left w:val="none" w:sz="0" w:space="0" w:color="auto"/>
        <w:bottom w:val="none" w:sz="0" w:space="0" w:color="auto"/>
        <w:right w:val="none" w:sz="0" w:space="0" w:color="auto"/>
      </w:divBdr>
    </w:div>
    <w:div w:id="1650554509">
      <w:bodyDiv w:val="1"/>
      <w:marLeft w:val="0"/>
      <w:marRight w:val="0"/>
      <w:marTop w:val="0"/>
      <w:marBottom w:val="0"/>
      <w:divBdr>
        <w:top w:val="none" w:sz="0" w:space="0" w:color="auto"/>
        <w:left w:val="none" w:sz="0" w:space="0" w:color="auto"/>
        <w:bottom w:val="none" w:sz="0" w:space="0" w:color="auto"/>
        <w:right w:val="none" w:sz="0" w:space="0" w:color="auto"/>
      </w:divBdr>
    </w:div>
    <w:div w:id="1650937596">
      <w:bodyDiv w:val="1"/>
      <w:marLeft w:val="0"/>
      <w:marRight w:val="0"/>
      <w:marTop w:val="0"/>
      <w:marBottom w:val="0"/>
      <w:divBdr>
        <w:top w:val="none" w:sz="0" w:space="0" w:color="auto"/>
        <w:left w:val="none" w:sz="0" w:space="0" w:color="auto"/>
        <w:bottom w:val="none" w:sz="0" w:space="0" w:color="auto"/>
        <w:right w:val="none" w:sz="0" w:space="0" w:color="auto"/>
      </w:divBdr>
    </w:div>
    <w:div w:id="1651709597">
      <w:bodyDiv w:val="1"/>
      <w:marLeft w:val="0"/>
      <w:marRight w:val="0"/>
      <w:marTop w:val="0"/>
      <w:marBottom w:val="0"/>
      <w:divBdr>
        <w:top w:val="none" w:sz="0" w:space="0" w:color="auto"/>
        <w:left w:val="none" w:sz="0" w:space="0" w:color="auto"/>
        <w:bottom w:val="none" w:sz="0" w:space="0" w:color="auto"/>
        <w:right w:val="none" w:sz="0" w:space="0" w:color="auto"/>
      </w:divBdr>
    </w:div>
    <w:div w:id="1654479774">
      <w:bodyDiv w:val="1"/>
      <w:marLeft w:val="0"/>
      <w:marRight w:val="0"/>
      <w:marTop w:val="0"/>
      <w:marBottom w:val="0"/>
      <w:divBdr>
        <w:top w:val="none" w:sz="0" w:space="0" w:color="auto"/>
        <w:left w:val="none" w:sz="0" w:space="0" w:color="auto"/>
        <w:bottom w:val="none" w:sz="0" w:space="0" w:color="auto"/>
        <w:right w:val="none" w:sz="0" w:space="0" w:color="auto"/>
      </w:divBdr>
    </w:div>
    <w:div w:id="1654531455">
      <w:bodyDiv w:val="1"/>
      <w:marLeft w:val="0"/>
      <w:marRight w:val="0"/>
      <w:marTop w:val="0"/>
      <w:marBottom w:val="0"/>
      <w:divBdr>
        <w:top w:val="none" w:sz="0" w:space="0" w:color="auto"/>
        <w:left w:val="none" w:sz="0" w:space="0" w:color="auto"/>
        <w:bottom w:val="none" w:sz="0" w:space="0" w:color="auto"/>
        <w:right w:val="none" w:sz="0" w:space="0" w:color="auto"/>
      </w:divBdr>
    </w:div>
    <w:div w:id="1657997058">
      <w:bodyDiv w:val="1"/>
      <w:marLeft w:val="0"/>
      <w:marRight w:val="0"/>
      <w:marTop w:val="0"/>
      <w:marBottom w:val="0"/>
      <w:divBdr>
        <w:top w:val="none" w:sz="0" w:space="0" w:color="auto"/>
        <w:left w:val="none" w:sz="0" w:space="0" w:color="auto"/>
        <w:bottom w:val="none" w:sz="0" w:space="0" w:color="auto"/>
        <w:right w:val="none" w:sz="0" w:space="0" w:color="auto"/>
      </w:divBdr>
    </w:div>
    <w:div w:id="1662078612">
      <w:bodyDiv w:val="1"/>
      <w:marLeft w:val="0"/>
      <w:marRight w:val="0"/>
      <w:marTop w:val="0"/>
      <w:marBottom w:val="0"/>
      <w:divBdr>
        <w:top w:val="none" w:sz="0" w:space="0" w:color="auto"/>
        <w:left w:val="none" w:sz="0" w:space="0" w:color="auto"/>
        <w:bottom w:val="none" w:sz="0" w:space="0" w:color="auto"/>
        <w:right w:val="none" w:sz="0" w:space="0" w:color="auto"/>
      </w:divBdr>
    </w:div>
    <w:div w:id="1663503874">
      <w:bodyDiv w:val="1"/>
      <w:marLeft w:val="0"/>
      <w:marRight w:val="0"/>
      <w:marTop w:val="0"/>
      <w:marBottom w:val="0"/>
      <w:divBdr>
        <w:top w:val="none" w:sz="0" w:space="0" w:color="auto"/>
        <w:left w:val="none" w:sz="0" w:space="0" w:color="auto"/>
        <w:bottom w:val="none" w:sz="0" w:space="0" w:color="auto"/>
        <w:right w:val="none" w:sz="0" w:space="0" w:color="auto"/>
      </w:divBdr>
    </w:div>
    <w:div w:id="1665085905">
      <w:bodyDiv w:val="1"/>
      <w:marLeft w:val="0"/>
      <w:marRight w:val="0"/>
      <w:marTop w:val="0"/>
      <w:marBottom w:val="0"/>
      <w:divBdr>
        <w:top w:val="none" w:sz="0" w:space="0" w:color="auto"/>
        <w:left w:val="none" w:sz="0" w:space="0" w:color="auto"/>
        <w:bottom w:val="none" w:sz="0" w:space="0" w:color="auto"/>
        <w:right w:val="none" w:sz="0" w:space="0" w:color="auto"/>
      </w:divBdr>
    </w:div>
    <w:div w:id="1669600087">
      <w:bodyDiv w:val="1"/>
      <w:marLeft w:val="0"/>
      <w:marRight w:val="0"/>
      <w:marTop w:val="0"/>
      <w:marBottom w:val="0"/>
      <w:divBdr>
        <w:top w:val="none" w:sz="0" w:space="0" w:color="auto"/>
        <w:left w:val="none" w:sz="0" w:space="0" w:color="auto"/>
        <w:bottom w:val="none" w:sz="0" w:space="0" w:color="auto"/>
        <w:right w:val="none" w:sz="0" w:space="0" w:color="auto"/>
      </w:divBdr>
    </w:div>
    <w:div w:id="1671372138">
      <w:bodyDiv w:val="1"/>
      <w:marLeft w:val="0"/>
      <w:marRight w:val="0"/>
      <w:marTop w:val="0"/>
      <w:marBottom w:val="0"/>
      <w:divBdr>
        <w:top w:val="none" w:sz="0" w:space="0" w:color="auto"/>
        <w:left w:val="none" w:sz="0" w:space="0" w:color="auto"/>
        <w:bottom w:val="none" w:sz="0" w:space="0" w:color="auto"/>
        <w:right w:val="none" w:sz="0" w:space="0" w:color="auto"/>
      </w:divBdr>
    </w:div>
    <w:div w:id="1674063601">
      <w:bodyDiv w:val="1"/>
      <w:marLeft w:val="0"/>
      <w:marRight w:val="0"/>
      <w:marTop w:val="0"/>
      <w:marBottom w:val="0"/>
      <w:divBdr>
        <w:top w:val="none" w:sz="0" w:space="0" w:color="auto"/>
        <w:left w:val="none" w:sz="0" w:space="0" w:color="auto"/>
        <w:bottom w:val="none" w:sz="0" w:space="0" w:color="auto"/>
        <w:right w:val="none" w:sz="0" w:space="0" w:color="auto"/>
      </w:divBdr>
    </w:div>
    <w:div w:id="1674336458">
      <w:bodyDiv w:val="1"/>
      <w:marLeft w:val="0"/>
      <w:marRight w:val="0"/>
      <w:marTop w:val="0"/>
      <w:marBottom w:val="0"/>
      <w:divBdr>
        <w:top w:val="none" w:sz="0" w:space="0" w:color="auto"/>
        <w:left w:val="none" w:sz="0" w:space="0" w:color="auto"/>
        <w:bottom w:val="none" w:sz="0" w:space="0" w:color="auto"/>
        <w:right w:val="none" w:sz="0" w:space="0" w:color="auto"/>
      </w:divBdr>
    </w:div>
    <w:div w:id="1675105040">
      <w:bodyDiv w:val="1"/>
      <w:marLeft w:val="0"/>
      <w:marRight w:val="0"/>
      <w:marTop w:val="0"/>
      <w:marBottom w:val="0"/>
      <w:divBdr>
        <w:top w:val="none" w:sz="0" w:space="0" w:color="auto"/>
        <w:left w:val="none" w:sz="0" w:space="0" w:color="auto"/>
        <w:bottom w:val="none" w:sz="0" w:space="0" w:color="auto"/>
        <w:right w:val="none" w:sz="0" w:space="0" w:color="auto"/>
      </w:divBdr>
    </w:div>
    <w:div w:id="1676685975">
      <w:bodyDiv w:val="1"/>
      <w:marLeft w:val="0"/>
      <w:marRight w:val="0"/>
      <w:marTop w:val="0"/>
      <w:marBottom w:val="0"/>
      <w:divBdr>
        <w:top w:val="none" w:sz="0" w:space="0" w:color="auto"/>
        <w:left w:val="none" w:sz="0" w:space="0" w:color="auto"/>
        <w:bottom w:val="none" w:sz="0" w:space="0" w:color="auto"/>
        <w:right w:val="none" w:sz="0" w:space="0" w:color="auto"/>
      </w:divBdr>
    </w:div>
    <w:div w:id="1678341148">
      <w:bodyDiv w:val="1"/>
      <w:marLeft w:val="0"/>
      <w:marRight w:val="0"/>
      <w:marTop w:val="0"/>
      <w:marBottom w:val="0"/>
      <w:divBdr>
        <w:top w:val="none" w:sz="0" w:space="0" w:color="auto"/>
        <w:left w:val="none" w:sz="0" w:space="0" w:color="auto"/>
        <w:bottom w:val="none" w:sz="0" w:space="0" w:color="auto"/>
        <w:right w:val="none" w:sz="0" w:space="0" w:color="auto"/>
      </w:divBdr>
    </w:div>
    <w:div w:id="1680349443">
      <w:bodyDiv w:val="1"/>
      <w:marLeft w:val="0"/>
      <w:marRight w:val="0"/>
      <w:marTop w:val="0"/>
      <w:marBottom w:val="0"/>
      <w:divBdr>
        <w:top w:val="none" w:sz="0" w:space="0" w:color="auto"/>
        <w:left w:val="none" w:sz="0" w:space="0" w:color="auto"/>
        <w:bottom w:val="none" w:sz="0" w:space="0" w:color="auto"/>
        <w:right w:val="none" w:sz="0" w:space="0" w:color="auto"/>
      </w:divBdr>
    </w:div>
    <w:div w:id="1680768883">
      <w:bodyDiv w:val="1"/>
      <w:marLeft w:val="0"/>
      <w:marRight w:val="0"/>
      <w:marTop w:val="0"/>
      <w:marBottom w:val="0"/>
      <w:divBdr>
        <w:top w:val="none" w:sz="0" w:space="0" w:color="auto"/>
        <w:left w:val="none" w:sz="0" w:space="0" w:color="auto"/>
        <w:bottom w:val="none" w:sz="0" w:space="0" w:color="auto"/>
        <w:right w:val="none" w:sz="0" w:space="0" w:color="auto"/>
      </w:divBdr>
    </w:div>
    <w:div w:id="1681619540">
      <w:bodyDiv w:val="1"/>
      <w:marLeft w:val="0"/>
      <w:marRight w:val="0"/>
      <w:marTop w:val="0"/>
      <w:marBottom w:val="0"/>
      <w:divBdr>
        <w:top w:val="none" w:sz="0" w:space="0" w:color="auto"/>
        <w:left w:val="none" w:sz="0" w:space="0" w:color="auto"/>
        <w:bottom w:val="none" w:sz="0" w:space="0" w:color="auto"/>
        <w:right w:val="none" w:sz="0" w:space="0" w:color="auto"/>
      </w:divBdr>
    </w:div>
    <w:div w:id="1682048014">
      <w:bodyDiv w:val="1"/>
      <w:marLeft w:val="0"/>
      <w:marRight w:val="0"/>
      <w:marTop w:val="0"/>
      <w:marBottom w:val="0"/>
      <w:divBdr>
        <w:top w:val="none" w:sz="0" w:space="0" w:color="auto"/>
        <w:left w:val="none" w:sz="0" w:space="0" w:color="auto"/>
        <w:bottom w:val="none" w:sz="0" w:space="0" w:color="auto"/>
        <w:right w:val="none" w:sz="0" w:space="0" w:color="auto"/>
      </w:divBdr>
    </w:div>
    <w:div w:id="1684277632">
      <w:bodyDiv w:val="1"/>
      <w:marLeft w:val="0"/>
      <w:marRight w:val="0"/>
      <w:marTop w:val="0"/>
      <w:marBottom w:val="0"/>
      <w:divBdr>
        <w:top w:val="none" w:sz="0" w:space="0" w:color="auto"/>
        <w:left w:val="none" w:sz="0" w:space="0" w:color="auto"/>
        <w:bottom w:val="none" w:sz="0" w:space="0" w:color="auto"/>
        <w:right w:val="none" w:sz="0" w:space="0" w:color="auto"/>
      </w:divBdr>
    </w:div>
    <w:div w:id="1687244728">
      <w:bodyDiv w:val="1"/>
      <w:marLeft w:val="0"/>
      <w:marRight w:val="0"/>
      <w:marTop w:val="0"/>
      <w:marBottom w:val="0"/>
      <w:divBdr>
        <w:top w:val="none" w:sz="0" w:space="0" w:color="auto"/>
        <w:left w:val="none" w:sz="0" w:space="0" w:color="auto"/>
        <w:bottom w:val="none" w:sz="0" w:space="0" w:color="auto"/>
        <w:right w:val="none" w:sz="0" w:space="0" w:color="auto"/>
      </w:divBdr>
    </w:div>
    <w:div w:id="1688602925">
      <w:bodyDiv w:val="1"/>
      <w:marLeft w:val="0"/>
      <w:marRight w:val="0"/>
      <w:marTop w:val="0"/>
      <w:marBottom w:val="0"/>
      <w:divBdr>
        <w:top w:val="none" w:sz="0" w:space="0" w:color="auto"/>
        <w:left w:val="none" w:sz="0" w:space="0" w:color="auto"/>
        <w:bottom w:val="none" w:sz="0" w:space="0" w:color="auto"/>
        <w:right w:val="none" w:sz="0" w:space="0" w:color="auto"/>
      </w:divBdr>
    </w:div>
    <w:div w:id="1688746652">
      <w:bodyDiv w:val="1"/>
      <w:marLeft w:val="0"/>
      <w:marRight w:val="0"/>
      <w:marTop w:val="0"/>
      <w:marBottom w:val="0"/>
      <w:divBdr>
        <w:top w:val="none" w:sz="0" w:space="0" w:color="auto"/>
        <w:left w:val="none" w:sz="0" w:space="0" w:color="auto"/>
        <w:bottom w:val="none" w:sz="0" w:space="0" w:color="auto"/>
        <w:right w:val="none" w:sz="0" w:space="0" w:color="auto"/>
      </w:divBdr>
    </w:div>
    <w:div w:id="1689523876">
      <w:bodyDiv w:val="1"/>
      <w:marLeft w:val="0"/>
      <w:marRight w:val="0"/>
      <w:marTop w:val="0"/>
      <w:marBottom w:val="0"/>
      <w:divBdr>
        <w:top w:val="none" w:sz="0" w:space="0" w:color="auto"/>
        <w:left w:val="none" w:sz="0" w:space="0" w:color="auto"/>
        <w:bottom w:val="none" w:sz="0" w:space="0" w:color="auto"/>
        <w:right w:val="none" w:sz="0" w:space="0" w:color="auto"/>
      </w:divBdr>
    </w:div>
    <w:div w:id="1689526787">
      <w:bodyDiv w:val="1"/>
      <w:marLeft w:val="0"/>
      <w:marRight w:val="0"/>
      <w:marTop w:val="0"/>
      <w:marBottom w:val="0"/>
      <w:divBdr>
        <w:top w:val="none" w:sz="0" w:space="0" w:color="auto"/>
        <w:left w:val="none" w:sz="0" w:space="0" w:color="auto"/>
        <w:bottom w:val="none" w:sz="0" w:space="0" w:color="auto"/>
        <w:right w:val="none" w:sz="0" w:space="0" w:color="auto"/>
      </w:divBdr>
    </w:div>
    <w:div w:id="1692222490">
      <w:bodyDiv w:val="1"/>
      <w:marLeft w:val="0"/>
      <w:marRight w:val="0"/>
      <w:marTop w:val="0"/>
      <w:marBottom w:val="0"/>
      <w:divBdr>
        <w:top w:val="none" w:sz="0" w:space="0" w:color="auto"/>
        <w:left w:val="none" w:sz="0" w:space="0" w:color="auto"/>
        <w:bottom w:val="none" w:sz="0" w:space="0" w:color="auto"/>
        <w:right w:val="none" w:sz="0" w:space="0" w:color="auto"/>
      </w:divBdr>
    </w:div>
    <w:div w:id="1695034000">
      <w:bodyDiv w:val="1"/>
      <w:marLeft w:val="0"/>
      <w:marRight w:val="0"/>
      <w:marTop w:val="0"/>
      <w:marBottom w:val="0"/>
      <w:divBdr>
        <w:top w:val="none" w:sz="0" w:space="0" w:color="auto"/>
        <w:left w:val="none" w:sz="0" w:space="0" w:color="auto"/>
        <w:bottom w:val="none" w:sz="0" w:space="0" w:color="auto"/>
        <w:right w:val="none" w:sz="0" w:space="0" w:color="auto"/>
      </w:divBdr>
    </w:div>
    <w:div w:id="1695645641">
      <w:bodyDiv w:val="1"/>
      <w:marLeft w:val="0"/>
      <w:marRight w:val="0"/>
      <w:marTop w:val="0"/>
      <w:marBottom w:val="0"/>
      <w:divBdr>
        <w:top w:val="none" w:sz="0" w:space="0" w:color="auto"/>
        <w:left w:val="none" w:sz="0" w:space="0" w:color="auto"/>
        <w:bottom w:val="none" w:sz="0" w:space="0" w:color="auto"/>
        <w:right w:val="none" w:sz="0" w:space="0" w:color="auto"/>
      </w:divBdr>
    </w:div>
    <w:div w:id="1696074287">
      <w:bodyDiv w:val="1"/>
      <w:marLeft w:val="0"/>
      <w:marRight w:val="0"/>
      <w:marTop w:val="0"/>
      <w:marBottom w:val="0"/>
      <w:divBdr>
        <w:top w:val="none" w:sz="0" w:space="0" w:color="auto"/>
        <w:left w:val="none" w:sz="0" w:space="0" w:color="auto"/>
        <w:bottom w:val="none" w:sz="0" w:space="0" w:color="auto"/>
        <w:right w:val="none" w:sz="0" w:space="0" w:color="auto"/>
      </w:divBdr>
    </w:div>
    <w:div w:id="1698851337">
      <w:bodyDiv w:val="1"/>
      <w:marLeft w:val="0"/>
      <w:marRight w:val="0"/>
      <w:marTop w:val="0"/>
      <w:marBottom w:val="0"/>
      <w:divBdr>
        <w:top w:val="none" w:sz="0" w:space="0" w:color="auto"/>
        <w:left w:val="none" w:sz="0" w:space="0" w:color="auto"/>
        <w:bottom w:val="none" w:sz="0" w:space="0" w:color="auto"/>
        <w:right w:val="none" w:sz="0" w:space="0" w:color="auto"/>
      </w:divBdr>
    </w:div>
    <w:div w:id="1699892579">
      <w:bodyDiv w:val="1"/>
      <w:marLeft w:val="0"/>
      <w:marRight w:val="0"/>
      <w:marTop w:val="0"/>
      <w:marBottom w:val="0"/>
      <w:divBdr>
        <w:top w:val="none" w:sz="0" w:space="0" w:color="auto"/>
        <w:left w:val="none" w:sz="0" w:space="0" w:color="auto"/>
        <w:bottom w:val="none" w:sz="0" w:space="0" w:color="auto"/>
        <w:right w:val="none" w:sz="0" w:space="0" w:color="auto"/>
      </w:divBdr>
    </w:div>
    <w:div w:id="1700623507">
      <w:bodyDiv w:val="1"/>
      <w:marLeft w:val="0"/>
      <w:marRight w:val="0"/>
      <w:marTop w:val="0"/>
      <w:marBottom w:val="0"/>
      <w:divBdr>
        <w:top w:val="none" w:sz="0" w:space="0" w:color="auto"/>
        <w:left w:val="none" w:sz="0" w:space="0" w:color="auto"/>
        <w:bottom w:val="none" w:sz="0" w:space="0" w:color="auto"/>
        <w:right w:val="none" w:sz="0" w:space="0" w:color="auto"/>
      </w:divBdr>
    </w:div>
    <w:div w:id="1701468200">
      <w:bodyDiv w:val="1"/>
      <w:marLeft w:val="0"/>
      <w:marRight w:val="0"/>
      <w:marTop w:val="0"/>
      <w:marBottom w:val="0"/>
      <w:divBdr>
        <w:top w:val="none" w:sz="0" w:space="0" w:color="auto"/>
        <w:left w:val="none" w:sz="0" w:space="0" w:color="auto"/>
        <w:bottom w:val="none" w:sz="0" w:space="0" w:color="auto"/>
        <w:right w:val="none" w:sz="0" w:space="0" w:color="auto"/>
      </w:divBdr>
    </w:div>
    <w:div w:id="1701470607">
      <w:bodyDiv w:val="1"/>
      <w:marLeft w:val="0"/>
      <w:marRight w:val="0"/>
      <w:marTop w:val="0"/>
      <w:marBottom w:val="0"/>
      <w:divBdr>
        <w:top w:val="none" w:sz="0" w:space="0" w:color="auto"/>
        <w:left w:val="none" w:sz="0" w:space="0" w:color="auto"/>
        <w:bottom w:val="none" w:sz="0" w:space="0" w:color="auto"/>
        <w:right w:val="none" w:sz="0" w:space="0" w:color="auto"/>
      </w:divBdr>
    </w:div>
    <w:div w:id="1703243497">
      <w:bodyDiv w:val="1"/>
      <w:marLeft w:val="0"/>
      <w:marRight w:val="0"/>
      <w:marTop w:val="0"/>
      <w:marBottom w:val="0"/>
      <w:divBdr>
        <w:top w:val="none" w:sz="0" w:space="0" w:color="auto"/>
        <w:left w:val="none" w:sz="0" w:space="0" w:color="auto"/>
        <w:bottom w:val="none" w:sz="0" w:space="0" w:color="auto"/>
        <w:right w:val="none" w:sz="0" w:space="0" w:color="auto"/>
      </w:divBdr>
    </w:div>
    <w:div w:id="1703358922">
      <w:bodyDiv w:val="1"/>
      <w:marLeft w:val="0"/>
      <w:marRight w:val="0"/>
      <w:marTop w:val="0"/>
      <w:marBottom w:val="0"/>
      <w:divBdr>
        <w:top w:val="none" w:sz="0" w:space="0" w:color="auto"/>
        <w:left w:val="none" w:sz="0" w:space="0" w:color="auto"/>
        <w:bottom w:val="none" w:sz="0" w:space="0" w:color="auto"/>
        <w:right w:val="none" w:sz="0" w:space="0" w:color="auto"/>
      </w:divBdr>
    </w:div>
    <w:div w:id="1704088217">
      <w:bodyDiv w:val="1"/>
      <w:marLeft w:val="0"/>
      <w:marRight w:val="0"/>
      <w:marTop w:val="0"/>
      <w:marBottom w:val="0"/>
      <w:divBdr>
        <w:top w:val="none" w:sz="0" w:space="0" w:color="auto"/>
        <w:left w:val="none" w:sz="0" w:space="0" w:color="auto"/>
        <w:bottom w:val="none" w:sz="0" w:space="0" w:color="auto"/>
        <w:right w:val="none" w:sz="0" w:space="0" w:color="auto"/>
      </w:divBdr>
    </w:div>
    <w:div w:id="1704474745">
      <w:bodyDiv w:val="1"/>
      <w:marLeft w:val="0"/>
      <w:marRight w:val="0"/>
      <w:marTop w:val="0"/>
      <w:marBottom w:val="0"/>
      <w:divBdr>
        <w:top w:val="none" w:sz="0" w:space="0" w:color="auto"/>
        <w:left w:val="none" w:sz="0" w:space="0" w:color="auto"/>
        <w:bottom w:val="none" w:sz="0" w:space="0" w:color="auto"/>
        <w:right w:val="none" w:sz="0" w:space="0" w:color="auto"/>
      </w:divBdr>
    </w:div>
    <w:div w:id="1707945492">
      <w:bodyDiv w:val="1"/>
      <w:marLeft w:val="0"/>
      <w:marRight w:val="0"/>
      <w:marTop w:val="0"/>
      <w:marBottom w:val="0"/>
      <w:divBdr>
        <w:top w:val="none" w:sz="0" w:space="0" w:color="auto"/>
        <w:left w:val="none" w:sz="0" w:space="0" w:color="auto"/>
        <w:bottom w:val="none" w:sz="0" w:space="0" w:color="auto"/>
        <w:right w:val="none" w:sz="0" w:space="0" w:color="auto"/>
      </w:divBdr>
    </w:div>
    <w:div w:id="1708725570">
      <w:bodyDiv w:val="1"/>
      <w:marLeft w:val="0"/>
      <w:marRight w:val="0"/>
      <w:marTop w:val="0"/>
      <w:marBottom w:val="0"/>
      <w:divBdr>
        <w:top w:val="none" w:sz="0" w:space="0" w:color="auto"/>
        <w:left w:val="none" w:sz="0" w:space="0" w:color="auto"/>
        <w:bottom w:val="none" w:sz="0" w:space="0" w:color="auto"/>
        <w:right w:val="none" w:sz="0" w:space="0" w:color="auto"/>
      </w:divBdr>
    </w:div>
    <w:div w:id="1712680459">
      <w:bodyDiv w:val="1"/>
      <w:marLeft w:val="0"/>
      <w:marRight w:val="0"/>
      <w:marTop w:val="0"/>
      <w:marBottom w:val="0"/>
      <w:divBdr>
        <w:top w:val="none" w:sz="0" w:space="0" w:color="auto"/>
        <w:left w:val="none" w:sz="0" w:space="0" w:color="auto"/>
        <w:bottom w:val="none" w:sz="0" w:space="0" w:color="auto"/>
        <w:right w:val="none" w:sz="0" w:space="0" w:color="auto"/>
      </w:divBdr>
    </w:div>
    <w:div w:id="1712916884">
      <w:bodyDiv w:val="1"/>
      <w:marLeft w:val="0"/>
      <w:marRight w:val="0"/>
      <w:marTop w:val="0"/>
      <w:marBottom w:val="0"/>
      <w:divBdr>
        <w:top w:val="none" w:sz="0" w:space="0" w:color="auto"/>
        <w:left w:val="none" w:sz="0" w:space="0" w:color="auto"/>
        <w:bottom w:val="none" w:sz="0" w:space="0" w:color="auto"/>
        <w:right w:val="none" w:sz="0" w:space="0" w:color="auto"/>
      </w:divBdr>
    </w:div>
    <w:div w:id="1714231740">
      <w:bodyDiv w:val="1"/>
      <w:marLeft w:val="0"/>
      <w:marRight w:val="0"/>
      <w:marTop w:val="0"/>
      <w:marBottom w:val="0"/>
      <w:divBdr>
        <w:top w:val="none" w:sz="0" w:space="0" w:color="auto"/>
        <w:left w:val="none" w:sz="0" w:space="0" w:color="auto"/>
        <w:bottom w:val="none" w:sz="0" w:space="0" w:color="auto"/>
        <w:right w:val="none" w:sz="0" w:space="0" w:color="auto"/>
      </w:divBdr>
    </w:div>
    <w:div w:id="1717776903">
      <w:bodyDiv w:val="1"/>
      <w:marLeft w:val="0"/>
      <w:marRight w:val="0"/>
      <w:marTop w:val="0"/>
      <w:marBottom w:val="0"/>
      <w:divBdr>
        <w:top w:val="none" w:sz="0" w:space="0" w:color="auto"/>
        <w:left w:val="none" w:sz="0" w:space="0" w:color="auto"/>
        <w:bottom w:val="none" w:sz="0" w:space="0" w:color="auto"/>
        <w:right w:val="none" w:sz="0" w:space="0" w:color="auto"/>
      </w:divBdr>
    </w:div>
    <w:div w:id="1720207137">
      <w:bodyDiv w:val="1"/>
      <w:marLeft w:val="0"/>
      <w:marRight w:val="0"/>
      <w:marTop w:val="0"/>
      <w:marBottom w:val="0"/>
      <w:divBdr>
        <w:top w:val="none" w:sz="0" w:space="0" w:color="auto"/>
        <w:left w:val="none" w:sz="0" w:space="0" w:color="auto"/>
        <w:bottom w:val="none" w:sz="0" w:space="0" w:color="auto"/>
        <w:right w:val="none" w:sz="0" w:space="0" w:color="auto"/>
      </w:divBdr>
    </w:div>
    <w:div w:id="1720588734">
      <w:bodyDiv w:val="1"/>
      <w:marLeft w:val="0"/>
      <w:marRight w:val="0"/>
      <w:marTop w:val="0"/>
      <w:marBottom w:val="0"/>
      <w:divBdr>
        <w:top w:val="none" w:sz="0" w:space="0" w:color="auto"/>
        <w:left w:val="none" w:sz="0" w:space="0" w:color="auto"/>
        <w:bottom w:val="none" w:sz="0" w:space="0" w:color="auto"/>
        <w:right w:val="none" w:sz="0" w:space="0" w:color="auto"/>
      </w:divBdr>
    </w:div>
    <w:div w:id="1720787075">
      <w:bodyDiv w:val="1"/>
      <w:marLeft w:val="0"/>
      <w:marRight w:val="0"/>
      <w:marTop w:val="0"/>
      <w:marBottom w:val="0"/>
      <w:divBdr>
        <w:top w:val="none" w:sz="0" w:space="0" w:color="auto"/>
        <w:left w:val="none" w:sz="0" w:space="0" w:color="auto"/>
        <w:bottom w:val="none" w:sz="0" w:space="0" w:color="auto"/>
        <w:right w:val="none" w:sz="0" w:space="0" w:color="auto"/>
      </w:divBdr>
    </w:div>
    <w:div w:id="1721050001">
      <w:bodyDiv w:val="1"/>
      <w:marLeft w:val="0"/>
      <w:marRight w:val="0"/>
      <w:marTop w:val="0"/>
      <w:marBottom w:val="0"/>
      <w:divBdr>
        <w:top w:val="none" w:sz="0" w:space="0" w:color="auto"/>
        <w:left w:val="none" w:sz="0" w:space="0" w:color="auto"/>
        <w:bottom w:val="none" w:sz="0" w:space="0" w:color="auto"/>
        <w:right w:val="none" w:sz="0" w:space="0" w:color="auto"/>
      </w:divBdr>
    </w:div>
    <w:div w:id="1722512112">
      <w:bodyDiv w:val="1"/>
      <w:marLeft w:val="0"/>
      <w:marRight w:val="0"/>
      <w:marTop w:val="0"/>
      <w:marBottom w:val="0"/>
      <w:divBdr>
        <w:top w:val="none" w:sz="0" w:space="0" w:color="auto"/>
        <w:left w:val="none" w:sz="0" w:space="0" w:color="auto"/>
        <w:bottom w:val="none" w:sz="0" w:space="0" w:color="auto"/>
        <w:right w:val="none" w:sz="0" w:space="0" w:color="auto"/>
      </w:divBdr>
    </w:div>
    <w:div w:id="1722629767">
      <w:bodyDiv w:val="1"/>
      <w:marLeft w:val="0"/>
      <w:marRight w:val="0"/>
      <w:marTop w:val="0"/>
      <w:marBottom w:val="0"/>
      <w:divBdr>
        <w:top w:val="none" w:sz="0" w:space="0" w:color="auto"/>
        <w:left w:val="none" w:sz="0" w:space="0" w:color="auto"/>
        <w:bottom w:val="none" w:sz="0" w:space="0" w:color="auto"/>
        <w:right w:val="none" w:sz="0" w:space="0" w:color="auto"/>
      </w:divBdr>
    </w:div>
    <w:div w:id="1722635418">
      <w:bodyDiv w:val="1"/>
      <w:marLeft w:val="0"/>
      <w:marRight w:val="0"/>
      <w:marTop w:val="0"/>
      <w:marBottom w:val="0"/>
      <w:divBdr>
        <w:top w:val="none" w:sz="0" w:space="0" w:color="auto"/>
        <w:left w:val="none" w:sz="0" w:space="0" w:color="auto"/>
        <w:bottom w:val="none" w:sz="0" w:space="0" w:color="auto"/>
        <w:right w:val="none" w:sz="0" w:space="0" w:color="auto"/>
      </w:divBdr>
    </w:div>
    <w:div w:id="1722705849">
      <w:bodyDiv w:val="1"/>
      <w:marLeft w:val="0"/>
      <w:marRight w:val="0"/>
      <w:marTop w:val="0"/>
      <w:marBottom w:val="0"/>
      <w:divBdr>
        <w:top w:val="none" w:sz="0" w:space="0" w:color="auto"/>
        <w:left w:val="none" w:sz="0" w:space="0" w:color="auto"/>
        <w:bottom w:val="none" w:sz="0" w:space="0" w:color="auto"/>
        <w:right w:val="none" w:sz="0" w:space="0" w:color="auto"/>
      </w:divBdr>
    </w:div>
    <w:div w:id="1722904158">
      <w:bodyDiv w:val="1"/>
      <w:marLeft w:val="0"/>
      <w:marRight w:val="0"/>
      <w:marTop w:val="0"/>
      <w:marBottom w:val="0"/>
      <w:divBdr>
        <w:top w:val="none" w:sz="0" w:space="0" w:color="auto"/>
        <w:left w:val="none" w:sz="0" w:space="0" w:color="auto"/>
        <w:bottom w:val="none" w:sz="0" w:space="0" w:color="auto"/>
        <w:right w:val="none" w:sz="0" w:space="0" w:color="auto"/>
      </w:divBdr>
    </w:div>
    <w:div w:id="1723862909">
      <w:bodyDiv w:val="1"/>
      <w:marLeft w:val="0"/>
      <w:marRight w:val="0"/>
      <w:marTop w:val="0"/>
      <w:marBottom w:val="0"/>
      <w:divBdr>
        <w:top w:val="none" w:sz="0" w:space="0" w:color="auto"/>
        <w:left w:val="none" w:sz="0" w:space="0" w:color="auto"/>
        <w:bottom w:val="none" w:sz="0" w:space="0" w:color="auto"/>
        <w:right w:val="none" w:sz="0" w:space="0" w:color="auto"/>
      </w:divBdr>
    </w:div>
    <w:div w:id="1724212236">
      <w:bodyDiv w:val="1"/>
      <w:marLeft w:val="0"/>
      <w:marRight w:val="0"/>
      <w:marTop w:val="0"/>
      <w:marBottom w:val="0"/>
      <w:divBdr>
        <w:top w:val="none" w:sz="0" w:space="0" w:color="auto"/>
        <w:left w:val="none" w:sz="0" w:space="0" w:color="auto"/>
        <w:bottom w:val="none" w:sz="0" w:space="0" w:color="auto"/>
        <w:right w:val="none" w:sz="0" w:space="0" w:color="auto"/>
      </w:divBdr>
    </w:div>
    <w:div w:id="1724252859">
      <w:bodyDiv w:val="1"/>
      <w:marLeft w:val="0"/>
      <w:marRight w:val="0"/>
      <w:marTop w:val="0"/>
      <w:marBottom w:val="0"/>
      <w:divBdr>
        <w:top w:val="none" w:sz="0" w:space="0" w:color="auto"/>
        <w:left w:val="none" w:sz="0" w:space="0" w:color="auto"/>
        <w:bottom w:val="none" w:sz="0" w:space="0" w:color="auto"/>
        <w:right w:val="none" w:sz="0" w:space="0" w:color="auto"/>
      </w:divBdr>
    </w:div>
    <w:div w:id="1724518587">
      <w:bodyDiv w:val="1"/>
      <w:marLeft w:val="0"/>
      <w:marRight w:val="0"/>
      <w:marTop w:val="0"/>
      <w:marBottom w:val="0"/>
      <w:divBdr>
        <w:top w:val="none" w:sz="0" w:space="0" w:color="auto"/>
        <w:left w:val="none" w:sz="0" w:space="0" w:color="auto"/>
        <w:bottom w:val="none" w:sz="0" w:space="0" w:color="auto"/>
        <w:right w:val="none" w:sz="0" w:space="0" w:color="auto"/>
      </w:divBdr>
    </w:div>
    <w:div w:id="1729570548">
      <w:bodyDiv w:val="1"/>
      <w:marLeft w:val="0"/>
      <w:marRight w:val="0"/>
      <w:marTop w:val="0"/>
      <w:marBottom w:val="0"/>
      <w:divBdr>
        <w:top w:val="none" w:sz="0" w:space="0" w:color="auto"/>
        <w:left w:val="none" w:sz="0" w:space="0" w:color="auto"/>
        <w:bottom w:val="none" w:sz="0" w:space="0" w:color="auto"/>
        <w:right w:val="none" w:sz="0" w:space="0" w:color="auto"/>
      </w:divBdr>
    </w:div>
    <w:div w:id="1730299516">
      <w:bodyDiv w:val="1"/>
      <w:marLeft w:val="0"/>
      <w:marRight w:val="0"/>
      <w:marTop w:val="0"/>
      <w:marBottom w:val="0"/>
      <w:divBdr>
        <w:top w:val="none" w:sz="0" w:space="0" w:color="auto"/>
        <w:left w:val="none" w:sz="0" w:space="0" w:color="auto"/>
        <w:bottom w:val="none" w:sz="0" w:space="0" w:color="auto"/>
        <w:right w:val="none" w:sz="0" w:space="0" w:color="auto"/>
      </w:divBdr>
    </w:div>
    <w:div w:id="1730567948">
      <w:bodyDiv w:val="1"/>
      <w:marLeft w:val="0"/>
      <w:marRight w:val="0"/>
      <w:marTop w:val="0"/>
      <w:marBottom w:val="0"/>
      <w:divBdr>
        <w:top w:val="none" w:sz="0" w:space="0" w:color="auto"/>
        <w:left w:val="none" w:sz="0" w:space="0" w:color="auto"/>
        <w:bottom w:val="none" w:sz="0" w:space="0" w:color="auto"/>
        <w:right w:val="none" w:sz="0" w:space="0" w:color="auto"/>
      </w:divBdr>
    </w:div>
    <w:div w:id="1732776236">
      <w:bodyDiv w:val="1"/>
      <w:marLeft w:val="0"/>
      <w:marRight w:val="0"/>
      <w:marTop w:val="0"/>
      <w:marBottom w:val="0"/>
      <w:divBdr>
        <w:top w:val="none" w:sz="0" w:space="0" w:color="auto"/>
        <w:left w:val="none" w:sz="0" w:space="0" w:color="auto"/>
        <w:bottom w:val="none" w:sz="0" w:space="0" w:color="auto"/>
        <w:right w:val="none" w:sz="0" w:space="0" w:color="auto"/>
      </w:divBdr>
    </w:div>
    <w:div w:id="1733432197">
      <w:bodyDiv w:val="1"/>
      <w:marLeft w:val="0"/>
      <w:marRight w:val="0"/>
      <w:marTop w:val="0"/>
      <w:marBottom w:val="0"/>
      <w:divBdr>
        <w:top w:val="none" w:sz="0" w:space="0" w:color="auto"/>
        <w:left w:val="none" w:sz="0" w:space="0" w:color="auto"/>
        <w:bottom w:val="none" w:sz="0" w:space="0" w:color="auto"/>
        <w:right w:val="none" w:sz="0" w:space="0" w:color="auto"/>
      </w:divBdr>
    </w:div>
    <w:div w:id="1744982253">
      <w:bodyDiv w:val="1"/>
      <w:marLeft w:val="0"/>
      <w:marRight w:val="0"/>
      <w:marTop w:val="0"/>
      <w:marBottom w:val="0"/>
      <w:divBdr>
        <w:top w:val="none" w:sz="0" w:space="0" w:color="auto"/>
        <w:left w:val="none" w:sz="0" w:space="0" w:color="auto"/>
        <w:bottom w:val="none" w:sz="0" w:space="0" w:color="auto"/>
        <w:right w:val="none" w:sz="0" w:space="0" w:color="auto"/>
      </w:divBdr>
    </w:div>
    <w:div w:id="1745104901">
      <w:bodyDiv w:val="1"/>
      <w:marLeft w:val="0"/>
      <w:marRight w:val="0"/>
      <w:marTop w:val="0"/>
      <w:marBottom w:val="0"/>
      <w:divBdr>
        <w:top w:val="none" w:sz="0" w:space="0" w:color="auto"/>
        <w:left w:val="none" w:sz="0" w:space="0" w:color="auto"/>
        <w:bottom w:val="none" w:sz="0" w:space="0" w:color="auto"/>
        <w:right w:val="none" w:sz="0" w:space="0" w:color="auto"/>
      </w:divBdr>
    </w:div>
    <w:div w:id="1745175276">
      <w:bodyDiv w:val="1"/>
      <w:marLeft w:val="0"/>
      <w:marRight w:val="0"/>
      <w:marTop w:val="0"/>
      <w:marBottom w:val="0"/>
      <w:divBdr>
        <w:top w:val="none" w:sz="0" w:space="0" w:color="auto"/>
        <w:left w:val="none" w:sz="0" w:space="0" w:color="auto"/>
        <w:bottom w:val="none" w:sz="0" w:space="0" w:color="auto"/>
        <w:right w:val="none" w:sz="0" w:space="0" w:color="auto"/>
      </w:divBdr>
    </w:div>
    <w:div w:id="1748569722">
      <w:bodyDiv w:val="1"/>
      <w:marLeft w:val="0"/>
      <w:marRight w:val="0"/>
      <w:marTop w:val="0"/>
      <w:marBottom w:val="0"/>
      <w:divBdr>
        <w:top w:val="none" w:sz="0" w:space="0" w:color="auto"/>
        <w:left w:val="none" w:sz="0" w:space="0" w:color="auto"/>
        <w:bottom w:val="none" w:sz="0" w:space="0" w:color="auto"/>
        <w:right w:val="none" w:sz="0" w:space="0" w:color="auto"/>
      </w:divBdr>
    </w:div>
    <w:div w:id="1755281797">
      <w:bodyDiv w:val="1"/>
      <w:marLeft w:val="0"/>
      <w:marRight w:val="0"/>
      <w:marTop w:val="0"/>
      <w:marBottom w:val="0"/>
      <w:divBdr>
        <w:top w:val="none" w:sz="0" w:space="0" w:color="auto"/>
        <w:left w:val="none" w:sz="0" w:space="0" w:color="auto"/>
        <w:bottom w:val="none" w:sz="0" w:space="0" w:color="auto"/>
        <w:right w:val="none" w:sz="0" w:space="0" w:color="auto"/>
      </w:divBdr>
    </w:div>
    <w:div w:id="1755588817">
      <w:bodyDiv w:val="1"/>
      <w:marLeft w:val="0"/>
      <w:marRight w:val="0"/>
      <w:marTop w:val="0"/>
      <w:marBottom w:val="0"/>
      <w:divBdr>
        <w:top w:val="none" w:sz="0" w:space="0" w:color="auto"/>
        <w:left w:val="none" w:sz="0" w:space="0" w:color="auto"/>
        <w:bottom w:val="none" w:sz="0" w:space="0" w:color="auto"/>
        <w:right w:val="none" w:sz="0" w:space="0" w:color="auto"/>
      </w:divBdr>
    </w:div>
    <w:div w:id="1756971122">
      <w:bodyDiv w:val="1"/>
      <w:marLeft w:val="0"/>
      <w:marRight w:val="0"/>
      <w:marTop w:val="0"/>
      <w:marBottom w:val="0"/>
      <w:divBdr>
        <w:top w:val="none" w:sz="0" w:space="0" w:color="auto"/>
        <w:left w:val="none" w:sz="0" w:space="0" w:color="auto"/>
        <w:bottom w:val="none" w:sz="0" w:space="0" w:color="auto"/>
        <w:right w:val="none" w:sz="0" w:space="0" w:color="auto"/>
      </w:divBdr>
    </w:div>
    <w:div w:id="1761875846">
      <w:bodyDiv w:val="1"/>
      <w:marLeft w:val="0"/>
      <w:marRight w:val="0"/>
      <w:marTop w:val="0"/>
      <w:marBottom w:val="0"/>
      <w:divBdr>
        <w:top w:val="none" w:sz="0" w:space="0" w:color="auto"/>
        <w:left w:val="none" w:sz="0" w:space="0" w:color="auto"/>
        <w:bottom w:val="none" w:sz="0" w:space="0" w:color="auto"/>
        <w:right w:val="none" w:sz="0" w:space="0" w:color="auto"/>
      </w:divBdr>
    </w:div>
    <w:div w:id="1762753987">
      <w:bodyDiv w:val="1"/>
      <w:marLeft w:val="0"/>
      <w:marRight w:val="0"/>
      <w:marTop w:val="0"/>
      <w:marBottom w:val="0"/>
      <w:divBdr>
        <w:top w:val="none" w:sz="0" w:space="0" w:color="auto"/>
        <w:left w:val="none" w:sz="0" w:space="0" w:color="auto"/>
        <w:bottom w:val="none" w:sz="0" w:space="0" w:color="auto"/>
        <w:right w:val="none" w:sz="0" w:space="0" w:color="auto"/>
      </w:divBdr>
    </w:div>
    <w:div w:id="1763915668">
      <w:bodyDiv w:val="1"/>
      <w:marLeft w:val="0"/>
      <w:marRight w:val="0"/>
      <w:marTop w:val="0"/>
      <w:marBottom w:val="0"/>
      <w:divBdr>
        <w:top w:val="none" w:sz="0" w:space="0" w:color="auto"/>
        <w:left w:val="none" w:sz="0" w:space="0" w:color="auto"/>
        <w:bottom w:val="none" w:sz="0" w:space="0" w:color="auto"/>
        <w:right w:val="none" w:sz="0" w:space="0" w:color="auto"/>
      </w:divBdr>
    </w:div>
    <w:div w:id="1764303159">
      <w:bodyDiv w:val="1"/>
      <w:marLeft w:val="0"/>
      <w:marRight w:val="0"/>
      <w:marTop w:val="0"/>
      <w:marBottom w:val="0"/>
      <w:divBdr>
        <w:top w:val="none" w:sz="0" w:space="0" w:color="auto"/>
        <w:left w:val="none" w:sz="0" w:space="0" w:color="auto"/>
        <w:bottom w:val="none" w:sz="0" w:space="0" w:color="auto"/>
        <w:right w:val="none" w:sz="0" w:space="0" w:color="auto"/>
      </w:divBdr>
    </w:div>
    <w:div w:id="1764645692">
      <w:bodyDiv w:val="1"/>
      <w:marLeft w:val="0"/>
      <w:marRight w:val="0"/>
      <w:marTop w:val="0"/>
      <w:marBottom w:val="0"/>
      <w:divBdr>
        <w:top w:val="none" w:sz="0" w:space="0" w:color="auto"/>
        <w:left w:val="none" w:sz="0" w:space="0" w:color="auto"/>
        <w:bottom w:val="none" w:sz="0" w:space="0" w:color="auto"/>
        <w:right w:val="none" w:sz="0" w:space="0" w:color="auto"/>
      </w:divBdr>
    </w:div>
    <w:div w:id="1766999823">
      <w:bodyDiv w:val="1"/>
      <w:marLeft w:val="0"/>
      <w:marRight w:val="0"/>
      <w:marTop w:val="0"/>
      <w:marBottom w:val="0"/>
      <w:divBdr>
        <w:top w:val="none" w:sz="0" w:space="0" w:color="auto"/>
        <w:left w:val="none" w:sz="0" w:space="0" w:color="auto"/>
        <w:bottom w:val="none" w:sz="0" w:space="0" w:color="auto"/>
        <w:right w:val="none" w:sz="0" w:space="0" w:color="auto"/>
      </w:divBdr>
    </w:div>
    <w:div w:id="1768846217">
      <w:bodyDiv w:val="1"/>
      <w:marLeft w:val="0"/>
      <w:marRight w:val="0"/>
      <w:marTop w:val="0"/>
      <w:marBottom w:val="0"/>
      <w:divBdr>
        <w:top w:val="none" w:sz="0" w:space="0" w:color="auto"/>
        <w:left w:val="none" w:sz="0" w:space="0" w:color="auto"/>
        <w:bottom w:val="none" w:sz="0" w:space="0" w:color="auto"/>
        <w:right w:val="none" w:sz="0" w:space="0" w:color="auto"/>
      </w:divBdr>
    </w:div>
    <w:div w:id="1771313249">
      <w:bodyDiv w:val="1"/>
      <w:marLeft w:val="0"/>
      <w:marRight w:val="0"/>
      <w:marTop w:val="0"/>
      <w:marBottom w:val="0"/>
      <w:divBdr>
        <w:top w:val="none" w:sz="0" w:space="0" w:color="auto"/>
        <w:left w:val="none" w:sz="0" w:space="0" w:color="auto"/>
        <w:bottom w:val="none" w:sz="0" w:space="0" w:color="auto"/>
        <w:right w:val="none" w:sz="0" w:space="0" w:color="auto"/>
      </w:divBdr>
    </w:div>
    <w:div w:id="1771774048">
      <w:bodyDiv w:val="1"/>
      <w:marLeft w:val="0"/>
      <w:marRight w:val="0"/>
      <w:marTop w:val="0"/>
      <w:marBottom w:val="0"/>
      <w:divBdr>
        <w:top w:val="none" w:sz="0" w:space="0" w:color="auto"/>
        <w:left w:val="none" w:sz="0" w:space="0" w:color="auto"/>
        <w:bottom w:val="none" w:sz="0" w:space="0" w:color="auto"/>
        <w:right w:val="none" w:sz="0" w:space="0" w:color="auto"/>
      </w:divBdr>
    </w:div>
    <w:div w:id="1772318312">
      <w:bodyDiv w:val="1"/>
      <w:marLeft w:val="0"/>
      <w:marRight w:val="0"/>
      <w:marTop w:val="0"/>
      <w:marBottom w:val="0"/>
      <w:divBdr>
        <w:top w:val="none" w:sz="0" w:space="0" w:color="auto"/>
        <w:left w:val="none" w:sz="0" w:space="0" w:color="auto"/>
        <w:bottom w:val="none" w:sz="0" w:space="0" w:color="auto"/>
        <w:right w:val="none" w:sz="0" w:space="0" w:color="auto"/>
      </w:divBdr>
    </w:div>
    <w:div w:id="1776441601">
      <w:bodyDiv w:val="1"/>
      <w:marLeft w:val="0"/>
      <w:marRight w:val="0"/>
      <w:marTop w:val="0"/>
      <w:marBottom w:val="0"/>
      <w:divBdr>
        <w:top w:val="none" w:sz="0" w:space="0" w:color="auto"/>
        <w:left w:val="none" w:sz="0" w:space="0" w:color="auto"/>
        <w:bottom w:val="none" w:sz="0" w:space="0" w:color="auto"/>
        <w:right w:val="none" w:sz="0" w:space="0" w:color="auto"/>
      </w:divBdr>
    </w:div>
    <w:div w:id="1777096709">
      <w:bodyDiv w:val="1"/>
      <w:marLeft w:val="0"/>
      <w:marRight w:val="0"/>
      <w:marTop w:val="0"/>
      <w:marBottom w:val="0"/>
      <w:divBdr>
        <w:top w:val="none" w:sz="0" w:space="0" w:color="auto"/>
        <w:left w:val="none" w:sz="0" w:space="0" w:color="auto"/>
        <w:bottom w:val="none" w:sz="0" w:space="0" w:color="auto"/>
        <w:right w:val="none" w:sz="0" w:space="0" w:color="auto"/>
      </w:divBdr>
    </w:div>
    <w:div w:id="1778255766">
      <w:bodyDiv w:val="1"/>
      <w:marLeft w:val="0"/>
      <w:marRight w:val="0"/>
      <w:marTop w:val="0"/>
      <w:marBottom w:val="0"/>
      <w:divBdr>
        <w:top w:val="none" w:sz="0" w:space="0" w:color="auto"/>
        <w:left w:val="none" w:sz="0" w:space="0" w:color="auto"/>
        <w:bottom w:val="none" w:sz="0" w:space="0" w:color="auto"/>
        <w:right w:val="none" w:sz="0" w:space="0" w:color="auto"/>
      </w:divBdr>
    </w:div>
    <w:div w:id="1782411840">
      <w:bodyDiv w:val="1"/>
      <w:marLeft w:val="0"/>
      <w:marRight w:val="0"/>
      <w:marTop w:val="0"/>
      <w:marBottom w:val="0"/>
      <w:divBdr>
        <w:top w:val="none" w:sz="0" w:space="0" w:color="auto"/>
        <w:left w:val="none" w:sz="0" w:space="0" w:color="auto"/>
        <w:bottom w:val="none" w:sz="0" w:space="0" w:color="auto"/>
        <w:right w:val="none" w:sz="0" w:space="0" w:color="auto"/>
      </w:divBdr>
    </w:div>
    <w:div w:id="1782870141">
      <w:bodyDiv w:val="1"/>
      <w:marLeft w:val="0"/>
      <w:marRight w:val="0"/>
      <w:marTop w:val="0"/>
      <w:marBottom w:val="0"/>
      <w:divBdr>
        <w:top w:val="none" w:sz="0" w:space="0" w:color="auto"/>
        <w:left w:val="none" w:sz="0" w:space="0" w:color="auto"/>
        <w:bottom w:val="none" w:sz="0" w:space="0" w:color="auto"/>
        <w:right w:val="none" w:sz="0" w:space="0" w:color="auto"/>
      </w:divBdr>
    </w:div>
    <w:div w:id="1785660213">
      <w:bodyDiv w:val="1"/>
      <w:marLeft w:val="0"/>
      <w:marRight w:val="0"/>
      <w:marTop w:val="0"/>
      <w:marBottom w:val="0"/>
      <w:divBdr>
        <w:top w:val="none" w:sz="0" w:space="0" w:color="auto"/>
        <w:left w:val="none" w:sz="0" w:space="0" w:color="auto"/>
        <w:bottom w:val="none" w:sz="0" w:space="0" w:color="auto"/>
        <w:right w:val="none" w:sz="0" w:space="0" w:color="auto"/>
      </w:divBdr>
    </w:div>
    <w:div w:id="1786459225">
      <w:bodyDiv w:val="1"/>
      <w:marLeft w:val="0"/>
      <w:marRight w:val="0"/>
      <w:marTop w:val="0"/>
      <w:marBottom w:val="0"/>
      <w:divBdr>
        <w:top w:val="none" w:sz="0" w:space="0" w:color="auto"/>
        <w:left w:val="none" w:sz="0" w:space="0" w:color="auto"/>
        <w:bottom w:val="none" w:sz="0" w:space="0" w:color="auto"/>
        <w:right w:val="none" w:sz="0" w:space="0" w:color="auto"/>
      </w:divBdr>
    </w:div>
    <w:div w:id="1787846643">
      <w:bodyDiv w:val="1"/>
      <w:marLeft w:val="0"/>
      <w:marRight w:val="0"/>
      <w:marTop w:val="0"/>
      <w:marBottom w:val="0"/>
      <w:divBdr>
        <w:top w:val="none" w:sz="0" w:space="0" w:color="auto"/>
        <w:left w:val="none" w:sz="0" w:space="0" w:color="auto"/>
        <w:bottom w:val="none" w:sz="0" w:space="0" w:color="auto"/>
        <w:right w:val="none" w:sz="0" w:space="0" w:color="auto"/>
      </w:divBdr>
    </w:div>
    <w:div w:id="1799638233">
      <w:bodyDiv w:val="1"/>
      <w:marLeft w:val="0"/>
      <w:marRight w:val="0"/>
      <w:marTop w:val="0"/>
      <w:marBottom w:val="0"/>
      <w:divBdr>
        <w:top w:val="none" w:sz="0" w:space="0" w:color="auto"/>
        <w:left w:val="none" w:sz="0" w:space="0" w:color="auto"/>
        <w:bottom w:val="none" w:sz="0" w:space="0" w:color="auto"/>
        <w:right w:val="none" w:sz="0" w:space="0" w:color="auto"/>
      </w:divBdr>
    </w:div>
    <w:div w:id="1804887475">
      <w:bodyDiv w:val="1"/>
      <w:marLeft w:val="0"/>
      <w:marRight w:val="0"/>
      <w:marTop w:val="0"/>
      <w:marBottom w:val="0"/>
      <w:divBdr>
        <w:top w:val="none" w:sz="0" w:space="0" w:color="auto"/>
        <w:left w:val="none" w:sz="0" w:space="0" w:color="auto"/>
        <w:bottom w:val="none" w:sz="0" w:space="0" w:color="auto"/>
        <w:right w:val="none" w:sz="0" w:space="0" w:color="auto"/>
      </w:divBdr>
    </w:div>
    <w:div w:id="1805853964">
      <w:bodyDiv w:val="1"/>
      <w:marLeft w:val="0"/>
      <w:marRight w:val="0"/>
      <w:marTop w:val="0"/>
      <w:marBottom w:val="0"/>
      <w:divBdr>
        <w:top w:val="none" w:sz="0" w:space="0" w:color="auto"/>
        <w:left w:val="none" w:sz="0" w:space="0" w:color="auto"/>
        <w:bottom w:val="none" w:sz="0" w:space="0" w:color="auto"/>
        <w:right w:val="none" w:sz="0" w:space="0" w:color="auto"/>
      </w:divBdr>
    </w:div>
    <w:div w:id="1806383845">
      <w:bodyDiv w:val="1"/>
      <w:marLeft w:val="0"/>
      <w:marRight w:val="0"/>
      <w:marTop w:val="0"/>
      <w:marBottom w:val="0"/>
      <w:divBdr>
        <w:top w:val="none" w:sz="0" w:space="0" w:color="auto"/>
        <w:left w:val="none" w:sz="0" w:space="0" w:color="auto"/>
        <w:bottom w:val="none" w:sz="0" w:space="0" w:color="auto"/>
        <w:right w:val="none" w:sz="0" w:space="0" w:color="auto"/>
      </w:divBdr>
    </w:div>
    <w:div w:id="1806660198">
      <w:bodyDiv w:val="1"/>
      <w:marLeft w:val="0"/>
      <w:marRight w:val="0"/>
      <w:marTop w:val="0"/>
      <w:marBottom w:val="0"/>
      <w:divBdr>
        <w:top w:val="none" w:sz="0" w:space="0" w:color="auto"/>
        <w:left w:val="none" w:sz="0" w:space="0" w:color="auto"/>
        <w:bottom w:val="none" w:sz="0" w:space="0" w:color="auto"/>
        <w:right w:val="none" w:sz="0" w:space="0" w:color="auto"/>
      </w:divBdr>
    </w:div>
    <w:div w:id="1808814413">
      <w:bodyDiv w:val="1"/>
      <w:marLeft w:val="0"/>
      <w:marRight w:val="0"/>
      <w:marTop w:val="0"/>
      <w:marBottom w:val="0"/>
      <w:divBdr>
        <w:top w:val="none" w:sz="0" w:space="0" w:color="auto"/>
        <w:left w:val="none" w:sz="0" w:space="0" w:color="auto"/>
        <w:bottom w:val="none" w:sz="0" w:space="0" w:color="auto"/>
        <w:right w:val="none" w:sz="0" w:space="0" w:color="auto"/>
      </w:divBdr>
    </w:div>
    <w:div w:id="1809318195">
      <w:bodyDiv w:val="1"/>
      <w:marLeft w:val="0"/>
      <w:marRight w:val="0"/>
      <w:marTop w:val="0"/>
      <w:marBottom w:val="0"/>
      <w:divBdr>
        <w:top w:val="none" w:sz="0" w:space="0" w:color="auto"/>
        <w:left w:val="none" w:sz="0" w:space="0" w:color="auto"/>
        <w:bottom w:val="none" w:sz="0" w:space="0" w:color="auto"/>
        <w:right w:val="none" w:sz="0" w:space="0" w:color="auto"/>
      </w:divBdr>
    </w:div>
    <w:div w:id="1813477973">
      <w:bodyDiv w:val="1"/>
      <w:marLeft w:val="0"/>
      <w:marRight w:val="0"/>
      <w:marTop w:val="0"/>
      <w:marBottom w:val="0"/>
      <w:divBdr>
        <w:top w:val="none" w:sz="0" w:space="0" w:color="auto"/>
        <w:left w:val="none" w:sz="0" w:space="0" w:color="auto"/>
        <w:bottom w:val="none" w:sz="0" w:space="0" w:color="auto"/>
        <w:right w:val="none" w:sz="0" w:space="0" w:color="auto"/>
      </w:divBdr>
    </w:div>
    <w:div w:id="1817793314">
      <w:bodyDiv w:val="1"/>
      <w:marLeft w:val="0"/>
      <w:marRight w:val="0"/>
      <w:marTop w:val="0"/>
      <w:marBottom w:val="0"/>
      <w:divBdr>
        <w:top w:val="none" w:sz="0" w:space="0" w:color="auto"/>
        <w:left w:val="none" w:sz="0" w:space="0" w:color="auto"/>
        <w:bottom w:val="none" w:sz="0" w:space="0" w:color="auto"/>
        <w:right w:val="none" w:sz="0" w:space="0" w:color="auto"/>
      </w:divBdr>
    </w:div>
    <w:div w:id="1818492932">
      <w:bodyDiv w:val="1"/>
      <w:marLeft w:val="0"/>
      <w:marRight w:val="0"/>
      <w:marTop w:val="0"/>
      <w:marBottom w:val="0"/>
      <w:divBdr>
        <w:top w:val="none" w:sz="0" w:space="0" w:color="auto"/>
        <w:left w:val="none" w:sz="0" w:space="0" w:color="auto"/>
        <w:bottom w:val="none" w:sz="0" w:space="0" w:color="auto"/>
        <w:right w:val="none" w:sz="0" w:space="0" w:color="auto"/>
      </w:divBdr>
    </w:div>
    <w:div w:id="1820730857">
      <w:bodyDiv w:val="1"/>
      <w:marLeft w:val="0"/>
      <w:marRight w:val="0"/>
      <w:marTop w:val="0"/>
      <w:marBottom w:val="0"/>
      <w:divBdr>
        <w:top w:val="none" w:sz="0" w:space="0" w:color="auto"/>
        <w:left w:val="none" w:sz="0" w:space="0" w:color="auto"/>
        <w:bottom w:val="none" w:sz="0" w:space="0" w:color="auto"/>
        <w:right w:val="none" w:sz="0" w:space="0" w:color="auto"/>
      </w:divBdr>
    </w:div>
    <w:div w:id="1821379626">
      <w:bodyDiv w:val="1"/>
      <w:marLeft w:val="0"/>
      <w:marRight w:val="0"/>
      <w:marTop w:val="0"/>
      <w:marBottom w:val="0"/>
      <w:divBdr>
        <w:top w:val="none" w:sz="0" w:space="0" w:color="auto"/>
        <w:left w:val="none" w:sz="0" w:space="0" w:color="auto"/>
        <w:bottom w:val="none" w:sz="0" w:space="0" w:color="auto"/>
        <w:right w:val="none" w:sz="0" w:space="0" w:color="auto"/>
      </w:divBdr>
    </w:div>
    <w:div w:id="1821538117">
      <w:bodyDiv w:val="1"/>
      <w:marLeft w:val="0"/>
      <w:marRight w:val="0"/>
      <w:marTop w:val="0"/>
      <w:marBottom w:val="0"/>
      <w:divBdr>
        <w:top w:val="none" w:sz="0" w:space="0" w:color="auto"/>
        <w:left w:val="none" w:sz="0" w:space="0" w:color="auto"/>
        <w:bottom w:val="none" w:sz="0" w:space="0" w:color="auto"/>
        <w:right w:val="none" w:sz="0" w:space="0" w:color="auto"/>
      </w:divBdr>
    </w:div>
    <w:div w:id="1822236383">
      <w:bodyDiv w:val="1"/>
      <w:marLeft w:val="0"/>
      <w:marRight w:val="0"/>
      <w:marTop w:val="0"/>
      <w:marBottom w:val="0"/>
      <w:divBdr>
        <w:top w:val="none" w:sz="0" w:space="0" w:color="auto"/>
        <w:left w:val="none" w:sz="0" w:space="0" w:color="auto"/>
        <w:bottom w:val="none" w:sz="0" w:space="0" w:color="auto"/>
        <w:right w:val="none" w:sz="0" w:space="0" w:color="auto"/>
      </w:divBdr>
    </w:div>
    <w:div w:id="1823039742">
      <w:bodyDiv w:val="1"/>
      <w:marLeft w:val="0"/>
      <w:marRight w:val="0"/>
      <w:marTop w:val="0"/>
      <w:marBottom w:val="0"/>
      <w:divBdr>
        <w:top w:val="none" w:sz="0" w:space="0" w:color="auto"/>
        <w:left w:val="none" w:sz="0" w:space="0" w:color="auto"/>
        <w:bottom w:val="none" w:sz="0" w:space="0" w:color="auto"/>
        <w:right w:val="none" w:sz="0" w:space="0" w:color="auto"/>
      </w:divBdr>
    </w:div>
    <w:div w:id="1829010024">
      <w:bodyDiv w:val="1"/>
      <w:marLeft w:val="0"/>
      <w:marRight w:val="0"/>
      <w:marTop w:val="0"/>
      <w:marBottom w:val="0"/>
      <w:divBdr>
        <w:top w:val="none" w:sz="0" w:space="0" w:color="auto"/>
        <w:left w:val="none" w:sz="0" w:space="0" w:color="auto"/>
        <w:bottom w:val="none" w:sz="0" w:space="0" w:color="auto"/>
        <w:right w:val="none" w:sz="0" w:space="0" w:color="auto"/>
      </w:divBdr>
    </w:div>
    <w:div w:id="1829904513">
      <w:bodyDiv w:val="1"/>
      <w:marLeft w:val="0"/>
      <w:marRight w:val="0"/>
      <w:marTop w:val="0"/>
      <w:marBottom w:val="0"/>
      <w:divBdr>
        <w:top w:val="none" w:sz="0" w:space="0" w:color="auto"/>
        <w:left w:val="none" w:sz="0" w:space="0" w:color="auto"/>
        <w:bottom w:val="none" w:sz="0" w:space="0" w:color="auto"/>
        <w:right w:val="none" w:sz="0" w:space="0" w:color="auto"/>
      </w:divBdr>
    </w:div>
    <w:div w:id="1830243650">
      <w:bodyDiv w:val="1"/>
      <w:marLeft w:val="0"/>
      <w:marRight w:val="0"/>
      <w:marTop w:val="0"/>
      <w:marBottom w:val="0"/>
      <w:divBdr>
        <w:top w:val="none" w:sz="0" w:space="0" w:color="auto"/>
        <w:left w:val="none" w:sz="0" w:space="0" w:color="auto"/>
        <w:bottom w:val="none" w:sz="0" w:space="0" w:color="auto"/>
        <w:right w:val="none" w:sz="0" w:space="0" w:color="auto"/>
      </w:divBdr>
    </w:div>
    <w:div w:id="1832020381">
      <w:bodyDiv w:val="1"/>
      <w:marLeft w:val="0"/>
      <w:marRight w:val="0"/>
      <w:marTop w:val="0"/>
      <w:marBottom w:val="0"/>
      <w:divBdr>
        <w:top w:val="none" w:sz="0" w:space="0" w:color="auto"/>
        <w:left w:val="none" w:sz="0" w:space="0" w:color="auto"/>
        <w:bottom w:val="none" w:sz="0" w:space="0" w:color="auto"/>
        <w:right w:val="none" w:sz="0" w:space="0" w:color="auto"/>
      </w:divBdr>
    </w:div>
    <w:div w:id="1844540072">
      <w:bodyDiv w:val="1"/>
      <w:marLeft w:val="0"/>
      <w:marRight w:val="0"/>
      <w:marTop w:val="0"/>
      <w:marBottom w:val="0"/>
      <w:divBdr>
        <w:top w:val="none" w:sz="0" w:space="0" w:color="auto"/>
        <w:left w:val="none" w:sz="0" w:space="0" w:color="auto"/>
        <w:bottom w:val="none" w:sz="0" w:space="0" w:color="auto"/>
        <w:right w:val="none" w:sz="0" w:space="0" w:color="auto"/>
      </w:divBdr>
    </w:div>
    <w:div w:id="1845707823">
      <w:bodyDiv w:val="1"/>
      <w:marLeft w:val="0"/>
      <w:marRight w:val="0"/>
      <w:marTop w:val="0"/>
      <w:marBottom w:val="0"/>
      <w:divBdr>
        <w:top w:val="none" w:sz="0" w:space="0" w:color="auto"/>
        <w:left w:val="none" w:sz="0" w:space="0" w:color="auto"/>
        <w:bottom w:val="none" w:sz="0" w:space="0" w:color="auto"/>
        <w:right w:val="none" w:sz="0" w:space="0" w:color="auto"/>
      </w:divBdr>
    </w:div>
    <w:div w:id="1846936174">
      <w:bodyDiv w:val="1"/>
      <w:marLeft w:val="0"/>
      <w:marRight w:val="0"/>
      <w:marTop w:val="0"/>
      <w:marBottom w:val="0"/>
      <w:divBdr>
        <w:top w:val="none" w:sz="0" w:space="0" w:color="auto"/>
        <w:left w:val="none" w:sz="0" w:space="0" w:color="auto"/>
        <w:bottom w:val="none" w:sz="0" w:space="0" w:color="auto"/>
        <w:right w:val="none" w:sz="0" w:space="0" w:color="auto"/>
      </w:divBdr>
    </w:div>
    <w:div w:id="1847137592">
      <w:bodyDiv w:val="1"/>
      <w:marLeft w:val="0"/>
      <w:marRight w:val="0"/>
      <w:marTop w:val="0"/>
      <w:marBottom w:val="0"/>
      <w:divBdr>
        <w:top w:val="none" w:sz="0" w:space="0" w:color="auto"/>
        <w:left w:val="none" w:sz="0" w:space="0" w:color="auto"/>
        <w:bottom w:val="none" w:sz="0" w:space="0" w:color="auto"/>
        <w:right w:val="none" w:sz="0" w:space="0" w:color="auto"/>
      </w:divBdr>
    </w:div>
    <w:div w:id="1852790434">
      <w:bodyDiv w:val="1"/>
      <w:marLeft w:val="0"/>
      <w:marRight w:val="0"/>
      <w:marTop w:val="0"/>
      <w:marBottom w:val="0"/>
      <w:divBdr>
        <w:top w:val="none" w:sz="0" w:space="0" w:color="auto"/>
        <w:left w:val="none" w:sz="0" w:space="0" w:color="auto"/>
        <w:bottom w:val="none" w:sz="0" w:space="0" w:color="auto"/>
        <w:right w:val="none" w:sz="0" w:space="0" w:color="auto"/>
      </w:divBdr>
    </w:div>
    <w:div w:id="1854831913">
      <w:bodyDiv w:val="1"/>
      <w:marLeft w:val="0"/>
      <w:marRight w:val="0"/>
      <w:marTop w:val="0"/>
      <w:marBottom w:val="0"/>
      <w:divBdr>
        <w:top w:val="none" w:sz="0" w:space="0" w:color="auto"/>
        <w:left w:val="none" w:sz="0" w:space="0" w:color="auto"/>
        <w:bottom w:val="none" w:sz="0" w:space="0" w:color="auto"/>
        <w:right w:val="none" w:sz="0" w:space="0" w:color="auto"/>
      </w:divBdr>
    </w:div>
    <w:div w:id="1856000252">
      <w:bodyDiv w:val="1"/>
      <w:marLeft w:val="0"/>
      <w:marRight w:val="0"/>
      <w:marTop w:val="0"/>
      <w:marBottom w:val="0"/>
      <w:divBdr>
        <w:top w:val="none" w:sz="0" w:space="0" w:color="auto"/>
        <w:left w:val="none" w:sz="0" w:space="0" w:color="auto"/>
        <w:bottom w:val="none" w:sz="0" w:space="0" w:color="auto"/>
        <w:right w:val="none" w:sz="0" w:space="0" w:color="auto"/>
      </w:divBdr>
    </w:div>
    <w:div w:id="1856457629">
      <w:bodyDiv w:val="1"/>
      <w:marLeft w:val="0"/>
      <w:marRight w:val="0"/>
      <w:marTop w:val="0"/>
      <w:marBottom w:val="0"/>
      <w:divBdr>
        <w:top w:val="none" w:sz="0" w:space="0" w:color="auto"/>
        <w:left w:val="none" w:sz="0" w:space="0" w:color="auto"/>
        <w:bottom w:val="none" w:sz="0" w:space="0" w:color="auto"/>
        <w:right w:val="none" w:sz="0" w:space="0" w:color="auto"/>
      </w:divBdr>
    </w:div>
    <w:div w:id="1858231815">
      <w:bodyDiv w:val="1"/>
      <w:marLeft w:val="0"/>
      <w:marRight w:val="0"/>
      <w:marTop w:val="0"/>
      <w:marBottom w:val="0"/>
      <w:divBdr>
        <w:top w:val="none" w:sz="0" w:space="0" w:color="auto"/>
        <w:left w:val="none" w:sz="0" w:space="0" w:color="auto"/>
        <w:bottom w:val="none" w:sz="0" w:space="0" w:color="auto"/>
        <w:right w:val="none" w:sz="0" w:space="0" w:color="auto"/>
      </w:divBdr>
    </w:div>
    <w:div w:id="1865094701">
      <w:bodyDiv w:val="1"/>
      <w:marLeft w:val="0"/>
      <w:marRight w:val="0"/>
      <w:marTop w:val="0"/>
      <w:marBottom w:val="0"/>
      <w:divBdr>
        <w:top w:val="none" w:sz="0" w:space="0" w:color="auto"/>
        <w:left w:val="none" w:sz="0" w:space="0" w:color="auto"/>
        <w:bottom w:val="none" w:sz="0" w:space="0" w:color="auto"/>
        <w:right w:val="none" w:sz="0" w:space="0" w:color="auto"/>
      </w:divBdr>
    </w:div>
    <w:div w:id="1865558217">
      <w:bodyDiv w:val="1"/>
      <w:marLeft w:val="0"/>
      <w:marRight w:val="0"/>
      <w:marTop w:val="0"/>
      <w:marBottom w:val="0"/>
      <w:divBdr>
        <w:top w:val="none" w:sz="0" w:space="0" w:color="auto"/>
        <w:left w:val="none" w:sz="0" w:space="0" w:color="auto"/>
        <w:bottom w:val="none" w:sz="0" w:space="0" w:color="auto"/>
        <w:right w:val="none" w:sz="0" w:space="0" w:color="auto"/>
      </w:divBdr>
    </w:div>
    <w:div w:id="1867407701">
      <w:bodyDiv w:val="1"/>
      <w:marLeft w:val="0"/>
      <w:marRight w:val="0"/>
      <w:marTop w:val="0"/>
      <w:marBottom w:val="0"/>
      <w:divBdr>
        <w:top w:val="none" w:sz="0" w:space="0" w:color="auto"/>
        <w:left w:val="none" w:sz="0" w:space="0" w:color="auto"/>
        <w:bottom w:val="none" w:sz="0" w:space="0" w:color="auto"/>
        <w:right w:val="none" w:sz="0" w:space="0" w:color="auto"/>
      </w:divBdr>
    </w:div>
    <w:div w:id="1870488819">
      <w:bodyDiv w:val="1"/>
      <w:marLeft w:val="0"/>
      <w:marRight w:val="0"/>
      <w:marTop w:val="0"/>
      <w:marBottom w:val="0"/>
      <w:divBdr>
        <w:top w:val="none" w:sz="0" w:space="0" w:color="auto"/>
        <w:left w:val="none" w:sz="0" w:space="0" w:color="auto"/>
        <w:bottom w:val="none" w:sz="0" w:space="0" w:color="auto"/>
        <w:right w:val="none" w:sz="0" w:space="0" w:color="auto"/>
      </w:divBdr>
    </w:div>
    <w:div w:id="1870528888">
      <w:bodyDiv w:val="1"/>
      <w:marLeft w:val="0"/>
      <w:marRight w:val="0"/>
      <w:marTop w:val="0"/>
      <w:marBottom w:val="0"/>
      <w:divBdr>
        <w:top w:val="none" w:sz="0" w:space="0" w:color="auto"/>
        <w:left w:val="none" w:sz="0" w:space="0" w:color="auto"/>
        <w:bottom w:val="none" w:sz="0" w:space="0" w:color="auto"/>
        <w:right w:val="none" w:sz="0" w:space="0" w:color="auto"/>
      </w:divBdr>
    </w:div>
    <w:div w:id="1870609764">
      <w:bodyDiv w:val="1"/>
      <w:marLeft w:val="0"/>
      <w:marRight w:val="0"/>
      <w:marTop w:val="0"/>
      <w:marBottom w:val="0"/>
      <w:divBdr>
        <w:top w:val="none" w:sz="0" w:space="0" w:color="auto"/>
        <w:left w:val="none" w:sz="0" w:space="0" w:color="auto"/>
        <w:bottom w:val="none" w:sz="0" w:space="0" w:color="auto"/>
        <w:right w:val="none" w:sz="0" w:space="0" w:color="auto"/>
      </w:divBdr>
    </w:div>
    <w:div w:id="1870875086">
      <w:bodyDiv w:val="1"/>
      <w:marLeft w:val="0"/>
      <w:marRight w:val="0"/>
      <w:marTop w:val="0"/>
      <w:marBottom w:val="0"/>
      <w:divBdr>
        <w:top w:val="none" w:sz="0" w:space="0" w:color="auto"/>
        <w:left w:val="none" w:sz="0" w:space="0" w:color="auto"/>
        <w:bottom w:val="none" w:sz="0" w:space="0" w:color="auto"/>
        <w:right w:val="none" w:sz="0" w:space="0" w:color="auto"/>
      </w:divBdr>
    </w:div>
    <w:div w:id="1873422116">
      <w:bodyDiv w:val="1"/>
      <w:marLeft w:val="0"/>
      <w:marRight w:val="0"/>
      <w:marTop w:val="0"/>
      <w:marBottom w:val="0"/>
      <w:divBdr>
        <w:top w:val="none" w:sz="0" w:space="0" w:color="auto"/>
        <w:left w:val="none" w:sz="0" w:space="0" w:color="auto"/>
        <w:bottom w:val="none" w:sz="0" w:space="0" w:color="auto"/>
        <w:right w:val="none" w:sz="0" w:space="0" w:color="auto"/>
      </w:divBdr>
    </w:div>
    <w:div w:id="1874490349">
      <w:bodyDiv w:val="1"/>
      <w:marLeft w:val="0"/>
      <w:marRight w:val="0"/>
      <w:marTop w:val="0"/>
      <w:marBottom w:val="0"/>
      <w:divBdr>
        <w:top w:val="none" w:sz="0" w:space="0" w:color="auto"/>
        <w:left w:val="none" w:sz="0" w:space="0" w:color="auto"/>
        <w:bottom w:val="none" w:sz="0" w:space="0" w:color="auto"/>
        <w:right w:val="none" w:sz="0" w:space="0" w:color="auto"/>
      </w:divBdr>
    </w:div>
    <w:div w:id="1875383587">
      <w:bodyDiv w:val="1"/>
      <w:marLeft w:val="0"/>
      <w:marRight w:val="0"/>
      <w:marTop w:val="0"/>
      <w:marBottom w:val="0"/>
      <w:divBdr>
        <w:top w:val="none" w:sz="0" w:space="0" w:color="auto"/>
        <w:left w:val="none" w:sz="0" w:space="0" w:color="auto"/>
        <w:bottom w:val="none" w:sz="0" w:space="0" w:color="auto"/>
        <w:right w:val="none" w:sz="0" w:space="0" w:color="auto"/>
      </w:divBdr>
    </w:div>
    <w:div w:id="1877544628">
      <w:bodyDiv w:val="1"/>
      <w:marLeft w:val="0"/>
      <w:marRight w:val="0"/>
      <w:marTop w:val="0"/>
      <w:marBottom w:val="0"/>
      <w:divBdr>
        <w:top w:val="none" w:sz="0" w:space="0" w:color="auto"/>
        <w:left w:val="none" w:sz="0" w:space="0" w:color="auto"/>
        <w:bottom w:val="none" w:sz="0" w:space="0" w:color="auto"/>
        <w:right w:val="none" w:sz="0" w:space="0" w:color="auto"/>
      </w:divBdr>
    </w:div>
    <w:div w:id="1878816212">
      <w:bodyDiv w:val="1"/>
      <w:marLeft w:val="0"/>
      <w:marRight w:val="0"/>
      <w:marTop w:val="0"/>
      <w:marBottom w:val="0"/>
      <w:divBdr>
        <w:top w:val="none" w:sz="0" w:space="0" w:color="auto"/>
        <w:left w:val="none" w:sz="0" w:space="0" w:color="auto"/>
        <w:bottom w:val="none" w:sz="0" w:space="0" w:color="auto"/>
        <w:right w:val="none" w:sz="0" w:space="0" w:color="auto"/>
      </w:divBdr>
    </w:div>
    <w:div w:id="1880555642">
      <w:bodyDiv w:val="1"/>
      <w:marLeft w:val="0"/>
      <w:marRight w:val="0"/>
      <w:marTop w:val="0"/>
      <w:marBottom w:val="0"/>
      <w:divBdr>
        <w:top w:val="none" w:sz="0" w:space="0" w:color="auto"/>
        <w:left w:val="none" w:sz="0" w:space="0" w:color="auto"/>
        <w:bottom w:val="none" w:sz="0" w:space="0" w:color="auto"/>
        <w:right w:val="none" w:sz="0" w:space="0" w:color="auto"/>
      </w:divBdr>
    </w:div>
    <w:div w:id="1881277918">
      <w:bodyDiv w:val="1"/>
      <w:marLeft w:val="0"/>
      <w:marRight w:val="0"/>
      <w:marTop w:val="0"/>
      <w:marBottom w:val="0"/>
      <w:divBdr>
        <w:top w:val="none" w:sz="0" w:space="0" w:color="auto"/>
        <w:left w:val="none" w:sz="0" w:space="0" w:color="auto"/>
        <w:bottom w:val="none" w:sz="0" w:space="0" w:color="auto"/>
        <w:right w:val="none" w:sz="0" w:space="0" w:color="auto"/>
      </w:divBdr>
    </w:div>
    <w:div w:id="1884949243">
      <w:bodyDiv w:val="1"/>
      <w:marLeft w:val="0"/>
      <w:marRight w:val="0"/>
      <w:marTop w:val="0"/>
      <w:marBottom w:val="0"/>
      <w:divBdr>
        <w:top w:val="none" w:sz="0" w:space="0" w:color="auto"/>
        <w:left w:val="none" w:sz="0" w:space="0" w:color="auto"/>
        <w:bottom w:val="none" w:sz="0" w:space="0" w:color="auto"/>
        <w:right w:val="none" w:sz="0" w:space="0" w:color="auto"/>
      </w:divBdr>
    </w:div>
    <w:div w:id="1887061848">
      <w:bodyDiv w:val="1"/>
      <w:marLeft w:val="0"/>
      <w:marRight w:val="0"/>
      <w:marTop w:val="0"/>
      <w:marBottom w:val="0"/>
      <w:divBdr>
        <w:top w:val="none" w:sz="0" w:space="0" w:color="auto"/>
        <w:left w:val="none" w:sz="0" w:space="0" w:color="auto"/>
        <w:bottom w:val="none" w:sz="0" w:space="0" w:color="auto"/>
        <w:right w:val="none" w:sz="0" w:space="0" w:color="auto"/>
      </w:divBdr>
    </w:div>
    <w:div w:id="1887327499">
      <w:bodyDiv w:val="1"/>
      <w:marLeft w:val="0"/>
      <w:marRight w:val="0"/>
      <w:marTop w:val="0"/>
      <w:marBottom w:val="0"/>
      <w:divBdr>
        <w:top w:val="none" w:sz="0" w:space="0" w:color="auto"/>
        <w:left w:val="none" w:sz="0" w:space="0" w:color="auto"/>
        <w:bottom w:val="none" w:sz="0" w:space="0" w:color="auto"/>
        <w:right w:val="none" w:sz="0" w:space="0" w:color="auto"/>
      </w:divBdr>
    </w:div>
    <w:div w:id="1887838101">
      <w:bodyDiv w:val="1"/>
      <w:marLeft w:val="0"/>
      <w:marRight w:val="0"/>
      <w:marTop w:val="0"/>
      <w:marBottom w:val="0"/>
      <w:divBdr>
        <w:top w:val="none" w:sz="0" w:space="0" w:color="auto"/>
        <w:left w:val="none" w:sz="0" w:space="0" w:color="auto"/>
        <w:bottom w:val="none" w:sz="0" w:space="0" w:color="auto"/>
        <w:right w:val="none" w:sz="0" w:space="0" w:color="auto"/>
      </w:divBdr>
    </w:div>
    <w:div w:id="1889534007">
      <w:bodyDiv w:val="1"/>
      <w:marLeft w:val="0"/>
      <w:marRight w:val="0"/>
      <w:marTop w:val="0"/>
      <w:marBottom w:val="0"/>
      <w:divBdr>
        <w:top w:val="none" w:sz="0" w:space="0" w:color="auto"/>
        <w:left w:val="none" w:sz="0" w:space="0" w:color="auto"/>
        <w:bottom w:val="none" w:sz="0" w:space="0" w:color="auto"/>
        <w:right w:val="none" w:sz="0" w:space="0" w:color="auto"/>
      </w:divBdr>
    </w:div>
    <w:div w:id="1890221735">
      <w:bodyDiv w:val="1"/>
      <w:marLeft w:val="0"/>
      <w:marRight w:val="0"/>
      <w:marTop w:val="0"/>
      <w:marBottom w:val="0"/>
      <w:divBdr>
        <w:top w:val="none" w:sz="0" w:space="0" w:color="auto"/>
        <w:left w:val="none" w:sz="0" w:space="0" w:color="auto"/>
        <w:bottom w:val="none" w:sz="0" w:space="0" w:color="auto"/>
        <w:right w:val="none" w:sz="0" w:space="0" w:color="auto"/>
      </w:divBdr>
    </w:div>
    <w:div w:id="1893349010">
      <w:bodyDiv w:val="1"/>
      <w:marLeft w:val="0"/>
      <w:marRight w:val="0"/>
      <w:marTop w:val="0"/>
      <w:marBottom w:val="0"/>
      <w:divBdr>
        <w:top w:val="none" w:sz="0" w:space="0" w:color="auto"/>
        <w:left w:val="none" w:sz="0" w:space="0" w:color="auto"/>
        <w:bottom w:val="none" w:sz="0" w:space="0" w:color="auto"/>
        <w:right w:val="none" w:sz="0" w:space="0" w:color="auto"/>
      </w:divBdr>
    </w:div>
    <w:div w:id="1895433494">
      <w:bodyDiv w:val="1"/>
      <w:marLeft w:val="0"/>
      <w:marRight w:val="0"/>
      <w:marTop w:val="0"/>
      <w:marBottom w:val="0"/>
      <w:divBdr>
        <w:top w:val="none" w:sz="0" w:space="0" w:color="auto"/>
        <w:left w:val="none" w:sz="0" w:space="0" w:color="auto"/>
        <w:bottom w:val="none" w:sz="0" w:space="0" w:color="auto"/>
        <w:right w:val="none" w:sz="0" w:space="0" w:color="auto"/>
      </w:divBdr>
    </w:div>
    <w:div w:id="1896038661">
      <w:bodyDiv w:val="1"/>
      <w:marLeft w:val="0"/>
      <w:marRight w:val="0"/>
      <w:marTop w:val="0"/>
      <w:marBottom w:val="0"/>
      <w:divBdr>
        <w:top w:val="none" w:sz="0" w:space="0" w:color="auto"/>
        <w:left w:val="none" w:sz="0" w:space="0" w:color="auto"/>
        <w:bottom w:val="none" w:sz="0" w:space="0" w:color="auto"/>
        <w:right w:val="none" w:sz="0" w:space="0" w:color="auto"/>
      </w:divBdr>
    </w:div>
    <w:div w:id="1896895576">
      <w:bodyDiv w:val="1"/>
      <w:marLeft w:val="0"/>
      <w:marRight w:val="0"/>
      <w:marTop w:val="0"/>
      <w:marBottom w:val="0"/>
      <w:divBdr>
        <w:top w:val="none" w:sz="0" w:space="0" w:color="auto"/>
        <w:left w:val="none" w:sz="0" w:space="0" w:color="auto"/>
        <w:bottom w:val="none" w:sz="0" w:space="0" w:color="auto"/>
        <w:right w:val="none" w:sz="0" w:space="0" w:color="auto"/>
      </w:divBdr>
    </w:div>
    <w:div w:id="1897861639">
      <w:bodyDiv w:val="1"/>
      <w:marLeft w:val="0"/>
      <w:marRight w:val="0"/>
      <w:marTop w:val="0"/>
      <w:marBottom w:val="0"/>
      <w:divBdr>
        <w:top w:val="none" w:sz="0" w:space="0" w:color="auto"/>
        <w:left w:val="none" w:sz="0" w:space="0" w:color="auto"/>
        <w:bottom w:val="none" w:sz="0" w:space="0" w:color="auto"/>
        <w:right w:val="none" w:sz="0" w:space="0" w:color="auto"/>
      </w:divBdr>
    </w:div>
    <w:div w:id="1898392904">
      <w:bodyDiv w:val="1"/>
      <w:marLeft w:val="0"/>
      <w:marRight w:val="0"/>
      <w:marTop w:val="0"/>
      <w:marBottom w:val="0"/>
      <w:divBdr>
        <w:top w:val="none" w:sz="0" w:space="0" w:color="auto"/>
        <w:left w:val="none" w:sz="0" w:space="0" w:color="auto"/>
        <w:bottom w:val="none" w:sz="0" w:space="0" w:color="auto"/>
        <w:right w:val="none" w:sz="0" w:space="0" w:color="auto"/>
      </w:divBdr>
    </w:div>
    <w:div w:id="1900743051">
      <w:bodyDiv w:val="1"/>
      <w:marLeft w:val="0"/>
      <w:marRight w:val="0"/>
      <w:marTop w:val="0"/>
      <w:marBottom w:val="0"/>
      <w:divBdr>
        <w:top w:val="none" w:sz="0" w:space="0" w:color="auto"/>
        <w:left w:val="none" w:sz="0" w:space="0" w:color="auto"/>
        <w:bottom w:val="none" w:sz="0" w:space="0" w:color="auto"/>
        <w:right w:val="none" w:sz="0" w:space="0" w:color="auto"/>
      </w:divBdr>
    </w:div>
    <w:div w:id="1901666677">
      <w:bodyDiv w:val="1"/>
      <w:marLeft w:val="0"/>
      <w:marRight w:val="0"/>
      <w:marTop w:val="0"/>
      <w:marBottom w:val="0"/>
      <w:divBdr>
        <w:top w:val="none" w:sz="0" w:space="0" w:color="auto"/>
        <w:left w:val="none" w:sz="0" w:space="0" w:color="auto"/>
        <w:bottom w:val="none" w:sz="0" w:space="0" w:color="auto"/>
        <w:right w:val="none" w:sz="0" w:space="0" w:color="auto"/>
      </w:divBdr>
    </w:div>
    <w:div w:id="1902400001">
      <w:bodyDiv w:val="1"/>
      <w:marLeft w:val="0"/>
      <w:marRight w:val="0"/>
      <w:marTop w:val="0"/>
      <w:marBottom w:val="0"/>
      <w:divBdr>
        <w:top w:val="none" w:sz="0" w:space="0" w:color="auto"/>
        <w:left w:val="none" w:sz="0" w:space="0" w:color="auto"/>
        <w:bottom w:val="none" w:sz="0" w:space="0" w:color="auto"/>
        <w:right w:val="none" w:sz="0" w:space="0" w:color="auto"/>
      </w:divBdr>
    </w:div>
    <w:div w:id="1908492164">
      <w:bodyDiv w:val="1"/>
      <w:marLeft w:val="0"/>
      <w:marRight w:val="0"/>
      <w:marTop w:val="0"/>
      <w:marBottom w:val="0"/>
      <w:divBdr>
        <w:top w:val="none" w:sz="0" w:space="0" w:color="auto"/>
        <w:left w:val="none" w:sz="0" w:space="0" w:color="auto"/>
        <w:bottom w:val="none" w:sz="0" w:space="0" w:color="auto"/>
        <w:right w:val="none" w:sz="0" w:space="0" w:color="auto"/>
      </w:divBdr>
    </w:div>
    <w:div w:id="1910457171">
      <w:bodyDiv w:val="1"/>
      <w:marLeft w:val="0"/>
      <w:marRight w:val="0"/>
      <w:marTop w:val="0"/>
      <w:marBottom w:val="0"/>
      <w:divBdr>
        <w:top w:val="none" w:sz="0" w:space="0" w:color="auto"/>
        <w:left w:val="none" w:sz="0" w:space="0" w:color="auto"/>
        <w:bottom w:val="none" w:sz="0" w:space="0" w:color="auto"/>
        <w:right w:val="none" w:sz="0" w:space="0" w:color="auto"/>
      </w:divBdr>
    </w:div>
    <w:div w:id="1910725634">
      <w:bodyDiv w:val="1"/>
      <w:marLeft w:val="0"/>
      <w:marRight w:val="0"/>
      <w:marTop w:val="0"/>
      <w:marBottom w:val="0"/>
      <w:divBdr>
        <w:top w:val="none" w:sz="0" w:space="0" w:color="auto"/>
        <w:left w:val="none" w:sz="0" w:space="0" w:color="auto"/>
        <w:bottom w:val="none" w:sz="0" w:space="0" w:color="auto"/>
        <w:right w:val="none" w:sz="0" w:space="0" w:color="auto"/>
      </w:divBdr>
    </w:div>
    <w:div w:id="1913275703">
      <w:bodyDiv w:val="1"/>
      <w:marLeft w:val="0"/>
      <w:marRight w:val="0"/>
      <w:marTop w:val="0"/>
      <w:marBottom w:val="0"/>
      <w:divBdr>
        <w:top w:val="none" w:sz="0" w:space="0" w:color="auto"/>
        <w:left w:val="none" w:sz="0" w:space="0" w:color="auto"/>
        <w:bottom w:val="none" w:sz="0" w:space="0" w:color="auto"/>
        <w:right w:val="none" w:sz="0" w:space="0" w:color="auto"/>
      </w:divBdr>
    </w:div>
    <w:div w:id="1918708241">
      <w:bodyDiv w:val="1"/>
      <w:marLeft w:val="0"/>
      <w:marRight w:val="0"/>
      <w:marTop w:val="0"/>
      <w:marBottom w:val="0"/>
      <w:divBdr>
        <w:top w:val="none" w:sz="0" w:space="0" w:color="auto"/>
        <w:left w:val="none" w:sz="0" w:space="0" w:color="auto"/>
        <w:bottom w:val="none" w:sz="0" w:space="0" w:color="auto"/>
        <w:right w:val="none" w:sz="0" w:space="0" w:color="auto"/>
      </w:divBdr>
    </w:div>
    <w:div w:id="1919515464">
      <w:bodyDiv w:val="1"/>
      <w:marLeft w:val="0"/>
      <w:marRight w:val="0"/>
      <w:marTop w:val="0"/>
      <w:marBottom w:val="0"/>
      <w:divBdr>
        <w:top w:val="none" w:sz="0" w:space="0" w:color="auto"/>
        <w:left w:val="none" w:sz="0" w:space="0" w:color="auto"/>
        <w:bottom w:val="none" w:sz="0" w:space="0" w:color="auto"/>
        <w:right w:val="none" w:sz="0" w:space="0" w:color="auto"/>
      </w:divBdr>
    </w:div>
    <w:div w:id="1921677906">
      <w:bodyDiv w:val="1"/>
      <w:marLeft w:val="0"/>
      <w:marRight w:val="0"/>
      <w:marTop w:val="0"/>
      <w:marBottom w:val="0"/>
      <w:divBdr>
        <w:top w:val="none" w:sz="0" w:space="0" w:color="auto"/>
        <w:left w:val="none" w:sz="0" w:space="0" w:color="auto"/>
        <w:bottom w:val="none" w:sz="0" w:space="0" w:color="auto"/>
        <w:right w:val="none" w:sz="0" w:space="0" w:color="auto"/>
      </w:divBdr>
    </w:div>
    <w:div w:id="1925262944">
      <w:bodyDiv w:val="1"/>
      <w:marLeft w:val="0"/>
      <w:marRight w:val="0"/>
      <w:marTop w:val="0"/>
      <w:marBottom w:val="0"/>
      <w:divBdr>
        <w:top w:val="none" w:sz="0" w:space="0" w:color="auto"/>
        <w:left w:val="none" w:sz="0" w:space="0" w:color="auto"/>
        <w:bottom w:val="none" w:sz="0" w:space="0" w:color="auto"/>
        <w:right w:val="none" w:sz="0" w:space="0" w:color="auto"/>
      </w:divBdr>
    </w:div>
    <w:div w:id="1932086870">
      <w:bodyDiv w:val="1"/>
      <w:marLeft w:val="0"/>
      <w:marRight w:val="0"/>
      <w:marTop w:val="0"/>
      <w:marBottom w:val="0"/>
      <w:divBdr>
        <w:top w:val="none" w:sz="0" w:space="0" w:color="auto"/>
        <w:left w:val="none" w:sz="0" w:space="0" w:color="auto"/>
        <w:bottom w:val="none" w:sz="0" w:space="0" w:color="auto"/>
        <w:right w:val="none" w:sz="0" w:space="0" w:color="auto"/>
      </w:divBdr>
    </w:div>
    <w:div w:id="1933854049">
      <w:bodyDiv w:val="1"/>
      <w:marLeft w:val="0"/>
      <w:marRight w:val="0"/>
      <w:marTop w:val="0"/>
      <w:marBottom w:val="0"/>
      <w:divBdr>
        <w:top w:val="none" w:sz="0" w:space="0" w:color="auto"/>
        <w:left w:val="none" w:sz="0" w:space="0" w:color="auto"/>
        <w:bottom w:val="none" w:sz="0" w:space="0" w:color="auto"/>
        <w:right w:val="none" w:sz="0" w:space="0" w:color="auto"/>
      </w:divBdr>
    </w:div>
    <w:div w:id="1936203980">
      <w:bodyDiv w:val="1"/>
      <w:marLeft w:val="0"/>
      <w:marRight w:val="0"/>
      <w:marTop w:val="0"/>
      <w:marBottom w:val="0"/>
      <w:divBdr>
        <w:top w:val="none" w:sz="0" w:space="0" w:color="auto"/>
        <w:left w:val="none" w:sz="0" w:space="0" w:color="auto"/>
        <w:bottom w:val="none" w:sz="0" w:space="0" w:color="auto"/>
        <w:right w:val="none" w:sz="0" w:space="0" w:color="auto"/>
      </w:divBdr>
    </w:div>
    <w:div w:id="1938170075">
      <w:bodyDiv w:val="1"/>
      <w:marLeft w:val="0"/>
      <w:marRight w:val="0"/>
      <w:marTop w:val="0"/>
      <w:marBottom w:val="0"/>
      <w:divBdr>
        <w:top w:val="none" w:sz="0" w:space="0" w:color="auto"/>
        <w:left w:val="none" w:sz="0" w:space="0" w:color="auto"/>
        <w:bottom w:val="none" w:sz="0" w:space="0" w:color="auto"/>
        <w:right w:val="none" w:sz="0" w:space="0" w:color="auto"/>
      </w:divBdr>
    </w:div>
    <w:div w:id="1938173645">
      <w:bodyDiv w:val="1"/>
      <w:marLeft w:val="0"/>
      <w:marRight w:val="0"/>
      <w:marTop w:val="0"/>
      <w:marBottom w:val="0"/>
      <w:divBdr>
        <w:top w:val="none" w:sz="0" w:space="0" w:color="auto"/>
        <w:left w:val="none" w:sz="0" w:space="0" w:color="auto"/>
        <w:bottom w:val="none" w:sz="0" w:space="0" w:color="auto"/>
        <w:right w:val="none" w:sz="0" w:space="0" w:color="auto"/>
      </w:divBdr>
    </w:div>
    <w:div w:id="1939215282">
      <w:bodyDiv w:val="1"/>
      <w:marLeft w:val="0"/>
      <w:marRight w:val="0"/>
      <w:marTop w:val="0"/>
      <w:marBottom w:val="0"/>
      <w:divBdr>
        <w:top w:val="none" w:sz="0" w:space="0" w:color="auto"/>
        <w:left w:val="none" w:sz="0" w:space="0" w:color="auto"/>
        <w:bottom w:val="none" w:sz="0" w:space="0" w:color="auto"/>
        <w:right w:val="none" w:sz="0" w:space="0" w:color="auto"/>
      </w:divBdr>
    </w:div>
    <w:div w:id="1940016593">
      <w:bodyDiv w:val="1"/>
      <w:marLeft w:val="0"/>
      <w:marRight w:val="0"/>
      <w:marTop w:val="0"/>
      <w:marBottom w:val="0"/>
      <w:divBdr>
        <w:top w:val="none" w:sz="0" w:space="0" w:color="auto"/>
        <w:left w:val="none" w:sz="0" w:space="0" w:color="auto"/>
        <w:bottom w:val="none" w:sz="0" w:space="0" w:color="auto"/>
        <w:right w:val="none" w:sz="0" w:space="0" w:color="auto"/>
      </w:divBdr>
    </w:div>
    <w:div w:id="1940674508">
      <w:bodyDiv w:val="1"/>
      <w:marLeft w:val="0"/>
      <w:marRight w:val="0"/>
      <w:marTop w:val="0"/>
      <w:marBottom w:val="0"/>
      <w:divBdr>
        <w:top w:val="none" w:sz="0" w:space="0" w:color="auto"/>
        <w:left w:val="none" w:sz="0" w:space="0" w:color="auto"/>
        <w:bottom w:val="none" w:sz="0" w:space="0" w:color="auto"/>
        <w:right w:val="none" w:sz="0" w:space="0" w:color="auto"/>
      </w:divBdr>
    </w:div>
    <w:div w:id="1941139699">
      <w:bodyDiv w:val="1"/>
      <w:marLeft w:val="0"/>
      <w:marRight w:val="0"/>
      <w:marTop w:val="0"/>
      <w:marBottom w:val="0"/>
      <w:divBdr>
        <w:top w:val="none" w:sz="0" w:space="0" w:color="auto"/>
        <w:left w:val="none" w:sz="0" w:space="0" w:color="auto"/>
        <w:bottom w:val="none" w:sz="0" w:space="0" w:color="auto"/>
        <w:right w:val="none" w:sz="0" w:space="0" w:color="auto"/>
      </w:divBdr>
    </w:div>
    <w:div w:id="1944534792">
      <w:bodyDiv w:val="1"/>
      <w:marLeft w:val="0"/>
      <w:marRight w:val="0"/>
      <w:marTop w:val="0"/>
      <w:marBottom w:val="0"/>
      <w:divBdr>
        <w:top w:val="none" w:sz="0" w:space="0" w:color="auto"/>
        <w:left w:val="none" w:sz="0" w:space="0" w:color="auto"/>
        <w:bottom w:val="none" w:sz="0" w:space="0" w:color="auto"/>
        <w:right w:val="none" w:sz="0" w:space="0" w:color="auto"/>
      </w:divBdr>
    </w:div>
    <w:div w:id="1944801827">
      <w:bodyDiv w:val="1"/>
      <w:marLeft w:val="0"/>
      <w:marRight w:val="0"/>
      <w:marTop w:val="0"/>
      <w:marBottom w:val="0"/>
      <w:divBdr>
        <w:top w:val="none" w:sz="0" w:space="0" w:color="auto"/>
        <w:left w:val="none" w:sz="0" w:space="0" w:color="auto"/>
        <w:bottom w:val="none" w:sz="0" w:space="0" w:color="auto"/>
        <w:right w:val="none" w:sz="0" w:space="0" w:color="auto"/>
      </w:divBdr>
    </w:div>
    <w:div w:id="1948123836">
      <w:bodyDiv w:val="1"/>
      <w:marLeft w:val="0"/>
      <w:marRight w:val="0"/>
      <w:marTop w:val="0"/>
      <w:marBottom w:val="0"/>
      <w:divBdr>
        <w:top w:val="none" w:sz="0" w:space="0" w:color="auto"/>
        <w:left w:val="none" w:sz="0" w:space="0" w:color="auto"/>
        <w:bottom w:val="none" w:sz="0" w:space="0" w:color="auto"/>
        <w:right w:val="none" w:sz="0" w:space="0" w:color="auto"/>
      </w:divBdr>
    </w:div>
    <w:div w:id="1952130769">
      <w:bodyDiv w:val="1"/>
      <w:marLeft w:val="0"/>
      <w:marRight w:val="0"/>
      <w:marTop w:val="0"/>
      <w:marBottom w:val="0"/>
      <w:divBdr>
        <w:top w:val="none" w:sz="0" w:space="0" w:color="auto"/>
        <w:left w:val="none" w:sz="0" w:space="0" w:color="auto"/>
        <w:bottom w:val="none" w:sz="0" w:space="0" w:color="auto"/>
        <w:right w:val="none" w:sz="0" w:space="0" w:color="auto"/>
      </w:divBdr>
    </w:div>
    <w:div w:id="1952397315">
      <w:bodyDiv w:val="1"/>
      <w:marLeft w:val="0"/>
      <w:marRight w:val="0"/>
      <w:marTop w:val="0"/>
      <w:marBottom w:val="0"/>
      <w:divBdr>
        <w:top w:val="none" w:sz="0" w:space="0" w:color="auto"/>
        <w:left w:val="none" w:sz="0" w:space="0" w:color="auto"/>
        <w:bottom w:val="none" w:sz="0" w:space="0" w:color="auto"/>
        <w:right w:val="none" w:sz="0" w:space="0" w:color="auto"/>
      </w:divBdr>
    </w:div>
    <w:div w:id="1959144319">
      <w:bodyDiv w:val="1"/>
      <w:marLeft w:val="0"/>
      <w:marRight w:val="0"/>
      <w:marTop w:val="0"/>
      <w:marBottom w:val="0"/>
      <w:divBdr>
        <w:top w:val="none" w:sz="0" w:space="0" w:color="auto"/>
        <w:left w:val="none" w:sz="0" w:space="0" w:color="auto"/>
        <w:bottom w:val="none" w:sz="0" w:space="0" w:color="auto"/>
        <w:right w:val="none" w:sz="0" w:space="0" w:color="auto"/>
      </w:divBdr>
    </w:div>
    <w:div w:id="1959874968">
      <w:bodyDiv w:val="1"/>
      <w:marLeft w:val="0"/>
      <w:marRight w:val="0"/>
      <w:marTop w:val="0"/>
      <w:marBottom w:val="0"/>
      <w:divBdr>
        <w:top w:val="none" w:sz="0" w:space="0" w:color="auto"/>
        <w:left w:val="none" w:sz="0" w:space="0" w:color="auto"/>
        <w:bottom w:val="none" w:sz="0" w:space="0" w:color="auto"/>
        <w:right w:val="none" w:sz="0" w:space="0" w:color="auto"/>
      </w:divBdr>
    </w:div>
    <w:div w:id="1963147564">
      <w:bodyDiv w:val="1"/>
      <w:marLeft w:val="0"/>
      <w:marRight w:val="0"/>
      <w:marTop w:val="0"/>
      <w:marBottom w:val="0"/>
      <w:divBdr>
        <w:top w:val="none" w:sz="0" w:space="0" w:color="auto"/>
        <w:left w:val="none" w:sz="0" w:space="0" w:color="auto"/>
        <w:bottom w:val="none" w:sz="0" w:space="0" w:color="auto"/>
        <w:right w:val="none" w:sz="0" w:space="0" w:color="auto"/>
      </w:divBdr>
    </w:div>
    <w:div w:id="1966694814">
      <w:bodyDiv w:val="1"/>
      <w:marLeft w:val="0"/>
      <w:marRight w:val="0"/>
      <w:marTop w:val="0"/>
      <w:marBottom w:val="0"/>
      <w:divBdr>
        <w:top w:val="none" w:sz="0" w:space="0" w:color="auto"/>
        <w:left w:val="none" w:sz="0" w:space="0" w:color="auto"/>
        <w:bottom w:val="none" w:sz="0" w:space="0" w:color="auto"/>
        <w:right w:val="none" w:sz="0" w:space="0" w:color="auto"/>
      </w:divBdr>
    </w:div>
    <w:div w:id="1971127272">
      <w:bodyDiv w:val="1"/>
      <w:marLeft w:val="0"/>
      <w:marRight w:val="0"/>
      <w:marTop w:val="0"/>
      <w:marBottom w:val="0"/>
      <w:divBdr>
        <w:top w:val="none" w:sz="0" w:space="0" w:color="auto"/>
        <w:left w:val="none" w:sz="0" w:space="0" w:color="auto"/>
        <w:bottom w:val="none" w:sz="0" w:space="0" w:color="auto"/>
        <w:right w:val="none" w:sz="0" w:space="0" w:color="auto"/>
      </w:divBdr>
    </w:div>
    <w:div w:id="1971981876">
      <w:bodyDiv w:val="1"/>
      <w:marLeft w:val="0"/>
      <w:marRight w:val="0"/>
      <w:marTop w:val="0"/>
      <w:marBottom w:val="0"/>
      <w:divBdr>
        <w:top w:val="none" w:sz="0" w:space="0" w:color="auto"/>
        <w:left w:val="none" w:sz="0" w:space="0" w:color="auto"/>
        <w:bottom w:val="none" w:sz="0" w:space="0" w:color="auto"/>
        <w:right w:val="none" w:sz="0" w:space="0" w:color="auto"/>
      </w:divBdr>
    </w:div>
    <w:div w:id="1973975533">
      <w:bodyDiv w:val="1"/>
      <w:marLeft w:val="0"/>
      <w:marRight w:val="0"/>
      <w:marTop w:val="0"/>
      <w:marBottom w:val="0"/>
      <w:divBdr>
        <w:top w:val="none" w:sz="0" w:space="0" w:color="auto"/>
        <w:left w:val="none" w:sz="0" w:space="0" w:color="auto"/>
        <w:bottom w:val="none" w:sz="0" w:space="0" w:color="auto"/>
        <w:right w:val="none" w:sz="0" w:space="0" w:color="auto"/>
      </w:divBdr>
    </w:div>
    <w:div w:id="1974172520">
      <w:bodyDiv w:val="1"/>
      <w:marLeft w:val="0"/>
      <w:marRight w:val="0"/>
      <w:marTop w:val="0"/>
      <w:marBottom w:val="0"/>
      <w:divBdr>
        <w:top w:val="none" w:sz="0" w:space="0" w:color="auto"/>
        <w:left w:val="none" w:sz="0" w:space="0" w:color="auto"/>
        <w:bottom w:val="none" w:sz="0" w:space="0" w:color="auto"/>
        <w:right w:val="none" w:sz="0" w:space="0" w:color="auto"/>
      </w:divBdr>
    </w:div>
    <w:div w:id="1975790330">
      <w:bodyDiv w:val="1"/>
      <w:marLeft w:val="0"/>
      <w:marRight w:val="0"/>
      <w:marTop w:val="0"/>
      <w:marBottom w:val="0"/>
      <w:divBdr>
        <w:top w:val="none" w:sz="0" w:space="0" w:color="auto"/>
        <w:left w:val="none" w:sz="0" w:space="0" w:color="auto"/>
        <w:bottom w:val="none" w:sz="0" w:space="0" w:color="auto"/>
        <w:right w:val="none" w:sz="0" w:space="0" w:color="auto"/>
      </w:divBdr>
    </w:div>
    <w:div w:id="1979071193">
      <w:bodyDiv w:val="1"/>
      <w:marLeft w:val="0"/>
      <w:marRight w:val="0"/>
      <w:marTop w:val="0"/>
      <w:marBottom w:val="0"/>
      <w:divBdr>
        <w:top w:val="none" w:sz="0" w:space="0" w:color="auto"/>
        <w:left w:val="none" w:sz="0" w:space="0" w:color="auto"/>
        <w:bottom w:val="none" w:sz="0" w:space="0" w:color="auto"/>
        <w:right w:val="none" w:sz="0" w:space="0" w:color="auto"/>
      </w:divBdr>
    </w:div>
    <w:div w:id="1980306419">
      <w:bodyDiv w:val="1"/>
      <w:marLeft w:val="0"/>
      <w:marRight w:val="0"/>
      <w:marTop w:val="0"/>
      <w:marBottom w:val="0"/>
      <w:divBdr>
        <w:top w:val="none" w:sz="0" w:space="0" w:color="auto"/>
        <w:left w:val="none" w:sz="0" w:space="0" w:color="auto"/>
        <w:bottom w:val="none" w:sz="0" w:space="0" w:color="auto"/>
        <w:right w:val="none" w:sz="0" w:space="0" w:color="auto"/>
      </w:divBdr>
    </w:div>
    <w:div w:id="1985037558">
      <w:bodyDiv w:val="1"/>
      <w:marLeft w:val="0"/>
      <w:marRight w:val="0"/>
      <w:marTop w:val="0"/>
      <w:marBottom w:val="0"/>
      <w:divBdr>
        <w:top w:val="none" w:sz="0" w:space="0" w:color="auto"/>
        <w:left w:val="none" w:sz="0" w:space="0" w:color="auto"/>
        <w:bottom w:val="none" w:sz="0" w:space="0" w:color="auto"/>
        <w:right w:val="none" w:sz="0" w:space="0" w:color="auto"/>
      </w:divBdr>
    </w:div>
    <w:div w:id="1989747520">
      <w:bodyDiv w:val="1"/>
      <w:marLeft w:val="0"/>
      <w:marRight w:val="0"/>
      <w:marTop w:val="0"/>
      <w:marBottom w:val="0"/>
      <w:divBdr>
        <w:top w:val="none" w:sz="0" w:space="0" w:color="auto"/>
        <w:left w:val="none" w:sz="0" w:space="0" w:color="auto"/>
        <w:bottom w:val="none" w:sz="0" w:space="0" w:color="auto"/>
        <w:right w:val="none" w:sz="0" w:space="0" w:color="auto"/>
      </w:divBdr>
    </w:div>
    <w:div w:id="1991322924">
      <w:bodyDiv w:val="1"/>
      <w:marLeft w:val="0"/>
      <w:marRight w:val="0"/>
      <w:marTop w:val="0"/>
      <w:marBottom w:val="0"/>
      <w:divBdr>
        <w:top w:val="none" w:sz="0" w:space="0" w:color="auto"/>
        <w:left w:val="none" w:sz="0" w:space="0" w:color="auto"/>
        <w:bottom w:val="none" w:sz="0" w:space="0" w:color="auto"/>
        <w:right w:val="none" w:sz="0" w:space="0" w:color="auto"/>
      </w:divBdr>
    </w:div>
    <w:div w:id="1993827898">
      <w:bodyDiv w:val="1"/>
      <w:marLeft w:val="0"/>
      <w:marRight w:val="0"/>
      <w:marTop w:val="0"/>
      <w:marBottom w:val="0"/>
      <w:divBdr>
        <w:top w:val="none" w:sz="0" w:space="0" w:color="auto"/>
        <w:left w:val="none" w:sz="0" w:space="0" w:color="auto"/>
        <w:bottom w:val="none" w:sz="0" w:space="0" w:color="auto"/>
        <w:right w:val="none" w:sz="0" w:space="0" w:color="auto"/>
      </w:divBdr>
    </w:div>
    <w:div w:id="1995333246">
      <w:bodyDiv w:val="1"/>
      <w:marLeft w:val="0"/>
      <w:marRight w:val="0"/>
      <w:marTop w:val="0"/>
      <w:marBottom w:val="0"/>
      <w:divBdr>
        <w:top w:val="none" w:sz="0" w:space="0" w:color="auto"/>
        <w:left w:val="none" w:sz="0" w:space="0" w:color="auto"/>
        <w:bottom w:val="none" w:sz="0" w:space="0" w:color="auto"/>
        <w:right w:val="none" w:sz="0" w:space="0" w:color="auto"/>
      </w:divBdr>
    </w:div>
    <w:div w:id="1996492039">
      <w:bodyDiv w:val="1"/>
      <w:marLeft w:val="0"/>
      <w:marRight w:val="0"/>
      <w:marTop w:val="0"/>
      <w:marBottom w:val="0"/>
      <w:divBdr>
        <w:top w:val="none" w:sz="0" w:space="0" w:color="auto"/>
        <w:left w:val="none" w:sz="0" w:space="0" w:color="auto"/>
        <w:bottom w:val="none" w:sz="0" w:space="0" w:color="auto"/>
        <w:right w:val="none" w:sz="0" w:space="0" w:color="auto"/>
      </w:divBdr>
    </w:div>
    <w:div w:id="1996639981">
      <w:bodyDiv w:val="1"/>
      <w:marLeft w:val="0"/>
      <w:marRight w:val="0"/>
      <w:marTop w:val="0"/>
      <w:marBottom w:val="0"/>
      <w:divBdr>
        <w:top w:val="none" w:sz="0" w:space="0" w:color="auto"/>
        <w:left w:val="none" w:sz="0" w:space="0" w:color="auto"/>
        <w:bottom w:val="none" w:sz="0" w:space="0" w:color="auto"/>
        <w:right w:val="none" w:sz="0" w:space="0" w:color="auto"/>
      </w:divBdr>
    </w:div>
    <w:div w:id="1998604949">
      <w:bodyDiv w:val="1"/>
      <w:marLeft w:val="0"/>
      <w:marRight w:val="0"/>
      <w:marTop w:val="0"/>
      <w:marBottom w:val="0"/>
      <w:divBdr>
        <w:top w:val="none" w:sz="0" w:space="0" w:color="auto"/>
        <w:left w:val="none" w:sz="0" w:space="0" w:color="auto"/>
        <w:bottom w:val="none" w:sz="0" w:space="0" w:color="auto"/>
        <w:right w:val="none" w:sz="0" w:space="0" w:color="auto"/>
      </w:divBdr>
    </w:div>
    <w:div w:id="1999072154">
      <w:bodyDiv w:val="1"/>
      <w:marLeft w:val="0"/>
      <w:marRight w:val="0"/>
      <w:marTop w:val="0"/>
      <w:marBottom w:val="0"/>
      <w:divBdr>
        <w:top w:val="none" w:sz="0" w:space="0" w:color="auto"/>
        <w:left w:val="none" w:sz="0" w:space="0" w:color="auto"/>
        <w:bottom w:val="none" w:sz="0" w:space="0" w:color="auto"/>
        <w:right w:val="none" w:sz="0" w:space="0" w:color="auto"/>
      </w:divBdr>
    </w:div>
    <w:div w:id="1999190532">
      <w:bodyDiv w:val="1"/>
      <w:marLeft w:val="0"/>
      <w:marRight w:val="0"/>
      <w:marTop w:val="0"/>
      <w:marBottom w:val="0"/>
      <w:divBdr>
        <w:top w:val="none" w:sz="0" w:space="0" w:color="auto"/>
        <w:left w:val="none" w:sz="0" w:space="0" w:color="auto"/>
        <w:bottom w:val="none" w:sz="0" w:space="0" w:color="auto"/>
        <w:right w:val="none" w:sz="0" w:space="0" w:color="auto"/>
      </w:divBdr>
    </w:div>
    <w:div w:id="1999454474">
      <w:bodyDiv w:val="1"/>
      <w:marLeft w:val="0"/>
      <w:marRight w:val="0"/>
      <w:marTop w:val="0"/>
      <w:marBottom w:val="0"/>
      <w:divBdr>
        <w:top w:val="none" w:sz="0" w:space="0" w:color="auto"/>
        <w:left w:val="none" w:sz="0" w:space="0" w:color="auto"/>
        <w:bottom w:val="none" w:sz="0" w:space="0" w:color="auto"/>
        <w:right w:val="none" w:sz="0" w:space="0" w:color="auto"/>
      </w:divBdr>
    </w:div>
    <w:div w:id="2003047981">
      <w:bodyDiv w:val="1"/>
      <w:marLeft w:val="0"/>
      <w:marRight w:val="0"/>
      <w:marTop w:val="0"/>
      <w:marBottom w:val="0"/>
      <w:divBdr>
        <w:top w:val="none" w:sz="0" w:space="0" w:color="auto"/>
        <w:left w:val="none" w:sz="0" w:space="0" w:color="auto"/>
        <w:bottom w:val="none" w:sz="0" w:space="0" w:color="auto"/>
        <w:right w:val="none" w:sz="0" w:space="0" w:color="auto"/>
      </w:divBdr>
    </w:div>
    <w:div w:id="2003115846">
      <w:bodyDiv w:val="1"/>
      <w:marLeft w:val="0"/>
      <w:marRight w:val="0"/>
      <w:marTop w:val="0"/>
      <w:marBottom w:val="0"/>
      <w:divBdr>
        <w:top w:val="none" w:sz="0" w:space="0" w:color="auto"/>
        <w:left w:val="none" w:sz="0" w:space="0" w:color="auto"/>
        <w:bottom w:val="none" w:sz="0" w:space="0" w:color="auto"/>
        <w:right w:val="none" w:sz="0" w:space="0" w:color="auto"/>
      </w:divBdr>
    </w:div>
    <w:div w:id="2006937511">
      <w:bodyDiv w:val="1"/>
      <w:marLeft w:val="0"/>
      <w:marRight w:val="0"/>
      <w:marTop w:val="0"/>
      <w:marBottom w:val="0"/>
      <w:divBdr>
        <w:top w:val="none" w:sz="0" w:space="0" w:color="auto"/>
        <w:left w:val="none" w:sz="0" w:space="0" w:color="auto"/>
        <w:bottom w:val="none" w:sz="0" w:space="0" w:color="auto"/>
        <w:right w:val="none" w:sz="0" w:space="0" w:color="auto"/>
      </w:divBdr>
    </w:div>
    <w:div w:id="2009792750">
      <w:bodyDiv w:val="1"/>
      <w:marLeft w:val="0"/>
      <w:marRight w:val="0"/>
      <w:marTop w:val="0"/>
      <w:marBottom w:val="0"/>
      <w:divBdr>
        <w:top w:val="none" w:sz="0" w:space="0" w:color="auto"/>
        <w:left w:val="none" w:sz="0" w:space="0" w:color="auto"/>
        <w:bottom w:val="none" w:sz="0" w:space="0" w:color="auto"/>
        <w:right w:val="none" w:sz="0" w:space="0" w:color="auto"/>
      </w:divBdr>
    </w:div>
    <w:div w:id="2009823603">
      <w:bodyDiv w:val="1"/>
      <w:marLeft w:val="0"/>
      <w:marRight w:val="0"/>
      <w:marTop w:val="0"/>
      <w:marBottom w:val="0"/>
      <w:divBdr>
        <w:top w:val="none" w:sz="0" w:space="0" w:color="auto"/>
        <w:left w:val="none" w:sz="0" w:space="0" w:color="auto"/>
        <w:bottom w:val="none" w:sz="0" w:space="0" w:color="auto"/>
        <w:right w:val="none" w:sz="0" w:space="0" w:color="auto"/>
      </w:divBdr>
    </w:div>
    <w:div w:id="2009862827">
      <w:bodyDiv w:val="1"/>
      <w:marLeft w:val="0"/>
      <w:marRight w:val="0"/>
      <w:marTop w:val="0"/>
      <w:marBottom w:val="0"/>
      <w:divBdr>
        <w:top w:val="none" w:sz="0" w:space="0" w:color="auto"/>
        <w:left w:val="none" w:sz="0" w:space="0" w:color="auto"/>
        <w:bottom w:val="none" w:sz="0" w:space="0" w:color="auto"/>
        <w:right w:val="none" w:sz="0" w:space="0" w:color="auto"/>
      </w:divBdr>
    </w:div>
    <w:div w:id="2012248767">
      <w:bodyDiv w:val="1"/>
      <w:marLeft w:val="0"/>
      <w:marRight w:val="0"/>
      <w:marTop w:val="0"/>
      <w:marBottom w:val="0"/>
      <w:divBdr>
        <w:top w:val="none" w:sz="0" w:space="0" w:color="auto"/>
        <w:left w:val="none" w:sz="0" w:space="0" w:color="auto"/>
        <w:bottom w:val="none" w:sz="0" w:space="0" w:color="auto"/>
        <w:right w:val="none" w:sz="0" w:space="0" w:color="auto"/>
      </w:divBdr>
    </w:div>
    <w:div w:id="2013877173">
      <w:bodyDiv w:val="1"/>
      <w:marLeft w:val="0"/>
      <w:marRight w:val="0"/>
      <w:marTop w:val="0"/>
      <w:marBottom w:val="0"/>
      <w:divBdr>
        <w:top w:val="none" w:sz="0" w:space="0" w:color="auto"/>
        <w:left w:val="none" w:sz="0" w:space="0" w:color="auto"/>
        <w:bottom w:val="none" w:sz="0" w:space="0" w:color="auto"/>
        <w:right w:val="none" w:sz="0" w:space="0" w:color="auto"/>
      </w:divBdr>
    </w:div>
    <w:div w:id="2014143153">
      <w:bodyDiv w:val="1"/>
      <w:marLeft w:val="0"/>
      <w:marRight w:val="0"/>
      <w:marTop w:val="0"/>
      <w:marBottom w:val="0"/>
      <w:divBdr>
        <w:top w:val="none" w:sz="0" w:space="0" w:color="auto"/>
        <w:left w:val="none" w:sz="0" w:space="0" w:color="auto"/>
        <w:bottom w:val="none" w:sz="0" w:space="0" w:color="auto"/>
        <w:right w:val="none" w:sz="0" w:space="0" w:color="auto"/>
      </w:divBdr>
    </w:div>
    <w:div w:id="2015373596">
      <w:bodyDiv w:val="1"/>
      <w:marLeft w:val="0"/>
      <w:marRight w:val="0"/>
      <w:marTop w:val="0"/>
      <w:marBottom w:val="0"/>
      <w:divBdr>
        <w:top w:val="none" w:sz="0" w:space="0" w:color="auto"/>
        <w:left w:val="none" w:sz="0" w:space="0" w:color="auto"/>
        <w:bottom w:val="none" w:sz="0" w:space="0" w:color="auto"/>
        <w:right w:val="none" w:sz="0" w:space="0" w:color="auto"/>
      </w:divBdr>
    </w:div>
    <w:div w:id="2023703503">
      <w:bodyDiv w:val="1"/>
      <w:marLeft w:val="0"/>
      <w:marRight w:val="0"/>
      <w:marTop w:val="0"/>
      <w:marBottom w:val="0"/>
      <w:divBdr>
        <w:top w:val="none" w:sz="0" w:space="0" w:color="auto"/>
        <w:left w:val="none" w:sz="0" w:space="0" w:color="auto"/>
        <w:bottom w:val="none" w:sz="0" w:space="0" w:color="auto"/>
        <w:right w:val="none" w:sz="0" w:space="0" w:color="auto"/>
      </w:divBdr>
    </w:div>
    <w:div w:id="2027100993">
      <w:bodyDiv w:val="1"/>
      <w:marLeft w:val="0"/>
      <w:marRight w:val="0"/>
      <w:marTop w:val="0"/>
      <w:marBottom w:val="0"/>
      <w:divBdr>
        <w:top w:val="none" w:sz="0" w:space="0" w:color="auto"/>
        <w:left w:val="none" w:sz="0" w:space="0" w:color="auto"/>
        <w:bottom w:val="none" w:sz="0" w:space="0" w:color="auto"/>
        <w:right w:val="none" w:sz="0" w:space="0" w:color="auto"/>
      </w:divBdr>
    </w:div>
    <w:div w:id="2028365093">
      <w:bodyDiv w:val="1"/>
      <w:marLeft w:val="0"/>
      <w:marRight w:val="0"/>
      <w:marTop w:val="0"/>
      <w:marBottom w:val="0"/>
      <w:divBdr>
        <w:top w:val="none" w:sz="0" w:space="0" w:color="auto"/>
        <w:left w:val="none" w:sz="0" w:space="0" w:color="auto"/>
        <w:bottom w:val="none" w:sz="0" w:space="0" w:color="auto"/>
        <w:right w:val="none" w:sz="0" w:space="0" w:color="auto"/>
      </w:divBdr>
    </w:div>
    <w:div w:id="2030138011">
      <w:bodyDiv w:val="1"/>
      <w:marLeft w:val="0"/>
      <w:marRight w:val="0"/>
      <w:marTop w:val="0"/>
      <w:marBottom w:val="0"/>
      <w:divBdr>
        <w:top w:val="none" w:sz="0" w:space="0" w:color="auto"/>
        <w:left w:val="none" w:sz="0" w:space="0" w:color="auto"/>
        <w:bottom w:val="none" w:sz="0" w:space="0" w:color="auto"/>
        <w:right w:val="none" w:sz="0" w:space="0" w:color="auto"/>
      </w:divBdr>
    </w:div>
    <w:div w:id="2030712613">
      <w:bodyDiv w:val="1"/>
      <w:marLeft w:val="0"/>
      <w:marRight w:val="0"/>
      <w:marTop w:val="0"/>
      <w:marBottom w:val="0"/>
      <w:divBdr>
        <w:top w:val="none" w:sz="0" w:space="0" w:color="auto"/>
        <w:left w:val="none" w:sz="0" w:space="0" w:color="auto"/>
        <w:bottom w:val="none" w:sz="0" w:space="0" w:color="auto"/>
        <w:right w:val="none" w:sz="0" w:space="0" w:color="auto"/>
      </w:divBdr>
    </w:div>
    <w:div w:id="2037194803">
      <w:bodyDiv w:val="1"/>
      <w:marLeft w:val="0"/>
      <w:marRight w:val="0"/>
      <w:marTop w:val="0"/>
      <w:marBottom w:val="0"/>
      <w:divBdr>
        <w:top w:val="none" w:sz="0" w:space="0" w:color="auto"/>
        <w:left w:val="none" w:sz="0" w:space="0" w:color="auto"/>
        <w:bottom w:val="none" w:sz="0" w:space="0" w:color="auto"/>
        <w:right w:val="none" w:sz="0" w:space="0" w:color="auto"/>
      </w:divBdr>
    </w:div>
    <w:div w:id="2038581864">
      <w:bodyDiv w:val="1"/>
      <w:marLeft w:val="0"/>
      <w:marRight w:val="0"/>
      <w:marTop w:val="0"/>
      <w:marBottom w:val="0"/>
      <w:divBdr>
        <w:top w:val="none" w:sz="0" w:space="0" w:color="auto"/>
        <w:left w:val="none" w:sz="0" w:space="0" w:color="auto"/>
        <w:bottom w:val="none" w:sz="0" w:space="0" w:color="auto"/>
        <w:right w:val="none" w:sz="0" w:space="0" w:color="auto"/>
      </w:divBdr>
    </w:div>
    <w:div w:id="2040424847">
      <w:bodyDiv w:val="1"/>
      <w:marLeft w:val="0"/>
      <w:marRight w:val="0"/>
      <w:marTop w:val="0"/>
      <w:marBottom w:val="0"/>
      <w:divBdr>
        <w:top w:val="none" w:sz="0" w:space="0" w:color="auto"/>
        <w:left w:val="none" w:sz="0" w:space="0" w:color="auto"/>
        <w:bottom w:val="none" w:sz="0" w:space="0" w:color="auto"/>
        <w:right w:val="none" w:sz="0" w:space="0" w:color="auto"/>
      </w:divBdr>
    </w:div>
    <w:div w:id="2041317033">
      <w:bodyDiv w:val="1"/>
      <w:marLeft w:val="0"/>
      <w:marRight w:val="0"/>
      <w:marTop w:val="0"/>
      <w:marBottom w:val="0"/>
      <w:divBdr>
        <w:top w:val="none" w:sz="0" w:space="0" w:color="auto"/>
        <w:left w:val="none" w:sz="0" w:space="0" w:color="auto"/>
        <w:bottom w:val="none" w:sz="0" w:space="0" w:color="auto"/>
        <w:right w:val="none" w:sz="0" w:space="0" w:color="auto"/>
      </w:divBdr>
    </w:div>
    <w:div w:id="2042051628">
      <w:bodyDiv w:val="1"/>
      <w:marLeft w:val="0"/>
      <w:marRight w:val="0"/>
      <w:marTop w:val="0"/>
      <w:marBottom w:val="0"/>
      <w:divBdr>
        <w:top w:val="none" w:sz="0" w:space="0" w:color="auto"/>
        <w:left w:val="none" w:sz="0" w:space="0" w:color="auto"/>
        <w:bottom w:val="none" w:sz="0" w:space="0" w:color="auto"/>
        <w:right w:val="none" w:sz="0" w:space="0" w:color="auto"/>
      </w:divBdr>
    </w:div>
    <w:div w:id="2044163189">
      <w:bodyDiv w:val="1"/>
      <w:marLeft w:val="0"/>
      <w:marRight w:val="0"/>
      <w:marTop w:val="0"/>
      <w:marBottom w:val="0"/>
      <w:divBdr>
        <w:top w:val="none" w:sz="0" w:space="0" w:color="auto"/>
        <w:left w:val="none" w:sz="0" w:space="0" w:color="auto"/>
        <w:bottom w:val="none" w:sz="0" w:space="0" w:color="auto"/>
        <w:right w:val="none" w:sz="0" w:space="0" w:color="auto"/>
      </w:divBdr>
    </w:div>
    <w:div w:id="2044551393">
      <w:bodyDiv w:val="1"/>
      <w:marLeft w:val="0"/>
      <w:marRight w:val="0"/>
      <w:marTop w:val="0"/>
      <w:marBottom w:val="0"/>
      <w:divBdr>
        <w:top w:val="none" w:sz="0" w:space="0" w:color="auto"/>
        <w:left w:val="none" w:sz="0" w:space="0" w:color="auto"/>
        <w:bottom w:val="none" w:sz="0" w:space="0" w:color="auto"/>
        <w:right w:val="none" w:sz="0" w:space="0" w:color="auto"/>
      </w:divBdr>
    </w:div>
    <w:div w:id="2047094683">
      <w:bodyDiv w:val="1"/>
      <w:marLeft w:val="0"/>
      <w:marRight w:val="0"/>
      <w:marTop w:val="0"/>
      <w:marBottom w:val="0"/>
      <w:divBdr>
        <w:top w:val="none" w:sz="0" w:space="0" w:color="auto"/>
        <w:left w:val="none" w:sz="0" w:space="0" w:color="auto"/>
        <w:bottom w:val="none" w:sz="0" w:space="0" w:color="auto"/>
        <w:right w:val="none" w:sz="0" w:space="0" w:color="auto"/>
      </w:divBdr>
    </w:div>
    <w:div w:id="2047636314">
      <w:bodyDiv w:val="1"/>
      <w:marLeft w:val="0"/>
      <w:marRight w:val="0"/>
      <w:marTop w:val="0"/>
      <w:marBottom w:val="0"/>
      <w:divBdr>
        <w:top w:val="none" w:sz="0" w:space="0" w:color="auto"/>
        <w:left w:val="none" w:sz="0" w:space="0" w:color="auto"/>
        <w:bottom w:val="none" w:sz="0" w:space="0" w:color="auto"/>
        <w:right w:val="none" w:sz="0" w:space="0" w:color="auto"/>
      </w:divBdr>
    </w:div>
    <w:div w:id="2048020700">
      <w:bodyDiv w:val="1"/>
      <w:marLeft w:val="0"/>
      <w:marRight w:val="0"/>
      <w:marTop w:val="0"/>
      <w:marBottom w:val="0"/>
      <w:divBdr>
        <w:top w:val="none" w:sz="0" w:space="0" w:color="auto"/>
        <w:left w:val="none" w:sz="0" w:space="0" w:color="auto"/>
        <w:bottom w:val="none" w:sz="0" w:space="0" w:color="auto"/>
        <w:right w:val="none" w:sz="0" w:space="0" w:color="auto"/>
      </w:divBdr>
    </w:div>
    <w:div w:id="2050566397">
      <w:bodyDiv w:val="1"/>
      <w:marLeft w:val="0"/>
      <w:marRight w:val="0"/>
      <w:marTop w:val="0"/>
      <w:marBottom w:val="0"/>
      <w:divBdr>
        <w:top w:val="none" w:sz="0" w:space="0" w:color="auto"/>
        <w:left w:val="none" w:sz="0" w:space="0" w:color="auto"/>
        <w:bottom w:val="none" w:sz="0" w:space="0" w:color="auto"/>
        <w:right w:val="none" w:sz="0" w:space="0" w:color="auto"/>
      </w:divBdr>
    </w:div>
    <w:div w:id="2050641697">
      <w:bodyDiv w:val="1"/>
      <w:marLeft w:val="0"/>
      <w:marRight w:val="0"/>
      <w:marTop w:val="0"/>
      <w:marBottom w:val="0"/>
      <w:divBdr>
        <w:top w:val="none" w:sz="0" w:space="0" w:color="auto"/>
        <w:left w:val="none" w:sz="0" w:space="0" w:color="auto"/>
        <w:bottom w:val="none" w:sz="0" w:space="0" w:color="auto"/>
        <w:right w:val="none" w:sz="0" w:space="0" w:color="auto"/>
      </w:divBdr>
    </w:div>
    <w:div w:id="2052412058">
      <w:bodyDiv w:val="1"/>
      <w:marLeft w:val="0"/>
      <w:marRight w:val="0"/>
      <w:marTop w:val="0"/>
      <w:marBottom w:val="0"/>
      <w:divBdr>
        <w:top w:val="none" w:sz="0" w:space="0" w:color="auto"/>
        <w:left w:val="none" w:sz="0" w:space="0" w:color="auto"/>
        <w:bottom w:val="none" w:sz="0" w:space="0" w:color="auto"/>
        <w:right w:val="none" w:sz="0" w:space="0" w:color="auto"/>
      </w:divBdr>
    </w:div>
    <w:div w:id="2054377074">
      <w:bodyDiv w:val="1"/>
      <w:marLeft w:val="0"/>
      <w:marRight w:val="0"/>
      <w:marTop w:val="0"/>
      <w:marBottom w:val="0"/>
      <w:divBdr>
        <w:top w:val="none" w:sz="0" w:space="0" w:color="auto"/>
        <w:left w:val="none" w:sz="0" w:space="0" w:color="auto"/>
        <w:bottom w:val="none" w:sz="0" w:space="0" w:color="auto"/>
        <w:right w:val="none" w:sz="0" w:space="0" w:color="auto"/>
      </w:divBdr>
    </w:div>
    <w:div w:id="2055426179">
      <w:bodyDiv w:val="1"/>
      <w:marLeft w:val="0"/>
      <w:marRight w:val="0"/>
      <w:marTop w:val="0"/>
      <w:marBottom w:val="0"/>
      <w:divBdr>
        <w:top w:val="none" w:sz="0" w:space="0" w:color="auto"/>
        <w:left w:val="none" w:sz="0" w:space="0" w:color="auto"/>
        <w:bottom w:val="none" w:sz="0" w:space="0" w:color="auto"/>
        <w:right w:val="none" w:sz="0" w:space="0" w:color="auto"/>
      </w:divBdr>
    </w:div>
    <w:div w:id="2062440826">
      <w:bodyDiv w:val="1"/>
      <w:marLeft w:val="0"/>
      <w:marRight w:val="0"/>
      <w:marTop w:val="0"/>
      <w:marBottom w:val="0"/>
      <w:divBdr>
        <w:top w:val="none" w:sz="0" w:space="0" w:color="auto"/>
        <w:left w:val="none" w:sz="0" w:space="0" w:color="auto"/>
        <w:bottom w:val="none" w:sz="0" w:space="0" w:color="auto"/>
        <w:right w:val="none" w:sz="0" w:space="0" w:color="auto"/>
      </w:divBdr>
    </w:div>
    <w:div w:id="2062627908">
      <w:bodyDiv w:val="1"/>
      <w:marLeft w:val="0"/>
      <w:marRight w:val="0"/>
      <w:marTop w:val="0"/>
      <w:marBottom w:val="0"/>
      <w:divBdr>
        <w:top w:val="none" w:sz="0" w:space="0" w:color="auto"/>
        <w:left w:val="none" w:sz="0" w:space="0" w:color="auto"/>
        <w:bottom w:val="none" w:sz="0" w:space="0" w:color="auto"/>
        <w:right w:val="none" w:sz="0" w:space="0" w:color="auto"/>
      </w:divBdr>
    </w:div>
    <w:div w:id="2063359823">
      <w:bodyDiv w:val="1"/>
      <w:marLeft w:val="0"/>
      <w:marRight w:val="0"/>
      <w:marTop w:val="0"/>
      <w:marBottom w:val="0"/>
      <w:divBdr>
        <w:top w:val="none" w:sz="0" w:space="0" w:color="auto"/>
        <w:left w:val="none" w:sz="0" w:space="0" w:color="auto"/>
        <w:bottom w:val="none" w:sz="0" w:space="0" w:color="auto"/>
        <w:right w:val="none" w:sz="0" w:space="0" w:color="auto"/>
      </w:divBdr>
    </w:div>
    <w:div w:id="2065709922">
      <w:bodyDiv w:val="1"/>
      <w:marLeft w:val="0"/>
      <w:marRight w:val="0"/>
      <w:marTop w:val="0"/>
      <w:marBottom w:val="0"/>
      <w:divBdr>
        <w:top w:val="none" w:sz="0" w:space="0" w:color="auto"/>
        <w:left w:val="none" w:sz="0" w:space="0" w:color="auto"/>
        <w:bottom w:val="none" w:sz="0" w:space="0" w:color="auto"/>
        <w:right w:val="none" w:sz="0" w:space="0" w:color="auto"/>
      </w:divBdr>
    </w:div>
    <w:div w:id="2072001432">
      <w:bodyDiv w:val="1"/>
      <w:marLeft w:val="0"/>
      <w:marRight w:val="0"/>
      <w:marTop w:val="0"/>
      <w:marBottom w:val="0"/>
      <w:divBdr>
        <w:top w:val="none" w:sz="0" w:space="0" w:color="auto"/>
        <w:left w:val="none" w:sz="0" w:space="0" w:color="auto"/>
        <w:bottom w:val="none" w:sz="0" w:space="0" w:color="auto"/>
        <w:right w:val="none" w:sz="0" w:space="0" w:color="auto"/>
      </w:divBdr>
    </w:div>
    <w:div w:id="2072191093">
      <w:bodyDiv w:val="1"/>
      <w:marLeft w:val="0"/>
      <w:marRight w:val="0"/>
      <w:marTop w:val="0"/>
      <w:marBottom w:val="0"/>
      <w:divBdr>
        <w:top w:val="none" w:sz="0" w:space="0" w:color="auto"/>
        <w:left w:val="none" w:sz="0" w:space="0" w:color="auto"/>
        <w:bottom w:val="none" w:sz="0" w:space="0" w:color="auto"/>
        <w:right w:val="none" w:sz="0" w:space="0" w:color="auto"/>
      </w:divBdr>
    </w:div>
    <w:div w:id="2075080651">
      <w:bodyDiv w:val="1"/>
      <w:marLeft w:val="0"/>
      <w:marRight w:val="0"/>
      <w:marTop w:val="0"/>
      <w:marBottom w:val="0"/>
      <w:divBdr>
        <w:top w:val="none" w:sz="0" w:space="0" w:color="auto"/>
        <w:left w:val="none" w:sz="0" w:space="0" w:color="auto"/>
        <w:bottom w:val="none" w:sz="0" w:space="0" w:color="auto"/>
        <w:right w:val="none" w:sz="0" w:space="0" w:color="auto"/>
      </w:divBdr>
    </w:div>
    <w:div w:id="2078546457">
      <w:bodyDiv w:val="1"/>
      <w:marLeft w:val="0"/>
      <w:marRight w:val="0"/>
      <w:marTop w:val="0"/>
      <w:marBottom w:val="0"/>
      <w:divBdr>
        <w:top w:val="none" w:sz="0" w:space="0" w:color="auto"/>
        <w:left w:val="none" w:sz="0" w:space="0" w:color="auto"/>
        <w:bottom w:val="none" w:sz="0" w:space="0" w:color="auto"/>
        <w:right w:val="none" w:sz="0" w:space="0" w:color="auto"/>
      </w:divBdr>
    </w:div>
    <w:div w:id="2080786416">
      <w:bodyDiv w:val="1"/>
      <w:marLeft w:val="0"/>
      <w:marRight w:val="0"/>
      <w:marTop w:val="0"/>
      <w:marBottom w:val="0"/>
      <w:divBdr>
        <w:top w:val="none" w:sz="0" w:space="0" w:color="auto"/>
        <w:left w:val="none" w:sz="0" w:space="0" w:color="auto"/>
        <w:bottom w:val="none" w:sz="0" w:space="0" w:color="auto"/>
        <w:right w:val="none" w:sz="0" w:space="0" w:color="auto"/>
      </w:divBdr>
    </w:div>
    <w:div w:id="2081323246">
      <w:bodyDiv w:val="1"/>
      <w:marLeft w:val="0"/>
      <w:marRight w:val="0"/>
      <w:marTop w:val="0"/>
      <w:marBottom w:val="0"/>
      <w:divBdr>
        <w:top w:val="none" w:sz="0" w:space="0" w:color="auto"/>
        <w:left w:val="none" w:sz="0" w:space="0" w:color="auto"/>
        <w:bottom w:val="none" w:sz="0" w:space="0" w:color="auto"/>
        <w:right w:val="none" w:sz="0" w:space="0" w:color="auto"/>
      </w:divBdr>
    </w:div>
    <w:div w:id="2084911749">
      <w:bodyDiv w:val="1"/>
      <w:marLeft w:val="0"/>
      <w:marRight w:val="0"/>
      <w:marTop w:val="0"/>
      <w:marBottom w:val="0"/>
      <w:divBdr>
        <w:top w:val="none" w:sz="0" w:space="0" w:color="auto"/>
        <w:left w:val="none" w:sz="0" w:space="0" w:color="auto"/>
        <w:bottom w:val="none" w:sz="0" w:space="0" w:color="auto"/>
        <w:right w:val="none" w:sz="0" w:space="0" w:color="auto"/>
      </w:divBdr>
    </w:div>
    <w:div w:id="2086761084">
      <w:bodyDiv w:val="1"/>
      <w:marLeft w:val="0"/>
      <w:marRight w:val="0"/>
      <w:marTop w:val="0"/>
      <w:marBottom w:val="0"/>
      <w:divBdr>
        <w:top w:val="none" w:sz="0" w:space="0" w:color="auto"/>
        <w:left w:val="none" w:sz="0" w:space="0" w:color="auto"/>
        <w:bottom w:val="none" w:sz="0" w:space="0" w:color="auto"/>
        <w:right w:val="none" w:sz="0" w:space="0" w:color="auto"/>
      </w:divBdr>
    </w:div>
    <w:div w:id="2087528688">
      <w:bodyDiv w:val="1"/>
      <w:marLeft w:val="0"/>
      <w:marRight w:val="0"/>
      <w:marTop w:val="0"/>
      <w:marBottom w:val="0"/>
      <w:divBdr>
        <w:top w:val="none" w:sz="0" w:space="0" w:color="auto"/>
        <w:left w:val="none" w:sz="0" w:space="0" w:color="auto"/>
        <w:bottom w:val="none" w:sz="0" w:space="0" w:color="auto"/>
        <w:right w:val="none" w:sz="0" w:space="0" w:color="auto"/>
      </w:divBdr>
    </w:div>
    <w:div w:id="2093424613">
      <w:bodyDiv w:val="1"/>
      <w:marLeft w:val="0"/>
      <w:marRight w:val="0"/>
      <w:marTop w:val="0"/>
      <w:marBottom w:val="0"/>
      <w:divBdr>
        <w:top w:val="none" w:sz="0" w:space="0" w:color="auto"/>
        <w:left w:val="none" w:sz="0" w:space="0" w:color="auto"/>
        <w:bottom w:val="none" w:sz="0" w:space="0" w:color="auto"/>
        <w:right w:val="none" w:sz="0" w:space="0" w:color="auto"/>
      </w:divBdr>
    </w:div>
    <w:div w:id="2098600020">
      <w:bodyDiv w:val="1"/>
      <w:marLeft w:val="0"/>
      <w:marRight w:val="0"/>
      <w:marTop w:val="0"/>
      <w:marBottom w:val="0"/>
      <w:divBdr>
        <w:top w:val="none" w:sz="0" w:space="0" w:color="auto"/>
        <w:left w:val="none" w:sz="0" w:space="0" w:color="auto"/>
        <w:bottom w:val="none" w:sz="0" w:space="0" w:color="auto"/>
        <w:right w:val="none" w:sz="0" w:space="0" w:color="auto"/>
      </w:divBdr>
    </w:div>
    <w:div w:id="2100637701">
      <w:bodyDiv w:val="1"/>
      <w:marLeft w:val="0"/>
      <w:marRight w:val="0"/>
      <w:marTop w:val="0"/>
      <w:marBottom w:val="0"/>
      <w:divBdr>
        <w:top w:val="none" w:sz="0" w:space="0" w:color="auto"/>
        <w:left w:val="none" w:sz="0" w:space="0" w:color="auto"/>
        <w:bottom w:val="none" w:sz="0" w:space="0" w:color="auto"/>
        <w:right w:val="none" w:sz="0" w:space="0" w:color="auto"/>
      </w:divBdr>
    </w:div>
    <w:div w:id="2102750675">
      <w:bodyDiv w:val="1"/>
      <w:marLeft w:val="0"/>
      <w:marRight w:val="0"/>
      <w:marTop w:val="0"/>
      <w:marBottom w:val="0"/>
      <w:divBdr>
        <w:top w:val="none" w:sz="0" w:space="0" w:color="auto"/>
        <w:left w:val="none" w:sz="0" w:space="0" w:color="auto"/>
        <w:bottom w:val="none" w:sz="0" w:space="0" w:color="auto"/>
        <w:right w:val="none" w:sz="0" w:space="0" w:color="auto"/>
      </w:divBdr>
    </w:div>
    <w:div w:id="2103260807">
      <w:bodyDiv w:val="1"/>
      <w:marLeft w:val="0"/>
      <w:marRight w:val="0"/>
      <w:marTop w:val="0"/>
      <w:marBottom w:val="0"/>
      <w:divBdr>
        <w:top w:val="none" w:sz="0" w:space="0" w:color="auto"/>
        <w:left w:val="none" w:sz="0" w:space="0" w:color="auto"/>
        <w:bottom w:val="none" w:sz="0" w:space="0" w:color="auto"/>
        <w:right w:val="none" w:sz="0" w:space="0" w:color="auto"/>
      </w:divBdr>
    </w:div>
    <w:div w:id="2104105313">
      <w:bodyDiv w:val="1"/>
      <w:marLeft w:val="0"/>
      <w:marRight w:val="0"/>
      <w:marTop w:val="0"/>
      <w:marBottom w:val="0"/>
      <w:divBdr>
        <w:top w:val="none" w:sz="0" w:space="0" w:color="auto"/>
        <w:left w:val="none" w:sz="0" w:space="0" w:color="auto"/>
        <w:bottom w:val="none" w:sz="0" w:space="0" w:color="auto"/>
        <w:right w:val="none" w:sz="0" w:space="0" w:color="auto"/>
      </w:divBdr>
    </w:div>
    <w:div w:id="2105294600">
      <w:bodyDiv w:val="1"/>
      <w:marLeft w:val="0"/>
      <w:marRight w:val="0"/>
      <w:marTop w:val="0"/>
      <w:marBottom w:val="0"/>
      <w:divBdr>
        <w:top w:val="none" w:sz="0" w:space="0" w:color="auto"/>
        <w:left w:val="none" w:sz="0" w:space="0" w:color="auto"/>
        <w:bottom w:val="none" w:sz="0" w:space="0" w:color="auto"/>
        <w:right w:val="none" w:sz="0" w:space="0" w:color="auto"/>
      </w:divBdr>
    </w:div>
    <w:div w:id="2105760738">
      <w:bodyDiv w:val="1"/>
      <w:marLeft w:val="0"/>
      <w:marRight w:val="0"/>
      <w:marTop w:val="0"/>
      <w:marBottom w:val="0"/>
      <w:divBdr>
        <w:top w:val="none" w:sz="0" w:space="0" w:color="auto"/>
        <w:left w:val="none" w:sz="0" w:space="0" w:color="auto"/>
        <w:bottom w:val="none" w:sz="0" w:space="0" w:color="auto"/>
        <w:right w:val="none" w:sz="0" w:space="0" w:color="auto"/>
      </w:divBdr>
    </w:div>
    <w:div w:id="2106918196">
      <w:bodyDiv w:val="1"/>
      <w:marLeft w:val="0"/>
      <w:marRight w:val="0"/>
      <w:marTop w:val="0"/>
      <w:marBottom w:val="0"/>
      <w:divBdr>
        <w:top w:val="none" w:sz="0" w:space="0" w:color="auto"/>
        <w:left w:val="none" w:sz="0" w:space="0" w:color="auto"/>
        <w:bottom w:val="none" w:sz="0" w:space="0" w:color="auto"/>
        <w:right w:val="none" w:sz="0" w:space="0" w:color="auto"/>
      </w:divBdr>
    </w:div>
    <w:div w:id="2107840914">
      <w:bodyDiv w:val="1"/>
      <w:marLeft w:val="0"/>
      <w:marRight w:val="0"/>
      <w:marTop w:val="0"/>
      <w:marBottom w:val="0"/>
      <w:divBdr>
        <w:top w:val="none" w:sz="0" w:space="0" w:color="auto"/>
        <w:left w:val="none" w:sz="0" w:space="0" w:color="auto"/>
        <w:bottom w:val="none" w:sz="0" w:space="0" w:color="auto"/>
        <w:right w:val="none" w:sz="0" w:space="0" w:color="auto"/>
      </w:divBdr>
    </w:div>
    <w:div w:id="2112775931">
      <w:bodyDiv w:val="1"/>
      <w:marLeft w:val="0"/>
      <w:marRight w:val="0"/>
      <w:marTop w:val="0"/>
      <w:marBottom w:val="0"/>
      <w:divBdr>
        <w:top w:val="none" w:sz="0" w:space="0" w:color="auto"/>
        <w:left w:val="none" w:sz="0" w:space="0" w:color="auto"/>
        <w:bottom w:val="none" w:sz="0" w:space="0" w:color="auto"/>
        <w:right w:val="none" w:sz="0" w:space="0" w:color="auto"/>
      </w:divBdr>
    </w:div>
    <w:div w:id="2112898707">
      <w:bodyDiv w:val="1"/>
      <w:marLeft w:val="0"/>
      <w:marRight w:val="0"/>
      <w:marTop w:val="0"/>
      <w:marBottom w:val="0"/>
      <w:divBdr>
        <w:top w:val="none" w:sz="0" w:space="0" w:color="auto"/>
        <w:left w:val="none" w:sz="0" w:space="0" w:color="auto"/>
        <w:bottom w:val="none" w:sz="0" w:space="0" w:color="auto"/>
        <w:right w:val="none" w:sz="0" w:space="0" w:color="auto"/>
      </w:divBdr>
    </w:div>
    <w:div w:id="2115205494">
      <w:bodyDiv w:val="1"/>
      <w:marLeft w:val="0"/>
      <w:marRight w:val="0"/>
      <w:marTop w:val="0"/>
      <w:marBottom w:val="0"/>
      <w:divBdr>
        <w:top w:val="none" w:sz="0" w:space="0" w:color="auto"/>
        <w:left w:val="none" w:sz="0" w:space="0" w:color="auto"/>
        <w:bottom w:val="none" w:sz="0" w:space="0" w:color="auto"/>
        <w:right w:val="none" w:sz="0" w:space="0" w:color="auto"/>
      </w:divBdr>
    </w:div>
    <w:div w:id="2116707525">
      <w:bodyDiv w:val="1"/>
      <w:marLeft w:val="0"/>
      <w:marRight w:val="0"/>
      <w:marTop w:val="0"/>
      <w:marBottom w:val="0"/>
      <w:divBdr>
        <w:top w:val="none" w:sz="0" w:space="0" w:color="auto"/>
        <w:left w:val="none" w:sz="0" w:space="0" w:color="auto"/>
        <w:bottom w:val="none" w:sz="0" w:space="0" w:color="auto"/>
        <w:right w:val="none" w:sz="0" w:space="0" w:color="auto"/>
      </w:divBdr>
    </w:div>
    <w:div w:id="2118518168">
      <w:bodyDiv w:val="1"/>
      <w:marLeft w:val="0"/>
      <w:marRight w:val="0"/>
      <w:marTop w:val="0"/>
      <w:marBottom w:val="0"/>
      <w:divBdr>
        <w:top w:val="none" w:sz="0" w:space="0" w:color="auto"/>
        <w:left w:val="none" w:sz="0" w:space="0" w:color="auto"/>
        <w:bottom w:val="none" w:sz="0" w:space="0" w:color="auto"/>
        <w:right w:val="none" w:sz="0" w:space="0" w:color="auto"/>
      </w:divBdr>
    </w:div>
    <w:div w:id="2119641845">
      <w:bodyDiv w:val="1"/>
      <w:marLeft w:val="0"/>
      <w:marRight w:val="0"/>
      <w:marTop w:val="0"/>
      <w:marBottom w:val="0"/>
      <w:divBdr>
        <w:top w:val="none" w:sz="0" w:space="0" w:color="auto"/>
        <w:left w:val="none" w:sz="0" w:space="0" w:color="auto"/>
        <w:bottom w:val="none" w:sz="0" w:space="0" w:color="auto"/>
        <w:right w:val="none" w:sz="0" w:space="0" w:color="auto"/>
      </w:divBdr>
    </w:div>
    <w:div w:id="2122408207">
      <w:bodyDiv w:val="1"/>
      <w:marLeft w:val="0"/>
      <w:marRight w:val="0"/>
      <w:marTop w:val="0"/>
      <w:marBottom w:val="0"/>
      <w:divBdr>
        <w:top w:val="none" w:sz="0" w:space="0" w:color="auto"/>
        <w:left w:val="none" w:sz="0" w:space="0" w:color="auto"/>
        <w:bottom w:val="none" w:sz="0" w:space="0" w:color="auto"/>
        <w:right w:val="none" w:sz="0" w:space="0" w:color="auto"/>
      </w:divBdr>
    </w:div>
    <w:div w:id="2123841679">
      <w:bodyDiv w:val="1"/>
      <w:marLeft w:val="0"/>
      <w:marRight w:val="0"/>
      <w:marTop w:val="0"/>
      <w:marBottom w:val="0"/>
      <w:divBdr>
        <w:top w:val="none" w:sz="0" w:space="0" w:color="auto"/>
        <w:left w:val="none" w:sz="0" w:space="0" w:color="auto"/>
        <w:bottom w:val="none" w:sz="0" w:space="0" w:color="auto"/>
        <w:right w:val="none" w:sz="0" w:space="0" w:color="auto"/>
      </w:divBdr>
    </w:div>
    <w:div w:id="2125029094">
      <w:bodyDiv w:val="1"/>
      <w:marLeft w:val="0"/>
      <w:marRight w:val="0"/>
      <w:marTop w:val="0"/>
      <w:marBottom w:val="0"/>
      <w:divBdr>
        <w:top w:val="none" w:sz="0" w:space="0" w:color="auto"/>
        <w:left w:val="none" w:sz="0" w:space="0" w:color="auto"/>
        <w:bottom w:val="none" w:sz="0" w:space="0" w:color="auto"/>
        <w:right w:val="none" w:sz="0" w:space="0" w:color="auto"/>
      </w:divBdr>
    </w:div>
    <w:div w:id="2133592263">
      <w:bodyDiv w:val="1"/>
      <w:marLeft w:val="0"/>
      <w:marRight w:val="0"/>
      <w:marTop w:val="0"/>
      <w:marBottom w:val="0"/>
      <w:divBdr>
        <w:top w:val="none" w:sz="0" w:space="0" w:color="auto"/>
        <w:left w:val="none" w:sz="0" w:space="0" w:color="auto"/>
        <w:bottom w:val="none" w:sz="0" w:space="0" w:color="auto"/>
        <w:right w:val="none" w:sz="0" w:space="0" w:color="auto"/>
      </w:divBdr>
    </w:div>
    <w:div w:id="2133665760">
      <w:bodyDiv w:val="1"/>
      <w:marLeft w:val="0"/>
      <w:marRight w:val="0"/>
      <w:marTop w:val="0"/>
      <w:marBottom w:val="0"/>
      <w:divBdr>
        <w:top w:val="none" w:sz="0" w:space="0" w:color="auto"/>
        <w:left w:val="none" w:sz="0" w:space="0" w:color="auto"/>
        <w:bottom w:val="none" w:sz="0" w:space="0" w:color="auto"/>
        <w:right w:val="none" w:sz="0" w:space="0" w:color="auto"/>
      </w:divBdr>
    </w:div>
    <w:div w:id="2134446399">
      <w:bodyDiv w:val="1"/>
      <w:marLeft w:val="0"/>
      <w:marRight w:val="0"/>
      <w:marTop w:val="0"/>
      <w:marBottom w:val="0"/>
      <w:divBdr>
        <w:top w:val="none" w:sz="0" w:space="0" w:color="auto"/>
        <w:left w:val="none" w:sz="0" w:space="0" w:color="auto"/>
        <w:bottom w:val="none" w:sz="0" w:space="0" w:color="auto"/>
        <w:right w:val="none" w:sz="0" w:space="0" w:color="auto"/>
      </w:divBdr>
    </w:div>
    <w:div w:id="2137288404">
      <w:bodyDiv w:val="1"/>
      <w:marLeft w:val="0"/>
      <w:marRight w:val="0"/>
      <w:marTop w:val="0"/>
      <w:marBottom w:val="0"/>
      <w:divBdr>
        <w:top w:val="none" w:sz="0" w:space="0" w:color="auto"/>
        <w:left w:val="none" w:sz="0" w:space="0" w:color="auto"/>
        <w:bottom w:val="none" w:sz="0" w:space="0" w:color="auto"/>
        <w:right w:val="none" w:sz="0" w:space="0" w:color="auto"/>
      </w:divBdr>
    </w:div>
    <w:div w:id="2138791495">
      <w:bodyDiv w:val="1"/>
      <w:marLeft w:val="0"/>
      <w:marRight w:val="0"/>
      <w:marTop w:val="0"/>
      <w:marBottom w:val="0"/>
      <w:divBdr>
        <w:top w:val="none" w:sz="0" w:space="0" w:color="auto"/>
        <w:left w:val="none" w:sz="0" w:space="0" w:color="auto"/>
        <w:bottom w:val="none" w:sz="0" w:space="0" w:color="auto"/>
        <w:right w:val="none" w:sz="0" w:space="0" w:color="auto"/>
      </w:divBdr>
    </w:div>
    <w:div w:id="2143032925">
      <w:bodyDiv w:val="1"/>
      <w:marLeft w:val="0"/>
      <w:marRight w:val="0"/>
      <w:marTop w:val="0"/>
      <w:marBottom w:val="0"/>
      <w:divBdr>
        <w:top w:val="none" w:sz="0" w:space="0" w:color="auto"/>
        <w:left w:val="none" w:sz="0" w:space="0" w:color="auto"/>
        <w:bottom w:val="none" w:sz="0" w:space="0" w:color="auto"/>
        <w:right w:val="none" w:sz="0" w:space="0" w:color="auto"/>
      </w:divBdr>
    </w:div>
    <w:div w:id="2144347224">
      <w:bodyDiv w:val="1"/>
      <w:marLeft w:val="0"/>
      <w:marRight w:val="0"/>
      <w:marTop w:val="0"/>
      <w:marBottom w:val="0"/>
      <w:divBdr>
        <w:top w:val="none" w:sz="0" w:space="0" w:color="auto"/>
        <w:left w:val="none" w:sz="0" w:space="0" w:color="auto"/>
        <w:bottom w:val="none" w:sz="0" w:space="0" w:color="auto"/>
        <w:right w:val="none" w:sz="0" w:space="0" w:color="auto"/>
      </w:divBdr>
    </w:div>
    <w:div w:id="2144612879">
      <w:bodyDiv w:val="1"/>
      <w:marLeft w:val="0"/>
      <w:marRight w:val="0"/>
      <w:marTop w:val="0"/>
      <w:marBottom w:val="0"/>
      <w:divBdr>
        <w:top w:val="none" w:sz="0" w:space="0" w:color="auto"/>
        <w:left w:val="none" w:sz="0" w:space="0" w:color="auto"/>
        <w:bottom w:val="none" w:sz="0" w:space="0" w:color="auto"/>
        <w:right w:val="none" w:sz="0" w:space="0" w:color="auto"/>
      </w:divBdr>
    </w:div>
    <w:div w:id="2145465058">
      <w:bodyDiv w:val="1"/>
      <w:marLeft w:val="0"/>
      <w:marRight w:val="0"/>
      <w:marTop w:val="0"/>
      <w:marBottom w:val="0"/>
      <w:divBdr>
        <w:top w:val="none" w:sz="0" w:space="0" w:color="auto"/>
        <w:left w:val="none" w:sz="0" w:space="0" w:color="auto"/>
        <w:bottom w:val="none" w:sz="0" w:space="0" w:color="auto"/>
        <w:right w:val="none" w:sz="0" w:space="0" w:color="auto"/>
      </w:divBdr>
    </w:div>
    <w:div w:id="2146043995">
      <w:bodyDiv w:val="1"/>
      <w:marLeft w:val="0"/>
      <w:marRight w:val="0"/>
      <w:marTop w:val="0"/>
      <w:marBottom w:val="0"/>
      <w:divBdr>
        <w:top w:val="none" w:sz="0" w:space="0" w:color="auto"/>
        <w:left w:val="none" w:sz="0" w:space="0" w:color="auto"/>
        <w:bottom w:val="none" w:sz="0" w:space="0" w:color="auto"/>
        <w:right w:val="none" w:sz="0" w:space="0" w:color="auto"/>
      </w:divBdr>
    </w:div>
    <w:div w:id="214704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Tho10</b:Tag>
    <b:SourceType>Book</b:SourceType>
    <b:Guid>{112AC3C0-CE67-48C8-BA5A-47742821553C}</b:Guid>
    <b:Title>Analytics at Work: Smarter Decisions, Better Results</b:Title>
    <b:Year>2010</b:Year>
    <b:Publisher>Harvard Business Review Press</b:Publisher>
    <b:Author>
      <b:Author>
        <b:NameList>
          <b:Person>
            <b:Last>Davenport</b:Last>
            <b:First>Thomas</b:First>
            <b:Middle>H.</b:Middle>
          </b:Person>
          <b:Person>
            <b:Last>Harris</b:Last>
            <b:First>Jeanne</b:First>
            <b:Middle>G.</b:Middle>
          </b:Person>
          <b:Person>
            <b:Last>Morison</b:Last>
            <b:First>Robert</b:First>
          </b:Person>
        </b:NameList>
      </b:Author>
    </b:Author>
    <b:BibOrder>2</b:BibOrder>
    <b:YearSuffix/>
    <b:RefOrder>4</b:RefOrder>
  </b:Source>
  <b:Source>
    <b:Tag>DJP11</b:Tag>
    <b:SourceType>Book</b:SourceType>
    <b:Guid>{06212B25-B259-413F-88BB-646427932DF4}</b:Guid>
    <b:Author>
      <b:Author>
        <b:NameList>
          <b:Person>
            <b:Last>Patil</b:Last>
            <b:First>DJ</b:First>
          </b:Person>
        </b:NameList>
      </b:Author>
    </b:Author>
    <b:Title>Building Data Science Teams</b:Title>
    <b:Year>2011</b:Year>
    <b:Publisher>O'Reilly</b:Publisher>
    <b:BibOrder>6</b:BibOrder>
    <b:YearSuffix/>
    <b:RefOrder>3</b:RefOrder>
  </b:Source>
  <b:Source>
    <b:Tag>Car08</b:Tag>
    <b:SourceType>BookSection</b:SourceType>
    <b:Guid>{54ACE62B-3E2F-4F70-B1C9-197376B46211}</b:Guid>
    <b:Title>Qualitative Methods</b:Title>
    <b:Year>2008</b:Year>
    <b:Author>
      <b:Author>
        <b:NameList>
          <b:Person>
            <b:Last>Seaman</b:Last>
            <b:First>Carolyn</b:First>
            <b:Middle>B.</b:Middle>
          </b:Person>
        </b:NameList>
      </b:Author>
      <b:Editor>
        <b:NameList>
          <b:Person>
            <b:Last>Shull</b:Last>
            <b:First>Forrest</b:First>
          </b:Person>
          <b:Person>
            <b:Last>Singer</b:Last>
            <b:First>Janice</b:First>
          </b:Person>
          <b:Person>
            <b:Last>Sjøberg</b:Last>
            <b:First>Dag</b:First>
            <b:Middle>I.K.</b:Middle>
          </b:Person>
        </b:NameList>
      </b:Editor>
    </b:Author>
    <b:BookTitle>Guide to Advanced Empirical Software Engineering</b:BookTitle>
    <b:Publisher>Springer</b:Publisher>
    <b:BibOrder>11</b:BibOrder>
    <b:YearSuffix/>
    <b:RefOrder>38</b:RefOrder>
  </b:Source>
  <b:Source>
    <b:Tag>Goo61</b:Tag>
    <b:SourceType>JournalArticle</b:SourceType>
    <b:Guid>{DC9D2A71-0FE1-4C17-9A2E-C7ACBFA7DDAE}</b:Guid>
    <b:Title>Snowball sampling</b:Title>
    <b:Year>1961</b:Year>
    <b:Author>
      <b:Author>
        <b:NameList>
          <b:Person>
            <b:Last>Goodman</b:Last>
            <b:First>L.A.</b:First>
          </b:Person>
        </b:NameList>
      </b:Author>
    </b:Author>
    <b:JournalName>Annals of Mathematical Statistics</b:JournalName>
    <b:Pages>148–170</b:Pages>
    <b:Volume>32</b:Volume>
    <b:Issue>1</b:Issue>
    <b:BibOrder>12</b:BibOrder>
    <b:YearSuffix/>
    <b:RefOrder>39</b:RefOrder>
  </b:Source>
  <b:Source>
    <b:Tag>Stu00</b:Tag>
    <b:SourceType>Book</b:SourceType>
    <b:Guid>{1325A4EC-00A3-4134-A7D2-AA373DE5CCC6}</b:Guid>
    <b:Title>Improving Performance Through Statistical Thinking</b:Title>
    <b:Year>2000</b:Year>
    <b:Author>
      <b:Author>
        <b:NameList>
          <b:Person>
            <b:Last>Janis</b:Last>
            <b:First>Stuart</b:First>
            <b:Middle>J.</b:Middle>
          </b:Person>
          <b:Person>
            <b:Last>Shade</b:Last>
            <b:First>Janice</b:First>
            <b:Middle>E.</b:Middle>
          </b:Person>
        </b:NameList>
      </b:Author>
    </b:Author>
    <b:Publisher>ASQ Quality Press</b:Publisher>
    <b:BibOrder>13</b:BibOrder>
    <b:YearSuffix/>
    <b:RefOrder>40</b:RefOrder>
  </b:Source>
  <b:Source>
    <b:Tag>Don09</b:Tag>
    <b:SourceType>Book</b:SourceType>
    <b:Guid>{33469EDA-4632-4A87-8BCA-C5BC19BAA06C}</b:Guid>
    <b:Author>
      <b:Author>
        <b:NameList>
          <b:Person>
            <b:Last>Spencer</b:Last>
            <b:First>Donna</b:First>
          </b:Person>
        </b:NameList>
      </b:Author>
    </b:Author>
    <b:Title>Card Sorting: Designing Usable Categories</b:Title>
    <b:Year>2009</b:Year>
    <b:Publisher>Rosenfeld Media</b:Publisher>
    <b:BibOrder>14</b:BibOrder>
    <b:YearSuffix/>
    <b:RefOrder>41</b:RefOrder>
  </b:Source>
  <b:Source>
    <b:Tag>Kir09</b:Tag>
    <b:SourceType>ConferenceProceedings</b:SourceType>
    <b:Guid>{A023F83B-7A31-4DB7-BD81-290BF0DDB011}</b:Guid>
    <b:Title>Debugging in the (Very) Large: Ten Years of Implementation and Experience</b:Title>
    <b:Year>2009</b:Year>
    <b:Author>
      <b:Author>
        <b:NameList>
          <b:Person>
            <b:Last>Glerum</b:Last>
            <b:First>Kirk</b:First>
          </b:Person>
          <b:Person>
            <b:Last>Kinshumann</b:Last>
            <b:First>Kinshuman</b:First>
          </b:Person>
          <b:Person>
            <b:Last>Greenberg</b:Last>
            <b:First>Steve</b:First>
          </b:Person>
          <b:Person>
            <b:Last>Aul</b:Last>
            <b:First>Gabriel</b:First>
          </b:Person>
          <b:Person>
            <b:Last>Orgovan</b:Last>
            <b:First>Vince</b:First>
          </b:Person>
          <b:Person>
            <b:Last>Nichols</b:Last>
            <b:First>Greg</b:First>
          </b:Person>
          <b:Person>
            <b:Last>Grant</b:Last>
            <b:First>David</b:First>
          </b:Person>
          <b:Person>
            <b:Last>Loihle</b:Last>
            <b:First>Gretchen</b:First>
          </b:Person>
          <b:Person>
            <b:Last>Hunt</b:Last>
            <b:First>Galen</b:First>
          </b:Person>
        </b:NameList>
      </b:Author>
    </b:Author>
    <b:Pages>103-116</b:Pages>
    <b:ConferenceName>SOSP '09: Proceedings of the 22nd ACM Symposium on Operating Systems Principles</b:ConferenceName>
    <b:BibOrder>4</b:BibOrder>
    <b:YearSuffix/>
    <b:RefOrder>42</b:RefOrder>
  </b:Source>
  <b:Source>
    <b:Tag>Rob13a</b:Tag>
    <b:SourceType>ConferenceProceedings</b:SourceType>
    <b:Guid>{92C55949-C8C9-4CE8-9E37-4F2A1965CAE9}</b:Guid>
    <b:Title>Data Science in the Cloud: Analysis of Data from Testing in Production</b:Title>
    <b:Year>2013</b:Year>
    <b:Author>
      <b:Author>
        <b:NameList>
          <b:Person>
            <b:Last>Musson</b:Last>
            <b:First>Robert</b:First>
          </b:Person>
          <b:Person>
            <b:Last>Smith</b:Last>
            <b:First>Ross</b:First>
          </b:Person>
        </b:NameList>
      </b:Author>
    </b:Author>
    <b:Pages>18020</b:Pages>
    <b:ConferenceName>TTC '13: Proceedings of the International Workshop on Testing the Cloud </b:ConferenceName>
    <b:BibOrder>15</b:BibOrder>
    <b:YearSuffix/>
    <b:RefOrder>43</b:RefOrder>
  </b:Source>
  <b:Source>
    <b:Tag>Loh</b:Tag>
    <b:SourceType>Misc</b:SourceType>
    <b:Guid>{2DE723A6-F578-4DA3-9635-BF717A19B33D}</b:Guid>
    <b:Author>
      <b:Author>
        <b:NameList>
          <b:Person>
            <b:Last>Lohr</b:Last>
            <b:First>Steve</b:First>
          </b:Person>
        </b:NameList>
      </b:Author>
    </b:Author>
    <b:Title>For Big Data Scientists, “Janitor Work” is Key Hurdle to Insights</b:Title>
    <b:Publisher>New York Times, Aug. 17, 2014. http://www.nytimes.com/2014/08/18/technology/for-big-data-scientists-hurdle-to-insights-is-janitor-work.html?_r=1</b:Publisher>
    <b:BibOrder>16</b:BibOrder>
    <b:YearSuffix/>
    <b:RefOrder>44</b:RefOrder>
  </b:Source>
  <b:Source>
    <b:Tag>Tho09</b:Tag>
    <b:SourceType>Book</b:SourceType>
    <b:Guid>{359E6C7A-4961-4EA5-B8A1-4ED698512AC7}</b:Guid>
    <b:Author>
      <b:Author>
        <b:NameList>
          <b:Person>
            <b:Last>May</b:Last>
            <b:First>Thornton</b:First>
          </b:Person>
        </b:NameList>
      </b:Author>
    </b:Author>
    <b:Title>The New Know: Innovation Powered by Analytics</b:Title>
    <b:Year>2009</b:Year>
    <b:Publisher>Wiley</b:Publisher>
    <b:BibOrder>21</b:BibOrder>
    <b:YearSuffix/>
    <b:RefOrder>14</b:RefOrder>
  </b:Source>
  <b:Source>
    <b:Tag>Pau11</b:Tag>
    <b:SourceType>ConferenceProceedings</b:SourceType>
    <b:Guid>{FF4A68F2-B395-4FFE-A130-8C8D4DF90738}</b:Guid>
    <b:Title>Characterizing the differences between pre- and post- release versions of software</b:Title>
    <b:Year>2011</b:Year>
    <b:Author>
      <b:Author>
        <b:NameList>
          <b:Person>
            <b:Last>Li</b:Last>
            <b:First>Paul</b:First>
            <b:Middle>Luo</b:Middle>
          </b:Person>
          <b:Person>
            <b:Last>Kivett</b:Last>
            <b:First>Ryan</b:First>
          </b:Person>
          <b:Person>
            <b:Last>Zhan</b:Last>
            <b:First>Zhiyuan</b:First>
          </b:Person>
          <b:Person>
            <b:Last>Jeon</b:Last>
            <b:First>Sung-eok</b:First>
          </b:Person>
          <b:Person>
            <b:Last>Nagappan</b:Last>
            <b:First>Nachiappan</b:First>
          </b:Person>
          <b:Person>
            <b:Last>Murphy</b:Last>
            <b:First>Brendan</b:First>
          </b:Person>
          <b:Person>
            <b:Last>Ko</b:Last>
            <b:First>Andrew</b:First>
            <b:Middle>J.</b:Middle>
          </b:Person>
        </b:NameList>
      </b:Author>
    </b:Author>
    <b:Pages>716-725</b:Pages>
    <b:ConferenceName>ICSE '11: Proceedings of the 33rd International Conference on Software Engineering </b:ConferenceName>
    <b:BibOrder>17</b:BibOrder>
    <b:YearSuffix/>
    <b:RefOrder>45</b:RefOrder>
  </b:Source>
  <b:Source>
    <b:Tag>Dav12</b:Tag>
    <b:SourceType>JournalArticle</b:SourceType>
    <b:Guid>{39B67973-6FDD-4565-AE51-FE35D9CB1C74}</b:Guid>
    <b:Author>
      <b:Author>
        <b:NameList>
          <b:Person>
            <b:Last>Davenport</b:Last>
            <b:First>Thomas</b:First>
            <b:Middle>H.</b:Middle>
          </b:Person>
          <b:Person>
            <b:Last>Patil</b:Last>
            <b:First>D.J.</b:First>
          </b:Person>
        </b:NameList>
      </b:Author>
    </b:Author>
    <b:Title>Data Scientist: The Sexiest Job of the 21st Century</b:Title>
    <b:Pages>70-76</b:Pages>
    <b:Year>2012</b:Year>
    <b:JournalName>Harvard Business Review</b:JournalName>
    <b:Month>OCtober</b:Month>
    <b:BibOrder>18</b:BibOrder>
    <b:YearSuffix/>
    <b:RefOrder>11</b:RefOrder>
  </b:Source>
  <b:Source>
    <b:Tag>Cat13</b:Tag>
    <b:SourceType>Book</b:SourceType>
    <b:Guid>{0CF27903-CB01-4E97-9FCC-68322802505D}</b:Guid>
    <b:Title>Doing Data Science: Straight Talk from the Frontline</b:Title>
    <b:Year>2013</b:Year>
    <b:Author>
      <b:Author>
        <b:NameList>
          <b:Person>
            <b:Last>O'Neil</b:Last>
            <b:First>Cathy</b:First>
          </b:Person>
          <b:Person>
            <b:Last>Schutt</b:Last>
            <b:First>Rachel</b:First>
          </b:Person>
        </b:NameList>
      </b:Author>
    </b:Author>
    <b:Publisher>O'Reilly Media</b:Publisher>
    <b:BibOrder>19</b:BibOrder>
    <b:YearSuffix/>
    <b:RefOrder>12</b:RefOrder>
  </b:Source>
  <b:Source>
    <b:Tag>Joh13</b:Tag>
    <b:SourceType>Book</b:SourceType>
    <b:Guid>{1743243C-B844-4884-80E9-64191FF87106}</b:Guid>
    <b:Author>
      <b:Author>
        <b:NameList>
          <b:Person>
            <b:Last>Foreman</b:Last>
            <b:First>John</b:First>
            <b:Middle>W.</b:Middle>
          </b:Person>
        </b:NameList>
      </b:Author>
    </b:Author>
    <b:Title>Data Smart: Using Data Science to Transform Information into Insight</b:Title>
    <b:Year>2013</b:Year>
    <b:Publisher>Wiley</b:Publisher>
    <b:BibOrder>20</b:BibOrder>
    <b:YearSuffix/>
    <b:RefOrder>13</b:RefOrder>
  </b:Source>
  <b:Source>
    <b:Tag>Dan12</b:Tag>
    <b:SourceType>JournalArticle</b:SourceType>
    <b:Guid>{3C5E8748-DB93-44A1-826D-3654A9548C73}</b:Guid>
    <b:Title>Interactions with big data analytics</b:Title>
    <b:Year>2012</b:Year>
    <b:Author>
      <b:Author>
        <b:NameList>
          <b:Person>
            <b:Last>Fisher</b:Last>
            <b:First>Danyel</b:First>
          </b:Person>
          <b:Person>
            <b:Last>DeLine</b:Last>
            <b:First>Robert</b:First>
          </b:Person>
          <b:Person>
            <b:Last>Czerwinski</b:Last>
            <b:First>Mary</b:First>
          </b:Person>
          <b:Person>
            <b:Last>Drucker</b:Last>
            <b:First>Steven</b:First>
            <b:Middle>M.</b:Middle>
          </b:Person>
        </b:NameList>
      </b:Author>
    </b:Author>
    <b:JournalName>Interactions</b:JournalName>
    <b:Pages>50-59</b:Pages>
    <b:Volume>19</b:Volume>
    <b:Issue>3</b:Issue>
    <b:BibOrder>10</b:BibOrder>
    <b:YearSuffix/>
    <b:RefOrder>7</b:RefOrder>
  </b:Source>
  <b:Source>
    <b:Tag>Har13</b:Tag>
    <b:SourceType>Book</b:SourceType>
    <b:Guid>{2932D1D1-0538-4017-9B03-E1D6596356AA}</b:Guid>
    <b:Author>
      <b:Author>
        <b:NameList>
          <b:Person>
            <b:Last>Harris</b:Last>
            <b:First>Harlan</b:First>
            <b:Middle>D.</b:Middle>
          </b:Person>
          <b:Person>
            <b:Last>Murphy</b:Last>
            <b:First>Sean</b:First>
            <b:Middle>Patrick</b:Middle>
          </b:Person>
          <b:Person>
            <b:Last>Vaisman</b:Last>
            <b:First>Marck</b:First>
          </b:Person>
        </b:NameList>
      </b:Author>
    </b:Author>
    <b:Title>Analyzing the Analyzers: An Introspective Survey of Data Scientists and Their Work</b:Title>
    <b:Year>2013</b:Year>
    <b:Publisher>O'Reilly</b:Publisher>
    <b:BibOrder>22</b:BibOrder>
    <b:YearSuffix/>
    <b:RefOrder>15</b:RefOrder>
  </b:Source>
  <b:Source>
    <b:Tag>Acc08</b:Tag>
    <b:SourceType>Misc</b:SourceType>
    <b:Guid>{46D1BD40-D326-4CCD-A645-9CE25BBF0230}</b:Guid>
    <b:Title>Most U.S. Companies Say Business Analytics Still Future Goal, Not Present Reality</b:Title>
    <b:Year>2008</b:Year>
    <b:Author>
      <b:Author>
        <b:NameList>
          <b:Person>
            <b:Last>Accenture</b:Last>
          </b:Person>
        </b:NameList>
      </b:Author>
    </b:Author>
    <b:Publisher>http://newsroom.accenture.com/article_display.cfm?article_id=4777</b:Publisher>
    <b:BibOrder>23</b:BibOrder>
    <b:YearSuffix/>
    <b:RefOrder>16</b:RefOrder>
  </b:Source>
  <b:Source>
    <b:Tag>Ahm10</b:Tag>
    <b:SourceType>ConferenceProceedings</b:SourceType>
    <b:Guid>{1E4BAA74-78BF-4F80-8210-33257479405C}</b:Guid>
    <b:Author>
      <b:Author>
        <b:NameList>
          <b:Person>
            <b:Last>Hassan</b:Last>
            <b:First>Ahmed</b:First>
            <b:Middle>E.</b:Middle>
          </b:Person>
          <b:Person>
            <b:Last>Xie</b:Last>
            <b:First>Tao</b:First>
          </b:Person>
        </b:NameList>
      </b:Author>
    </b:Author>
    <b:Title>Software intelligence: the future of mining software engineering data</b:Title>
    <b:Year>2010</b:Year>
    <b:Pages>161-166</b:Pages>
    <b:ConferenceName>FOSER '10: Proceedings of the Workshop on Future of Software Engineering Research</b:ConferenceName>
    <b:BibOrder>24</b:BibOrder>
    <b:YearSuffix/>
    <b:RefOrder>17</b:RefOrder>
  </b:Source>
  <b:Source>
    <b:Tag>Don11</b:Tag>
    <b:SourceType>ConferenceProceedings</b:SourceType>
    <b:Guid>{E71D5A7D-C9B1-4398-A048-15280AB59C74}</b:Guid>
    <b:Author>
      <b:Author>
        <b:NameList>
          <b:Person>
            <b:Last>Zhang</b:Last>
            <b:First>Dongmei</b:First>
          </b:Person>
          <b:Person>
            <b:Last>Dang</b:Last>
            <b:First>Yingnong</b:First>
          </b:Person>
          <b:Person>
            <b:Last>Lou</b:Last>
            <b:First>Jian-Guang</b:First>
          </b:Person>
          <b:Person>
            <b:Last>Han</b:Last>
            <b:First>Shi</b:First>
          </b:Person>
          <b:Person>
            <b:Last>Zhang</b:Last>
            <b:First>Haidong</b:First>
          </b:Person>
          <b:Person>
            <b:Last>Xie</b:Last>
            <b:First>Tao</b:First>
          </b:Person>
        </b:NameList>
      </b:Author>
    </b:Author>
    <b:Title>Software Analytics as a Learning Case in Practice: Approaches and Experiences</b:Title>
    <b:Year>2011</b:Year>
    <b:ConferenceName>MALETS '11: Proceedings International Workshop on Machine Learning Technologies in Software Engineering</b:ConferenceName>
    <b:BibOrder>25</b:BibOrder>
    <b:YearSuffix/>
    <b:RefOrder>18</b:RefOrder>
  </b:Source>
  <b:Source>
    <b:Tag>Ray</b:Tag>
    <b:SourceType>ConferenceProceedings</b:SourceType>
    <b:Guid>{7AEBA5EB-D514-40F2-93F9-845F49C38A14}</b:Guid>
    <b:Author>
      <b:Author>
        <b:NameList>
          <b:Person>
            <b:Last>Buse</b:Last>
            <b:First>Raymond</b:First>
            <b:Middle>P. L.</b:Middle>
          </b:Person>
          <b:Person>
            <b:Last>Zimmermann</b:Last>
            <b:First>Thomas</b:First>
          </b:Person>
        </b:NameList>
      </b:Author>
    </b:Author>
    <b:Title>Analytics for software development</b:Title>
    <b:Pages>77-80</b:Pages>
    <b:ConferenceName>FOSER '10: Proceedings of the Workshop on Future of Software Engineering Research</b:ConferenceName>
    <b:Year>2010</b:Year>
    <b:BibOrder>26</b:BibOrder>
    <b:YearSuffix/>
    <b:RefOrder>19</b:RefOrder>
  </b:Source>
  <b:Source>
    <b:Tag>Jia13</b:Tag>
    <b:SourceType>ConferenceProceedings</b:SourceType>
    <b:Guid>{F5DCA283-29AD-47DB-801F-90EB2CFD21ED}</b:Guid>
    <b:Author>
      <b:Author>
        <b:NameList>
          <b:Person>
            <b:Last>Lou</b:Last>
            <b:First>Jian-Guang</b:First>
          </b:Person>
          <b:Person>
            <b:Last>Lin</b:Last>
            <b:First>Qing</b:First>
            <b:Middle>Wei</b:Middle>
          </b:Person>
          <b:Person>
            <b:Last>Ding</b:Last>
            <b:First>Rui</b:First>
          </b:Person>
          <b:Person>
            <b:Last>Fu</b:Last>
            <b:First>Qiang</b:First>
          </b:Person>
          <b:Person>
            <b:Last>Zhang</b:Last>
            <b:First>Dongmei</b:First>
          </b:Person>
          <b:Person>
            <b:Last>Xie</b:Last>
            <b:First>Tao</b:First>
          </b:Person>
        </b:NameList>
      </b:Author>
    </b:Author>
    <b:Title>Software Analytics for Incident Management of Online Services: An Experience Report</b:Title>
    <b:Year>2013</b:Year>
    <b:ConferenceName>ASE '13: Proceedings of the Internation Conference on Automated Software Engineering</b:ConferenceName>
    <b:BibOrder>27</b:BibOrder>
    <b:YearSuffix/>
    <b:RefOrder>20</b:RefOrder>
  </b:Source>
  <b:Source>
    <b:Tag>Tim11</b:Tag>
    <b:SourceType>ConferenceProceedings</b:SourceType>
    <b:Guid>{23864F58-D1D9-4618-92B5-7821F00D5C38}</b:Guid>
    <b:Author>
      <b:Author>
        <b:NameList>
          <b:Person>
            <b:Last>Menzies</b:Last>
            <b:First>Tim</b:First>
          </b:Person>
          <b:Person>
            <b:Last>Bird</b:Last>
            <b:First>Christian</b:First>
          </b:Person>
          <b:Person>
            <b:Last>Zimmermann</b:Last>
            <b:First>Thomas</b:First>
          </b:Person>
          <b:Person>
            <b:Last>Schulte</b:Last>
            <b:First>Wolfram</b:First>
          </b:Person>
          <b:Person>
            <b:Last>Kocaganeli</b:Last>
            <b:First>Ekrem</b:First>
          </b:Person>
        </b:NameList>
      </b:Author>
    </b:Author>
    <b:Title>The Inductive Software Engineering Manifesto: Principles for Industrial Data Mining</b:Title>
    <b:Year>2011</b:Year>
    <b:ConferenceName>MALETS '11: Proceedings International Workshop on Machine Learning Technologies in Software Engineering</b:ConferenceName>
    <b:BibOrder>28</b:BibOrder>
    <b:YearSuffix/>
    <b:RefOrder>21</b:RefOrder>
  </b:Source>
  <b:Source>
    <b:Tag>Tim13</b:Tag>
    <b:SourceType>JournalArticle</b:SourceType>
    <b:Guid>{9A7531AD-30F1-40BC-9340-7F39557F5402}</b:Guid>
    <b:Title>Software Analytics: So What?</b:Title>
    <b:Year>2013</b:Year>
    <b:Author>
      <b:Author>
        <b:NameList>
          <b:Person>
            <b:Last>Menzies</b:Last>
            <b:First>Tim</b:First>
          </b:Person>
          <b:Person>
            <b:Last>Zimmermann</b:Last>
            <b:First>Thomas</b:First>
          </b:Person>
        </b:NameList>
      </b:Author>
    </b:Author>
    <b:JournalName>IEEE Software</b:JournalName>
    <b:Month>July</b:Month>
    <b:Pages>31-37</b:Pages>
    <b:Volume>30</b:Volume>
    <b:Issue>4</b:Issue>
    <b:BibOrder>29</b:BibOrder>
    <b:YearSuffix/>
    <b:RefOrder>1</b:RefOrder>
  </b:Source>
  <b:Source>
    <b:Tag>Don13</b:Tag>
    <b:SourceType>ConferenceProceedings</b:SourceType>
    <b:Guid>{55629D9D-D7CB-4692-8806-786F2312FE2C}</b:Guid>
    <b:Author>
      <b:Author>
        <b:NameList>
          <b:Person>
            <b:Last>Zhang</b:Last>
            <b:First>Dongmei</b:First>
          </b:Person>
          <b:Person>
            <b:Last>Xie</b:Last>
            <b:First>Tao</b:First>
          </b:Person>
        </b:NameList>
      </b:Author>
    </b:Author>
    <b:Title>Software analytics: achievements and challenges</b:Title>
    <b:Pages>1487-1487</b:Pages>
    <b:Year>2013</b:Year>
    <b:ConferenceName>ICSE '13: Proceedings of the 2013 International Conference on Software Engineering</b:ConferenceName>
    <b:BibOrder>30</b:BibOrder>
    <b:YearSuffix/>
    <b:RefOrder>22</b:RefOrder>
  </b:Source>
  <b:Source>
    <b:Tag>Don12</b:Tag>
    <b:SourceType>ConferenceProceedings</b:SourceType>
    <b:Guid>{9450DE6D-C3C2-4A56-9C10-C7F7B0B4DDC9}</b:Guid>
    <b:Author>
      <b:Author>
        <b:NameList>
          <b:Person>
            <b:Last>Zhang</b:Last>
            <b:First>Dongmei</b:First>
          </b:Person>
          <b:Person>
            <b:Last>Xie</b:Last>
            <b:First>Tao</b:First>
          </b:Person>
        </b:NameList>
      </b:Author>
    </b:Author>
    <b:Title>Software Analytics in Practice</b:Title>
    <b:Pages>997</b:Pages>
    <b:Year>2012</b:Year>
    <b:ConferenceName>ICSE '12: Proceedings of the International Conference on Software Engineering.</b:ConferenceName>
    <b:BibOrder>31</b:BibOrder>
    <b:YearSuffix/>
    <b:RefOrder>23</b:RefOrder>
  </b:Source>
  <b:Source>
    <b:Tag>Don131</b:Tag>
    <b:SourceType>JournalArticle</b:SourceType>
    <b:Guid>{F8649C4A-0598-4E4C-8772-481A56FABE58}</b:Guid>
    <b:Title>Software Analytics in Practice</b:Title>
    <b:Pages>30-37</b:Pages>
    <b:Year>2013</b:Year>
    <b:Author>
      <b:Author>
        <b:NameList>
          <b:Person>
            <b:Last>Zhang</b:Last>
            <b:First>Dongmei</b:First>
          </b:Person>
          <b:Person>
            <b:Last>Han</b:Last>
            <b:First>Shi</b:First>
          </b:Person>
          <b:Person>
            <b:Last>Dang</b:Last>
            <b:First>Yingnong</b:First>
          </b:Person>
          <b:Person>
            <b:Last>Lou</b:Last>
            <b:First>Jian-Guang</b:First>
          </b:Person>
          <b:Person>
            <b:Last>Zhang</b:Last>
            <b:First>Haidong</b:First>
          </b:Person>
          <b:Person>
            <b:Last>Xie</b:Last>
            <b:First>Tao</b:First>
          </b:Person>
        </b:NameList>
      </b:Author>
    </b:Author>
    <b:JournalName>IEEE Software</b:JournalName>
    <b:Month>September</b:Month>
    <b:Volume>30</b:Volume>
    <b:Issue>5</b:Issue>
    <b:BibOrder>32</b:BibOrder>
    <b:YearSuffix/>
    <b:RefOrder>24</b:RefOrder>
  </b:Source>
  <b:Source>
    <b:Tag>Bus12</b:Tag>
    <b:SourceType>ConferenceProceedings</b:SourceType>
    <b:Guid>{AD639DC5-FF5E-458F-828D-EDA3BE6A1D06}</b:Guid>
    <b:Author>
      <b:Author>
        <b:NameList>
          <b:Person>
            <b:Last>Buse</b:Last>
            <b:First>Raymond</b:First>
            <b:Middle>P.L.</b:Middle>
          </b:Person>
          <b:Person>
            <b:Last>Zimmermann</b:Last>
            <b:First>Thomas</b:First>
          </b:Person>
        </b:NameList>
      </b:Author>
    </b:Author>
    <b:Title>Information needs for software development analytics</b:Title>
    <b:Year>2012</b:Year>
    <b:Pages>987-996</b:Pages>
    <b:ConferenceName>ICSE '12: Proceedings of 34th International Conference on Software Engineering</b:ConferenceName>
    <b:BibOrder>33</b:BibOrder>
    <b:YearSuffix/>
    <b:RefOrder>25</b:RefOrder>
  </b:Source>
  <b:Source>
    <b:Tag>And14</b:Tag>
    <b:SourceType>ConferenceProceedings</b:SourceType>
    <b:Guid>{F1A98527-88B2-477D-A06A-E32B99077BE9}</b:Guid>
    <b:Author>
      <b:Author>
        <b:NameList>
          <b:Person>
            <b:Last>Begel</b:Last>
            <b:First>Andrew</b:First>
          </b:Person>
          <b:Person>
            <b:Last>Zimmermann</b:Last>
            <b:First>Thomas</b:First>
          </b:Person>
        </b:NameList>
      </b:Author>
    </b:Author>
    <b:Title>Analyze This! 145 Questions for Data Scientists in Software Engineering</b:Title>
    <b:Pages>12-23</b:Pages>
    <b:Year>2014</b:Year>
    <b:ConferenceName>ICSE'14: Proceedings of the 36th International Conference on Software Engineering</b:ConferenceName>
    <b:City>Hyderabad, India</b:City>
    <b:BibOrder>34</b:BibOrder>
    <b:YearSuffix/>
    <b:RefOrder>26</b:RefOrder>
  </b:Source>
  <b:Source>
    <b:Tag>Vic92</b:Tag>
    <b:SourceType>Report</b:SourceType>
    <b:Guid>{DE4F8BAE-32A7-4C6E-9A1D-12A4D3D37A44}</b:Guid>
    <b:Title>Software modeling and measurement: the Goal/Question/Metric paradigm</b:Title>
    <b:Year>1992</b:Year>
    <b:Author>
      <b:Author>
        <b:NameList>
          <b:Person>
            <b:Last>Basili</b:Last>
            <b:First>Victor</b:First>
            <b:Middle>R.</b:Middle>
          </b:Person>
        </b:NameList>
      </b:Author>
    </b:Author>
    <b:Institution>University of Maryland at College Park</b:Institution>
    <b:City>College Park, MD, USA </b:City>
    <b:ThesisType>Technical Report</b:ThesisType>
    <b:BibOrder>35</b:BibOrder>
    <b:YearSuffix/>
    <b:RefOrder>33</b:RefOrder>
  </b:Source>
  <b:Source>
    <b:Tag>VRB10</b:Tag>
    <b:SourceType>JournalArticle</b:SourceType>
    <b:Guid>{0634121D-7138-4F2E-A009-5D9E22CE24DB}</b:Guid>
    <b:Author>
      <b:Author>
        <b:NameList>
          <b:Person>
            <b:Last>Basili</b:Last>
            <b:First>V.</b:First>
            <b:Middle>R.</b:Middle>
          </b:Person>
          <b:Person>
            <b:Last>Lindvall</b:Last>
            <b:First>M.</b:First>
          </b:Person>
          <b:Person>
            <b:Last>Regardie</b:Last>
            <b:First>M.</b:First>
          </b:Person>
          <b:Person>
            <b:Last>Seaman</b:Last>
            <b:First>C.</b:First>
          </b:Person>
          <b:Person>
            <b:Last>Heidrich</b:Last>
            <b:First>J.</b:First>
          </b:Person>
          <b:Person>
            <b:Last>Münch</b:Last>
            <b:First>J.</b:First>
          </b:Person>
          <b:Person>
            <b:Last>Rombach</b:Last>
            <b:First>D.</b:First>
          </b:Person>
          <b:Person>
            <b:Last>Trendowicz</b:Last>
            <b:First>A.</b:First>
          </b:Person>
        </b:NameList>
      </b:Author>
    </b:Author>
    <b:Title>Linking software development and business strategy through measurement.</b:Title>
    <b:Pages>57–65</b:Pages>
    <b:Year>2010</b:Year>
    <b:JournalName>IEEE Computer</b:JournalName>
    <b:Volume>43</b:Volume>
    <b:BibOrder>36</b:BibOrder>
    <b:YearSuffix/>
    <b:RefOrder>34</b:RefOrder>
  </b:Source>
  <b:Source>
    <b:Tag>RKa92</b:Tag>
    <b:SourceType>JournalArticle</b:SourceType>
    <b:Guid>{0C10F85F-E805-4061-99D6-B57915B2D7EC}</b:Guid>
    <b:Author>
      <b:Author>
        <b:NameList>
          <b:Person>
            <b:Last>Kaplan</b:Last>
            <b:First>R.</b:First>
          </b:Person>
          <b:Person>
            <b:Last>Norton</b:Last>
            <b:First>D.</b:First>
          </b:Person>
        </b:NameList>
      </b:Author>
    </b:Author>
    <b:Title>The balanced scorecard—measures that drive performance</b:Title>
    <b:Year>1992</b:Year>
    <b:JournalName>Harvard Business Review</b:JournalName>
    <b:Month>January/February</b:Month>
    <b:Pages>71-80</b:Pages>
    <b:BibOrder>37</b:BibOrder>
    <b:YearSuffix/>
    <b:RefOrder>35</b:RefOrder>
  </b:Source>
  <b:Source>
    <b:Tag>Joh01</b:Tag>
    <b:SourceType>Book</b:SourceType>
    <b:Guid>{E8C049C5-BD80-45AD-85FE-D074717423F5}</b:Guid>
    <b:Author>
      <b:Author>
        <b:NameList>
          <b:Person>
            <b:Last>McGarry</b:Last>
            <b:First>John</b:First>
          </b:Person>
          <b:Person>
            <b:Last>Card</b:Last>
            <b:First>David</b:First>
          </b:Person>
          <b:Person>
            <b:Last>Jones</b:Last>
            <b:First>Cheryl</b:First>
          </b:Person>
          <b:Person>
            <b:Last>Layman</b:Last>
            <b:First>Beth</b:First>
          </b:Person>
          <b:Person>
            <b:Last>Clark</b:Last>
            <b:First>Elizabeth</b:First>
          </b:Person>
          <b:Person>
            <b:Last>Dean</b:Last>
            <b:First>Joseph</b:First>
          </b:Person>
          <b:Person>
            <b:Last>Hall</b:Last>
            <b:First>Fred</b:First>
          </b:Person>
        </b:NameList>
      </b:Author>
    </b:Author>
    <b:Title>Practical Software Measurement: Objective Information for Decision Makers</b:Title>
    <b:Year>2001</b:Year>
    <b:Publisher>Addison-Wesley Professional</b:Publisher>
    <b:BibOrder>38</b:BibOrder>
    <b:YearSuffix/>
    <b:RefOrder>36</b:RefOrder>
  </b:Source>
  <b:Source>
    <b:Tag>Vic93</b:Tag>
    <b:SourceType>ConferenceProceedings</b:SourceType>
    <b:Guid>{D3FB81F8-3D39-4ED8-AA9D-65D0424B068C}</b:Guid>
    <b:Title>The experience factory and its relationship to other</b:Title>
    <b:Year>1993</b:Year>
    <b:Author>
      <b:Author>
        <b:NameList>
          <b:Person>
            <b:Last>Basili</b:Last>
            <b:First>Victor</b:First>
            <b:Middle>R.</b:Middle>
          </b:Person>
        </b:NameList>
      </b:Author>
    </b:Author>
    <b:Pages>68-83</b:Pages>
    <b:ConferenceName>ESEC'93: Proceedings of European Software Engineering Conference on Software Engineering </b:ConferenceName>
    <b:BibOrder>39</b:BibOrder>
    <b:YearSuffix/>
    <b:RefOrder>37</b:RefOrder>
  </b:Source>
  <b:Source>
    <b:Tag>ACMCCCS</b:Tag>
    <b:SourceType>Book</b:SourceType>
    <b:Guid>{7CFCBFF2-3537-4F5D-A624-753126C6EBC5}</b:Guid>
    <b:Author>
      <b:Author>
        <b:Corporate>The Joint Task Force on Computing Curricula, Association for Computing Machinery (ACM), IEEE Computer Society</b:Corporate>
      </b:Author>
    </b:Author>
    <b:Title>Computer Science Curricula 2013: Curriculum Guidelines for Undergraduate Degree Programs in Computer Science</b:Title>
    <b:Year>2013</b:Year>
    <b:City>New York, NY</b:City>
    <b:Publisher>ACM</b:Publisher>
    <b:BibOrder>40</b:BibOrder>
    <b:YearSuffix/>
    <b:RefOrder>49</b:RefOrder>
  </b:Source>
  <b:Source>
    <b:Tag>Lin13</b:Tag>
    <b:SourceType>JournalArticle</b:SourceType>
    <b:Guid>{0002146A-7F05-47EC-B58C-D0E0668510C3}</b:Guid>
    <b:Title>Scaling Big Data Mining Infrastructure: The Twitter Experience</b:Title>
    <b:Year>2013</b:Year>
    <b:Month>April</b:Month>
    <b:Pages>6-19</b:Pages>
    <b:Volume>14</b:Volume>
    <b:Issue>2</b:Issue>
    <b:Author>
      <b:Author>
        <b:NameList>
          <b:Person>
            <b:Last>Lin</b:Last>
            <b:First>Jimmy</b:First>
          </b:Person>
          <b:Person>
            <b:Last>Ryaboy</b:Last>
            <b:First>Dmitriy</b:First>
          </b:Person>
        </b:NameList>
      </b:Author>
    </b:Author>
    <b:JournalName>SIGKDD Explorations</b:JournalName>
    <b:RefOrder>27</b:RefOrder>
  </b:Source>
  <b:Source>
    <b:Tag>Thu10</b:Tag>
    <b:SourceType>ConferenceProceedings</b:SourceType>
    <b:Guid>{80686F9C-E2B2-44B4-A363-E966EAF428E3}</b:Guid>
    <b:Title>Data Warehousing and Analytics Infrastructure at Facebook</b:Title>
    <b:Year>2010</b:Year>
    <b:ConferenceName>Proceedings of ACM SIGMOD International Conference on Management of Data</b:ConferenceName>
    <b:City>New York, NY</b:City>
    <b:Publisher>ACM</b:Publisher>
    <b:Author>
      <b:Author>
        <b:NameList>
          <b:Person>
            <b:Last>Thusoo</b:Last>
            <b:First>Ashish</b:First>
          </b:Person>
          <b:Person>
            <b:Last>Shao</b:Last>
            <b:First>Zheng</b:First>
          </b:Person>
          <b:Person>
            <b:Last>Anthony</b:Last>
            <b:First>Suresh</b:First>
          </b:Person>
          <b:Person>
            <b:Last>Borthakur</b:Last>
            <b:First>Dhruba</b:First>
          </b:Person>
          <b:Person>
            <b:Last>Jain</b:Last>
            <b:First>Namit</b:First>
          </b:Person>
          <b:Person>
            <b:Last>Sen</b:Last>
            <b:Middle>Sen</b:Middle>
            <b:First>Joydeep</b:First>
          </b:Person>
          <b:Person>
            <b:Last>Murhty</b:Last>
            <b:First>Raghotham</b:First>
          </b:Person>
          <b:Person>
            <b:Last>Liu</b:Last>
            <b:First>Hao</b:First>
          </b:Person>
        </b:NameList>
      </b:Author>
    </b:Author>
    <b:RefOrder>28</b:RefOrder>
  </b:Source>
  <b:Source>
    <b:Tag>Sum13</b:Tag>
    <b:SourceType>ConferenceProceedings</b:SourceType>
    <b:Guid>{3B00BD76-D488-496F-AEF9-04DB9ECBDFA2}</b:Guid>
    <b:Title>The Big Data Ecosystem at LinkedIn</b:Title>
    <b:Pages>1125-1134</b:Pages>
    <b:Year>2013</b:Year>
    <b:ConferenceName>Proceedings of the ACM SIGMOD International Conference on Management of Data</b:ConferenceName>
    <b:City>New York, NY</b:City>
    <b:Publisher>ACM</b:Publisher>
    <b:Author>
      <b:Author>
        <b:NameList>
          <b:Person>
            <b:Last>Sumbaly</b:Last>
            <b:First>Roshan</b:First>
          </b:Person>
          <b:Person>
            <b:Last>Kreps</b:Last>
            <b:First>Jay</b:First>
          </b:Person>
          <b:Person>
            <b:Last>Shah</b:Last>
            <b:First>Sam</b:First>
          </b:Person>
        </b:NameList>
      </b:Author>
    </b:Author>
    <b:RefOrder>29</b:RefOrder>
  </b:Source>
  <b:Source>
    <b:Tag>Seo14</b:Tag>
    <b:SourceType>ConferenceProceedings</b:SourceType>
    <b:Guid>{ED00D60C-09A3-4B5E-9722-BFDC11424A70}</b:Guid>
    <b:Title>Programmers' Build Errors: A Case Study (at Google)</b:Title>
    <b:Year>2014</b:Year>
    <b:City>New York, NY</b:City>
    <b:Publisher>ACM</b:Publisher>
    <b:Author>
      <b:Author>
        <b:NameList>
          <b:Person>
            <b:Last>Seo</b:Last>
            <b:First>Hyunmin</b:First>
          </b:Person>
          <b:Person>
            <b:Last>Sadowski</b:Last>
            <b:First>Caitlin</b:First>
          </b:Person>
          <b:Person>
            <b:Last>Elbaum</b:Last>
            <b:First>Sebastian</b:First>
          </b:Person>
          <b:Person>
            <b:Last>Aftandilian</b:Last>
            <b:First>Edward</b:First>
          </b:Person>
          <b:Person>
            <b:Last>Bowdidge</b:Last>
            <b:First>Robert</b:First>
          </b:Person>
        </b:NameList>
      </b:Author>
    </b:Author>
    <b:Pages>724-734</b:Pages>
    <b:ConferenceName>Proceedings of the 36th International Conference on Software Engineering</b:ConferenceName>
    <b:RefOrder>30</b:RefOrder>
  </b:Source>
  <b:Source>
    <b:Tag>Lew13</b:Tag>
    <b:SourceType>ConferenceProceedings</b:SourceType>
    <b:Guid>{30CDE26A-F0E0-4B53-B78D-869DE0012379}</b:Guid>
    <b:Author>
      <b:Author>
        <b:NameList>
          <b:Person>
            <b:Last>Lewis</b:Last>
            <b:First>Chris</b:First>
          </b:Person>
          <b:Person>
            <b:Last>Lin</b:Last>
            <b:First>Zhongpeng</b:First>
          </b:Person>
          <b:Person>
            <b:Last>Sadowski</b:Last>
            <b:First>Caitlin</b:First>
          </b:Person>
          <b:Person>
            <b:Last>Zhu</b:Last>
            <b:First>Xiaoyan</b:First>
          </b:Person>
          <b:Person>
            <b:Last>Ou</b:Last>
            <b:First>Rong</b:First>
          </b:Person>
          <b:Person>
            <b:Last>Whitehead, Jr.</b:Last>
            <b:Middle>E.</b:Middle>
            <b:First>James</b:First>
          </b:Person>
        </b:NameList>
      </b:Author>
    </b:Author>
    <b:Title>Does Bug Prediction Support Human Developers? Findings from a Google Case Study</b:Title>
    <b:Pages>372-381</b:Pages>
    <b:Year>2013</b:Year>
    <b:ConferenceName>Proceedings of the 2013 Internation Conference on Software Engineering</b:ConferenceName>
    <b:City>Piscataway, NJ</b:City>
    <b:Publisher>IEEE Press</b:Publisher>
    <b:RefOrder>31</b:RefOrder>
  </b:Source>
  <b:Source>
    <b:Tag>Aya10</b:Tag>
    <b:SourceType>ConferenceProceedings</b:SourceType>
    <b:Guid>{15A42FE6-FC91-4D7E-AF7F-732604297C37}</b:Guid>
    <b:Author>
      <b:Author>
        <b:NameList>
          <b:Person>
            <b:Last>Ayawah</b:Last>
            <b:First>Nathaniel</b:First>
          </b:Person>
          <b:Person>
            <b:Last>Pugh</b:Last>
            <b:First>William</b:First>
          </b:Person>
        </b:NameList>
      </b:Author>
    </b:Author>
    <b:Title>The Google FindBugs fixit</b:Title>
    <b:Pages>241-252</b:Pages>
    <b:Year>2010</b:Year>
    <b:ConferenceName>Proceedings of the 19th International Symposium on Software Testing and Analysis</b:ConferenceName>
    <b:City>New York, NY</b:City>
    <b:Publisher>ACM</b:Publisher>
    <b:RefOrder>32</b:RefOrder>
  </b:Source>
  <b:Source>
    <b:Tag>Sea12</b:Tag>
    <b:SourceType>ConferenceProceedings</b:SourceType>
    <b:Guid>{15889014-734A-4426-8126-D181A836F1CF}</b:Guid>
    <b:Title>Enterprise Data Analysis and Visualization: An Interview Study</b:Title>
    <b:Year>2012</b:Year>
    <b:Author>
      <b:Author>
        <b:NameList>
          <b:Person>
            <b:Last>Kandel</b:Last>
            <b:First>Sean</b:First>
          </b:Person>
          <b:Person>
            <b:Last>Paepcke</b:Last>
            <b:First>Andreas</b:First>
          </b:Person>
          <b:Person>
            <b:Last>Hellerstein</b:Last>
            <b:First>Joseph</b:First>
          </b:Person>
          <b:Person>
            <b:Last>Heer</b:Last>
            <b:First>Jeffrey</b:First>
          </b:Person>
        </b:NameList>
      </b:Author>
    </b:Author>
    <b:ConferenceName>IEEE Visual Analytics Science &amp; Technology (VAST)</b:ConferenceName>
    <b:RefOrder>8</b:RefOrder>
  </b:Source>
  <b:Source>
    <b:Tag>Hew13</b:Tag>
    <b:SourceType>ConferenceProceedings</b:SourceType>
    <b:Guid>{3C1386E1-5239-4876-A305-47CE768F2EE3}</b:Guid>
    <b:Author>
      <b:Author>
        <b:NameList>
          <b:Person>
            <b:Last>Hewner</b:Last>
            <b:First>Michael</b:First>
          </b:Person>
        </b:NameList>
      </b:Author>
    </b:Author>
    <b:Title>Undergraduate conceptions of the field of computer science</b:Title>
    <b:Pages>107--114</b:Pages>
    <b:Year>2013</b:Year>
    <b:ConferenceName>ICER '13: Proceedings of the international ACM conference on International computing education research</b:ConferenceName>
    <b:RefOrder>50</b:RefOrder>
  </b:Source>
  <b:Source>
    <b:Tag>Sud10</b:Tag>
    <b:SourceType>ConferenceProceedings</b:SourceType>
    <b:Guid>{6B543B7F-8479-4F10-A561-981295B4B125}</b:Guid>
    <b:Author>
      <b:Author>
        <b:NameList>
          <b:Person>
            <b:Last>Sudol</b:Last>
            <b:First>Leigh</b:First>
            <b:Middle>Ann</b:Middle>
          </b:Person>
          <b:Person>
            <b:Last>Jaspan</b:Last>
            <b:First>Ciera</b:First>
          </b:Person>
        </b:NameList>
      </b:Author>
    </b:Author>
    <b:Title>Analyzing the strength of undergraduate misconceptions about software engineering</b:Title>
    <b:Pages>31--40</b:Pages>
    <b:Year>2010</b:Year>
    <b:ConferenceName>ICER '10: Proceedings of the international workshop on Computing education research</b:ConferenceName>
    <b:RefOrder>51</b:RefOrder>
  </b:Source>
  <b:Source>
    <b:Tag>McK11</b:Tag>
    <b:SourceType>Misc</b:SourceType>
    <b:Guid>{B68C21C0-EBFF-4278-AC29-E2DF8C3C232E}</b:Guid>
    <b:Title>Big data: The next frontier for innovation, competition, and productivity</b:Title>
    <b:Year>2011</b:Year>
    <b:Author>
      <b:Author>
        <b:Corporate>McKinsey Global Institute</b:Corporate>
      </b:Author>
    </b:Author>
    <b:URL>http://www.mckinsey.com/insights/business_technology/big_data_the_next_frontier_for_innovation</b:URL>
    <b:Publisher>http://www.mckinsey.com/insights/business_technology/big_data_the_next_frontier_for_innovation</b:Publisher>
    <b:RefOrder>47</b:RefOrder>
  </b:Source>
  <b:Source>
    <b:Tag>Xie10</b:Tag>
    <b:SourceType>ConferenceProceedings</b:SourceType>
    <b:Guid>{79DFD8DB-C85C-4785-808B-AED1D0E43C62}</b:Guid>
    <b:Author>
      <b:Author>
        <b:NameList>
          <b:Person>
            <b:Last>Xie</b:Last>
            <b:First>Tao</b:First>
          </b:Person>
          <b:Person>
            <b:Last>Tillmann</b:Last>
            <b:First>Nikolai</b:First>
          </b:Person>
          <b:Person>
            <b:Last>Halleux</b:Last>
            <b:First>Jonathan</b:First>
            <b:Middle>de</b:Middle>
          </b:Person>
          <b:Person>
            <b:Last>Schulte</b:Last>
            <b:First>Wolfram</b:First>
          </b:Person>
        </b:NameList>
      </b:Author>
    </b:Author>
    <b:Title>Future of developer testing: building quality in code</b:Title>
    <b:Year>2010</b:Year>
    <b:ConferenceName>FoSER '10 Proceedings of the FSE/SDP workshop on Future of software engineering research</b:ConferenceName>
    <b:Pages>415-420</b:Pages>
    <b:RefOrder>48</b:RefOrder>
  </b:Source>
  <b:Source>
    <b:Tag>Moc14</b:Tag>
    <b:SourceType>ConferenceProceedings</b:SourceType>
    <b:Guid>{11B91293-8595-4646-984B-19D06ECC7C9D}</b:Guid>
    <b:Author>
      <b:Author>
        <b:NameList>
          <b:Person>
            <b:Last>Mockus</b:Last>
            <b:First>Audris</b:First>
          </b:Person>
        </b:NameList>
      </b:Author>
    </b:Author>
    <b:Title>Engineering big data solutions.</b:Title>
    <b:Year>2014</b:Year>
    <b:ConferenceName>Fose '14: Proceedings of the on Future of Software Engineering</b:ConferenceName>
    <b:City>Hyderabad, India</b:City>
    <b:Pages>85-99</b:Pages>
    <b:RefOrder>2</b:RefOrder>
  </b:Source>
  <b:Source>
    <b:Tag>Rob13</b:Tag>
    <b:SourceType>JournalArticle</b:SourceType>
    <b:Guid>{225B2574-E8B0-414C-899A-E0CE38FEE903}</b:Guid>
    <b:Title>Leveraging the Crowd: How 48,000 Users Helped Improve Lync Performance</b:Title>
    <b:Pages>38-45</b:Pages>
    <b:Year>2013</b:Year>
    <b:Author>
      <b:Author>
        <b:NameList>
          <b:Person>
            <b:Last>Musson</b:Last>
            <b:First>Robert</b:First>
          </b:Person>
          <b:Person>
            <b:Last>Richards</b:Last>
            <b:First>Jacqueline</b:First>
          </b:Person>
          <b:Person>
            <b:Last>Fisher</b:Last>
            <b:First>Danyel</b:First>
          </b:Person>
          <b:Person>
            <b:Last>Bird</b:Last>
            <b:First>Christian</b:First>
          </b:Person>
          <b:Person>
            <b:Last>Bussone</b:Last>
            <b:First>Brian</b:First>
          </b:Person>
          <b:Person>
            <b:Last>Ganguly</b:Last>
            <b:First>Sandipan</b:First>
          </b:Person>
        </b:NameList>
      </b:Author>
    </b:Author>
    <b:JournalName>IEEE Software</b:JournalName>
    <b:Volume>30</b:Volume>
    <b:Issue>4</b:Issue>
    <b:RefOrder>46</b:RefOrder>
  </b:Source>
  <b:Source>
    <b:Tag>Ron09</b:Tag>
    <b:SourceType>JournalArticle</b:SourceType>
    <b:Guid>{7702BFD6-79F6-4262-B5AD-E59E397C99F4}</b:Guid>
    <b:Author>
      <b:Author>
        <b:NameList>
          <b:Person>
            <b:Last>Kohavi</b:Last>
            <b:First>Ron</b:First>
          </b:Person>
          <b:Person>
            <b:Last>Longbotham</b:Last>
            <b:First>Roger</b:First>
          </b:Person>
          <b:Person>
            <b:Last>Sommerfield</b:Last>
            <b:First>Dan</b:First>
          </b:Person>
          <b:Person>
            <b:Last>Henne</b:Last>
            <b:First>Randal</b:First>
            <b:Middle>M.</b:Middle>
          </b:Person>
        </b:NameList>
      </b:Author>
    </b:Author>
    <b:Title>Controlled experiments on the web: survey and practical guide</b:Title>
    <b:Year>2009</b:Year>
    <b:JournalName>Data Mining and Knowledge Discovery</b:JournalName>
    <b:Pages>140-181</b:Pages>
    <b:Volume>18</b:Volume>
    <b:Issue>1</b:Issue>
    <b:RefOrder>9</b:RefOrder>
  </b:Source>
  <b:Source>
    <b:Tag>Sat14</b:Tag>
    <b:SourceType>Report</b:SourceType>
    <b:Guid>{E1A01E6B-CE4D-40F7-92DA-B424C5B357A3}</b:Guid>
    <b:Title>Starting FY15 - Bold Ambition &amp; Our Core</b:Title>
    <b:Year>2014</b:Year>
    <b:Author>
      <b:Author>
        <b:NameList>
          <b:Person>
            <b:Last>Nadella</b:Last>
            <b:First>Satya</b:First>
          </b:Person>
        </b:NameList>
      </b:Author>
    </b:Author>
    <b:Institution>Microsoft</b:Institution>
    <b:BibOrder>9</b:BibOrder>
    <b:Publisher>http://www.microsoft.com/en-us/news/ceo/index.html</b:Publisher>
    <b:RefOrder>6</b:RefOrder>
  </b:Source>
  <b:Source>
    <b:Tag>Sim11</b:Tag>
    <b:SourceType>Report</b:SourceType>
    <b:Guid>{6C0ED337-504D-4B75-AD35-6721308E93AE}</b:Guid>
    <b:Author>
      <b:Author>
        <b:NameList>
          <b:Person>
            <b:Last>Simons</b:Last>
            <b:First>Alex</b:First>
          </b:Person>
        </b:NameList>
      </b:Author>
    </b:Author>
    <b:Title>Improvements in Windows Explorer</b:Title>
    <b:Year>2011</b:Year>
    <b:Institution>Microsoft</b:Institution>
    <b:BibOrder>3</b:BibOrder>
    <b:Publisher>http://blogs.msdn.com/b/b8/archive/2011/08/29/improvements-in-windows-explorer.aspx</b:Publisher>
    <b:RefOrder>5</b:RefOrder>
  </b:Source>
  <b:Source>
    <b:Tag>Bra15</b:Tag>
    <b:SourceType>JournalArticle</b:SourceType>
    <b:Guid>{9AE1D814-3E50-4E72-B1C0-F1099E1BDDD4}</b:Guid>
    <b:Title>The Practice and Future of Release Engineering: A Roundtable with Three Release Engineers</b:Title>
    <b:Year>2015</b:Year>
    <b:Author>
      <b:Author>
        <b:NameList>
          <b:Person>
            <b:Last>Adams</b:Last>
            <b:First>Bram</b:First>
          </b:Person>
          <b:Person>
            <b:Last>Bellomo</b:Last>
            <b:First>Stephany</b:First>
          </b:Person>
          <b:Person>
            <b:Last>Bird</b:Last>
            <b:First>Christian</b:First>
          </b:Person>
          <b:Person>
            <b:Last>Marshall-Keim</b:Last>
            <b:First>Tamara</b:First>
          </b:Person>
          <b:Person>
            <b:Last>Khomh</b:Last>
            <b:First>Foutse</b:First>
          </b:Person>
          <b:Person>
            <b:Last>Moir</b:Last>
            <b:First>Kim</b:First>
          </b:Person>
        </b:NameList>
      </b:Author>
    </b:Author>
    <b:JournalName>IEEE Software</b:JournalName>
    <b:Pages>42-49</b:Pages>
    <b:Volume>32</b:Volume>
    <b:Issue>2</b:Issue>
    <b:RefOrder>10</b:RefOrder>
  </b:Source>
</b:Sources>
</file>

<file path=customXml/itemProps1.xml><?xml version="1.0" encoding="utf-8"?>
<ds:datastoreItem xmlns:ds="http://schemas.openxmlformats.org/officeDocument/2006/customXml" ds:itemID="{6E906460-F68B-46CA-8288-53278F7B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10694</Words>
  <Characters>59444</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The Emerging Role of Data Scientists on Software Development Teams</vt:lpstr>
    </vt:vector>
  </TitlesOfParts>
  <Company>ACM</Company>
  <LinksUpToDate>false</LinksUpToDate>
  <CharactersWithSpaces>69999</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Emerging Role of Data Scientists on Software Development Teams</dc:title>
  <dc:subject/>
  <dc:creator>Miryung Kim;Thomas Zimmermann;Robert DeLine;Andrew Begel</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Tom Zimmermann</cp:lastModifiedBy>
  <cp:revision>15</cp:revision>
  <cp:lastPrinted>2015-03-06T01:55:00Z</cp:lastPrinted>
  <dcterms:created xsi:type="dcterms:W3CDTF">2015-03-06T01:09:00Z</dcterms:created>
  <dcterms:modified xsi:type="dcterms:W3CDTF">2015-03-06T01:55:00Z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